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divdocumentdivparagraphnth-last-child1"/>
        <w:tblW w:w="0" w:type="auto"/>
        <w:tblCellSpacing w:w="0" w:type="dxa"/>
        <w:shd w:val="clear" w:color="auto" w:fill="434D54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26"/>
        <w:gridCol w:w="11814"/>
      </w:tblGrid>
      <w:tr w:rsidR="00120B6A" w14:paraId="1696F9CD" w14:textId="77777777" w:rsidTr="00A2024C">
        <w:trPr>
          <w:trHeight w:val="1500"/>
          <w:tblCellSpacing w:w="0" w:type="dxa"/>
        </w:trPr>
        <w:tc>
          <w:tcPr>
            <w:tcW w:w="426" w:type="dxa"/>
            <w:shd w:val="clear" w:color="auto" w:fill="34393E"/>
            <w:tcMar>
              <w:top w:w="640" w:type="dxa"/>
              <w:left w:w="0" w:type="dxa"/>
              <w:bottom w:w="0" w:type="dxa"/>
              <w:right w:w="0" w:type="dxa"/>
            </w:tcMar>
            <w:hideMark/>
          </w:tcPr>
          <w:p w14:paraId="7FB09819" w14:textId="60CE599A" w:rsidR="00120B6A" w:rsidRDefault="00120B6A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11814" w:type="dxa"/>
            <w:shd w:val="clear" w:color="auto" w:fill="34393E"/>
            <w:tcMar>
              <w:top w:w="640" w:type="dxa"/>
              <w:left w:w="0" w:type="dxa"/>
              <w:bottom w:w="0" w:type="dxa"/>
              <w:right w:w="700" w:type="dxa"/>
            </w:tcMar>
            <w:hideMark/>
          </w:tcPr>
          <w:p w14:paraId="34C7E5FA" w14:textId="60505EBA" w:rsidR="00120B6A" w:rsidRPr="00D0244F" w:rsidRDefault="00000000" w:rsidP="00A2024C">
            <w:pPr>
              <w:pStyle w:val="div"/>
              <w:spacing w:line="600" w:lineRule="exact"/>
              <w:ind w:right="700"/>
              <w:rPr>
                <w:rStyle w:val="span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56"/>
                <w:szCs w:val="56"/>
              </w:rPr>
            </w:pPr>
            <w:r w:rsidRPr="00A2024C">
              <w:rPr>
                <w:rStyle w:val="span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56"/>
                <w:szCs w:val="56"/>
              </w:rPr>
              <w:t>Nishant</w:t>
            </w:r>
            <w:r w:rsidRPr="00A2024C">
              <w:rPr>
                <w:rStyle w:val="divPARAGRAPHNAMEdiv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56"/>
                <w:szCs w:val="56"/>
                <w:shd w:val="clear" w:color="auto" w:fill="auto"/>
              </w:rPr>
              <w:t xml:space="preserve"> </w:t>
            </w:r>
            <w:r w:rsidRPr="00A2024C">
              <w:rPr>
                <w:rStyle w:val="span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56"/>
                <w:szCs w:val="56"/>
              </w:rPr>
              <w:t>Dougall</w:t>
            </w:r>
            <w:r w:rsidR="00EA7ACA" w:rsidRPr="00A2024C">
              <w:rPr>
                <w:rStyle w:val="span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56"/>
                <w:szCs w:val="56"/>
              </w:rPr>
              <w:t xml:space="preserve"> </w:t>
            </w:r>
            <w:r w:rsidR="00D0244F" w:rsidRPr="00D0244F">
              <w:rPr>
                <w:rStyle w:val="span"/>
                <w:rFonts w:ascii="Arial" w:eastAsia="Arial" w:hAnsi="Arial" w:cs="Arial"/>
                <w:b/>
                <w:bCs/>
                <w:caps/>
                <w:color w:val="C00000"/>
                <w:spacing w:val="10"/>
                <w:sz w:val="56"/>
                <w:szCs w:val="56"/>
              </w:rPr>
              <w:t>(T</w:t>
            </w:r>
            <w:r w:rsidR="00EA7ACA" w:rsidRPr="00D0244F">
              <w:rPr>
                <w:rStyle w:val="span"/>
                <w:rFonts w:ascii="Arial" w:eastAsia="Arial" w:hAnsi="Arial" w:cs="Arial"/>
                <w:b/>
                <w:bCs/>
                <w:caps/>
                <w:color w:val="C00000"/>
                <w:spacing w:val="10"/>
                <w:sz w:val="56"/>
                <w:szCs w:val="56"/>
              </w:rPr>
              <w:t xml:space="preserve">HEY </w:t>
            </w:r>
            <w:r w:rsidR="00EA7ACA" w:rsidRPr="00605898">
              <w:rPr>
                <w:rStyle w:val="span"/>
                <w:rFonts w:ascii="Arial" w:eastAsia="Arial" w:hAnsi="Arial" w:cs="Arial"/>
                <w:b/>
                <w:bCs/>
                <w:caps/>
                <w:color w:val="FFFFFF" w:themeColor="background1"/>
                <w:spacing w:val="10"/>
                <w:sz w:val="56"/>
                <w:szCs w:val="56"/>
              </w:rPr>
              <w:t>/</w:t>
            </w:r>
            <w:r w:rsidR="00EA7ACA" w:rsidRPr="00D0244F">
              <w:rPr>
                <w:rStyle w:val="span"/>
                <w:rFonts w:ascii="Arial" w:eastAsia="Arial" w:hAnsi="Arial" w:cs="Arial"/>
                <w:b/>
                <w:bCs/>
                <w:caps/>
                <w:color w:val="C00000"/>
                <w:spacing w:val="10"/>
                <w:sz w:val="56"/>
                <w:szCs w:val="56"/>
              </w:rPr>
              <w:t xml:space="preserve"> THEM</w:t>
            </w:r>
            <w:r w:rsidR="00A2024C" w:rsidRPr="00D0244F">
              <w:rPr>
                <w:rStyle w:val="span"/>
                <w:rFonts w:ascii="Arial" w:eastAsia="Arial" w:hAnsi="Arial" w:cs="Arial"/>
                <w:b/>
                <w:bCs/>
                <w:caps/>
                <w:color w:val="C00000"/>
                <w:spacing w:val="10"/>
                <w:sz w:val="56"/>
                <w:szCs w:val="56"/>
              </w:rPr>
              <w:t>)</w:t>
            </w:r>
          </w:p>
          <w:p w14:paraId="19413437" w14:textId="77777777" w:rsidR="00D90DAF" w:rsidRDefault="00D90DAF" w:rsidP="000D433E">
            <w:pPr>
              <w:pStyle w:val="documentzipsuffix"/>
              <w:spacing w:line="200" w:lineRule="atLeast"/>
              <w:ind w:left="440"/>
              <w:rPr>
                <w:rStyle w:val="span"/>
                <w:rFonts w:ascii="Arial" w:eastAsia="Arial" w:hAnsi="Arial" w:cs="Arial"/>
                <w:b/>
                <w:bCs/>
                <w:color w:val="FFFFFF"/>
                <w:sz w:val="20"/>
                <w:szCs w:val="20"/>
              </w:rPr>
            </w:pPr>
          </w:p>
          <w:p w14:paraId="53540D72" w14:textId="50D22106" w:rsidR="00120B6A" w:rsidRPr="005F51FF" w:rsidRDefault="005F51FF" w:rsidP="005F51FF">
            <w:pPr>
              <w:pStyle w:val="documentzipsuffix"/>
              <w:spacing w:after="240" w:line="200" w:lineRule="atLeast"/>
              <w:rPr>
                <w:rStyle w:val="divPARAGRAPHCNTCdiv"/>
                <w:rFonts w:ascii="Arial" w:eastAsia="Arial" w:hAnsi="Arial" w:cs="Arial"/>
                <w:b/>
                <w:bCs/>
                <w:color w:val="FFFFFF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>Naarm</w:t>
            </w:r>
            <w:r w:rsidR="00D0244F">
              <w:rPr>
                <w:rStyle w:val="span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 xml:space="preserve"> V</w:t>
            </w:r>
            <w:r w:rsidR="000D433E" w:rsidRPr="005F51FF">
              <w:rPr>
                <w:rStyle w:val="span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>IC</w:t>
            </w:r>
            <w:r w:rsidR="00000000" w:rsidRPr="005F51FF">
              <w:rPr>
                <w:rStyle w:val="span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 xml:space="preserve"> 3070</w:t>
            </w:r>
            <w:r w:rsidR="000D433E" w:rsidRPr="005F51FF">
              <w:rPr>
                <w:rStyle w:val="span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 xml:space="preserve"> </w:t>
            </w:r>
            <w:r w:rsidR="00F32BED" w:rsidRPr="005F51FF">
              <w:rPr>
                <w:rStyle w:val="span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>/ nishantdougall@gmail.com</w:t>
            </w:r>
            <w:r w:rsidR="00F32BED" w:rsidRPr="005F51FF">
              <w:rPr>
                <w:rStyle w:val="sprtr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 xml:space="preserve"> / 0412</w:t>
            </w:r>
            <w:r w:rsidR="000F59BA">
              <w:rPr>
                <w:rStyle w:val="sprtr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 xml:space="preserve"> </w:t>
            </w:r>
            <w:r w:rsidR="00F32BED" w:rsidRPr="005F51FF">
              <w:rPr>
                <w:rStyle w:val="sprtr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>202</w:t>
            </w:r>
            <w:r w:rsidR="000F59BA">
              <w:rPr>
                <w:rStyle w:val="sprtr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 xml:space="preserve"> </w:t>
            </w:r>
            <w:r w:rsidR="00F32BED" w:rsidRPr="005F51FF">
              <w:rPr>
                <w:rStyle w:val="sprtr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>666</w:t>
            </w:r>
            <w:r w:rsidR="00000000" w:rsidRPr="005F51FF">
              <w:rPr>
                <w:rStyle w:val="divPARAGRAPHCNTCdiv"/>
                <w:rFonts w:ascii="Arial" w:eastAsia="Arial" w:hAnsi="Arial" w:cs="Arial"/>
                <w:b/>
                <w:bCs/>
                <w:color w:val="FFFFFF"/>
                <w:sz w:val="22"/>
                <w:szCs w:val="22"/>
                <w:shd w:val="clear" w:color="auto" w:fill="auto"/>
              </w:rPr>
              <w:t> </w:t>
            </w:r>
          </w:p>
          <w:p w14:paraId="111CAFDB" w14:textId="32DF1C18" w:rsidR="005F51FF" w:rsidRPr="00D0244F" w:rsidRDefault="005F51FF" w:rsidP="005F51FF">
            <w:pPr>
              <w:spacing w:line="276" w:lineRule="auto"/>
              <w:textAlignment w:val="auto"/>
              <w:rPr>
                <w:rStyle w:val="span"/>
                <w:rFonts w:ascii="Arial" w:eastAsia="Arial" w:hAnsi="Arial" w:cs="Arial"/>
                <w:b/>
                <w:bCs/>
                <w:i/>
                <w:iCs/>
                <w:color w:val="C00000"/>
                <w:sz w:val="28"/>
                <w:szCs w:val="28"/>
              </w:rPr>
            </w:pPr>
            <w:r w:rsidRPr="00D0244F">
              <w:rPr>
                <w:rFonts w:ascii="Arial" w:hAnsi="Arial" w:cs="Arial"/>
                <w:b/>
                <w:bCs/>
                <w:i/>
                <w:iCs/>
                <w:color w:val="C00000"/>
                <w:sz w:val="28"/>
                <w:szCs w:val="28"/>
              </w:rPr>
              <w:t>COMMUNITY SERVICES PROJECT PROFESSIONAL</w:t>
            </w:r>
            <w:r w:rsidRPr="000F59BA">
              <w:rPr>
                <w:rFonts w:ascii="Arial" w:hAnsi="Arial" w:cs="Arial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 xml:space="preserve"> </w:t>
            </w:r>
            <w:r w:rsidR="00605898">
              <w:rPr>
                <w:rFonts w:ascii="Arial" w:hAnsi="Arial" w:cs="Arial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 xml:space="preserve">/ </w:t>
            </w:r>
            <w:r w:rsidRPr="00D0244F">
              <w:rPr>
                <w:rFonts w:ascii="Arial" w:hAnsi="Arial" w:cs="Arial"/>
                <w:b/>
                <w:bCs/>
                <w:i/>
                <w:iCs/>
                <w:color w:val="C00000"/>
                <w:sz w:val="28"/>
                <w:szCs w:val="28"/>
              </w:rPr>
              <w:t xml:space="preserve">NB POC </w:t>
            </w:r>
            <w:r w:rsidR="00605898">
              <w:rPr>
                <w:rFonts w:ascii="Arial" w:hAnsi="Arial" w:cs="Arial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 xml:space="preserve">/ </w:t>
            </w:r>
            <w:r w:rsidR="00605898" w:rsidRPr="00D0244F">
              <w:rPr>
                <w:rFonts w:ascii="Arial" w:hAnsi="Arial" w:cs="Arial"/>
                <w:b/>
                <w:bCs/>
                <w:i/>
                <w:iCs/>
                <w:color w:val="C00000"/>
                <w:sz w:val="28"/>
                <w:szCs w:val="28"/>
              </w:rPr>
              <w:t>CAPRICORN</w:t>
            </w:r>
          </w:p>
          <w:p w14:paraId="606B5805" w14:textId="77777777" w:rsidR="005F51FF" w:rsidRPr="00EA7ACA" w:rsidRDefault="005F51FF" w:rsidP="00A2024C">
            <w:pPr>
              <w:pStyle w:val="documentzipsuffix"/>
              <w:spacing w:line="200" w:lineRule="atLeast"/>
              <w:rPr>
                <w:rStyle w:val="span"/>
                <w:rFonts w:ascii="Arial" w:eastAsia="Arial" w:hAnsi="Arial" w:cs="Arial"/>
                <w:b/>
                <w:bCs/>
                <w:color w:val="FFFFFF"/>
                <w:sz w:val="20"/>
                <w:szCs w:val="20"/>
              </w:rPr>
            </w:pPr>
          </w:p>
          <w:p w14:paraId="5A94B956" w14:textId="757CDA40" w:rsidR="00120B6A" w:rsidRDefault="00120B6A" w:rsidP="00D90DAF">
            <w:pPr>
              <w:pStyle w:val="div"/>
              <w:spacing w:line="300" w:lineRule="exact"/>
              <w:rPr>
                <w:rStyle w:val="divPARAGRAPHCNTCdiv"/>
                <w:rFonts w:ascii="Arial" w:eastAsia="Arial" w:hAnsi="Arial" w:cs="Arial"/>
                <w:color w:val="FFFFFF"/>
                <w:sz w:val="20"/>
                <w:szCs w:val="20"/>
                <w:shd w:val="clear" w:color="auto" w:fill="auto"/>
              </w:rPr>
            </w:pPr>
          </w:p>
        </w:tc>
      </w:tr>
    </w:tbl>
    <w:p w14:paraId="38F9F3FB" w14:textId="77777777" w:rsidR="00120B6A" w:rsidRDefault="00120B6A">
      <w:pPr>
        <w:rPr>
          <w:vanish/>
        </w:rPr>
        <w:sectPr w:rsidR="00120B6A">
          <w:headerReference w:type="default" r:id="rId7"/>
          <w:footerReference w:type="default" r:id="rId8"/>
          <w:pgSz w:w="12240" w:h="15840"/>
          <w:pgMar w:top="0" w:right="700" w:bottom="400" w:left="0" w:header="0" w:footer="0" w:gutter="0"/>
          <w:cols w:space="720"/>
        </w:sectPr>
      </w:pPr>
    </w:p>
    <w:p w14:paraId="6811BB19" w14:textId="77777777" w:rsidR="00120B6A" w:rsidRDefault="00120B6A">
      <w:pPr>
        <w:rPr>
          <w:vanish/>
        </w:rPr>
      </w:pPr>
    </w:p>
    <w:p w14:paraId="0B43A2E6" w14:textId="77777777" w:rsidR="00120B6A" w:rsidRDefault="00120B6A">
      <w:pPr>
        <w:rPr>
          <w:vanish/>
        </w:rPr>
      </w:pPr>
    </w:p>
    <w:tbl>
      <w:tblPr>
        <w:tblStyle w:val="divdocumentdivsectionbgsectiondivsectiondivheading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120B6A" w14:paraId="214C69D0" w14:textId="77777777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3CCD0BD9" w14:textId="1B5D5ECA" w:rsidR="00120B6A" w:rsidRDefault="00000000">
            <w:pPr>
              <w:rPr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ivdocumentSECTIONCNTCsectionnotbtnlnkdivheadingdivsectiontitle"/>
                <w:rFonts w:ascii="Arial" w:eastAsia="Arial" w:hAnsi="Arial" w:cs="Arial"/>
                <w:b/>
                <w:bCs/>
                <w:caps/>
                <w:color w:val="34393E"/>
                <w:spacing w:val="10"/>
              </w:rPr>
              <w:t>Summary</w:t>
            </w:r>
          </w:p>
        </w:tc>
      </w:tr>
    </w:tbl>
    <w:p w14:paraId="673286C7" w14:textId="4658713F" w:rsidR="00F53E00" w:rsidRPr="00F53E00" w:rsidRDefault="00F53E00" w:rsidP="00381E76">
      <w:pPr>
        <w:pStyle w:val="divdocumentulli"/>
        <w:numPr>
          <w:ilvl w:val="0"/>
          <w:numId w:val="4"/>
        </w:numPr>
        <w:spacing w:after="60" w:line="240" w:lineRule="auto"/>
        <w:ind w:hanging="452"/>
        <w:rPr>
          <w:rStyle w:val="span"/>
          <w:rFonts w:ascii="Arial" w:eastAsia="Arial" w:hAnsi="Arial" w:cs="Arial"/>
          <w:sz w:val="20"/>
          <w:szCs w:val="20"/>
        </w:rPr>
      </w:pPr>
      <w:r w:rsidRPr="00F53E00">
        <w:rPr>
          <w:rStyle w:val="span"/>
          <w:rFonts w:ascii="Arial" w:eastAsia="Arial" w:hAnsi="Arial" w:cs="Arial"/>
          <w:sz w:val="20"/>
          <w:szCs w:val="20"/>
        </w:rPr>
        <w:t xml:space="preserve">Queer, gender-diverse, neurodivergent person of colour and abolitionist with qualifications in </w:t>
      </w:r>
      <w:r w:rsidR="00D0244F">
        <w:rPr>
          <w:rStyle w:val="span"/>
          <w:rFonts w:ascii="Arial" w:eastAsia="Arial" w:hAnsi="Arial" w:cs="Arial"/>
          <w:sz w:val="20"/>
          <w:szCs w:val="20"/>
        </w:rPr>
        <w:t>community services,</w:t>
      </w:r>
      <w:r w:rsidR="00381E76">
        <w:rPr>
          <w:rStyle w:val="span"/>
          <w:rFonts w:ascii="Arial" w:eastAsia="Arial" w:hAnsi="Arial" w:cs="Arial"/>
          <w:sz w:val="20"/>
          <w:szCs w:val="20"/>
        </w:rPr>
        <w:t xml:space="preserve"> </w:t>
      </w:r>
      <w:r w:rsidRPr="00F53E00">
        <w:rPr>
          <w:rStyle w:val="span"/>
          <w:rFonts w:ascii="Arial" w:eastAsia="Arial" w:hAnsi="Arial" w:cs="Arial"/>
          <w:sz w:val="20"/>
          <w:szCs w:val="20"/>
        </w:rPr>
        <w:t>business</w:t>
      </w:r>
      <w:r w:rsidR="00381E76">
        <w:rPr>
          <w:rStyle w:val="span"/>
          <w:rFonts w:ascii="Arial" w:eastAsia="Arial" w:hAnsi="Arial" w:cs="Arial"/>
          <w:sz w:val="20"/>
          <w:szCs w:val="20"/>
        </w:rPr>
        <w:t xml:space="preserve"> (majoring in marketing) </w:t>
      </w:r>
      <w:r w:rsidRPr="00F53E00">
        <w:rPr>
          <w:rStyle w:val="span"/>
          <w:rFonts w:ascii="Arial" w:eastAsia="Arial" w:hAnsi="Arial" w:cs="Arial"/>
          <w:sz w:val="20"/>
          <w:szCs w:val="20"/>
        </w:rPr>
        <w:t xml:space="preserve">and finance. </w:t>
      </w:r>
    </w:p>
    <w:p w14:paraId="18696BAB" w14:textId="56BDE918" w:rsidR="00F53E00" w:rsidRPr="00F53E00" w:rsidRDefault="00F53E00" w:rsidP="00F53E00">
      <w:pPr>
        <w:pStyle w:val="divdocumentulli"/>
        <w:numPr>
          <w:ilvl w:val="0"/>
          <w:numId w:val="4"/>
        </w:numPr>
        <w:spacing w:after="60" w:line="240" w:lineRule="auto"/>
        <w:ind w:hanging="452"/>
        <w:rPr>
          <w:rStyle w:val="span"/>
          <w:rFonts w:ascii="Arial" w:eastAsia="Arial" w:hAnsi="Arial" w:cs="Arial"/>
          <w:sz w:val="20"/>
          <w:szCs w:val="20"/>
        </w:rPr>
      </w:pPr>
      <w:r w:rsidRPr="00F53E00">
        <w:rPr>
          <w:rStyle w:val="span"/>
          <w:rFonts w:ascii="Arial" w:eastAsia="Arial" w:hAnsi="Arial" w:cs="Arial"/>
          <w:sz w:val="20"/>
          <w:szCs w:val="20"/>
        </w:rPr>
        <w:t xml:space="preserve">9+ years’ experience in project </w:t>
      </w:r>
      <w:r w:rsidR="00BB6134">
        <w:rPr>
          <w:rStyle w:val="span"/>
          <w:rFonts w:ascii="Arial" w:eastAsia="Arial" w:hAnsi="Arial" w:cs="Arial"/>
          <w:sz w:val="20"/>
          <w:szCs w:val="20"/>
        </w:rPr>
        <w:t>management in banking</w:t>
      </w:r>
      <w:r w:rsidRPr="00F53E00">
        <w:rPr>
          <w:rStyle w:val="span"/>
          <w:rFonts w:ascii="Arial" w:eastAsia="Arial" w:hAnsi="Arial" w:cs="Arial"/>
          <w:sz w:val="20"/>
          <w:szCs w:val="20"/>
        </w:rPr>
        <w:t>. 4+ years’ experience in community services, demonstrating skills highly transferable to the Family Violence Justice Project Worker role.</w:t>
      </w:r>
    </w:p>
    <w:p w14:paraId="1F543DC3" w14:textId="254408FC" w:rsidR="00F53E00" w:rsidRPr="00F53E00" w:rsidRDefault="00F53E00" w:rsidP="00F53E00">
      <w:pPr>
        <w:pStyle w:val="divdocumentulli"/>
        <w:numPr>
          <w:ilvl w:val="0"/>
          <w:numId w:val="4"/>
        </w:numPr>
        <w:spacing w:after="60" w:line="240" w:lineRule="auto"/>
        <w:ind w:hanging="452"/>
        <w:rPr>
          <w:rStyle w:val="span"/>
          <w:rFonts w:ascii="Arial" w:eastAsia="Arial" w:hAnsi="Arial" w:cs="Arial"/>
          <w:sz w:val="20"/>
          <w:szCs w:val="20"/>
        </w:rPr>
      </w:pPr>
      <w:r w:rsidRPr="00F53E00">
        <w:rPr>
          <w:rStyle w:val="span"/>
          <w:rFonts w:ascii="Arial" w:hAnsi="Arial" w:cs="Arial"/>
          <w:sz w:val="20"/>
          <w:szCs w:val="20"/>
        </w:rPr>
        <w:t>Possess lived experience navigating intersectional discrimination</w:t>
      </w:r>
      <w:r w:rsidR="00CD7168">
        <w:rPr>
          <w:rStyle w:val="span"/>
          <w:rFonts w:ascii="Arial" w:hAnsi="Arial" w:cs="Arial"/>
          <w:sz w:val="20"/>
          <w:szCs w:val="20"/>
        </w:rPr>
        <w:t xml:space="preserve"> and disadvantage</w:t>
      </w:r>
      <w:r w:rsidRPr="00F53E00">
        <w:rPr>
          <w:rStyle w:val="span"/>
          <w:rFonts w:ascii="Arial" w:hAnsi="Arial" w:cs="Arial"/>
          <w:sz w:val="20"/>
          <w:szCs w:val="20"/>
        </w:rPr>
        <w:t xml:space="preserve">, family </w:t>
      </w:r>
      <w:r w:rsidR="00CD7168">
        <w:rPr>
          <w:rStyle w:val="span"/>
          <w:rFonts w:ascii="Arial" w:hAnsi="Arial" w:cs="Arial"/>
          <w:sz w:val="20"/>
          <w:szCs w:val="20"/>
        </w:rPr>
        <w:t xml:space="preserve">of origin </w:t>
      </w:r>
      <w:r w:rsidRPr="00F53E00">
        <w:rPr>
          <w:rStyle w:val="span"/>
          <w:rFonts w:ascii="Arial" w:hAnsi="Arial" w:cs="Arial"/>
          <w:sz w:val="20"/>
          <w:szCs w:val="20"/>
        </w:rPr>
        <w:t xml:space="preserve">violence and neglect, </w:t>
      </w:r>
      <w:r w:rsidR="00CD7168">
        <w:rPr>
          <w:rStyle w:val="span"/>
          <w:rFonts w:ascii="Arial" w:hAnsi="Arial" w:cs="Arial"/>
          <w:sz w:val="20"/>
          <w:szCs w:val="20"/>
        </w:rPr>
        <w:t xml:space="preserve">psychosocial disability, </w:t>
      </w:r>
      <w:r w:rsidR="002E6904">
        <w:rPr>
          <w:rStyle w:val="span"/>
          <w:rFonts w:ascii="Arial" w:hAnsi="Arial" w:cs="Arial"/>
          <w:sz w:val="20"/>
          <w:szCs w:val="20"/>
        </w:rPr>
        <w:t xml:space="preserve">AOD issues, homelessness, and </w:t>
      </w:r>
      <w:r w:rsidR="00A20732">
        <w:rPr>
          <w:rStyle w:val="span"/>
          <w:rFonts w:ascii="Arial" w:hAnsi="Arial" w:cs="Arial"/>
          <w:sz w:val="20"/>
          <w:szCs w:val="20"/>
        </w:rPr>
        <w:t xml:space="preserve">the challenges </w:t>
      </w:r>
      <w:r w:rsidR="002E6904">
        <w:rPr>
          <w:rStyle w:val="span"/>
          <w:rFonts w:ascii="Arial" w:hAnsi="Arial" w:cs="Arial"/>
          <w:sz w:val="20"/>
          <w:szCs w:val="20"/>
        </w:rPr>
        <w:t xml:space="preserve">navigating </w:t>
      </w:r>
      <w:proofErr w:type="gramStart"/>
      <w:r w:rsidR="00A20732">
        <w:rPr>
          <w:rStyle w:val="span"/>
          <w:rFonts w:ascii="Arial" w:hAnsi="Arial" w:cs="Arial"/>
          <w:sz w:val="20"/>
          <w:szCs w:val="20"/>
        </w:rPr>
        <w:t xml:space="preserve">our </w:t>
      </w:r>
      <w:r w:rsidRPr="00F53E00">
        <w:rPr>
          <w:rStyle w:val="span"/>
          <w:rFonts w:ascii="Arial" w:hAnsi="Arial" w:cs="Arial"/>
          <w:sz w:val="20"/>
          <w:szCs w:val="20"/>
        </w:rPr>
        <w:t xml:space="preserve"> legal</w:t>
      </w:r>
      <w:proofErr w:type="gramEnd"/>
      <w:r w:rsidRPr="00F53E00">
        <w:rPr>
          <w:rStyle w:val="span"/>
          <w:rFonts w:ascii="Arial" w:eastAsia="Arial" w:hAnsi="Arial" w:cs="Arial"/>
          <w:sz w:val="20"/>
          <w:szCs w:val="20"/>
        </w:rPr>
        <w:t xml:space="preserve"> system</w:t>
      </w:r>
      <w:r w:rsidRPr="00F53E00">
        <w:rPr>
          <w:rStyle w:val="span"/>
          <w:rFonts w:ascii="Arial" w:hAnsi="Arial" w:cs="Arial"/>
          <w:sz w:val="20"/>
          <w:szCs w:val="20"/>
        </w:rPr>
        <w:t xml:space="preserve"> and social service</w:t>
      </w:r>
      <w:r w:rsidR="00A20732">
        <w:rPr>
          <w:rStyle w:val="span"/>
          <w:rFonts w:ascii="Arial" w:eastAsia="Arial" w:hAnsi="Arial" w:cs="Arial"/>
          <w:sz w:val="20"/>
          <w:szCs w:val="20"/>
        </w:rPr>
        <w:t xml:space="preserve">s whilst being at risk of incarceration. </w:t>
      </w:r>
    </w:p>
    <w:p w14:paraId="7DD235FB" w14:textId="77777777" w:rsidR="00F53E00" w:rsidRPr="00F53E00" w:rsidRDefault="00F53E00" w:rsidP="00F53E00">
      <w:pPr>
        <w:pStyle w:val="divdocumentulli"/>
        <w:numPr>
          <w:ilvl w:val="0"/>
          <w:numId w:val="4"/>
        </w:numPr>
        <w:spacing w:after="60" w:line="240" w:lineRule="auto"/>
        <w:ind w:hanging="452"/>
        <w:rPr>
          <w:rStyle w:val="span"/>
          <w:rFonts w:ascii="Arial" w:eastAsia="Arial" w:hAnsi="Arial" w:cs="Arial"/>
          <w:sz w:val="20"/>
          <w:szCs w:val="20"/>
        </w:rPr>
      </w:pPr>
      <w:r w:rsidRPr="00F53E00">
        <w:rPr>
          <w:rStyle w:val="span"/>
          <w:rFonts w:ascii="Arial" w:eastAsia="Arial" w:hAnsi="Arial" w:cs="Arial"/>
          <w:sz w:val="20"/>
          <w:szCs w:val="20"/>
        </w:rPr>
        <w:t>Demonstrated skills in training delivery, community engagement, and excel in roles requiring collaborative partnerships and creative problem-solving.</w:t>
      </w:r>
    </w:p>
    <w:p w14:paraId="046DDDB7" w14:textId="563A1BE7" w:rsidR="00F53E00" w:rsidRPr="00F53E00" w:rsidRDefault="00F53E00" w:rsidP="00F53E00">
      <w:pPr>
        <w:pStyle w:val="divdocumentulli"/>
        <w:numPr>
          <w:ilvl w:val="0"/>
          <w:numId w:val="4"/>
        </w:numPr>
        <w:spacing w:after="60" w:line="240" w:lineRule="auto"/>
        <w:ind w:hanging="452"/>
        <w:rPr>
          <w:rStyle w:val="span"/>
          <w:rFonts w:ascii="Arial" w:eastAsia="Arial" w:hAnsi="Arial" w:cs="Arial"/>
          <w:sz w:val="20"/>
          <w:szCs w:val="20"/>
        </w:rPr>
      </w:pPr>
      <w:r w:rsidRPr="00F53E00">
        <w:rPr>
          <w:rStyle w:val="span"/>
          <w:rFonts w:ascii="Arial" w:hAnsi="Arial" w:cs="Arial"/>
          <w:sz w:val="20"/>
          <w:szCs w:val="20"/>
        </w:rPr>
        <w:t xml:space="preserve">Aspiring to apply skills and experience </w:t>
      </w:r>
      <w:r w:rsidR="00A20732">
        <w:rPr>
          <w:rStyle w:val="span"/>
          <w:rFonts w:ascii="Arial" w:hAnsi="Arial" w:cs="Arial"/>
          <w:sz w:val="20"/>
          <w:szCs w:val="20"/>
        </w:rPr>
        <w:t xml:space="preserve">developed in corporate sector </w:t>
      </w:r>
      <w:r w:rsidRPr="00F53E00">
        <w:rPr>
          <w:rStyle w:val="span"/>
          <w:rFonts w:ascii="Arial" w:hAnsi="Arial" w:cs="Arial"/>
          <w:sz w:val="20"/>
          <w:szCs w:val="20"/>
        </w:rPr>
        <w:t>to achieve meaningful, systemic change</w:t>
      </w:r>
      <w:r w:rsidR="00FD3096">
        <w:rPr>
          <w:rStyle w:val="span"/>
          <w:rFonts w:ascii="Arial" w:hAnsi="Arial" w:cs="Arial"/>
          <w:sz w:val="20"/>
          <w:szCs w:val="20"/>
        </w:rPr>
        <w:t xml:space="preserve"> working for </w:t>
      </w:r>
      <w:proofErr w:type="spellStart"/>
      <w:r w:rsidR="00FD3096">
        <w:rPr>
          <w:rStyle w:val="span"/>
          <w:rFonts w:ascii="Arial" w:hAnsi="Arial" w:cs="Arial"/>
          <w:sz w:val="20"/>
          <w:szCs w:val="20"/>
        </w:rPr>
        <w:t>organisations</w:t>
      </w:r>
      <w:proofErr w:type="spellEnd"/>
      <w:r w:rsidR="00FD3096">
        <w:rPr>
          <w:rStyle w:val="span"/>
          <w:rFonts w:ascii="Arial" w:hAnsi="Arial" w:cs="Arial"/>
          <w:sz w:val="20"/>
          <w:szCs w:val="20"/>
        </w:rPr>
        <w:t xml:space="preserve"> like Flat Out who are</w:t>
      </w:r>
      <w:r w:rsidRPr="00F53E00">
        <w:rPr>
          <w:rStyle w:val="span"/>
          <w:rFonts w:ascii="Arial" w:hAnsi="Arial" w:cs="Arial"/>
          <w:sz w:val="20"/>
          <w:szCs w:val="20"/>
        </w:rPr>
        <w:t xml:space="preserve"> championing restorative </w:t>
      </w:r>
      <w:r w:rsidRPr="00F53E00">
        <w:rPr>
          <w:rStyle w:val="span"/>
          <w:rFonts w:ascii="Arial" w:eastAsia="Arial" w:hAnsi="Arial" w:cs="Arial"/>
          <w:sz w:val="20"/>
          <w:szCs w:val="20"/>
        </w:rPr>
        <w:t>and social</w:t>
      </w:r>
      <w:r w:rsidRPr="00F53E00">
        <w:rPr>
          <w:rStyle w:val="span"/>
          <w:rFonts w:ascii="Arial" w:hAnsi="Arial" w:cs="Arial"/>
          <w:sz w:val="20"/>
          <w:szCs w:val="20"/>
        </w:rPr>
        <w:t xml:space="preserve"> justice.</w:t>
      </w: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120B6A" w14:paraId="00E830D0" w14:textId="77777777">
        <w:trPr>
          <w:tblCellSpacing w:w="0" w:type="dxa"/>
        </w:trPr>
        <w:tc>
          <w:tcPr>
            <w:tcW w:w="0" w:type="auto"/>
            <w:tcMar>
              <w:top w:w="24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63D51735" w14:textId="680A3A81" w:rsidR="00120B6A" w:rsidRDefault="00000000">
            <w:pPr>
              <w:rPr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</w:rPr>
              <w:t>Skills</w:t>
            </w:r>
          </w:p>
        </w:tc>
      </w:tr>
    </w:tbl>
    <w:p w14:paraId="66A545E5" w14:textId="77777777" w:rsidR="00120B6A" w:rsidRDefault="00120B6A">
      <w:pPr>
        <w:rPr>
          <w:vanish/>
        </w:rPr>
      </w:pPr>
    </w:p>
    <w:tbl>
      <w:tblPr>
        <w:tblStyle w:val="documentskill"/>
        <w:tblW w:w="10860" w:type="dxa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420"/>
        <w:gridCol w:w="20"/>
        <w:gridCol w:w="5420"/>
      </w:tblGrid>
      <w:tr w:rsidR="00F53E00" w14:paraId="3C52DAB7" w14:textId="77777777" w:rsidTr="00F53E00">
        <w:trPr>
          <w:tblCellSpacing w:w="0" w:type="dxa"/>
        </w:trPr>
        <w:tc>
          <w:tcPr>
            <w:tcW w:w="542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792B69AA" w14:textId="000C360F" w:rsidR="000F59BA" w:rsidRDefault="00F53E00" w:rsidP="000F59BA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714" w:hanging="357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</w:pPr>
            <w:r w:rsidRPr="00A2024C">
              <w:rPr>
                <w:rStyle w:val="Strong1"/>
                <w:rFonts w:ascii="Arial" w:eastAsia="Arial" w:hAnsi="Arial" w:cs="Arial"/>
                <w:b/>
                <w:bCs/>
                <w:color w:val="C00000"/>
                <w:sz w:val="20"/>
                <w:szCs w:val="20"/>
                <w:u w:val="single" w:color="494C4E"/>
              </w:rPr>
              <w:t>Lived Experience</w:t>
            </w:r>
            <w:r w:rsidRPr="00A2024C">
              <w:rPr>
                <w:rStyle w:val="Strong1"/>
                <w:rFonts w:ascii="Arial" w:eastAsia="Arial" w:hAnsi="Arial" w:cs="Arial"/>
                <w:b/>
                <w:bCs/>
                <w:color w:val="FF0000"/>
                <w:sz w:val="20"/>
                <w:szCs w:val="20"/>
                <w:u w:val="single" w:color="494C4E"/>
              </w:rPr>
              <w:t>:</w:t>
            </w:r>
            <w:r>
              <w:rPr>
                <w:rStyle w:val="documentskillpaddedline"/>
                <w:rFonts w:eastAsia="Arial"/>
              </w:rPr>
              <w:t xml:space="preserve"> </w:t>
            </w: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of family of origin violence and abuse, intersectional discrimination and disadvantage, understanding of supports available in Naarm, drivers of criminalisation.</w:t>
            </w:r>
          </w:p>
          <w:p w14:paraId="1FFC34CB" w14:textId="77777777" w:rsidR="000F59BA" w:rsidRPr="000F59BA" w:rsidRDefault="000F59BA" w:rsidP="000F59BA">
            <w:pPr>
              <w:spacing w:line="240" w:lineRule="auto"/>
              <w:contextualSpacing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</w:pPr>
          </w:p>
          <w:p w14:paraId="15BEE614" w14:textId="074D292F" w:rsidR="00F53E00" w:rsidRPr="008A4B3A" w:rsidRDefault="00F53E00" w:rsidP="000F59BA">
            <w:pPr>
              <w:pStyle w:val="ListParagraph"/>
              <w:numPr>
                <w:ilvl w:val="0"/>
                <w:numId w:val="2"/>
              </w:numPr>
              <w:spacing w:after="60" w:line="240" w:lineRule="auto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</w:pPr>
            <w:r w:rsidRPr="008A4B3A">
              <w:rPr>
                <w:rStyle w:val="Strong1"/>
                <w:rFonts w:ascii="Arial" w:eastAsia="Arial" w:hAnsi="Arial" w:cs="Arial"/>
                <w:b/>
                <w:bCs/>
                <w:color w:val="C00000"/>
                <w:sz w:val="20"/>
                <w:szCs w:val="20"/>
                <w:u w:val="single" w:color="494C4E"/>
              </w:rPr>
              <w:t xml:space="preserve">Communication and People Skills: </w:t>
            </w:r>
            <w:r w:rsidRPr="008A4B3A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rapport building, respectful communication, strong active listening, and building relationships with people from diverse backgrounds.</w:t>
            </w:r>
          </w:p>
          <w:p w14:paraId="4C4A7A76" w14:textId="4B67C7CF" w:rsidR="00F53E00" w:rsidRDefault="00F53E00" w:rsidP="0054271E">
            <w:pPr>
              <w:pStyle w:val="documentskillullinth-last-child1"/>
              <w:pBdr>
                <w:left w:val="none" w:sz="0" w:space="13" w:color="auto"/>
              </w:pBdr>
              <w:spacing w:after="60" w:line="240" w:lineRule="auto"/>
              <w:ind w:left="268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</w:pPr>
          </w:p>
        </w:tc>
        <w:tc>
          <w:tcPr>
            <w:tcW w:w="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48E8F1" w14:textId="5FB7992E" w:rsidR="00F53E00" w:rsidRDefault="00F53E00" w:rsidP="0054271E">
            <w:pPr>
              <w:pStyle w:val="documentskillskillpaddingcellParagraph"/>
              <w:spacing w:after="60" w:line="240" w:lineRule="auto"/>
              <w:rPr>
                <w:rStyle w:val="documentskillskillpaddingcell"/>
                <w:rFonts w:ascii="Arial" w:eastAsia="Arial" w:hAnsi="Arial" w:cs="Arial"/>
                <w:color w:val="494C4E"/>
                <w:sz w:val="20"/>
                <w:szCs w:val="20"/>
              </w:rPr>
            </w:pPr>
            <w:r w:rsidRPr="00D60814">
              <w:rPr>
                <w:rStyle w:val="documentskillskillpaddingcell"/>
                <w:rFonts w:ascii="Arial" w:eastAsia="Arial" w:hAnsi="Arial" w:cs="Arial"/>
                <w:color w:val="494C4E"/>
                <w:sz w:val="20"/>
                <w:szCs w:val="20"/>
              </w:rPr>
              <w:t> </w:t>
            </w:r>
          </w:p>
        </w:tc>
        <w:tc>
          <w:tcPr>
            <w:tcW w:w="542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651E9488" w14:textId="73E5197E" w:rsidR="00A2024C" w:rsidRPr="00A2024C" w:rsidRDefault="00F53E00" w:rsidP="000F59BA">
            <w:pPr>
              <w:pStyle w:val="documentskillullinth-last-child1"/>
              <w:numPr>
                <w:ilvl w:val="0"/>
                <w:numId w:val="2"/>
              </w:numPr>
              <w:pBdr>
                <w:left w:val="none" w:sz="0" w:space="13" w:color="auto"/>
              </w:pBdr>
              <w:spacing w:after="60" w:line="240" w:lineRule="auto"/>
              <w:ind w:left="714" w:hanging="357"/>
              <w:rPr>
                <w:rFonts w:ascii="Arial" w:eastAsia="Arial" w:hAnsi="Arial" w:cs="Arial"/>
                <w:color w:val="494C4E"/>
                <w:sz w:val="20"/>
                <w:szCs w:val="20"/>
                <w:lang w:val="en-AU"/>
              </w:rPr>
            </w:pPr>
            <w:r w:rsidRPr="00FD3096">
              <w:rPr>
                <w:rStyle w:val="Strong1"/>
                <w:rFonts w:ascii="Arial" w:eastAsia="Arial" w:hAnsi="Arial" w:cs="Arial"/>
                <w:b/>
                <w:bCs/>
                <w:color w:val="C00000"/>
                <w:sz w:val="20"/>
                <w:szCs w:val="20"/>
                <w:u w:val="single" w:color="494C4E"/>
              </w:rPr>
              <w:t>Professional Skills</w:t>
            </w:r>
            <w:r w:rsidRPr="00FD3096">
              <w:rPr>
                <w:rStyle w:val="documentskillpaddedline"/>
                <w:rFonts w:ascii="Arial" w:eastAsia="Arial" w:hAnsi="Arial" w:cs="Arial"/>
                <w:color w:val="C00000"/>
                <w:sz w:val="20"/>
                <w:szCs w:val="20"/>
              </w:rPr>
              <w:t xml:space="preserve">: </w:t>
            </w:r>
            <w:r w:rsidRPr="00876B01">
              <w:rPr>
                <w:rFonts w:ascii="Arial" w:eastAsia="Arial" w:hAnsi="Arial" w:cs="Arial"/>
                <w:color w:val="494C4E"/>
                <w:sz w:val="20"/>
                <w:szCs w:val="20"/>
              </w:rPr>
              <w:t>Strong organi</w:t>
            </w:r>
            <w:r>
              <w:rPr>
                <w:rFonts w:ascii="Arial" w:eastAsia="Arial" w:hAnsi="Arial" w:cs="Arial"/>
                <w:color w:val="494C4E"/>
                <w:sz w:val="20"/>
                <w:szCs w:val="20"/>
              </w:rPr>
              <w:t>s</w:t>
            </w:r>
            <w:r w:rsidRPr="00876B01">
              <w:rPr>
                <w:rFonts w:ascii="Arial" w:eastAsia="Arial" w:hAnsi="Arial" w:cs="Arial"/>
                <w:color w:val="494C4E"/>
                <w:sz w:val="20"/>
                <w:szCs w:val="20"/>
              </w:rPr>
              <w:t xml:space="preserve">ational and project management skills, including data </w:t>
            </w:r>
            <w:r>
              <w:rPr>
                <w:rFonts w:ascii="Arial" w:eastAsia="Arial" w:hAnsi="Arial" w:cs="Arial"/>
                <w:color w:val="494C4E"/>
                <w:sz w:val="20"/>
                <w:szCs w:val="20"/>
              </w:rPr>
              <w:t>analysis, drafting reports and training materials, strong computer literacy, creative problem-</w:t>
            </w:r>
            <w:r w:rsidR="00605898">
              <w:rPr>
                <w:rFonts w:ascii="Arial" w:eastAsia="Arial" w:hAnsi="Arial" w:cs="Arial"/>
                <w:color w:val="494C4E"/>
                <w:sz w:val="20"/>
                <w:szCs w:val="20"/>
              </w:rPr>
              <w:t>solving.</w:t>
            </w:r>
          </w:p>
          <w:p w14:paraId="61F46701" w14:textId="77777777" w:rsidR="000F59BA" w:rsidRPr="000F59BA" w:rsidRDefault="000F59BA" w:rsidP="000F59BA">
            <w:pPr>
              <w:pStyle w:val="documentskillullinth-last-child1"/>
              <w:pBdr>
                <w:left w:val="none" w:sz="0" w:space="13" w:color="auto"/>
              </w:pBdr>
              <w:spacing w:line="240" w:lineRule="auto"/>
              <w:ind w:left="357"/>
              <w:contextualSpacing/>
              <w:rPr>
                <w:rStyle w:val="Strong1"/>
                <w:rFonts w:ascii="Arial" w:eastAsia="Arial" w:hAnsi="Arial" w:cs="Arial"/>
                <w:color w:val="494C4E"/>
                <w:sz w:val="20"/>
                <w:szCs w:val="20"/>
                <w:lang w:val="en-AU"/>
              </w:rPr>
            </w:pPr>
          </w:p>
          <w:p w14:paraId="58A490C6" w14:textId="401ADF46" w:rsidR="00F53E00" w:rsidRPr="00F32BED" w:rsidRDefault="00F53E00" w:rsidP="0054271E">
            <w:pPr>
              <w:pStyle w:val="documentskillullinth-last-child1"/>
              <w:numPr>
                <w:ilvl w:val="0"/>
                <w:numId w:val="2"/>
              </w:numPr>
              <w:pBdr>
                <w:left w:val="none" w:sz="0" w:space="13" w:color="auto"/>
              </w:pBdr>
              <w:spacing w:line="240" w:lineRule="auto"/>
              <w:ind w:left="714" w:hanging="357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  <w:lang w:val="en-AU"/>
              </w:rPr>
            </w:pPr>
            <w:r w:rsidRPr="00FD3096">
              <w:rPr>
                <w:rStyle w:val="Strong1"/>
                <w:rFonts w:ascii="Arial" w:eastAsia="Arial" w:hAnsi="Arial" w:cs="Arial"/>
                <w:b/>
                <w:bCs/>
                <w:color w:val="C00000"/>
                <w:sz w:val="20"/>
                <w:szCs w:val="20"/>
                <w:u w:val="single" w:color="494C4E"/>
              </w:rPr>
              <w:t>Personal attributes:</w:t>
            </w:r>
            <w:r w:rsidRPr="00FD3096">
              <w:rPr>
                <w:rStyle w:val="documentskillpaddedline"/>
                <w:rFonts w:ascii="Arial" w:eastAsia="Arial" w:hAnsi="Arial" w:cs="Arial"/>
                <w:color w:val="C00000"/>
                <w:sz w:val="20"/>
                <w:szCs w:val="20"/>
              </w:rPr>
              <w:t xml:space="preserve"> </w:t>
            </w: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 xml:space="preserve">empathic, ability to work autonomously and collaboratively, </w:t>
            </w:r>
            <w:r w:rsidRPr="00D60814">
              <w:rPr>
                <w:rFonts w:ascii="Arial" w:eastAsia="Arial" w:hAnsi="Arial" w:cs="Arial"/>
                <w:color w:val="494C4E"/>
                <w:sz w:val="20"/>
                <w:szCs w:val="20"/>
              </w:rPr>
              <w:t xml:space="preserve">committed to continuous improvement, professional development and reflective practice, </w:t>
            </w:r>
            <w:r w:rsidRPr="00D60814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flexible, adaptable</w:t>
            </w: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>.</w:t>
            </w:r>
            <w:r w:rsidRPr="00D60814"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</w:rPr>
              <w:t xml:space="preserve"> </w:t>
            </w:r>
          </w:p>
        </w:tc>
      </w:tr>
    </w:tbl>
    <w:p w14:paraId="519D6FB4" w14:textId="77777777" w:rsidR="00120B6A" w:rsidRDefault="00120B6A">
      <w:pPr>
        <w:rPr>
          <w:vanish/>
        </w:rPr>
      </w:pP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120B6A" w14:paraId="01D8FDD6" w14:textId="77777777">
        <w:trPr>
          <w:tblCellSpacing w:w="0" w:type="dxa"/>
        </w:trPr>
        <w:tc>
          <w:tcPr>
            <w:tcW w:w="0" w:type="auto"/>
            <w:tcMar>
              <w:top w:w="24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1FD32256" w14:textId="32C6E078" w:rsidR="00120B6A" w:rsidRDefault="00000000">
            <w:pPr>
              <w:rPr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</w:rPr>
              <w:t>Experience</w:t>
            </w:r>
          </w:p>
        </w:tc>
      </w:tr>
    </w:tbl>
    <w:p w14:paraId="7C8E9DE1" w14:textId="77777777" w:rsidR="00120B6A" w:rsidRDefault="00000000">
      <w:pPr>
        <w:pStyle w:val="divdocumentdivparagraphfirstparagraphpadb5cell"/>
        <w:pBdr>
          <w:bottom w:val="single" w:sz="48" w:space="0" w:color="FFFFFF"/>
        </w:pBdr>
        <w:tabs>
          <w:tab w:val="right" w:pos="10820"/>
        </w:tabs>
        <w:spacing w:line="200" w:lineRule="atLeast"/>
        <w:rPr>
          <w:rFonts w:ascii="Arial" w:eastAsia="Arial" w:hAnsi="Arial" w:cs="Arial"/>
          <w:color w:val="494C4E"/>
          <w:sz w:val="20"/>
          <w:szCs w:val="20"/>
        </w:rPr>
      </w:pPr>
      <w:r w:rsidRPr="00F32BED">
        <w:rPr>
          <w:rStyle w:val="jobtitle"/>
          <w:rFonts w:ascii="Arial" w:eastAsia="Arial" w:hAnsi="Arial" w:cs="Arial"/>
          <w:color w:val="C00000"/>
          <w:sz w:val="20"/>
          <w:szCs w:val="20"/>
        </w:rPr>
        <w:t>Multicultural Practice Project Intern</w:t>
      </w:r>
      <w:r w:rsidRPr="00F32BED">
        <w:rPr>
          <w:rStyle w:val="span"/>
          <w:rFonts w:ascii="Arial" w:eastAsia="Arial" w:hAnsi="Arial" w:cs="Arial"/>
          <w:color w:val="C00000"/>
          <w:sz w:val="20"/>
          <w:szCs w:val="20"/>
        </w:rPr>
        <w:t xml:space="preserve"> /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headspace National - Naarm, Australia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03/2024 - 10/2024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4025AEB8" w14:textId="17219E98" w:rsidR="0093271F" w:rsidRDefault="00F53E00" w:rsidP="00F53E00">
      <w:pPr>
        <w:pStyle w:val="divdocumentulli"/>
        <w:numPr>
          <w:ilvl w:val="0"/>
          <w:numId w:val="4"/>
        </w:numPr>
        <w:spacing w:line="0" w:lineRule="atLeast"/>
        <w:ind w:left="714" w:hanging="357"/>
        <w:contextualSpacing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Led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International Students Project </w:t>
      </w:r>
      <w:r w:rsidR="0093271F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centred </w:t>
      </w:r>
      <w:r w:rsidR="00966FB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on </w:t>
      </w:r>
      <w:r w:rsidR="0093271F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applying </w:t>
      </w:r>
      <w:r w:rsidR="00966FB4">
        <w:rPr>
          <w:rStyle w:val="span"/>
          <w:rFonts w:ascii="Arial" w:eastAsia="Arial" w:hAnsi="Arial" w:cs="Arial"/>
          <w:color w:val="494C4E"/>
          <w:sz w:val="20"/>
          <w:szCs w:val="20"/>
        </w:rPr>
        <w:t>community development principle</w:t>
      </w:r>
      <w:r w:rsidR="002F4085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s to ensure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community involvement </w:t>
      </w:r>
      <w:r w:rsidR="0093271F">
        <w:rPr>
          <w:rStyle w:val="span"/>
          <w:rFonts w:ascii="Arial" w:eastAsia="Arial" w:hAnsi="Arial" w:cs="Arial"/>
          <w:color w:val="494C4E"/>
          <w:sz w:val="20"/>
          <w:szCs w:val="20"/>
        </w:rPr>
        <w:t>and</w:t>
      </w:r>
      <w:r w:rsidR="00BF5A7C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participation</w:t>
      </w:r>
      <w:r w:rsidR="0093271F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in design of </w:t>
      </w:r>
      <w:proofErr w:type="gramStart"/>
      <w:r>
        <w:rPr>
          <w:rStyle w:val="span"/>
          <w:rFonts w:ascii="Arial" w:eastAsia="Arial" w:hAnsi="Arial" w:cs="Arial"/>
          <w:color w:val="494C4E"/>
          <w:sz w:val="20"/>
          <w:szCs w:val="20"/>
        </w:rPr>
        <w:t>capacity</w:t>
      </w:r>
      <w:proofErr w:type="gramEnd"/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building</w:t>
      </w:r>
      <w:r w:rsidR="0093271F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</w:t>
      </w:r>
      <w:r w:rsidR="00605898">
        <w:rPr>
          <w:rStyle w:val="span"/>
          <w:rFonts w:ascii="Arial" w:eastAsia="Arial" w:hAnsi="Arial" w:cs="Arial"/>
          <w:color w:val="494C4E"/>
          <w:sz w:val="20"/>
          <w:szCs w:val="20"/>
        </w:rPr>
        <w:t>strategies.</w:t>
      </w:r>
    </w:p>
    <w:p w14:paraId="65AE9A91" w14:textId="1A833FA9" w:rsidR="00F53E00" w:rsidRDefault="0093271F" w:rsidP="00F53E00">
      <w:pPr>
        <w:pStyle w:val="divdocumentulli"/>
        <w:numPr>
          <w:ilvl w:val="0"/>
          <w:numId w:val="4"/>
        </w:numPr>
        <w:spacing w:line="0" w:lineRule="atLeast"/>
        <w:ind w:left="714" w:hanging="357"/>
        <w:contextualSpacing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P</w:t>
      </w:r>
      <w:r w:rsidR="00F53E00">
        <w:rPr>
          <w:rStyle w:val="span"/>
          <w:rFonts w:ascii="Arial" w:eastAsia="Arial" w:hAnsi="Arial" w:cs="Arial"/>
          <w:color w:val="494C4E"/>
          <w:sz w:val="20"/>
          <w:szCs w:val="20"/>
        </w:rPr>
        <w:t>articipat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ed i</w:t>
      </w:r>
      <w:r w:rsidR="00F53E00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n research </w:t>
      </w:r>
      <w:r w:rsidR="00BF5A7C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via </w:t>
      </w:r>
      <w:proofErr w:type="gramStart"/>
      <w:r w:rsidR="00BF5A7C">
        <w:rPr>
          <w:rStyle w:val="span"/>
          <w:rFonts w:ascii="Arial" w:eastAsia="Arial" w:hAnsi="Arial" w:cs="Arial"/>
          <w:color w:val="494C4E"/>
          <w:sz w:val="20"/>
          <w:szCs w:val="20"/>
        </w:rPr>
        <w:t>facilitating</w:t>
      </w:r>
      <w:proofErr w:type="gramEnd"/>
      <w:r w:rsidR="00BF5A7C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</w:t>
      </w:r>
      <w:r w:rsidR="000F2E83">
        <w:rPr>
          <w:rStyle w:val="span"/>
          <w:rFonts w:ascii="Arial" w:eastAsia="Arial" w:hAnsi="Arial" w:cs="Arial"/>
          <w:color w:val="494C4E"/>
          <w:sz w:val="20"/>
          <w:szCs w:val="20"/>
        </w:rPr>
        <w:t>4 x co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-</w:t>
      </w:r>
      <w:r w:rsidR="000F2E83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design focus groups with </w:t>
      </w:r>
      <w:r w:rsidR="00F53E00">
        <w:rPr>
          <w:rStyle w:val="span"/>
          <w:rFonts w:ascii="Arial" w:eastAsia="Arial" w:hAnsi="Arial" w:cs="Arial"/>
          <w:color w:val="494C4E"/>
          <w:sz w:val="20"/>
          <w:szCs w:val="20"/>
        </w:rPr>
        <w:t>thirty-six students from diverse backgrounds to ensure adequate data collection.</w:t>
      </w:r>
    </w:p>
    <w:p w14:paraId="25284182" w14:textId="77777777" w:rsidR="00A550F1" w:rsidRDefault="000F2E83" w:rsidP="003F75FC">
      <w:pPr>
        <w:pStyle w:val="divdocumentulli"/>
        <w:numPr>
          <w:ilvl w:val="0"/>
          <w:numId w:val="4"/>
        </w:numPr>
        <w:spacing w:line="0" w:lineRule="atLeast"/>
        <w:ind w:left="714" w:hanging="357"/>
        <w:contextualSpacing/>
        <w:rPr>
          <w:rFonts w:ascii="Arial" w:eastAsia="Arial" w:hAnsi="Arial" w:cs="Arial"/>
          <w:color w:val="494C4E"/>
          <w:sz w:val="20"/>
          <w:szCs w:val="20"/>
          <w:lang w:val="en-AU"/>
        </w:rPr>
      </w:pPr>
      <w:r>
        <w:rPr>
          <w:rFonts w:ascii="Arial" w:eastAsia="Arial" w:hAnsi="Arial" w:cs="Arial"/>
          <w:color w:val="494C4E"/>
          <w:sz w:val="20"/>
          <w:szCs w:val="20"/>
          <w:lang w:val="en-AU"/>
        </w:rPr>
        <w:t xml:space="preserve">Complete thematic analysis and drafted </w:t>
      </w:r>
      <w:r w:rsidR="003F75FC">
        <w:rPr>
          <w:rFonts w:ascii="Arial" w:eastAsia="Arial" w:hAnsi="Arial" w:cs="Arial"/>
          <w:color w:val="494C4E"/>
          <w:sz w:val="20"/>
          <w:szCs w:val="20"/>
          <w:lang w:val="en-AU"/>
        </w:rPr>
        <w:t>recommendations</w:t>
      </w:r>
      <w:r>
        <w:rPr>
          <w:rFonts w:ascii="Arial" w:eastAsia="Arial" w:hAnsi="Arial" w:cs="Arial"/>
          <w:color w:val="494C4E"/>
          <w:sz w:val="20"/>
          <w:szCs w:val="20"/>
          <w:lang w:val="en-AU"/>
        </w:rPr>
        <w:t xml:space="preserve"> report</w:t>
      </w:r>
      <w:r w:rsidR="00F56F1B">
        <w:rPr>
          <w:rFonts w:ascii="Arial" w:eastAsia="Arial" w:hAnsi="Arial" w:cs="Arial"/>
          <w:color w:val="494C4E"/>
          <w:sz w:val="20"/>
          <w:szCs w:val="20"/>
          <w:lang w:val="en-AU"/>
        </w:rPr>
        <w:t xml:space="preserve">. </w:t>
      </w:r>
      <w:r w:rsidR="00F53E00">
        <w:rPr>
          <w:rFonts w:ascii="Arial" w:eastAsia="Arial" w:hAnsi="Arial" w:cs="Arial"/>
          <w:color w:val="494C4E"/>
          <w:sz w:val="20"/>
          <w:szCs w:val="20"/>
          <w:lang w:val="en-AU"/>
        </w:rPr>
        <w:t xml:space="preserve">Output </w:t>
      </w:r>
      <w:r w:rsidR="0093271F">
        <w:rPr>
          <w:rFonts w:ascii="Arial" w:eastAsia="Arial" w:hAnsi="Arial" w:cs="Arial"/>
          <w:color w:val="494C4E"/>
          <w:sz w:val="20"/>
          <w:szCs w:val="20"/>
          <w:lang w:val="en-AU"/>
        </w:rPr>
        <w:t>was n</w:t>
      </w:r>
      <w:r w:rsidR="00A550F1">
        <w:rPr>
          <w:rFonts w:ascii="Arial" w:eastAsia="Arial" w:hAnsi="Arial" w:cs="Arial"/>
          <w:color w:val="494C4E"/>
          <w:sz w:val="20"/>
          <w:szCs w:val="20"/>
          <w:lang w:val="en-AU"/>
        </w:rPr>
        <w:t xml:space="preserve">ew </w:t>
      </w:r>
      <w:r w:rsidR="00F53E00">
        <w:rPr>
          <w:rFonts w:ascii="Arial" w:eastAsia="Arial" w:hAnsi="Arial" w:cs="Arial"/>
          <w:color w:val="494C4E"/>
          <w:sz w:val="20"/>
          <w:szCs w:val="20"/>
          <w:lang w:val="en-AU"/>
        </w:rPr>
        <w:t>culturally appropriate resources</w:t>
      </w:r>
      <w:r w:rsidR="00F56F1B">
        <w:rPr>
          <w:rFonts w:ascii="Arial" w:eastAsia="Arial" w:hAnsi="Arial" w:cs="Arial"/>
          <w:color w:val="494C4E"/>
          <w:sz w:val="20"/>
          <w:szCs w:val="20"/>
          <w:lang w:val="en-AU"/>
        </w:rPr>
        <w:t xml:space="preserve"> </w:t>
      </w:r>
      <w:r w:rsidR="00A550F1">
        <w:rPr>
          <w:rFonts w:ascii="Arial" w:eastAsia="Arial" w:hAnsi="Arial" w:cs="Arial"/>
          <w:color w:val="494C4E"/>
          <w:sz w:val="20"/>
          <w:szCs w:val="20"/>
          <w:lang w:val="en-AU"/>
        </w:rPr>
        <w:t xml:space="preserve">for international students </w:t>
      </w:r>
      <w:r w:rsidR="00F56F1B">
        <w:rPr>
          <w:rFonts w:ascii="Arial" w:eastAsia="Arial" w:hAnsi="Arial" w:cs="Arial"/>
          <w:color w:val="494C4E"/>
          <w:sz w:val="20"/>
          <w:szCs w:val="20"/>
          <w:lang w:val="en-AU"/>
        </w:rPr>
        <w:t xml:space="preserve">to </w:t>
      </w:r>
      <w:r w:rsidR="00A550F1">
        <w:rPr>
          <w:rFonts w:ascii="Arial" w:eastAsia="Arial" w:hAnsi="Arial" w:cs="Arial"/>
          <w:color w:val="494C4E"/>
          <w:sz w:val="20"/>
          <w:szCs w:val="20"/>
          <w:lang w:val="en-AU"/>
        </w:rPr>
        <w:t>enable</w:t>
      </w:r>
      <w:r w:rsidR="00F53E00">
        <w:rPr>
          <w:rFonts w:ascii="Arial" w:eastAsia="Arial" w:hAnsi="Arial" w:cs="Arial"/>
          <w:color w:val="494C4E"/>
          <w:sz w:val="20"/>
          <w:szCs w:val="20"/>
          <w:lang w:val="en-AU"/>
        </w:rPr>
        <w:t xml:space="preserve"> </w:t>
      </w:r>
      <w:r w:rsidR="00F53E00" w:rsidRPr="00146BC6">
        <w:rPr>
          <w:rFonts w:ascii="Arial" w:eastAsia="Arial" w:hAnsi="Arial" w:cs="Arial"/>
          <w:color w:val="494C4E"/>
          <w:sz w:val="20"/>
          <w:szCs w:val="20"/>
          <w:lang w:val="en-AU"/>
        </w:rPr>
        <w:t xml:space="preserve">community </w:t>
      </w:r>
      <w:r w:rsidR="003F75FC">
        <w:rPr>
          <w:rFonts w:ascii="Arial" w:eastAsia="Arial" w:hAnsi="Arial" w:cs="Arial"/>
          <w:color w:val="494C4E"/>
          <w:sz w:val="20"/>
          <w:szCs w:val="20"/>
          <w:lang w:val="en-AU"/>
        </w:rPr>
        <w:t xml:space="preserve">education </w:t>
      </w:r>
    </w:p>
    <w:p w14:paraId="352B5095" w14:textId="1F9B6FA6" w:rsidR="00F53E00" w:rsidRPr="003F75FC" w:rsidRDefault="008A4B3A" w:rsidP="003F75FC">
      <w:pPr>
        <w:pStyle w:val="divdocumentulli"/>
        <w:numPr>
          <w:ilvl w:val="0"/>
          <w:numId w:val="4"/>
        </w:numPr>
        <w:spacing w:line="0" w:lineRule="atLeast"/>
        <w:ind w:left="714" w:hanging="357"/>
        <w:contextualSpacing/>
        <w:rPr>
          <w:rStyle w:val="span"/>
          <w:rFonts w:ascii="Arial" w:eastAsia="Arial" w:hAnsi="Arial" w:cs="Arial"/>
          <w:color w:val="494C4E"/>
          <w:sz w:val="20"/>
          <w:szCs w:val="20"/>
          <w:lang w:val="en-AU"/>
        </w:rPr>
      </w:pPr>
      <w:r>
        <w:rPr>
          <w:rFonts w:ascii="Arial" w:eastAsia="Arial" w:hAnsi="Arial" w:cs="Arial"/>
          <w:color w:val="494C4E"/>
          <w:sz w:val="20"/>
          <w:szCs w:val="20"/>
          <w:lang w:val="en-AU"/>
        </w:rPr>
        <w:t xml:space="preserve">Scheduled for national rollout </w:t>
      </w:r>
      <w:r w:rsidR="003F75FC">
        <w:rPr>
          <w:rFonts w:ascii="Arial" w:eastAsia="Arial" w:hAnsi="Arial" w:cs="Arial"/>
          <w:color w:val="494C4E"/>
          <w:sz w:val="20"/>
          <w:szCs w:val="20"/>
          <w:lang w:val="en-AU"/>
        </w:rPr>
        <w:t xml:space="preserve">in Q4 2025 </w:t>
      </w:r>
      <w:r>
        <w:rPr>
          <w:rFonts w:ascii="Arial" w:eastAsia="Arial" w:hAnsi="Arial" w:cs="Arial"/>
          <w:color w:val="494C4E"/>
          <w:sz w:val="20"/>
          <w:szCs w:val="20"/>
          <w:lang w:val="en-AU"/>
        </w:rPr>
        <w:t>to over 300 headspace sites.</w:t>
      </w:r>
    </w:p>
    <w:p w14:paraId="103F07B2" w14:textId="6FB76725" w:rsidR="00120B6A" w:rsidRDefault="00000000" w:rsidP="00D90DAF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40" w:line="240" w:lineRule="auto"/>
        <w:rPr>
          <w:rFonts w:ascii="Arial" w:eastAsia="Arial" w:hAnsi="Arial" w:cs="Arial"/>
          <w:color w:val="494C4E"/>
          <w:sz w:val="20"/>
          <w:szCs w:val="20"/>
        </w:rPr>
      </w:pPr>
      <w:r w:rsidRPr="00F32BED">
        <w:rPr>
          <w:rStyle w:val="jobtitle"/>
          <w:rFonts w:ascii="Arial" w:eastAsia="Arial" w:hAnsi="Arial" w:cs="Arial"/>
          <w:color w:val="C00000"/>
          <w:sz w:val="20"/>
          <w:szCs w:val="20"/>
        </w:rPr>
        <w:t xml:space="preserve">Client </w:t>
      </w:r>
      <w:r w:rsidR="00FD1584">
        <w:rPr>
          <w:rStyle w:val="jobtitle"/>
          <w:rFonts w:ascii="Arial" w:eastAsia="Arial" w:hAnsi="Arial" w:cs="Arial"/>
          <w:color w:val="C00000"/>
          <w:sz w:val="20"/>
          <w:szCs w:val="20"/>
        </w:rPr>
        <w:t>Social</w:t>
      </w:r>
      <w:r w:rsidRPr="00F32BED">
        <w:rPr>
          <w:rStyle w:val="jobtitle"/>
          <w:rFonts w:ascii="Arial" w:eastAsia="Arial" w:hAnsi="Arial" w:cs="Arial"/>
          <w:color w:val="C00000"/>
          <w:sz w:val="20"/>
          <w:szCs w:val="20"/>
        </w:rPr>
        <w:t xml:space="preserve"> Worker</w:t>
      </w:r>
      <w:r w:rsidRPr="00F32BED">
        <w:rPr>
          <w:rStyle w:val="span"/>
          <w:rFonts w:ascii="Arial" w:eastAsia="Arial" w:hAnsi="Arial" w:cs="Arial"/>
          <w:color w:val="FF0000"/>
          <w:sz w:val="20"/>
          <w:szCs w:val="20"/>
        </w:rPr>
        <w:t xml:space="preserve"> /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Diamond Valley Community Support - Australia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03/2022 - 03/2024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4D68A384" w14:textId="77777777" w:rsidR="00F53E00" w:rsidRPr="00677C54" w:rsidRDefault="00F53E00" w:rsidP="00F53E00">
      <w:pPr>
        <w:pStyle w:val="divdocumentulli"/>
        <w:numPr>
          <w:ilvl w:val="0"/>
          <w:numId w:val="4"/>
        </w:numPr>
        <w:spacing w:line="0" w:lineRule="atLeast"/>
        <w:ind w:left="714" w:hanging="357"/>
        <w:contextualSpacing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677C54">
        <w:rPr>
          <w:rStyle w:val="span"/>
          <w:rFonts w:ascii="Arial" w:eastAsia="Arial" w:hAnsi="Arial" w:cs="Arial"/>
          <w:color w:val="494C4E"/>
          <w:sz w:val="20"/>
          <w:szCs w:val="20"/>
        </w:rPr>
        <w:t>Provided comprehensive service delivery to individuals in crisis, including emergency relief, material aid, and advocacy, with a focus on person-centred and strengths-based practice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.</w:t>
      </w:r>
    </w:p>
    <w:p w14:paraId="4255D904" w14:textId="77777777" w:rsidR="00F53E00" w:rsidRPr="00677C54" w:rsidRDefault="00F53E00" w:rsidP="00F53E00">
      <w:pPr>
        <w:pStyle w:val="divdocumentulli"/>
        <w:numPr>
          <w:ilvl w:val="0"/>
          <w:numId w:val="4"/>
        </w:numPr>
        <w:spacing w:line="0" w:lineRule="atLeast"/>
        <w:ind w:left="714" w:hanging="357"/>
        <w:contextualSpacing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677C5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Conducted over </w:t>
      </w:r>
      <w:proofErr w:type="gramStart"/>
      <w:r w:rsidRPr="00677C54">
        <w:rPr>
          <w:rStyle w:val="span"/>
          <w:rFonts w:ascii="Arial" w:eastAsia="Arial" w:hAnsi="Arial" w:cs="Arial"/>
          <w:color w:val="494C4E"/>
          <w:sz w:val="20"/>
          <w:szCs w:val="20"/>
        </w:rPr>
        <w:t>400</w:t>
      </w:r>
      <w:proofErr w:type="gramEnd"/>
      <w:r w:rsidRPr="00677C5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client interviews to assess needs, develop tailored support plans, and advocacy for individuals facing complex challenges, including those impacted by criminalization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.</w:t>
      </w:r>
    </w:p>
    <w:p w14:paraId="72735507" w14:textId="77777777" w:rsidR="00F53E00" w:rsidRPr="00D42D7D" w:rsidRDefault="00F53E00" w:rsidP="00F53E00">
      <w:pPr>
        <w:pStyle w:val="divdocumentulli"/>
        <w:numPr>
          <w:ilvl w:val="0"/>
          <w:numId w:val="4"/>
        </w:numPr>
        <w:spacing w:line="0" w:lineRule="atLeast"/>
        <w:ind w:left="714" w:hanging="357"/>
        <w:contextualSpacing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677C54">
        <w:rPr>
          <w:rStyle w:val="span"/>
          <w:rFonts w:ascii="Arial" w:eastAsia="Arial" w:hAnsi="Arial" w:cs="Arial"/>
          <w:color w:val="494C4E"/>
          <w:sz w:val="20"/>
          <w:szCs w:val="20"/>
        </w:rPr>
        <w:t>Delivered empathetic and compassionate support, utilizing de-escalation techniques to ensure client well-being.</w:t>
      </w:r>
    </w:p>
    <w:p w14:paraId="013C72BE" w14:textId="77777777" w:rsidR="00F53E00" w:rsidRDefault="00F53E00" w:rsidP="00F53E00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40" w:line="200" w:lineRule="atLeast"/>
        <w:rPr>
          <w:rFonts w:ascii="Arial" w:eastAsia="Arial" w:hAnsi="Arial" w:cs="Arial"/>
          <w:color w:val="494C4E"/>
          <w:sz w:val="20"/>
          <w:szCs w:val="20"/>
        </w:rPr>
      </w:pPr>
      <w:r w:rsidRPr="00F32BED">
        <w:rPr>
          <w:rStyle w:val="jobtitle"/>
          <w:rFonts w:ascii="Arial" w:eastAsia="Arial" w:hAnsi="Arial" w:cs="Arial"/>
          <w:color w:val="C00000"/>
          <w:sz w:val="20"/>
          <w:szCs w:val="20"/>
        </w:rPr>
        <w:t>Rainbow Connection Delivery Volunteer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Thorne Harbour Health - Naarm, Australia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03/2020 - 09/2020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070AA68A" w14:textId="77777777" w:rsidR="00F53E00" w:rsidRPr="00D60814" w:rsidRDefault="00F53E00" w:rsidP="00F53E00">
      <w:pPr>
        <w:pStyle w:val="divdocumentulli"/>
        <w:numPr>
          <w:ilvl w:val="0"/>
          <w:numId w:val="4"/>
        </w:numPr>
        <w:spacing w:line="0" w:lineRule="atLeast"/>
        <w:ind w:left="714" w:hanging="357"/>
        <w:contextualSpacing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>Delivered over two thousand care packages to vulnerable immunocompromised clients as part of outreach initiatives during COVID-19.</w:t>
      </w:r>
    </w:p>
    <w:p w14:paraId="3EA3A27F" w14:textId="77777777" w:rsidR="00F53E00" w:rsidRPr="00D60814" w:rsidRDefault="00F53E00" w:rsidP="00F53E00">
      <w:pPr>
        <w:pStyle w:val="divdocumentulli"/>
        <w:numPr>
          <w:ilvl w:val="0"/>
          <w:numId w:val="4"/>
        </w:numPr>
        <w:spacing w:line="0" w:lineRule="atLeast"/>
        <w:ind w:left="714" w:hanging="357"/>
        <w:contextualSpacing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>Coordinated client interactions, ensuring timely material and psychosocial support for vulnerable individuals.</w:t>
      </w:r>
    </w:p>
    <w:p w14:paraId="269DC77B" w14:textId="77777777" w:rsidR="00F53E00" w:rsidRPr="00D60814" w:rsidRDefault="00F53E00" w:rsidP="00F53E00">
      <w:pPr>
        <w:pStyle w:val="divdocumentulli"/>
        <w:numPr>
          <w:ilvl w:val="0"/>
          <w:numId w:val="4"/>
        </w:numPr>
        <w:spacing w:line="0" w:lineRule="atLeast"/>
        <w:ind w:left="714" w:hanging="357"/>
        <w:contextualSpacing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>Implemented stringent safety protocols for contactless deliveries.</w:t>
      </w:r>
    </w:p>
    <w:p w14:paraId="153D993C" w14:textId="77777777" w:rsidR="00D90DAF" w:rsidRDefault="00D90DAF" w:rsidP="00D90DAF">
      <w:pPr>
        <w:pStyle w:val="divdocumentulli"/>
        <w:spacing w:after="60" w:line="200" w:lineRule="atLeast"/>
        <w:rPr>
          <w:rStyle w:val="span"/>
          <w:rFonts w:ascii="Arial" w:eastAsia="Arial" w:hAnsi="Arial" w:cs="Arial"/>
          <w:color w:val="494C4E"/>
          <w:sz w:val="20"/>
          <w:szCs w:val="20"/>
        </w:rPr>
      </w:pPr>
    </w:p>
    <w:p w14:paraId="77D305A2" w14:textId="77777777" w:rsidR="00D90DAF" w:rsidRDefault="00D90DAF" w:rsidP="00D90DAF">
      <w:pPr>
        <w:pStyle w:val="divdocumentulli"/>
        <w:spacing w:after="60" w:line="200" w:lineRule="atLeast"/>
        <w:rPr>
          <w:rStyle w:val="span"/>
          <w:rFonts w:ascii="Arial" w:eastAsia="Arial" w:hAnsi="Arial" w:cs="Arial"/>
          <w:color w:val="494C4E"/>
          <w:sz w:val="20"/>
          <w:szCs w:val="20"/>
        </w:rPr>
      </w:pPr>
    </w:p>
    <w:p w14:paraId="1AF69DAA" w14:textId="77777777" w:rsidR="00D90DAF" w:rsidRDefault="00D90DAF" w:rsidP="00D90DAF">
      <w:pPr>
        <w:pStyle w:val="divdocumentulli"/>
        <w:spacing w:after="60" w:line="200" w:lineRule="atLeast"/>
        <w:rPr>
          <w:rStyle w:val="span"/>
          <w:rFonts w:ascii="Arial" w:eastAsia="Arial" w:hAnsi="Arial" w:cs="Arial"/>
          <w:color w:val="494C4E"/>
          <w:sz w:val="20"/>
          <w:szCs w:val="20"/>
        </w:rPr>
      </w:pPr>
    </w:p>
    <w:p w14:paraId="027475C0" w14:textId="77777777" w:rsidR="00D90DAF" w:rsidRDefault="00D90DAF" w:rsidP="00D90DAF">
      <w:pPr>
        <w:pStyle w:val="divdocumentulli"/>
        <w:spacing w:after="60" w:line="200" w:lineRule="atLeast"/>
        <w:rPr>
          <w:rStyle w:val="span"/>
          <w:rFonts w:ascii="Arial" w:eastAsia="Arial" w:hAnsi="Arial" w:cs="Arial"/>
          <w:color w:val="494C4E"/>
          <w:sz w:val="20"/>
          <w:szCs w:val="20"/>
        </w:rPr>
      </w:pPr>
    </w:p>
    <w:p w14:paraId="6929A587" w14:textId="08006562" w:rsidR="00120B6A" w:rsidRDefault="00F53E00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40" w:line="200" w:lineRule="atLeast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jobtitle"/>
          <w:rFonts w:ascii="Arial" w:eastAsia="Arial" w:hAnsi="Arial" w:cs="Arial"/>
          <w:color w:val="C00000"/>
          <w:sz w:val="20"/>
          <w:szCs w:val="20"/>
        </w:rPr>
        <w:t>Harm Reduction Peer</w:t>
      </w:r>
      <w:r w:rsidR="00000000" w:rsidRPr="00F32BED">
        <w:rPr>
          <w:rStyle w:val="jobtitle"/>
          <w:rFonts w:ascii="Arial" w:eastAsia="Arial" w:hAnsi="Arial" w:cs="Arial"/>
          <w:color w:val="C00000"/>
          <w:sz w:val="20"/>
          <w:szCs w:val="20"/>
        </w:rPr>
        <w:t xml:space="preserve"> Facilitator</w:t>
      </w:r>
      <w:r w:rsidR="00000000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Thorne Harbour Health - Naarm, Australia</w:t>
      </w:r>
      <w:r w:rsidR="00000000"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 w:rsidR="00000000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 w:rsidR="00000000"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12/2019 - 11/2020</w:t>
      </w:r>
      <w:r w:rsidR="00000000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01640CDD" w14:textId="77777777" w:rsidR="00F53E00" w:rsidRPr="00D42D7D" w:rsidRDefault="00F53E00" w:rsidP="00F53E00">
      <w:pPr>
        <w:pStyle w:val="divdocumentulli"/>
        <w:numPr>
          <w:ilvl w:val="0"/>
          <w:numId w:val="7"/>
        </w:numPr>
        <w:spacing w:line="0" w:lineRule="atLeast"/>
        <w:contextualSpacing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D42D7D">
        <w:rPr>
          <w:rStyle w:val="span"/>
          <w:rFonts w:ascii="Arial" w:eastAsia="Arial" w:hAnsi="Arial" w:cs="Arial"/>
          <w:color w:val="494C4E"/>
          <w:sz w:val="20"/>
          <w:szCs w:val="20"/>
        </w:rPr>
        <w:t>Led biweekly peer support meetings using harm reduction framework, coaching clients on AOD issues.</w:t>
      </w:r>
    </w:p>
    <w:p w14:paraId="764E3567" w14:textId="77777777" w:rsidR="00F53E00" w:rsidRPr="00D42D7D" w:rsidRDefault="00F53E00" w:rsidP="00F53E00">
      <w:pPr>
        <w:pStyle w:val="divdocumentulli"/>
        <w:numPr>
          <w:ilvl w:val="0"/>
          <w:numId w:val="7"/>
        </w:numPr>
        <w:spacing w:line="0" w:lineRule="atLeast"/>
        <w:contextualSpacing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D42D7D">
        <w:rPr>
          <w:rStyle w:val="span"/>
          <w:rFonts w:ascii="Arial" w:eastAsia="Arial" w:hAnsi="Arial" w:cs="Arial"/>
          <w:color w:val="494C4E"/>
          <w:sz w:val="20"/>
          <w:szCs w:val="20"/>
        </w:rPr>
        <w:t>Cultivated a safe environment for recovery, addressing relapse prevention and holistic health.</w:t>
      </w:r>
    </w:p>
    <w:p w14:paraId="3B4C4E1B" w14:textId="77777777" w:rsidR="00F53E00" w:rsidRDefault="00F53E00" w:rsidP="00F53E00">
      <w:pPr>
        <w:pStyle w:val="divdocumentulli"/>
        <w:numPr>
          <w:ilvl w:val="0"/>
          <w:numId w:val="7"/>
        </w:numPr>
        <w:spacing w:line="0" w:lineRule="atLeast"/>
        <w:contextualSpacing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D42D7D">
        <w:rPr>
          <w:rStyle w:val="span"/>
          <w:rFonts w:ascii="Arial" w:eastAsia="Arial" w:hAnsi="Arial" w:cs="Arial"/>
          <w:color w:val="494C4E"/>
          <w:sz w:val="20"/>
          <w:szCs w:val="20"/>
        </w:rPr>
        <w:t>Guided clients in enhancing mental health and mindfulness, contributing to overall well-being.</w:t>
      </w:r>
    </w:p>
    <w:p w14:paraId="24E0E2EC" w14:textId="77777777" w:rsidR="00120B6A" w:rsidRDefault="00000000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40" w:line="200" w:lineRule="atLeast"/>
        <w:rPr>
          <w:rFonts w:ascii="Arial" w:eastAsia="Arial" w:hAnsi="Arial" w:cs="Arial"/>
          <w:color w:val="494C4E"/>
          <w:sz w:val="20"/>
          <w:szCs w:val="20"/>
        </w:rPr>
      </w:pPr>
      <w:r w:rsidRPr="00F32BED">
        <w:rPr>
          <w:rStyle w:val="jobtitle"/>
          <w:rFonts w:ascii="Arial" w:eastAsia="Arial" w:hAnsi="Arial" w:cs="Arial"/>
          <w:color w:val="C00000"/>
          <w:sz w:val="20"/>
          <w:szCs w:val="20"/>
        </w:rPr>
        <w:t>Sexual Health and HIV Support Worker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Thorne Harbour Health - Naarm, Australia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12/2018 - 11/2019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09BD0AC8" w14:textId="77777777" w:rsidR="00F53E00" w:rsidRPr="00D60814" w:rsidRDefault="00F53E00" w:rsidP="00F53E00">
      <w:pPr>
        <w:pStyle w:val="divdocumentulli"/>
        <w:numPr>
          <w:ilvl w:val="0"/>
          <w:numId w:val="8"/>
        </w:numPr>
        <w:spacing w:line="0" w:lineRule="atLeast"/>
        <w:ind w:left="714" w:hanging="357"/>
        <w:contextualSpacing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>Provided sexual health and HIV support to clients at Sex-on-Premises Venues offering harm reduction resources and education to promote safe sexual practices.</w:t>
      </w:r>
    </w:p>
    <w:p w14:paraId="34536044" w14:textId="77777777" w:rsidR="00F53E00" w:rsidRPr="00D60814" w:rsidRDefault="00F53E00" w:rsidP="00F53E00">
      <w:pPr>
        <w:pStyle w:val="divdocumentulli"/>
        <w:numPr>
          <w:ilvl w:val="0"/>
          <w:numId w:val="8"/>
        </w:numPr>
        <w:spacing w:line="0" w:lineRule="atLeast"/>
        <w:ind w:left="714" w:hanging="357"/>
        <w:contextualSpacing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>Created a non-judgmental safe space for discussions on sensitive subjects, encouraging open communication and trust to facilitate effective support and education.</w:t>
      </w:r>
    </w:p>
    <w:p w14:paraId="6F7ED37D" w14:textId="77777777" w:rsidR="00120B6A" w:rsidRDefault="00000000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40" w:line="200" w:lineRule="atLeast"/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</w:pPr>
      <w:r w:rsidRPr="00F32BED">
        <w:rPr>
          <w:rStyle w:val="jobtitle"/>
          <w:rFonts w:ascii="Arial" w:eastAsia="Arial" w:hAnsi="Arial" w:cs="Arial"/>
          <w:color w:val="C00000"/>
          <w:sz w:val="20"/>
          <w:szCs w:val="20"/>
        </w:rPr>
        <w:t>Project Manager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Royal Bank of Scotland - London, UK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01/2016 - 09/2018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3B78CF21" w14:textId="710F5F7B" w:rsidR="00F53E00" w:rsidRPr="00D60814" w:rsidRDefault="00F53E00" w:rsidP="00F53E00">
      <w:pPr>
        <w:pStyle w:val="divdocumentulli"/>
        <w:numPr>
          <w:ilvl w:val="0"/>
          <w:numId w:val="12"/>
        </w:numPr>
        <w:spacing w:line="0" w:lineRule="atLeast"/>
        <w:ind w:left="714" w:hanging="357"/>
        <w:contextualSpacing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Led the RBS Corporate Banking workstream of ethics project </w:t>
      </w:r>
      <w:r w:rsidR="005F51FF"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>about</w:t>
      </w: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high</w:t>
      </w:r>
      <w:r w:rsidRPr="00D60814">
        <w:rPr>
          <w:rStyle w:val="span"/>
          <w:rFonts w:ascii="Arial" w:eastAsia="Arial" w:hAnsi="Arial" w:cs="Arial"/>
          <w:color w:val="494C4E"/>
          <w:sz w:val="20"/>
          <w:szCs w:val="20"/>
          <w:lang w:val="en-GB"/>
        </w:rPr>
        <w:t>-</w:t>
      </w: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>net value clients engaging in aggressive tax avoidance strategies.</w:t>
      </w:r>
    </w:p>
    <w:p w14:paraId="24AEEC2C" w14:textId="3BB1AEE7" w:rsidR="00F53E00" w:rsidRPr="00AC143A" w:rsidRDefault="00F53E00" w:rsidP="00AC143A">
      <w:pPr>
        <w:pStyle w:val="divdocumentulli"/>
        <w:numPr>
          <w:ilvl w:val="0"/>
          <w:numId w:val="12"/>
        </w:numPr>
        <w:spacing w:line="0" w:lineRule="atLeast"/>
        <w:ind w:left="714" w:hanging="357"/>
        <w:contextualSpacing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D60814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Collaborated with Legal and Compliance teams to </w:t>
      </w:r>
      <w:r w:rsidR="00F92678">
        <w:rPr>
          <w:rStyle w:val="span"/>
          <w:rFonts w:ascii="Arial" w:eastAsia="Arial" w:hAnsi="Arial" w:cs="Arial"/>
          <w:color w:val="494C4E"/>
          <w:sz w:val="20"/>
          <w:szCs w:val="20"/>
        </w:rPr>
        <w:t>strengthen</w:t>
      </w:r>
      <w:r w:rsidR="00AC143A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Anti-Money Laundering </w:t>
      </w:r>
      <w:r w:rsidRPr="00AC143A">
        <w:rPr>
          <w:rStyle w:val="span"/>
          <w:rFonts w:ascii="Arial" w:eastAsia="Arial" w:hAnsi="Arial" w:cs="Arial"/>
          <w:color w:val="494C4E"/>
          <w:sz w:val="20"/>
          <w:szCs w:val="20"/>
        </w:rPr>
        <w:t>bank processes</w:t>
      </w:r>
      <w:r w:rsidR="00422D76" w:rsidRPr="00AC143A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</w:t>
      </w:r>
      <w:r w:rsidR="00AC143A">
        <w:rPr>
          <w:rStyle w:val="span"/>
          <w:rFonts w:ascii="Arial" w:eastAsia="Arial" w:hAnsi="Arial" w:cs="Arial"/>
          <w:color w:val="494C4E"/>
          <w:sz w:val="20"/>
          <w:szCs w:val="20"/>
        </w:rPr>
        <w:t>to</w:t>
      </w:r>
      <w:r w:rsidR="00422D76" w:rsidRPr="00AC143A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ensure preparedness </w:t>
      </w:r>
      <w:r w:rsidR="00F92678" w:rsidRPr="00AC143A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for </w:t>
      </w:r>
      <w:r w:rsidR="00AC143A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compliance with </w:t>
      </w:r>
      <w:r w:rsidR="00F92678" w:rsidRPr="00AC143A"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new legislation requiring banks to report customers engaging in aggressive tax avoidance. </w:t>
      </w:r>
    </w:p>
    <w:p w14:paraId="6F844B75" w14:textId="77777777" w:rsidR="00120B6A" w:rsidRDefault="00000000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40" w:line="200" w:lineRule="atLeast"/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</w:pPr>
      <w:r w:rsidRPr="00F32BED">
        <w:rPr>
          <w:rStyle w:val="jobtitle"/>
          <w:rFonts w:ascii="Arial" w:eastAsia="Arial" w:hAnsi="Arial" w:cs="Arial"/>
          <w:color w:val="C00000"/>
          <w:sz w:val="20"/>
          <w:szCs w:val="20"/>
        </w:rPr>
        <w:t>Business Analyst</w:t>
      </w:r>
      <w:r w:rsidRPr="00F32BED">
        <w:rPr>
          <w:rStyle w:val="span"/>
          <w:rFonts w:ascii="Arial" w:eastAsia="Arial" w:hAnsi="Arial" w:cs="Arial"/>
          <w:color w:val="C00000"/>
          <w:sz w:val="20"/>
          <w:szCs w:val="20"/>
        </w:rPr>
        <w:t xml:space="preserve"> /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Independent Television News (ITN) - London, UK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06/2014 - 12/2015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5AEDFFD3" w14:textId="77777777" w:rsidR="00F53E00" w:rsidRPr="00322704" w:rsidRDefault="00F53E00" w:rsidP="00F53E00">
      <w:pPr>
        <w:pStyle w:val="divdocumentulli"/>
        <w:numPr>
          <w:ilvl w:val="0"/>
          <w:numId w:val="12"/>
        </w:numPr>
        <w:spacing w:line="0" w:lineRule="atLeast"/>
        <w:ind w:left="714" w:hanging="357"/>
        <w:contextualSpacing/>
        <w:rPr>
          <w:rFonts w:ascii="Arial" w:eastAsia="Arial" w:hAnsi="Arial" w:cs="Arial"/>
          <w:color w:val="494C4E"/>
          <w:sz w:val="20"/>
          <w:szCs w:val="20"/>
          <w:lang w:val="en-AU"/>
        </w:rPr>
      </w:pPr>
      <w:r w:rsidRPr="00322704">
        <w:rPr>
          <w:rFonts w:ascii="Arial" w:eastAsia="Arial" w:hAnsi="Arial" w:cs="Arial"/>
          <w:color w:val="494C4E"/>
          <w:sz w:val="20"/>
          <w:szCs w:val="20"/>
          <w:lang w:val="en-AU"/>
        </w:rPr>
        <w:t>Led analysis on a tech project in ITN's Finance department, contributing to process improvement</w:t>
      </w:r>
      <w:r>
        <w:rPr>
          <w:rFonts w:ascii="Arial" w:eastAsia="Arial" w:hAnsi="Arial" w:cs="Arial"/>
          <w:color w:val="494C4E"/>
          <w:sz w:val="20"/>
          <w:szCs w:val="20"/>
          <w:lang w:val="en-AU"/>
        </w:rPr>
        <w:t>.</w:t>
      </w:r>
    </w:p>
    <w:p w14:paraId="777C3138" w14:textId="77777777" w:rsidR="00F53E00" w:rsidRPr="00322704" w:rsidRDefault="00F53E00" w:rsidP="00F53E00">
      <w:pPr>
        <w:pStyle w:val="divdocumentulli"/>
        <w:numPr>
          <w:ilvl w:val="0"/>
          <w:numId w:val="12"/>
        </w:numPr>
        <w:spacing w:line="0" w:lineRule="atLeast"/>
        <w:ind w:left="714" w:hanging="357"/>
        <w:contextualSpacing/>
        <w:rPr>
          <w:rStyle w:val="span"/>
          <w:rFonts w:ascii="Arial" w:eastAsia="Arial" w:hAnsi="Arial" w:cs="Arial"/>
          <w:color w:val="494C4E"/>
          <w:sz w:val="20"/>
          <w:szCs w:val="20"/>
          <w:lang w:val="en-AU"/>
        </w:rPr>
      </w:pPr>
      <w:r w:rsidRPr="00322704">
        <w:rPr>
          <w:rFonts w:ascii="Arial" w:eastAsia="Arial" w:hAnsi="Arial" w:cs="Arial"/>
          <w:color w:val="494C4E"/>
          <w:sz w:val="20"/>
          <w:szCs w:val="20"/>
          <w:lang w:val="en-AU"/>
        </w:rPr>
        <w:t>Responsible for creating and managing staff training and project communications, showcasing communication and training skills.</w:t>
      </w:r>
    </w:p>
    <w:p w14:paraId="5F366F37" w14:textId="77777777" w:rsidR="00F53E00" w:rsidRDefault="00000000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40" w:line="200" w:lineRule="atLeast"/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</w:pPr>
      <w:r w:rsidRPr="00F32BED">
        <w:rPr>
          <w:rStyle w:val="jobtitle"/>
          <w:rFonts w:ascii="Arial" w:eastAsia="Arial" w:hAnsi="Arial" w:cs="Arial"/>
          <w:color w:val="C00000"/>
          <w:sz w:val="20"/>
          <w:szCs w:val="20"/>
        </w:rPr>
        <w:t>Project Analyst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National Australia Bank - Naarm, Australia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02/2011 - 01/2014</w:t>
      </w:r>
    </w:p>
    <w:p w14:paraId="465573E3" w14:textId="77777777" w:rsidR="00F53E00" w:rsidRDefault="00F53E00" w:rsidP="00F53E00">
      <w:pPr>
        <w:pStyle w:val="divdocumentdivparagraphpadb5cell"/>
        <w:numPr>
          <w:ilvl w:val="0"/>
          <w:numId w:val="13"/>
        </w:numPr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line="240" w:lineRule="auto"/>
        <w:ind w:left="799" w:hanging="357"/>
        <w:rPr>
          <w:rFonts w:ascii="Arial" w:eastAsia="Arial" w:hAnsi="Arial" w:cs="Arial"/>
          <w:color w:val="494C4E"/>
          <w:sz w:val="20"/>
          <w:szCs w:val="20"/>
          <w:lang w:val="en-AU"/>
        </w:rPr>
      </w:pPr>
      <w:r w:rsidRPr="00322704">
        <w:rPr>
          <w:rFonts w:ascii="Arial" w:eastAsia="Arial" w:hAnsi="Arial" w:cs="Arial"/>
          <w:color w:val="494C4E"/>
          <w:sz w:val="20"/>
          <w:szCs w:val="20"/>
          <w:lang w:val="en-AU"/>
        </w:rPr>
        <w:t>Identified and documented requirements for a new centralised process on largescale program development.</w:t>
      </w:r>
    </w:p>
    <w:p w14:paraId="414FBAD2" w14:textId="5DD4EB21" w:rsidR="00120B6A" w:rsidRPr="00F53E00" w:rsidRDefault="00F53E00" w:rsidP="00F53E00">
      <w:pPr>
        <w:pStyle w:val="divdocumentdivparagraphpadb5cell"/>
        <w:numPr>
          <w:ilvl w:val="0"/>
          <w:numId w:val="13"/>
        </w:numPr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line="240" w:lineRule="auto"/>
        <w:ind w:left="799" w:hanging="357"/>
        <w:rPr>
          <w:rFonts w:ascii="Arial" w:eastAsia="Arial" w:hAnsi="Arial" w:cs="Arial"/>
          <w:color w:val="494C4E"/>
          <w:sz w:val="20"/>
          <w:szCs w:val="20"/>
          <w:lang w:val="en-AU"/>
        </w:rPr>
      </w:pPr>
      <w:r w:rsidRPr="00322704">
        <w:rPr>
          <w:rFonts w:ascii="Arial" w:eastAsia="Arial" w:hAnsi="Arial" w:cs="Arial"/>
          <w:color w:val="494C4E"/>
          <w:sz w:val="20"/>
          <w:szCs w:val="20"/>
          <w:lang w:val="en-AU"/>
        </w:rPr>
        <w:t>Designed the solution, drafted appropriate documents, and maintained records per NAB's policies and procedures regarding project delivery.</w:t>
      </w:r>
      <w:r w:rsidR="00000000" w:rsidRPr="00F53E00"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2ABED2BF" w14:textId="77777777" w:rsidR="00120B6A" w:rsidRDefault="00000000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40" w:after="240" w:line="200" w:lineRule="atLeast"/>
        <w:rPr>
          <w:rFonts w:ascii="Arial" w:eastAsia="Arial" w:hAnsi="Arial" w:cs="Arial"/>
          <w:color w:val="494C4E"/>
          <w:sz w:val="20"/>
          <w:szCs w:val="20"/>
        </w:rPr>
      </w:pPr>
      <w:r w:rsidRPr="00F32BED">
        <w:rPr>
          <w:rStyle w:val="jobtitle"/>
          <w:rFonts w:ascii="Arial" w:eastAsia="Arial" w:hAnsi="Arial" w:cs="Arial"/>
          <w:color w:val="C00000"/>
          <w:sz w:val="20"/>
          <w:szCs w:val="20"/>
        </w:rPr>
        <w:t>Graduate Business Banker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National Australia Bank - Naarm, Australia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01/2009 - 01/2011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120B6A" w14:paraId="3DF11127" w14:textId="77777777">
        <w:trPr>
          <w:tblCellSpacing w:w="0" w:type="dxa"/>
        </w:trPr>
        <w:tc>
          <w:tcPr>
            <w:tcW w:w="0" w:type="auto"/>
            <w:tcMar>
              <w:top w:w="24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75A7B5A9" w14:textId="77777777" w:rsidR="00120B6A" w:rsidRDefault="00000000">
            <w:pPr>
              <w:rPr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</w:rPr>
              <w:t>Education</w:t>
            </w:r>
          </w:p>
        </w:tc>
      </w:tr>
    </w:tbl>
    <w:p w14:paraId="642BC947" w14:textId="4542E415" w:rsidR="00120B6A" w:rsidRDefault="00000000" w:rsidP="00605898">
      <w:pPr>
        <w:pStyle w:val="paddedline"/>
        <w:pBdr>
          <w:bottom w:val="none" w:sz="0" w:space="0" w:color="auto"/>
        </w:pBdr>
        <w:tabs>
          <w:tab w:val="right" w:pos="10820"/>
        </w:tabs>
        <w:spacing w:after="60" w:line="240" w:lineRule="auto"/>
        <w:contextualSpacing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degree"/>
          <w:rFonts w:ascii="Arial" w:eastAsia="Arial" w:hAnsi="Arial" w:cs="Arial"/>
          <w:color w:val="494C4E"/>
          <w:sz w:val="20"/>
          <w:szCs w:val="20"/>
        </w:rPr>
        <w:t>Diploma of Community Services</w:t>
      </w:r>
      <w:r w:rsidR="0054271E">
        <w:rPr>
          <w:rStyle w:val="degree"/>
          <w:rFonts w:ascii="Arial" w:eastAsia="Arial" w:hAnsi="Arial" w:cs="Arial"/>
          <w:color w:val="494C4E"/>
          <w:sz w:val="20"/>
          <w:szCs w:val="20"/>
        </w:rPr>
        <w:t>: Human Services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02/2024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14:paraId="7ED586E6" w14:textId="77777777" w:rsidR="00120B6A" w:rsidRDefault="00000000" w:rsidP="00605898">
      <w:pPr>
        <w:pStyle w:val="paddedline"/>
        <w:spacing w:line="240" w:lineRule="auto"/>
        <w:contextualSpacing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Melbourne Polytechnic</w:t>
      </w:r>
      <w:r>
        <w:rPr>
          <w:rFonts w:ascii="Arial" w:eastAsia="Arial" w:hAnsi="Arial" w:cs="Arial"/>
          <w:color w:val="494C4E"/>
          <w:sz w:val="20"/>
          <w:szCs w:val="20"/>
        </w:rPr>
        <w:t xml:space="preserve"> </w:t>
      </w:r>
    </w:p>
    <w:p w14:paraId="5CC0C8AC" w14:textId="77777777" w:rsidR="00605898" w:rsidRDefault="00605898" w:rsidP="00605898">
      <w:pPr>
        <w:pStyle w:val="paddedline"/>
        <w:spacing w:line="240" w:lineRule="auto"/>
        <w:contextualSpacing/>
        <w:rPr>
          <w:rFonts w:ascii="Arial" w:eastAsia="Arial" w:hAnsi="Arial" w:cs="Arial"/>
          <w:color w:val="494C4E"/>
          <w:sz w:val="20"/>
          <w:szCs w:val="20"/>
        </w:rPr>
      </w:pPr>
    </w:p>
    <w:p w14:paraId="447F97A8" w14:textId="77777777" w:rsidR="00F53E00" w:rsidRDefault="00F53E00" w:rsidP="00605898">
      <w:pPr>
        <w:pStyle w:val="paddedline"/>
        <w:pBdr>
          <w:bottom w:val="none" w:sz="0" w:space="0" w:color="auto"/>
        </w:pBdr>
        <w:spacing w:line="240" w:lineRule="auto"/>
        <w:contextualSpacing/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</w:pPr>
      <w:r>
        <w:rPr>
          <w:rStyle w:val="degree"/>
          <w:rFonts w:ascii="Arial" w:eastAsia="Arial" w:hAnsi="Arial" w:cs="Arial"/>
          <w:color w:val="494C4E"/>
          <w:sz w:val="20"/>
          <w:szCs w:val="20"/>
        </w:rPr>
        <w:t>Master of Finance</w:t>
      </w:r>
      <w:r>
        <w:rPr>
          <w:rStyle w:val="documentbeforecolonspace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: Accounting and Finance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</w:p>
    <w:p w14:paraId="30F8E81C" w14:textId="6581FA27" w:rsidR="00605898" w:rsidRDefault="00F53E00" w:rsidP="00605898">
      <w:pPr>
        <w:pStyle w:val="paddedline"/>
        <w:spacing w:after="60" w:line="240" w:lineRule="auto"/>
        <w:contextualSpacing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Monash University</w:t>
      </w:r>
    </w:p>
    <w:p w14:paraId="586C4BD5" w14:textId="77777777" w:rsidR="00605898" w:rsidRPr="00605898" w:rsidRDefault="00605898" w:rsidP="00605898">
      <w:pPr>
        <w:pStyle w:val="paddedline"/>
        <w:spacing w:after="60" w:line="240" w:lineRule="auto"/>
        <w:contextualSpacing/>
        <w:rPr>
          <w:rStyle w:val="span"/>
          <w:rFonts w:eastAsia="Arial"/>
          <w:b/>
          <w:bCs/>
          <w:sz w:val="20"/>
          <w:szCs w:val="20"/>
        </w:rPr>
      </w:pPr>
    </w:p>
    <w:p w14:paraId="60A52B26" w14:textId="1124F90A" w:rsidR="00120B6A" w:rsidRPr="00605898" w:rsidRDefault="00000000" w:rsidP="00605898">
      <w:pPr>
        <w:pStyle w:val="paddedline"/>
        <w:spacing w:after="60" w:line="240" w:lineRule="auto"/>
        <w:contextualSpacing/>
        <w:rPr>
          <w:rStyle w:val="span"/>
          <w:rFonts w:eastAsia="Arial"/>
          <w:sz w:val="20"/>
          <w:szCs w:val="20"/>
        </w:rPr>
      </w:pPr>
      <w:r w:rsidRPr="00605898">
        <w:rPr>
          <w:rStyle w:val="span"/>
          <w:rFonts w:eastAsia="Arial"/>
          <w:b/>
          <w:bCs/>
          <w:sz w:val="20"/>
          <w:szCs w:val="20"/>
        </w:rPr>
        <w:t>Bachelor of Business</w:t>
      </w:r>
      <w:r w:rsidRPr="00605898">
        <w:rPr>
          <w:rStyle w:val="span"/>
          <w:rFonts w:eastAsia="Arial"/>
          <w:vanish/>
          <w:sz w:val="20"/>
          <w:szCs w:val="20"/>
        </w:rPr>
        <w:t xml:space="preserve">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: Marketing</w:t>
      </w:r>
      <w:r w:rsidRPr="00605898">
        <w:rPr>
          <w:rStyle w:val="span"/>
          <w:rFonts w:eastAsia="Arial"/>
          <w:sz w:val="20"/>
          <w:szCs w:val="20"/>
        </w:rPr>
        <w:t xml:space="preserve"> </w:t>
      </w:r>
    </w:p>
    <w:p w14:paraId="3B754BEA" w14:textId="77777777" w:rsidR="00120B6A" w:rsidRDefault="00000000" w:rsidP="00605898">
      <w:pPr>
        <w:pStyle w:val="paddedline"/>
        <w:spacing w:after="60" w:line="240" w:lineRule="auto"/>
        <w:contextualSpacing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Queensland University of Technology</w:t>
      </w:r>
      <w:r>
        <w:rPr>
          <w:rFonts w:ascii="Arial" w:eastAsia="Arial" w:hAnsi="Arial" w:cs="Arial"/>
          <w:color w:val="494C4E"/>
          <w:sz w:val="20"/>
          <w:szCs w:val="20"/>
        </w:rPr>
        <w:t xml:space="preserve"> </w:t>
      </w:r>
    </w:p>
    <w:p w14:paraId="518980E1" w14:textId="2C83C42E" w:rsidR="00120B6A" w:rsidRDefault="00120B6A" w:rsidP="00B61EEA">
      <w:pPr>
        <w:pStyle w:val="paddedline"/>
        <w:pBdr>
          <w:bottom w:val="none" w:sz="0" w:space="0" w:color="auto"/>
        </w:pBdr>
        <w:spacing w:after="240" w:line="240" w:lineRule="auto"/>
        <w:contextualSpacing/>
        <w:rPr>
          <w:rFonts w:ascii="Arial" w:eastAsia="Arial" w:hAnsi="Arial" w:cs="Arial"/>
          <w:color w:val="494C4E"/>
          <w:sz w:val="20"/>
          <w:szCs w:val="20"/>
        </w:rPr>
      </w:pP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120B6A" w14:paraId="6D3A0A3D" w14:textId="77777777">
        <w:trPr>
          <w:tblCellSpacing w:w="0" w:type="dxa"/>
        </w:trPr>
        <w:tc>
          <w:tcPr>
            <w:tcW w:w="0" w:type="auto"/>
            <w:tcMar>
              <w:top w:w="24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232212DA" w14:textId="77777777" w:rsidR="00120B6A" w:rsidRDefault="00000000">
            <w:pPr>
              <w:rPr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</w:rPr>
              <w:t>Certificates</w:t>
            </w:r>
          </w:p>
        </w:tc>
      </w:tr>
    </w:tbl>
    <w:p w14:paraId="76A9F087" w14:textId="77777777" w:rsidR="00F53E00" w:rsidRPr="00D60814" w:rsidRDefault="00F53E00" w:rsidP="00A2024C">
      <w:pPr>
        <w:pStyle w:val="divdocumentulli"/>
        <w:numPr>
          <w:ilvl w:val="0"/>
          <w:numId w:val="14"/>
        </w:numPr>
        <w:pBdr>
          <w:left w:val="none" w:sz="0" w:space="0" w:color="auto"/>
        </w:pBdr>
        <w:spacing w:after="60" w:line="0" w:lineRule="atLeast"/>
        <w:ind w:left="800" w:hanging="454"/>
        <w:contextualSpacing/>
        <w:rPr>
          <w:rFonts w:ascii="Arial" w:eastAsia="Arial" w:hAnsi="Arial" w:cs="Arial"/>
          <w:color w:val="494C4E"/>
          <w:sz w:val="20"/>
          <w:szCs w:val="20"/>
        </w:rPr>
      </w:pPr>
      <w:r w:rsidRPr="00D60814">
        <w:rPr>
          <w:rFonts w:ascii="Arial" w:eastAsia="Arial" w:hAnsi="Arial" w:cs="Arial"/>
          <w:color w:val="494C4E"/>
          <w:sz w:val="20"/>
          <w:szCs w:val="20"/>
        </w:rPr>
        <w:t>Alcohol and Other Drug (AOD) Skillset – Odyssey House Institute (current)</w:t>
      </w:r>
    </w:p>
    <w:p w14:paraId="707D71F8" w14:textId="77777777" w:rsidR="00F53E00" w:rsidRPr="00D60814" w:rsidRDefault="00F53E00" w:rsidP="00A2024C">
      <w:pPr>
        <w:pStyle w:val="divdocumentulli"/>
        <w:numPr>
          <w:ilvl w:val="0"/>
          <w:numId w:val="14"/>
        </w:numPr>
        <w:spacing w:after="60" w:line="0" w:lineRule="atLeast"/>
        <w:ind w:left="800" w:hanging="454"/>
        <w:contextualSpacing/>
        <w:rPr>
          <w:rFonts w:ascii="Arial" w:eastAsia="Arial" w:hAnsi="Arial" w:cs="Arial"/>
          <w:color w:val="494C4E"/>
          <w:sz w:val="20"/>
          <w:szCs w:val="20"/>
        </w:rPr>
      </w:pPr>
      <w:r w:rsidRPr="00D60814">
        <w:rPr>
          <w:rFonts w:ascii="Arial" w:eastAsia="Arial" w:hAnsi="Arial" w:cs="Arial"/>
          <w:color w:val="494C4E"/>
          <w:sz w:val="20"/>
          <w:szCs w:val="20"/>
        </w:rPr>
        <w:t>Mental Health First Aid</w:t>
      </w:r>
    </w:p>
    <w:p w14:paraId="178A1DF9" w14:textId="77777777" w:rsidR="00F53E00" w:rsidRPr="00D60814" w:rsidRDefault="00F53E00" w:rsidP="00A2024C">
      <w:pPr>
        <w:pStyle w:val="divdocumentulli"/>
        <w:numPr>
          <w:ilvl w:val="0"/>
          <w:numId w:val="14"/>
        </w:numPr>
        <w:spacing w:after="60" w:line="0" w:lineRule="atLeast"/>
        <w:ind w:left="800" w:hanging="454"/>
        <w:contextualSpacing/>
        <w:rPr>
          <w:rFonts w:ascii="Arial" w:eastAsia="Arial" w:hAnsi="Arial" w:cs="Arial"/>
          <w:color w:val="494C4E"/>
          <w:sz w:val="20"/>
          <w:szCs w:val="20"/>
        </w:rPr>
      </w:pPr>
      <w:r w:rsidRPr="00D60814">
        <w:rPr>
          <w:rFonts w:ascii="Arial" w:eastAsia="Arial" w:hAnsi="Arial" w:cs="Arial"/>
          <w:color w:val="494C4E"/>
          <w:sz w:val="20"/>
          <w:szCs w:val="20"/>
        </w:rPr>
        <w:t>SMART Recovery Harm Reduction Peer Facilitator</w:t>
      </w:r>
    </w:p>
    <w:p w14:paraId="28AC9C12" w14:textId="77777777" w:rsidR="00F53E00" w:rsidRPr="00D60814" w:rsidRDefault="00F53E00" w:rsidP="00A2024C">
      <w:pPr>
        <w:pStyle w:val="divdocumentulli"/>
        <w:numPr>
          <w:ilvl w:val="0"/>
          <w:numId w:val="14"/>
        </w:numPr>
        <w:spacing w:after="60" w:line="0" w:lineRule="atLeast"/>
        <w:ind w:left="800" w:hanging="454"/>
        <w:contextualSpacing/>
        <w:rPr>
          <w:rFonts w:ascii="Arial" w:eastAsia="Arial" w:hAnsi="Arial" w:cs="Arial"/>
          <w:color w:val="494C4E"/>
          <w:sz w:val="20"/>
          <w:szCs w:val="20"/>
        </w:rPr>
      </w:pPr>
      <w:r w:rsidRPr="00D60814">
        <w:rPr>
          <w:rFonts w:ascii="Arial" w:eastAsia="Arial" w:hAnsi="Arial" w:cs="Arial"/>
          <w:color w:val="494C4E"/>
          <w:sz w:val="20"/>
          <w:szCs w:val="20"/>
        </w:rPr>
        <w:t xml:space="preserve">Victorian Drivers </w:t>
      </w:r>
      <w:proofErr w:type="spellStart"/>
      <w:r w:rsidRPr="00D60814">
        <w:rPr>
          <w:rFonts w:ascii="Arial" w:eastAsia="Arial" w:hAnsi="Arial" w:cs="Arial"/>
          <w:color w:val="494C4E"/>
          <w:sz w:val="20"/>
          <w:szCs w:val="20"/>
        </w:rPr>
        <w:t>Licence</w:t>
      </w:r>
      <w:proofErr w:type="spellEnd"/>
    </w:p>
    <w:p w14:paraId="00EC2460" w14:textId="77777777" w:rsidR="00F53E00" w:rsidRDefault="00F53E00" w:rsidP="00A2024C">
      <w:pPr>
        <w:pStyle w:val="divdocumentulli"/>
        <w:numPr>
          <w:ilvl w:val="0"/>
          <w:numId w:val="14"/>
        </w:numPr>
        <w:spacing w:after="60" w:line="0" w:lineRule="atLeast"/>
        <w:ind w:left="800" w:hanging="454"/>
        <w:contextualSpacing/>
        <w:rPr>
          <w:rFonts w:ascii="Arial" w:eastAsia="Arial" w:hAnsi="Arial" w:cs="Arial"/>
          <w:color w:val="494C4E"/>
          <w:sz w:val="20"/>
          <w:szCs w:val="20"/>
        </w:rPr>
      </w:pPr>
      <w:r w:rsidRPr="00D60814">
        <w:rPr>
          <w:rFonts w:ascii="Arial" w:eastAsia="Arial" w:hAnsi="Arial" w:cs="Arial"/>
          <w:color w:val="494C4E"/>
          <w:sz w:val="20"/>
          <w:szCs w:val="20"/>
        </w:rPr>
        <w:t>Working With Children Check</w:t>
      </w:r>
    </w:p>
    <w:p w14:paraId="2518D164" w14:textId="77777777" w:rsidR="00F53E00" w:rsidRPr="00752BEA" w:rsidRDefault="00F53E00" w:rsidP="00F53E00">
      <w:pPr>
        <w:pStyle w:val="divdocumentulli"/>
        <w:spacing w:line="0" w:lineRule="atLeast"/>
        <w:ind w:left="800"/>
        <w:contextualSpacing/>
        <w:rPr>
          <w:rFonts w:ascii="Arial" w:eastAsia="Arial" w:hAnsi="Arial" w:cs="Arial"/>
          <w:color w:val="494C4E"/>
          <w:sz w:val="20"/>
          <w:szCs w:val="20"/>
        </w:rPr>
      </w:pPr>
    </w:p>
    <w:p w14:paraId="41AD660F" w14:textId="77777777" w:rsidR="00840699" w:rsidRPr="00840699" w:rsidRDefault="00840699" w:rsidP="00840699">
      <w:pPr>
        <w:spacing w:line="240" w:lineRule="auto"/>
        <w:textAlignment w:val="auto"/>
        <w:rPr>
          <w:lang w:val="en-AU" w:eastAsia="en-GB"/>
        </w:rPr>
      </w:pPr>
    </w:p>
    <w:p w14:paraId="4C4EDE55" w14:textId="66C76858" w:rsidR="00120B6A" w:rsidRDefault="00120B6A" w:rsidP="00B61EEA">
      <w:pPr>
        <w:pStyle w:val="divdocumentsinglecolumn"/>
        <w:spacing w:line="200" w:lineRule="atLeast"/>
        <w:rPr>
          <w:rFonts w:ascii="Arial" w:eastAsia="Arial" w:hAnsi="Arial" w:cs="Arial"/>
          <w:color w:val="494C4E"/>
          <w:sz w:val="20"/>
          <w:szCs w:val="20"/>
        </w:rPr>
      </w:pPr>
    </w:p>
    <w:sectPr w:rsidR="00120B6A">
      <w:headerReference w:type="default" r:id="rId9"/>
      <w:footerReference w:type="default" r:id="rId10"/>
      <w:type w:val="continuous"/>
      <w:pgSz w:w="12240" w:h="15840"/>
      <w:pgMar w:top="400" w:right="700" w:bottom="400" w:left="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385C29" w14:textId="77777777" w:rsidR="008B24E9" w:rsidRDefault="008B24E9">
      <w:pPr>
        <w:spacing w:line="240" w:lineRule="auto"/>
      </w:pPr>
      <w:r>
        <w:separator/>
      </w:r>
    </w:p>
  </w:endnote>
  <w:endnote w:type="continuationSeparator" w:id="0">
    <w:p w14:paraId="4D32A20E" w14:textId="77777777" w:rsidR="008B24E9" w:rsidRDefault="008B24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031DBC" w14:textId="0C2F8928" w:rsidR="00120B6A" w:rsidRDefault="00120B6A">
    <w:pPr>
      <w:spacing w:line="2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F9BFB4" w14:textId="77777777" w:rsidR="00120B6A" w:rsidRDefault="00000000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A5CCE4" w14:textId="77777777" w:rsidR="008B24E9" w:rsidRDefault="008B24E9">
      <w:pPr>
        <w:spacing w:line="240" w:lineRule="auto"/>
      </w:pPr>
      <w:r>
        <w:separator/>
      </w:r>
    </w:p>
  </w:footnote>
  <w:footnote w:type="continuationSeparator" w:id="0">
    <w:p w14:paraId="523D8D14" w14:textId="77777777" w:rsidR="008B24E9" w:rsidRDefault="008B24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ABB0FD" w14:textId="5AD19FFC" w:rsidR="00120B6A" w:rsidRDefault="00120B6A">
    <w:pPr>
      <w:spacing w:line="2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0D8EA" w14:textId="77777777" w:rsidR="00120B6A" w:rsidRDefault="00000000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C46E6B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3CCAA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E0283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C406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B0CB9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E8B7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B96BE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9BAF3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59495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B7A1A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B3EC4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338BD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8143F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EDEE1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544F6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BD255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C26E4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9013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916A9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72490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B58B1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1D496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D28A3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1A0AD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D02CB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33A8F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B449D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1E2B8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B4415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28A36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1E6F6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F4EA9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236C1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F1071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AD0C1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3A04F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515A3C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264A2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64858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A166D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F6C74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71843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82272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8D231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5E88D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36D611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8886D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BD8E0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732D7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6B806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13C33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234A3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7E070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D201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0BECC5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F065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940DF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9268B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E1EE3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730F6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6EA8A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E8A88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3D802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90EAC2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7AAD1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B50E7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D50F3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C9C18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3FAE1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C5A14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17C14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B3A19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B6706B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D56DB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AAAD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46409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E42C2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E5C83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2D648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B6C41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C9ABF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B"/>
    <w:multiLevelType w:val="hybridMultilevel"/>
    <w:tmpl w:val="0000000B"/>
    <w:lvl w:ilvl="0" w:tplc="E4DC6F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86C7E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C00E4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5880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4EB7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1D0AD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0A44D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E8682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BC486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FB70502"/>
    <w:multiLevelType w:val="hybridMultilevel"/>
    <w:tmpl w:val="A64AD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FC1415"/>
    <w:multiLevelType w:val="hybridMultilevel"/>
    <w:tmpl w:val="3DCE8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B5690A"/>
    <w:multiLevelType w:val="hybridMultilevel"/>
    <w:tmpl w:val="C37847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504D2"/>
    <w:multiLevelType w:val="hybridMultilevel"/>
    <w:tmpl w:val="1BAE6CF0"/>
    <w:lvl w:ilvl="0" w:tplc="08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num w:numId="1" w16cid:durableId="1785151531">
    <w:abstractNumId w:val="0"/>
  </w:num>
  <w:num w:numId="2" w16cid:durableId="2041584863">
    <w:abstractNumId w:val="1"/>
  </w:num>
  <w:num w:numId="3" w16cid:durableId="2015302176">
    <w:abstractNumId w:val="2"/>
  </w:num>
  <w:num w:numId="4" w16cid:durableId="2147314225">
    <w:abstractNumId w:val="3"/>
  </w:num>
  <w:num w:numId="5" w16cid:durableId="261841533">
    <w:abstractNumId w:val="4"/>
  </w:num>
  <w:num w:numId="6" w16cid:durableId="1824930994">
    <w:abstractNumId w:val="5"/>
  </w:num>
  <w:num w:numId="7" w16cid:durableId="683478687">
    <w:abstractNumId w:val="6"/>
  </w:num>
  <w:num w:numId="8" w16cid:durableId="1452550046">
    <w:abstractNumId w:val="7"/>
  </w:num>
  <w:num w:numId="9" w16cid:durableId="1171094017">
    <w:abstractNumId w:val="12"/>
  </w:num>
  <w:num w:numId="10" w16cid:durableId="1943414776">
    <w:abstractNumId w:val="11"/>
  </w:num>
  <w:num w:numId="11" w16cid:durableId="988093134">
    <w:abstractNumId w:val="10"/>
  </w:num>
  <w:num w:numId="12" w16cid:durableId="675814585">
    <w:abstractNumId w:val="8"/>
  </w:num>
  <w:num w:numId="13" w16cid:durableId="713190398">
    <w:abstractNumId w:val="13"/>
  </w:num>
  <w:num w:numId="14" w16cid:durableId="3379294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6A"/>
    <w:rsid w:val="000D433E"/>
    <w:rsid w:val="000F2E83"/>
    <w:rsid w:val="000F59BA"/>
    <w:rsid w:val="00120B6A"/>
    <w:rsid w:val="002A3CD8"/>
    <w:rsid w:val="002E6904"/>
    <w:rsid w:val="002F4085"/>
    <w:rsid w:val="00381E76"/>
    <w:rsid w:val="003E0C81"/>
    <w:rsid w:val="003F75FC"/>
    <w:rsid w:val="00422D76"/>
    <w:rsid w:val="0054271E"/>
    <w:rsid w:val="0055431D"/>
    <w:rsid w:val="005F51FF"/>
    <w:rsid w:val="00605898"/>
    <w:rsid w:val="008322DE"/>
    <w:rsid w:val="00840699"/>
    <w:rsid w:val="008A4B3A"/>
    <w:rsid w:val="008B24E9"/>
    <w:rsid w:val="008E6652"/>
    <w:rsid w:val="0093271F"/>
    <w:rsid w:val="00966FB4"/>
    <w:rsid w:val="00A04C33"/>
    <w:rsid w:val="00A2024C"/>
    <w:rsid w:val="00A20732"/>
    <w:rsid w:val="00A550F1"/>
    <w:rsid w:val="00AC143A"/>
    <w:rsid w:val="00AD54F2"/>
    <w:rsid w:val="00B61EEA"/>
    <w:rsid w:val="00BB6134"/>
    <w:rsid w:val="00BF5A7C"/>
    <w:rsid w:val="00C14D0F"/>
    <w:rsid w:val="00C754BB"/>
    <w:rsid w:val="00CA25B1"/>
    <w:rsid w:val="00CD7168"/>
    <w:rsid w:val="00D0244F"/>
    <w:rsid w:val="00D90DAF"/>
    <w:rsid w:val="00E45B11"/>
    <w:rsid w:val="00EA7ACA"/>
    <w:rsid w:val="00F32BED"/>
    <w:rsid w:val="00F53E00"/>
    <w:rsid w:val="00F56F1B"/>
    <w:rsid w:val="00F92678"/>
    <w:rsid w:val="00FB207D"/>
    <w:rsid w:val="00FD1584"/>
    <w:rsid w:val="00FD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56F0C"/>
  <w15:docId w15:val="{7F541382-FB60-674A-B6A4-4D43DBEF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00" w:lineRule="atLeast"/>
    </w:pPr>
    <w:rPr>
      <w:color w:val="494C4E"/>
    </w:rPr>
  </w:style>
  <w:style w:type="paragraph" w:customStyle="1" w:styleId="divdocumentdivnameSec">
    <w:name w:val="div_document_div_nameSec"/>
    <w:basedOn w:val="Normal"/>
    <w:pPr>
      <w:pBdr>
        <w:top w:val="none" w:sz="0" w:space="22" w:color="auto"/>
        <w:bottom w:val="none" w:sz="0" w:space="5" w:color="auto"/>
      </w:pBdr>
      <w:shd w:val="clear" w:color="auto" w:fill="434D54"/>
    </w:pPr>
    <w:rPr>
      <w:color w:val="FFFFFF"/>
      <w:shd w:val="clear" w:color="auto" w:fill="434D54"/>
    </w:rPr>
  </w:style>
  <w:style w:type="character" w:customStyle="1" w:styleId="divPARAGRAPHNAMEdiv">
    <w:name w:val="div_PARAGRAPH_NAME &gt; div"/>
    <w:basedOn w:val="DefaultParagraphFont"/>
    <w:rPr>
      <w:shd w:val="clear" w:color="auto" w:fill="34393E"/>
    </w:rPr>
  </w:style>
  <w:style w:type="paragraph" w:customStyle="1" w:styleId="div">
    <w:name w:val="div"/>
    <w:basedOn w:val="Normal"/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paragraphnth-last-child1">
    <w:name w:val="div_document_div_paragraph_nth-last-child(1)"/>
    <w:basedOn w:val="TableNormal"/>
    <w:tblPr/>
  </w:style>
  <w:style w:type="paragraph" w:customStyle="1" w:styleId="divdocumentdivSECTIONCNTC">
    <w:name w:val="div_document_div_SECTION_CNTC"/>
    <w:basedOn w:val="Normal"/>
    <w:pPr>
      <w:shd w:val="clear" w:color="auto" w:fill="434D54"/>
    </w:pPr>
    <w:rPr>
      <w:color w:val="FFFFFF"/>
      <w:shd w:val="clear" w:color="auto" w:fill="434D54"/>
    </w:rPr>
  </w:style>
  <w:style w:type="character" w:customStyle="1" w:styleId="divPARAGRAPHCNTCdiv">
    <w:name w:val="div_PARAGRAPH_CNTC &gt; div"/>
    <w:basedOn w:val="DefaultParagraphFont"/>
    <w:rPr>
      <w:shd w:val="clear" w:color="auto" w:fill="34393E"/>
    </w:rPr>
  </w:style>
  <w:style w:type="paragraph" w:customStyle="1" w:styleId="documentzipsuffix">
    <w:name w:val="document_zipsuffix"/>
    <w:basedOn w:val="Normal"/>
  </w:style>
  <w:style w:type="character" w:customStyle="1" w:styleId="sprtr">
    <w:name w:val="sprtr"/>
    <w:basedOn w:val="DefaultParagraphFont"/>
  </w:style>
  <w:style w:type="character" w:customStyle="1" w:styleId="divdocumentSECTIONCNTCsectionnotbtnlnkdivheadingdivsectiontitle">
    <w:name w:val="div_document_SECTION_CNTC + section_not(.btnlnk)_div_heading_div_sectiontitle"/>
    <w:basedOn w:val="DefaultParagraphFont"/>
  </w:style>
  <w:style w:type="table" w:customStyle="1" w:styleId="divdocumentdivsectionbgsectiondivsectiondivheading">
    <w:name w:val="div_document_div_section_bgsection + div_section_div_heading"/>
    <w:basedOn w:val="TableNormal"/>
    <w:tblPr/>
  </w:style>
  <w:style w:type="paragraph" w:customStyle="1" w:styleId="divdocumentdivparagraphnth-last-child1Paragraph">
    <w:name w:val="div_document_div_paragraph_nth-last-child(1) Paragraph"/>
    <w:basedOn w:val="Normal"/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divdocumentdivheadingdivsectiontitle">
    <w:name w:val="div_document_div_heading_div_sectiontitle"/>
    <w:basedOn w:val="DefaultParagraphFont"/>
    <w:rPr>
      <w:color w:val="34393E"/>
    </w:rPr>
  </w:style>
  <w:style w:type="table" w:customStyle="1" w:styleId="divdocumentdivheading">
    <w:name w:val="div_document_div_heading"/>
    <w:basedOn w:val="TableNormal"/>
    <w:tblPr/>
  </w:style>
  <w:style w:type="paragraph" w:customStyle="1" w:styleId="documenthilt-secsinglecolumn">
    <w:name w:val="document_hilt-sec_singlecolumn"/>
    <w:basedOn w:val="Normal"/>
  </w:style>
  <w:style w:type="character" w:customStyle="1" w:styleId="documentskillpaddedline">
    <w:name w:val="document_skill_paddedline"/>
    <w:basedOn w:val="DefaultParagraphFont"/>
  </w:style>
  <w:style w:type="paragraph" w:customStyle="1" w:styleId="divdocumentulli">
    <w:name w:val="div_document_ul_li"/>
    <w:basedOn w:val="Normal"/>
    <w:pPr>
      <w:pBdr>
        <w:left w:val="none" w:sz="0" w:space="13" w:color="auto"/>
      </w:pBdr>
    </w:pPr>
  </w:style>
  <w:style w:type="paragraph" w:customStyle="1" w:styleId="documentskillullinth-last-child1">
    <w:name w:val="document_skill_ul_li_nth-last-child(1)"/>
    <w:basedOn w:val="Normal"/>
  </w:style>
  <w:style w:type="character" w:customStyle="1" w:styleId="documentskillskillpaddingcell">
    <w:name w:val="document_skill_skillpaddingcell"/>
    <w:basedOn w:val="DefaultParagraphFont"/>
  </w:style>
  <w:style w:type="paragraph" w:customStyle="1" w:styleId="documentskillskillpaddingcellParagraph">
    <w:name w:val="document_skill_skillpaddingcell Paragraph"/>
    <w:basedOn w:val="Normal"/>
    <w:pPr>
      <w:textAlignment w:val="top"/>
    </w:pPr>
  </w:style>
  <w:style w:type="table" w:customStyle="1" w:styleId="documentskill">
    <w:name w:val="document_skill"/>
    <w:basedOn w:val="TableNormal"/>
    <w:tblPr/>
  </w:style>
  <w:style w:type="paragraph" w:customStyle="1" w:styleId="divdocumentdivparagraph">
    <w:name w:val="div_document_div_paragraph"/>
    <w:basedOn w:val="Normal"/>
  </w:style>
  <w:style w:type="paragraph" w:customStyle="1" w:styleId="paddedline">
    <w:name w:val="paddedline"/>
    <w:basedOn w:val="Normal"/>
    <w:pPr>
      <w:pBdr>
        <w:bottom w:val="none" w:sz="0" w:space="5" w:color="auto"/>
      </w:pBdr>
    </w:pPr>
  </w:style>
  <w:style w:type="paragraph" w:customStyle="1" w:styleId="divdocumentdivparagraphfirstparagraphpadb5cell">
    <w:name w:val="div_document_div_paragraph_firstparagraph_padb5cell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jobtitle">
    <w:name w:val="jobtitle"/>
    <w:basedOn w:val="DefaultParagraphFont"/>
    <w:rPr>
      <w:b/>
      <w:bCs/>
    </w:rPr>
  </w:style>
  <w:style w:type="character" w:customStyle="1" w:styleId="datesWrapper">
    <w:name w:val="datesWrapper"/>
    <w:basedOn w:val="DefaultParagraphFont"/>
  </w:style>
  <w:style w:type="paragraph" w:customStyle="1" w:styleId="divdocumentdivparagraphpadb5cell">
    <w:name w:val="div_document_div_paragraph_padb5cell"/>
    <w:basedOn w:val="Normal"/>
    <w:pPr>
      <w:pBdr>
        <w:top w:val="none" w:sz="0" w:space="7" w:color="auto"/>
      </w:pBdr>
    </w:pPr>
  </w:style>
  <w:style w:type="character" w:customStyle="1" w:styleId="degree">
    <w:name w:val="degree"/>
    <w:basedOn w:val="DefaultParagraphFont"/>
    <w:rPr>
      <w:b/>
      <w:bCs/>
    </w:rPr>
  </w:style>
  <w:style w:type="character" w:customStyle="1" w:styleId="paddedlineCharacter">
    <w:name w:val="paddedline Character"/>
    <w:basedOn w:val="DefaultParagraphFont"/>
  </w:style>
  <w:style w:type="character" w:customStyle="1" w:styleId="documentbeforecolonspace">
    <w:name w:val="document_beforecolonspace"/>
    <w:basedOn w:val="DefaultParagraphFont"/>
    <w:rPr>
      <w:vanish/>
    </w:rPr>
  </w:style>
  <w:style w:type="paragraph" w:customStyle="1" w:styleId="divdocumentsectionnth-last-child1">
    <w:name w:val="div_document_section_nth-last-child(1)"/>
    <w:basedOn w:val="Normal"/>
  </w:style>
  <w:style w:type="paragraph" w:customStyle="1" w:styleId="divdocumentsectionnth-last-child1divparagraphnth-last-child1">
    <w:name w:val="div_document_section_nth-last-child(1)_div_paragraph_nth-last-child(1)"/>
    <w:basedOn w:val="Normal"/>
  </w:style>
  <w:style w:type="paragraph" w:styleId="ListParagraph">
    <w:name w:val="List Paragraph"/>
    <w:basedOn w:val="Normal"/>
    <w:uiPriority w:val="34"/>
    <w:qFormat/>
    <w:rsid w:val="008322D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E0C81"/>
    <w:pPr>
      <w:spacing w:before="100" w:beforeAutospacing="1" w:after="100" w:afterAutospacing="1" w:line="240" w:lineRule="auto"/>
      <w:textAlignment w:val="auto"/>
    </w:pPr>
    <w:rPr>
      <w:lang w:val="en-AU" w:eastAsia="en-GB"/>
    </w:rPr>
  </w:style>
  <w:style w:type="character" w:styleId="Hyperlink">
    <w:name w:val="Hyperlink"/>
    <w:basedOn w:val="DefaultParagraphFont"/>
    <w:uiPriority w:val="99"/>
    <w:unhideWhenUsed/>
    <w:rsid w:val="003E0C8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07D"/>
    <w:rPr>
      <w:color w:val="605E5C"/>
      <w:shd w:val="clear" w:color="auto" w:fill="E1DFDD"/>
    </w:rPr>
  </w:style>
  <w:style w:type="character" w:customStyle="1" w:styleId="Strong1">
    <w:name w:val="Strong1"/>
    <w:basedOn w:val="DefaultParagraphFont"/>
    <w:rsid w:val="00F53E00"/>
    <w:rPr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6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Nishant Dougall</vt:lpstr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Nishant Dougall</dc:title>
  <cp:lastModifiedBy>Jonas Dougall</cp:lastModifiedBy>
  <cp:revision>3</cp:revision>
  <dcterms:created xsi:type="dcterms:W3CDTF">2025-03-19T07:40:00Z</dcterms:created>
  <dcterms:modified xsi:type="dcterms:W3CDTF">2025-03-19T11:34:00Z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04ef9203-e335-4562-b209-fa6673e5d490</vt:lpwstr>
  </property>
  <property fmtid="{D5CDD505-2E9C-101B-9397-08002B2CF9AE}" pid="3" name="x1ye=0">
    <vt:lpwstr>uIwAAB+LCAAAAAAABAAcmsWW6kAYhB8oC+KyjLt7dnEh7snTX+bOhjPAgXT3X1VfARCF8jhB8DzKoxDx+2MZimMRhIAYiqcQVuvOtW0LNMds4kjHLRmvMh6llNiMTQ/rkyO5cGO5NxKtTHUy4HGQiVXq5JN2xGl+y/TlmllSzoXQ94L8LsXqitsVZEa9vd8iXtfllC8hznw7xL8lc9v453WC181lyq4gbS74Gsxm3TTuQFFx/qkkTozi5YyKd1x</vt:lpwstr>
  </property>
  <property fmtid="{D5CDD505-2E9C-101B-9397-08002B2CF9AE}" pid="4" name="x1ye=1">
    <vt:lpwstr>fxRHOiQxJcRV3VaYLww3XGSFUzN3VeLjOmn/zYvuso/74n8XfOYgy45IxORBWAbSQqNSFenDNjMjLalMfAMVe0nDhHefzPcVpUyX+SP3H0Cwa5p6wNj5zLJ07KACKFddO6Cize0Vr7iAHtAsSeR1OmcQnP95aLg6w6vtwrncrefDIQNLCDXfFXRLPBdDqIfWNTrFEvwidiIDwLWRffvE7HUjuCn2KJtvib/RVmuVVcB3ijI/9bqF06RuyRXCCA2</vt:lpwstr>
  </property>
  <property fmtid="{D5CDD505-2E9C-101B-9397-08002B2CF9AE}" pid="5" name="x1ye=10">
    <vt:lpwstr>QwlQPFiCOCP9jynE4BuBUBaeoB36ctRKZHWmKyPoZkFqE7EQcMDlg9dQiWZr6vnpdR5mZfQiy+bcMzzvOhhCIwvIFWXQkTKnu3RpE0jZlQMAfzt124TDVaxGEsAStGh9D++Gxdf4sJvoaFOkvXCPMTv83jCvP6bF/VfemGUqIRtVkGlbSbpo4gD/Nvhwiq697Zop8lOFGx0xCRX/uDJCgS4+WCY6JXSJQ9h/Vvz0E6IR8l+ItACk8PhPIb5C7f0</vt:lpwstr>
  </property>
  <property fmtid="{D5CDD505-2E9C-101B-9397-08002B2CF9AE}" pid="6" name="x1ye=100">
    <vt:lpwstr>599ICfbImnwY8W7Cfy44PBciSiMbhkn3YkCaalTKssWt/NoTtgbV+L4n5CYD6FrT/3HdqoidFRGfp18bSuYVz4cvaWfInXszp35gvnZ3hky5jmUby78llS1w51ytpgRy/ARvy9jdQxUA2vOZAaLqGI2YZ0musUfPirE6heSDOYl9sMgO9mmMdP70kUJo5+HbR4XrVFYOeZXL8to9m4s0m2n0sSnlZPRzVlavmi//mmi7yqFGQE6XB+i1vvwYdE0</vt:lpwstr>
  </property>
  <property fmtid="{D5CDD505-2E9C-101B-9397-08002B2CF9AE}" pid="7" name="x1ye=101">
    <vt:lpwstr>otqDblzAPq0RGzmKzU1zYmDypzA1tc1839rIJK/BiZ0JYGdrEn9GKYRPQDxIEWLWKKqK6aCJ2gpEIO88yAFPSgqLbxVnviVSjBqXNgdyP4whRtOKZ+ebm5QYW0jpMWTAQKOyQF2utUrCVIb6dXcDHeLwu4hQbng+0VRj9jBHEsl5+KtVl7Myj3wVZ2LfKQ8QyGP/GI5PsoooMXIYLjwRF1N6kz0r+/9u6Gd7KGLwd5rLqpOMPT4jM/y8JoH5pdb</vt:lpwstr>
  </property>
  <property fmtid="{D5CDD505-2E9C-101B-9397-08002B2CF9AE}" pid="8" name="x1ye=102">
    <vt:lpwstr>09/qbGQzrY4UtkDDT+7oJr9z0UAJW62HsMHfMStS7gskniF7/xUdp9IioffFKzOMXy7JWvkXOMpggwFdsAeo/uB8Buh8hybBp9mqQZV5lY15sUIIlXVgG/7i89ev4F1guIieF8gQK7GaaFSqjj8aICWVJ+d179ddZsEQoikitWg8+reczhpTLg/4hDRQ929pqQQC73G+VVrpF7tbBO9cCsaRkOGzce1aR77Mh+cQSd82h9vyrpT4Lc95Op8xmtT</vt:lpwstr>
  </property>
  <property fmtid="{D5CDD505-2E9C-101B-9397-08002B2CF9AE}" pid="9" name="x1ye=103">
    <vt:lpwstr>Zjw1sY6G5bNPI6ZDOFHIUOm6TNROS/NOdIvrn6zY77b5ezN+tpKsdDW4NNyH2Dn8uGeTETX64H3ajEhDirC2DeXX7bXUmmQ3bHZcEFej9Bl4tQD6lbz4wy/TNECipM8nqzWQGFYUXwHjwBpvOsx0hBfaHjEEcWKuPObznAmGR+wGaLaskjb2TPqpTwU34aaWj3GmTfS6nSzD3I5dhWCNq9f5j8wVIXI3gSudpIb8oAnRMhAfJpJSjETPNGGuuMA</vt:lpwstr>
  </property>
  <property fmtid="{D5CDD505-2E9C-101B-9397-08002B2CF9AE}" pid="10" name="x1ye=104">
    <vt:lpwstr>i4GPNGhhsJK/BQ9wKpV2XRTsY1gkK/eozosWhxU82VLL20AjIExtw2hOkt7/sJNo07bE9wtStoP+DEP8PRQPqaWFggeDSyX7emSZ50vme3vyrabXD4sOjyUW+/c1GGn6jIDTCkTUgMtvIjmKIW0kP2UH4ibIlXpSndu6lthvC2Aro6JiSO3aoAqHBtlneevIZgOGKfRSOGXfi1uGK2hq4FOMTMZW4EvNP119pDxZ6K6FzEIuTfUVFOZQd3XTjBW</vt:lpwstr>
  </property>
  <property fmtid="{D5CDD505-2E9C-101B-9397-08002B2CF9AE}" pid="11" name="x1ye=105">
    <vt:lpwstr>mPtdN59wMkvpvWj5YUV4NiNE/NZtT5WY3coCIjemR6SuwywyqYFkWjbeBD89Gl9Woo/PoWVVSP4TkhtaTewV2jU6iWFM82E0Ke5Q5WN4FabJouDWxi+GNvEfs0/bzOK7OuFUSYhYfkL8rrhZ3FY3Bt5NC/D+JvUxlIRrXL5i17aPLD7HgmBsMjfXkx2uKBmR6g+ESHYpmnx28f6j/jaDhqqJvRry6361Y3Xi1/SORse9bUwzx+9m+0+J9CSN4We</vt:lpwstr>
  </property>
  <property fmtid="{D5CDD505-2E9C-101B-9397-08002B2CF9AE}" pid="12" name="x1ye=106">
    <vt:lpwstr>elZbYe1T2+XaVcuVkywmDY6si940himhOV3AC0vDHiOBouVuB0Ew9ezuKYu3JV2nvuy5Ms3E5VJgZ33sDJkTE1+Kk8zYXRZCOyNkSGvd4cRRVbNAF9T7T5+UExyfuHmIqFxgzpqzDVKTTIXbcxY4sfnXhlUzh8lcU6Z0iLAajH7qApxZLLNzf6fgiAk5NO53+DgPUtkaCdrNmMUCmVjfKR1VET032g6poIPllOd9Mig9t3Vc+HN5NvNEcI24FkA</vt:lpwstr>
  </property>
  <property fmtid="{D5CDD505-2E9C-101B-9397-08002B2CF9AE}" pid="13" name="x1ye=107">
    <vt:lpwstr>FsG7LXrL3dwi5c8+lqbk5scSdRB+6BcOTtMcQ1b4tXOp1V3abyPZwH1yDFLm26MT70KOTi8xq7gPW3FvQplP1cJGsD2WqIld+st6DPJkjj4supYWxDGaCIcPdGeInJikiJ6e72V8kkS3cK57ERdpaXutwvuQ6Bh//CU3YMMDVcYnXd2/ElcAS8cSeKa+EXismZxfiF3T1fj7lmob48W9TBxA8puYAouczeGId+VEYfmcGSP5qcmr/Q73PauTX2G</vt:lpwstr>
  </property>
  <property fmtid="{D5CDD505-2E9C-101B-9397-08002B2CF9AE}" pid="14" name="x1ye=108">
    <vt:lpwstr>XKfIzvTPx7uBP4MDas2ELIpv9X3Bcx2JLZnSMry/NXDk4HGCM8F8Am4Vd7SyxI1wsanY9TpWtnDcbpWxqzVWCyBkDshXihT2PwWKqdVVSWa1GGWlUp/QX2CjP57QNthE9gFSWsar8ickdb4lDs3GKcBxskFCdA41F/hSMplMG6Tix6khR+I1uKa+Pu77kHn8ZJgr3klpkUfemds0ojJIClqlPwKZZV/9k81rtYwxMRZLnyaeokIhjDg8Ng8u7+I</vt:lpwstr>
  </property>
  <property fmtid="{D5CDD505-2E9C-101B-9397-08002B2CF9AE}" pid="15" name="x1ye=109">
    <vt:lpwstr>UC3+AvNnkm5CM7ZCl52gpWZIx8CDNTRwMCh2X9mcue3wJ13Hydxa19w5X37DBCEfdnJ0zLGz/AWoPqHiq5ljWyeLBiArHFYL1RGcN2OA7MNbMIgsp2KxESa3lxbtrG7w0j43Ryv2h3zM1yCgilfadU7xoumHEQPZQ8iKT3Vm6K4fOCGJRkLZ+NMcgGPLy7h57CD0zMOcDZig+sLoME56MUCGh0JqaEi0zOmqQ2sgROJ+Dt01UGtod52e8VAjivB</vt:lpwstr>
  </property>
  <property fmtid="{D5CDD505-2E9C-101B-9397-08002B2CF9AE}" pid="16" name="x1ye=11">
    <vt:lpwstr>uWx1tILsSVhJqLHGtQEhr20GH80J6R5zrpsrf5FhZJ81faeoCv85qa5L0q4qIhqUyQGOm5zDEuKjaGYQKP1DAJHUdROkx3OIzjpip9dDX/DvQrWhmjH8B6x9E4f5sOsCbJ5Wbvrjgyn0DnJqqh/azj1oqfZG/2wylobrxhIP7DrguJWKGC6WahAR5JO5rfFtMR5ii6gNC2J2oyqwrHNcJgn8q9ESM/08fNn4prXQUrCXlkY6c8OQTnvmaFTfwWi</vt:lpwstr>
  </property>
  <property fmtid="{D5CDD505-2E9C-101B-9397-08002B2CF9AE}" pid="17" name="x1ye=110">
    <vt:lpwstr>EJoaMVubSGSYoWHDsJ/2zFAp1vzWqTh1G59XNIFOqQasHiFcChsCMZns8TP8mfLC6XEeCYcBRfm6+LShJGAD/vBDx7VHa865uu4FY5uFAgMBqIK+6sz9YllNk3tMkAYShrupNK0WUfyKAg/HwtJKkHZPmJ3PjD7tqqfiRwud04PSsmhhsOEaLHhCmhzk7dt34dLlSFHxKzOTBup+Lnh5Re3D7OTAHg+qOG9Sp/LakdScOY8qEch11FBp9BYMvSM</vt:lpwstr>
  </property>
  <property fmtid="{D5CDD505-2E9C-101B-9397-08002B2CF9AE}" pid="18" name="x1ye=111">
    <vt:lpwstr>OL5bIHwuVUMsZ0Frl9jIZbApAUStUobF9b5x+4bgIIflizZHS7vhPYBrGjx5LnCwcOl4e59iOykNBa9auuPoMtax0pUDjxf/BOL9PHDG316YUYUTfL740/QFzrr0n204IfIlw2UFKknBDCAK0MCeuXSb/CZ1vDTKIiDcC/WZGQfonvECiV6qc4lW+yN2EsZDkzxeWsYewwfmD9a5ivuPoGMYOv7c33R4uFagymr7XW7Kwlqbz2gUq/y9RwzTaJL</vt:lpwstr>
  </property>
  <property fmtid="{D5CDD505-2E9C-101B-9397-08002B2CF9AE}" pid="19" name="x1ye=112">
    <vt:lpwstr>lHjqNDy9ktlsFX7KG+jb8XnYyhcwGCV3IXtmBAIzYOt9XbhKGmzfOpagbLLopfVMuEVP6NAIRsJd8zSqBGERIJyTX5ITU0t1EJnw1wiUTSr1uvfkFKNSKoNitEWQZmLGAqSmwRyB/ZfsNOEUWMLgKfPfH7nJFAS/51FHj9WlElCMzXUBZLCN/PgDZGEB/qvU9kNz/iok/SmdewhcTww5Za2LDpQSeV/g84UGtmlDZIWZYTwocoet4MW4WIkb6VG</vt:lpwstr>
  </property>
  <property fmtid="{D5CDD505-2E9C-101B-9397-08002B2CF9AE}" pid="20" name="x1ye=113">
    <vt:lpwstr>bfpMHaj/XbBz6ZsdiIwLPR6OA4PE95bPOv7+2wkahY/jkURhe295maFzXin/rOwShdGpHbz0JDRI05/uiVQt+v/WYsSfhvm0ErhMLj0yz04TNwj6JGmXXFjVI9ZYQ+owA5j18qF+A2neTinfuIwacMIRmaS1ModFNZXvNpC0lZRQeFBqDXo11qkS3onRhm3gZzpMRcb1eao2zT8mPOOKfCjzd64Ul3noEzukSI25y+DqiIdwE4Sq81KsDK3n5Dp</vt:lpwstr>
  </property>
  <property fmtid="{D5CDD505-2E9C-101B-9397-08002B2CF9AE}" pid="21" name="x1ye=114">
    <vt:lpwstr>ZU7BOQzYRiJsHaiDtY4NK1Vucr/i5Z7kotc9ZU1S+eh0hHaWHvIAz/kOIL/F6hilEBR+Ax+7B0PG/WZPvdaHFi+YSERZWsOWKWPqWJMc6PM0zwpetIQY8ZyUNX46+M7VrpZ7OIcKbOgtpQn8SHHFqwLzMBa8MMvNpsb8SECfKBqigYaqkodV9cFcap+65tP74zJTrHlEgKmw4QF3jjXn0tCGan/Oh5ehZZ4P5Ob/OD6sIstz1hftLHxe2r7u8iG</vt:lpwstr>
  </property>
  <property fmtid="{D5CDD505-2E9C-101B-9397-08002B2CF9AE}" pid="22" name="x1ye=115">
    <vt:lpwstr>ULaSNHuQmWpsVnUDyyhu3hqM+mctBvLwkya2C4BPLBQAyEChjbg5LBwQT1wpDd8WK9ZTQMrF7ZQpAAxWJoeJd1BVLc5vW5Qr17y/0TuZ/w/4Oe5fiA58l6JlHc2TtaOcU6yzZzlmR8s250aq0k5Q0l1ZX4rfm+6UAEzMrjttG4Uw1UcKBEqol8LaN14GwnfiC/shY06yjgBrS2G7v6R237qT/pNHPVNrf43tOqi+wo4FDACtq6pSEWhHViZCRCM</vt:lpwstr>
  </property>
  <property fmtid="{D5CDD505-2E9C-101B-9397-08002B2CF9AE}" pid="23" name="x1ye=116">
    <vt:lpwstr>fuL+bMYCh221Hocu/oRud2SFwhnwJm7GkDclLMaCQUwRNA8gO/rni/yGKsi/ohsav3Aou9khc56avSC/DFtA3jTGGO5FGFwFPz74imkF25GUtya2MZfrA3S07WLCnsVHTYzSgJn4zRtoi5AXS846zasVovZfNcSMw+0G0yyb+kN5oSSAa+o4KJhOhZPyiCML6khIq/AAdzGHH8JHvnGzGu5PWIbkzjH8ZBiZwAA65Cy3FYjggxjC0nhDKJqqbqm</vt:lpwstr>
  </property>
  <property fmtid="{D5CDD505-2E9C-101B-9397-08002B2CF9AE}" pid="24" name="x1ye=117">
    <vt:lpwstr>PnfeDbEw6AQc6k/93yFsaSOFT5Uoc0+JPEA8iVCXG3vvRr17AlfmqqTopj/wtSlzrato6MYrVHHcp8DK2/asdCHwQfiWQRPTkxCXyjTTQhZwQTxIlycf8wbaYyw/qRKjEAinsEa7v51MpKPKgKKgLS78SP7gsEV6J7Ryvg/+TBg7MRDMzAyzGq3fh422B86R0FhReAWp5Cx2Eg7dvgmxcJ4CnFds74+L62ZU7hSgR+j5P8YiGeUqlSoeX1xGVoB</vt:lpwstr>
  </property>
  <property fmtid="{D5CDD505-2E9C-101B-9397-08002B2CF9AE}" pid="25" name="x1ye=118">
    <vt:lpwstr>TA3gKC10IyFZstegsGPhbq5AoJgS2d2LscmJBlvKUhJ0oisBCdZ3c03abcPKAqSFlflnX5NY3ZMuA9AjA9m2Ehl02wfaKXOOa7y9bFDHOdDMPQBufx1nHGT9G7PhV5v+gC/DeO0nnsuc94g07CPEcIUb9Uh3iQm9Gr0URBdjLanKa6Kj4fGN1SpVkIHVbhUd9MOtEe0JyZ9OV0XSELlhmVaDvx+DcXYEAsfce6EjfAXhaZJVMW33xzIj3E+Rh0+</vt:lpwstr>
  </property>
  <property fmtid="{D5CDD505-2E9C-101B-9397-08002B2CF9AE}" pid="26" name="x1ye=119">
    <vt:lpwstr>wa9PhAxNgnHy1N+S9Lmy9uSdQoYfQi0prUW4CH7pqB5z2f+Fi2bg4NINRBMEFboh/u1zWSJ8SsP5tGZovTuDjxW9JrQLkK+yOvEsxL8/JHz0mre4MAazU3qfuX2gK5chmaDIoeCc4KuOrilG/Mx8fjohxGn8MjWn9iUJUKvq+uHFo2sUO/j45wt5obTNzvGkNO+dZzaDUGBjfjdMn5uJGeyS0+SxCXyNhOFg/SjZx6BEEyfen2Pkzx3M6mo6DV6</vt:lpwstr>
  </property>
  <property fmtid="{D5CDD505-2E9C-101B-9397-08002B2CF9AE}" pid="27" name="x1ye=12">
    <vt:lpwstr>01pzgoVOM8PZcWUYrBUijNMyYo81g44k36fvb3Qh7luoGRJnPxGpDouHBBF1LqeOUh+wx5h+tnWiUIMyrOcXJpDtsDRhel8ZJ251zgbriwgzG3KB/7EnBvlW3EUNr24GewlXjVbT7UPUbTagPh7jK3bP/UzXVdLhljM91hKEDojBrhqQpPGy07s9GfLhiKM5v1vFeF7trKyae0RUE+/CxwLXZRz/BkE9XmnMVlCcNO2ihtFOo8O4x6bcvZRQDsC</vt:lpwstr>
  </property>
  <property fmtid="{D5CDD505-2E9C-101B-9397-08002B2CF9AE}" pid="28" name="x1ye=120">
    <vt:lpwstr>ANPorIy/UpNw2HYKnE04BxZGSmsc67Z06cpHv+PhQ+IS5AgQzRgcJUy+ZNpbLU1sa8vXQICgznUf8NwmVD+/rUKiPJ8gsSCOcI7CJtjkXwm1bmy2hfjUMnF7qbQ8lPHntjLYcj9CPh35039zOdC/A2GP1Z0oDXZ0xAZp8CoXVbVh7aV2yTTTTD2a1V6+FmksFGBEL8GMc87mnfdKNbWKhSYSc39gN/sTwjM2yKZsrZWVoGmaPT4xK+6OWnUjGii</vt:lpwstr>
  </property>
  <property fmtid="{D5CDD505-2E9C-101B-9397-08002B2CF9AE}" pid="29" name="x1ye=121">
    <vt:lpwstr>7hSRF618ovaEtVlGGcgP2q+NfYTFvqV3cPCXhEXuAl9fnHDritoRQiIoAmxGS/zyHHhM8LTK5GeZHaLuBQa2WeAZXqvQYrdPrkx7bKt+W/h5mgLZA+8mZC6ecsatB0npr3qW09QN03zt4LHp9DfxjfMbYY/VLAQQsUJ+P4ELf5oML8iNHKzXOn1EzDBBfdUJbeFbSVfb3V46HnRXxY/94ZDr3bq/kF8aBH7CUA0ST3qCqG9EV0nZXRAB8fjEPdn</vt:lpwstr>
  </property>
  <property fmtid="{D5CDD505-2E9C-101B-9397-08002B2CF9AE}" pid="30" name="x1ye=122">
    <vt:lpwstr>32y4oOXj4/XbJDV22wXg6RSdOAkC2fqTp6s9SAQXTzCqvgNgmUmJuI4hiCJ9J0U4YhYDGTIrFyz/FoupYo7gE9MeFCnIPY6ZgW2i6iQhiqmYnj8ROVBFSetxGg7mYCycMqI+3mQteZNkgMaWX8VBCtXPE78TLe+frnNQi1/iqDmbuaOtn8qE1hBIPNfNRYDBcDCe7+dvSwU7ul/uZlzN3nnoXQIIiNW9Iok4LACM/g0K5wDcXvRyIGL6E/LR7mP</vt:lpwstr>
  </property>
  <property fmtid="{D5CDD505-2E9C-101B-9397-08002B2CF9AE}" pid="31" name="x1ye=123">
    <vt:lpwstr>LmRKm5/Ms6RRUAJZjpYPTCPQTLTmOvWw2pLjSs4EOzZ7Htofp7zJg+f4d0diWk9q+30XcTeuIxVonfJ5Mf1jGhJCz1brO22N+cgB7p3uF4rB3MDI6a5wfMAAT+cAYh1R6cDCP8+KD6qjM4QyXOn5X76L8KML8jUs3K4ayNCk9cE+cclP0uewLBJxNOtLBoJjO3MsgH4uY8i0NmfTfqw8hR4K5qxyfxYVm1nf/JTQ/hU8i91FLOG9bjEO1csYfVo</vt:lpwstr>
  </property>
  <property fmtid="{D5CDD505-2E9C-101B-9397-08002B2CF9AE}" pid="32" name="x1ye=124">
    <vt:lpwstr>99nIeVAMXlmc4g2ogtEUVpA1LGhxYOH/aSR77iSBMH+6//P7wcsI2eQi44g4KTFnFpOZm+6JwPbHLmG1bYVgZKUGwkrac1VpJ5wk2ltgcS2j8BDp8MN+rc5gcGutP9Jl1LMIrZVc9tKJIH7zK6LasZSCsSgux5dNnmwKiq00ApbEVAx4rV6rEriLMb9bEw7DAAx+IdTIvE/WlXhfpkRJoAxhynRP0tFsw+K4eHJlaOgG7dqbtmYTqsyz/H643Gc</vt:lpwstr>
  </property>
  <property fmtid="{D5CDD505-2E9C-101B-9397-08002B2CF9AE}" pid="33" name="x1ye=125">
    <vt:lpwstr>WpsHoT3kZZjPT1keIp1CtxjJ32j5XywI2MFUKEFQUb3XzgxQ2YrcsDeVzQTGRzfSUtzyZI+UnJOSkzdvPzXM9wJEnz20i6LUc2scjzoFcEIXJTCI4xxS0jnUpZOtfEIj/7yE+DPAeRrty+5pN50ccu3DY6nmdhyn8JjwmPnKSXpNVdaSA/NQS7w33B8K1QpLgmNuAcRMuaH4EWY4/O5w8PhM3SO9OQPol7eIm7daCCfDNakn9dfGetNRva3q1B0</vt:lpwstr>
  </property>
  <property fmtid="{D5CDD505-2E9C-101B-9397-08002B2CF9AE}" pid="34" name="x1ye=126">
    <vt:lpwstr>4cY251cD6hVaQ55PH25PE+GEhI0sNof5G8+1vL3BVy8lJtyum9n/KbLND6a7cMlIrOz9bQCwq529ThMyUoYJVkdwUKmx+sdfYDa//JMBFIXXahdROeBcXudEvfbyhpm4jBoIAP/fMi/zv/IfToFYp6YMo6FYo/s0P1bzcA0L0iqwZifDfAfsr6Fr805ADJ1+QwRfGwAOq4gbvhVxNORXUnr3dJNjyETQsbvuapj22Hv7pvZQEplvnwxSruopgAE</vt:lpwstr>
  </property>
  <property fmtid="{D5CDD505-2E9C-101B-9397-08002B2CF9AE}" pid="35" name="x1ye=127">
    <vt:lpwstr>hliUyGuxG5lq4PM/UrxJJ92QUkhfGWy1dcWibOF38S6BmmY/TXQ+JNscK7IwI/R2BxFdSL8Tmfi2eet5F8jmdSGrmX9vMyg6ncC8TXGUcaysWx7iSTUrBOiZ0Qe7uvKWJ2L7Jf4GrMycWUdmyMdlu60LMAFLsvZptHELewBi9FYpBa59tiT/5EGMp9IcT/AvYbBaSFkAds/3mo0ZMsfKBn5qrZoAgBvlRts/aDY+2Oz7Vry28RAZRIFSvujdgd0</vt:lpwstr>
  </property>
  <property fmtid="{D5CDD505-2E9C-101B-9397-08002B2CF9AE}" pid="36" name="x1ye=128">
    <vt:lpwstr>XUtnhGIWs8/2IZ9sqt7+HpTGTxebC7ifBT92RNiy6psOuknkYB6ZY0+chgA2Xaa9ef4ne3XEJv/AAfrNlwJzsohKq0xDacrlqy7E6ixCIOoaIuARvw4UdkcLSCwzw1ImKzT2oUjj9qbzGrFlPjzdFvnKIBeusUw9PG5jXnP3V2T8Sk5a/EYUOOrK3iP/t/Q1WI72gr6wDdfAn7FRX+EHOl2T82XWIyFnNMjSZQ5zxlpg+vfOs8ygc5aDBFUErZ5</vt:lpwstr>
  </property>
  <property fmtid="{D5CDD505-2E9C-101B-9397-08002B2CF9AE}" pid="37" name="x1ye=129">
    <vt:lpwstr>uaPcPOh8kaZUqcJCUEvFfQnsEvwEENbeeV2QVcePIwU69cy2K5H2dAb6ISRRjqG0hMUKWhj6dNrJ/htxKuvVLsdC6KGuzmybmOvgSnRAFir2UsGsK1AnmE03Y8bCZvn5oZSc4YlkrqWz2QWu9GR9PeqKX8s5CSOwHAgBc0Xs0Etzn0AJ+swSM/X6XI3S99Vk69zC2UDiKkotLFzneNtjvkGsvNhL5Zg76qbxcNO7LC0kdgP++CBCYnhER83guGX</vt:lpwstr>
  </property>
  <property fmtid="{D5CDD505-2E9C-101B-9397-08002B2CF9AE}" pid="38" name="x1ye=13">
    <vt:lpwstr>Sc73oVB/Wqnz0KjmK7MQDNC2k4OqTfRd6oUy2L5ewvl8SkoUkqGC7+961Y83nUtCFqTER6BhQOdbtyXfrV+UaacuoAIvjwPx82rrYbF/jyxtCn4QI3ckyWyXFoVeB825FYP4luVz2OfLH23BCpYp02vrP6xPacsm4oXJPTatz39Miyu0omPng7G+INOc2xUfU8jeMNq7+8y1mF0/V0tiIyNxynqsFecNDpP2gVvfjRAm2l/redKDfxh8xb9hQCm</vt:lpwstr>
  </property>
  <property fmtid="{D5CDD505-2E9C-101B-9397-08002B2CF9AE}" pid="39" name="x1ye=130">
    <vt:lpwstr>2tRPdpKiJYBBtANHqpy+9ix3oqj1C3LYx4doW+h0snd/um4eflVWbDxy3+xME4YIf+o6TrHk9TCrYzneeKHxeclQ1VHOfvN2la1yHC5EH3G39PLD5whntU2GWaCX8fG2emyniDPqc4iFtuXf/CtcWzDlHa4ezPKFR62QmPJuSQgqWQd0PWIcbNvdZ9hytBAoX/4Ob2aAiNY1gt2bfpsWAMQXLOfZ9EJ+ZUJqSkxCqV7HGqqNh7AoV8A0exu2VoV</vt:lpwstr>
  </property>
  <property fmtid="{D5CDD505-2E9C-101B-9397-08002B2CF9AE}" pid="40" name="x1ye=131">
    <vt:lpwstr>7uRjvxRBD4JpsJL336T3CZzsp8+dB9hJlKOeEhVXzr+UPe5BORbC7ZorFNV3vZOaXXHlovm4vHVplifxuNO4FlJxaWF7i7QsKvdV7v3Bkf2oL/Wxa+Gvb2GbEsQ0/vxbQ3wShfqWnxw19rCO7c8dBMBgfvQbJQAoVajcPvcjlbCoLbC61UkAW1XaBUY+4yYbDplUf41y05ZkOFps8n7amoLAt1PJy2s7eNnyolzSkmLMfoFJRCaTO6fJd3D653j</vt:lpwstr>
  </property>
  <property fmtid="{D5CDD505-2E9C-101B-9397-08002B2CF9AE}" pid="41" name="x1ye=132">
    <vt:lpwstr>vp9URSq4N99BN48MVU6J6iTSh7PzntRyRinzJNXMmMbDCH+cbax/LojCYQ2mcfCVSnPf9yKpcndLO/SwIel542RxBcsM5Ma2JYv79ESVC8+UXW+jb16vmdz0e3/omB8xEFWcVov90NURmouRildy4DjsFb9yU6FZHkMziBSgLGfLTMSkY+fg+HC1cZXC5GmA+QCBAUQYzRcaYv+fXgPe34bVTqoUA9IpPuat6X4iQS++DsRO1NnWqY2sxYh5Mww</vt:lpwstr>
  </property>
  <property fmtid="{D5CDD505-2E9C-101B-9397-08002B2CF9AE}" pid="42" name="x1ye=133">
    <vt:lpwstr>cDIdmkTuLIuMVUxJPqK3jSx50+nc5ANeT/HC7yTt8UDKV1N2YwzQRzhRd1JgZwxHLPgKBooT84PT7KfywL6HvKmD5+vkxoGRGON5ZI66sy4tA8ste4kez0mVf6M2H0PpbHl9hLm8Wxa9DBxJZ1YHKnVHyG8bnb0TL/1p+XYPVsof6stPr8XTrfYqj7P4qOm9kSYEgCh4IAz2AsQZaM2gYPLTWmtMv/wIdHVXV9TKtvhQ1AyF5Yhng3XsJA31X/C</vt:lpwstr>
  </property>
  <property fmtid="{D5CDD505-2E9C-101B-9397-08002B2CF9AE}" pid="43" name="x1ye=134">
    <vt:lpwstr>vmHvhlHxCLEk+FXssm1Rs9GL/dFmPrTUfvsnu/iyte6lAIkylZnjJTJgJYuBGj1HtJBdo8HCv4MXapxnLsH6TZahhGTmQEIbVs1bOpgAHjrOdACYkHsx8E1J4o/OXP4wqAuKONxTBhxeAuFcyVCesiOTm+r1Y+UZr06c+BvQe+q2DMd3Na3Qjv69IlPwMftgPrwnCzl6RLTUGki0/2JMG7RtOY40f/6DRUkX2dBXh31dPziOKshA88S+YGTIoOy</vt:lpwstr>
  </property>
  <property fmtid="{D5CDD505-2E9C-101B-9397-08002B2CF9AE}" pid="44" name="x1ye=135">
    <vt:lpwstr>ggTbX0akQMSaoPK7RdB112lPpD891sBw6O/yXr7hHFJvU1sh7/PoH/rlq1RBfY0VUOaCCK94EnXR3VAMpEfk0Soz5fEkUk5PbhMJuKzqcDg0kbv86CfHiV280ARHTT5GT6PhU4G3Ly9anzz2wQpbyAGcge6wolWTk3jdhqHtWYUIUpRTU2xg98qR2YuLKuod7y4ow8b9shMaXJ1rfD72JsKrL8W8DlM964rxLvlVNapow/KAQ3yRecqKjYaJMTz</vt:lpwstr>
  </property>
  <property fmtid="{D5CDD505-2E9C-101B-9397-08002B2CF9AE}" pid="45" name="x1ye=136">
    <vt:lpwstr>ljkqIGNvOc8Qq5g/S5SOrIbXHCxkqjCjiZ/K0kCgJ260KkD9Fom8vsYyzvxk53qaUTIa3hjTYD2uWMQn6dajZVruES5VQElSF8pdP+L5Xj+DTr2js5f8GK5GsdHY0g1fdUMRklafqsqc7uRPf4A2iDDBwylopQtCbN0EZ7VSpsuE9UX0kcRzxEfuaKLR6JnUHrG7/sI6plcBa77Bpt0ezKdOWjBQc+2JkNHGri5ZxekLURil8idXXlQAHXumrIc</vt:lpwstr>
  </property>
  <property fmtid="{D5CDD505-2E9C-101B-9397-08002B2CF9AE}" pid="46" name="x1ye=137">
    <vt:lpwstr>VJRX6ciwEMPnqUS+QIxNEKvRVSlWCljPMrQNO2XOA9GFmpuGO1yhkoSUkx21BxQCMG5uw+5KT9B3LSWgGK2euXyrDwhn1XibOalOKSnBNnUsmx6koPiXYx9fEQ2NwkzgbCKeFp606yhKW4Brer/v0iqej9GahDa9lSAFkOz3QbP3xM8S9K9sjsKwQXce/TK2fgQAFOW+dUDq2q9IuAqoNacFCpyL96T0DdpliCXbbvXUzbC1352gWXFSYC+I4I8</vt:lpwstr>
  </property>
  <property fmtid="{D5CDD505-2E9C-101B-9397-08002B2CF9AE}" pid="47" name="x1ye=138">
    <vt:lpwstr>hTDjSpXx1x4OeeR7iHDXo4NSNVh02xysqqvZJwy5kYjnVCbSApZyDq5qjkRz40jcqhzDsfsqg+tm3k8XhT/vqSmDEI17k2n4HFWTOjQjHrzNauonU96Z0WJG+MfsH4EizjcADnq1fzO8kPvBqBGmWiJx6rMfxWa2g9sRPIhgM2OBTzeZiFEZd1DKW1iKgqKOwPiAYjNYvBeNarVobXFvL4vBLyNXvN7NVyi9P8lA+Fren14hAUQvXR3qgN4BJQn</vt:lpwstr>
  </property>
  <property fmtid="{D5CDD505-2E9C-101B-9397-08002B2CF9AE}" pid="48" name="x1ye=139">
    <vt:lpwstr>CRUfsxcDVYZk2B7LCvY7HJVRulB/25Yv4LPXlJRoDPzaA/AVM2ns/L10WOE4Vthl2lQD1U2WvPuhqKqh3AoK8plK9ApVCYzhnqSjuUKS6By9UhPJ38nLtCzPzZ/8ZMOTtxbKUf9yadWIJe6JXUQ0dryYzfsnkX/Q0hbkseJIhj7Y9fJgoB+7ebewb0mUzY0bFibFI1NNxK5+32DwifEvJKgFMKnZNDXN734iDtpQnW/HhtC4wGp/rriGqLn9bmK</vt:lpwstr>
  </property>
  <property fmtid="{D5CDD505-2E9C-101B-9397-08002B2CF9AE}" pid="49" name="x1ye=14">
    <vt:lpwstr>NPcxPHuVVGVWrlQ6/KANiLI63DFIjA+MFAoDOsc0VSVMLXCWVDJi01zH0wO1Q5wwgDV75uz/3GRZzSI3TQU4rch+4FlHnO9pwfYM6z1iWLUarW4VWu9fS6Bt0ZEV5ScLF0J2+ctx3f3ODLM7rNC7qMzI+RYh9oPuJ0n4GT7GJON2M3Nol2XBPSG+7d4fNLeiCMSomr9/61p49Bl1/J8YDxPaMkUZWu3IRTQXPzdGdaEC8xOyQPP9SNmGrV3dn1i</vt:lpwstr>
  </property>
  <property fmtid="{D5CDD505-2E9C-101B-9397-08002B2CF9AE}" pid="50" name="x1ye=140">
    <vt:lpwstr>yKboieohAWApAtHXLYKjGTjnlNJ/W7JDgXuBzSNEm9maPeQ0cGaKTjHCbi5dIYWx7El+HT4f0OfLckN6CpIMRpojZ3omrtrEzCcZsbOkndMrwY+rIjMTJjPa8p+b/GX40vpAUxuc+UhEQs6m4M5twevue12Do91yENIoaqIm4Gn4WGY5rIn71hGkJ2iG9y3aYPvvfVASK+PFxkAhfVh0Ltqv0BHWOLwodDrfXZF7FTFI/ZG+uWIltwamowU+PHS</vt:lpwstr>
  </property>
  <property fmtid="{D5CDD505-2E9C-101B-9397-08002B2CF9AE}" pid="51" name="x1ye=141">
    <vt:lpwstr>cefnO+bfalqAj9m8Gn56RjhlS4/ls6QcggXyEETvEboYJlLq/kGR3kQlHti4ASB9wLXMxf5URUA1hc7o9HSQ7WH4S4OMQSWLRgZsd0gUynVBFEbgdUT5hP+28hRsI3O+cN51IzlIDd2H2zI/OD9fc1ZcyH+xaX4aS3yHa/T4D0rDhGDPRq4titD70SbPw+Bb0TEsNsR9LxtJJXIhfKhtLULSp4CpX8beuyc38jvYZYoNpr3r1UQbibPBSNRCy8b</vt:lpwstr>
  </property>
  <property fmtid="{D5CDD505-2E9C-101B-9397-08002B2CF9AE}" pid="52" name="x1ye=142">
    <vt:lpwstr>8kGEVZ8Z0+v6txEr8ihd/EMWQtGUcjxTkPX3gT0hO9fdedzCi7X4LaxImpuccwHHobcTDEIagC8FHGxe9Bah7v07nRk2B+KHu2l2GKSPv2B+OZdjcIcVr250ERlrpGoqcMngNeTj1ubWsaSYhf1usookEnRAfa2iCwhhHybrV2E/cHfop5eI29eWCN2z60vezkTvK//Iv1kGfTWUpS8/nv33/+nVaVuIwAAA==</vt:lpwstr>
  </property>
  <property fmtid="{D5CDD505-2E9C-101B-9397-08002B2CF9AE}" pid="53" name="x1ye=15">
    <vt:lpwstr>nOB0Q3H2HmjH9QXSROFeqLZiWVd4LuSHx2nbERMeAYDwwi7ok0Pag2t6pR732mjiQ3ZbNEwQnGRqahL4SWPq6ZH9a/PGkLMKN0K+F2rLd+85DmcM+XsKWvBfb9n5qNtmCp9GRMoPjOdyLsU6FXU+njkLjKLRTwTmDwko9/l2Y7d6CV1/synamdi/UXeh6xREQOYw8uQSRmpdItI0aeuVEMU9QsoIpl8embyKgLEvwZ5r9z0Zhyj7w4Wkh5683uL</vt:lpwstr>
  </property>
  <property fmtid="{D5CDD505-2E9C-101B-9397-08002B2CF9AE}" pid="54" name="x1ye=16">
    <vt:lpwstr>1cpTIdfaDkGgoAv8jRSzChj6Ywi/siCGBCfg6o/tA7rM2F99k14oVw3kPMvqYsJjBTxJJRRLrWLTRTreatnD/RlC6ld7/u2hWoISDKfl6IXSTbfKyey/X/Lp0PjoBD6GSetIW4BHnpbRznDva0DGNr1niCpo4WuMK7mznc4tJVeC/OdrVMMzO2uvqEgwKUfSEfQP/N3SLnf6Wn/lROnOT+Mk3Nr4SkinwykUi8VdpPfD9HhrCufG8ekuhmytSXf</vt:lpwstr>
  </property>
  <property fmtid="{D5CDD505-2E9C-101B-9397-08002B2CF9AE}" pid="55" name="x1ye=17">
    <vt:lpwstr>oAHtDuvhnEexJyr+2thmoy8KHpbofyviiIfHd0p8Hr5hxtGfHAaStq/IagmC7JL+qvx1dLxlszvvnLSZJLybRvOjmt+9nojyl7MF7o6x84UlOR3swCld+ij8Ky6SP9BwuWm8putRKSUPBJ37Hw1xCHMIqneA9FAUyCFt+nUNXLZo/rQF471BxLyIoR1RgzSJJcR5DBgyPiF+/mClXJzwzQlJXZHSyLY+MVDVN7BsTjWMsPL4CXoHngRrEI0nf4c</vt:lpwstr>
  </property>
  <property fmtid="{D5CDD505-2E9C-101B-9397-08002B2CF9AE}" pid="56" name="x1ye=18">
    <vt:lpwstr>IQ4aox8/RYtEEwi9URGHAgLF0r920ePzF4OB4/V3tmgv5ZZSn67TS09qd9fc+pWswA1lpJAisneiglhuuRiAGRphtV8OIN4Pm5Vsw9vpQ9ovih8jUUqfdIPJlOjpaf9aQaP0wb68uZ/auLLR0CguwKrs1lM1L7HUDiRmcYmi8C9ucyXa+3yLBOarOMohfAwUL5Me5CCxZzeUWr9OrBQ/s+ZWtG09FBqxtX/aSLR6HkNpExjVQ5+bO0iPg607BUm</vt:lpwstr>
  </property>
  <property fmtid="{D5CDD505-2E9C-101B-9397-08002B2CF9AE}" pid="57" name="x1ye=19">
    <vt:lpwstr>f1PKDcmKW2qx73sj8HIlNpPOPILTvWS/8apDvUlCRyBkTgLo/zdTJsh9xawdo+2nd369i9szEdr/8E50XJOAMJ8SX81ElEC6DA1MEbj5wXYEKrSgMfsJaodGrNOj8zt6hz3qvE67/LP/nDWKoBFRfMybNXNj7rxbJ6vGHZYWFxhBW5j4uhe8yD0c+rFjGGZGq0iMop+ZkMJ421YFj/a+h7O4y9gRPqCDViyIJMNF4bdRwHgsUT9CWrxLKNb8fM8</vt:lpwstr>
  </property>
  <property fmtid="{D5CDD505-2E9C-101B-9397-08002B2CF9AE}" pid="58" name="x1ye=2">
    <vt:lpwstr>Hz0mnTtR9ZEY5WhnMfbap2uJKIyrLXkJmlVrBY0mMcgOZ9nJIwH5CqV29gm4X64K3fxS44t9ewEXrECLanJSmHNdch3g6u6K2mrNKcIzyyJY8eGoKOr4WJU9XOQ/0e5BirMtvdLqhvN6NwnOVBIR4cwUO2su5xU33Hs3dMPhziiBZyoKrtb5HYRm07iGPaA7jNF2LtMR1DYlxzccR5mJSlO+tVHgnZHw6G2Ah8Y2DEfUwcuUTly8PDe8RHApY24</vt:lpwstr>
  </property>
  <property fmtid="{D5CDD505-2E9C-101B-9397-08002B2CF9AE}" pid="59" name="x1ye=20">
    <vt:lpwstr>9vZ5zs0XW2r2a4k5lX3SOQTjQZVCVcTWfZQpBvvcB1oBMPwr0gbL55OM0adhlo4q8dEi65YAXOAyyVrt/pI2lGuhjppft9QvvkNmCCicFplyucDRH0ksI1RW6drPPjCF79CiBCAsP+EAmAw8SZyh1RxVHkKaPkITHC/YD4+ElF8tX6X97MlvwOJuEeiiKTFhWUjsp08t+BT0EWbEbyEiBfLvJxarY8dnal29NVyxxomuDt1WMvgFrS/0QDvfvet</vt:lpwstr>
  </property>
  <property fmtid="{D5CDD505-2E9C-101B-9397-08002B2CF9AE}" pid="60" name="x1ye=21">
    <vt:lpwstr>BMu2/B4kGPWBQ5HKZOCXL0vDjuWM691yCuMS1VEGh4K7XAGBNO/Z+ZhMgigcpFfN4eEpiuardFrBZJ0uiDq33lMVjGd7+uvxNAYT9DRarFOb+06w6EGbIPnVhqwzYOOzYPh3VvCfSWtTN9RS/GJXw3y4FQo59xNpJKMDfg7DUXnfeiNiHrJ9jxslIjY2nUwWiGZNkkSx73hPvygtUH6bl79ZHsq8TazoN54xMBUR0PJ94fAkrlrmn1HlfMjbG+V</vt:lpwstr>
  </property>
  <property fmtid="{D5CDD505-2E9C-101B-9397-08002B2CF9AE}" pid="61" name="x1ye=22">
    <vt:lpwstr>GzXtVZwNG2uftFhTuK7nh6iQZzt2QVtOLfN0JQhuvDipAnN5bR8XWtxBTk6HZ2Te6jyfRbKTjvH+4mjH9qqD8SBo9B5ZcVefd8ZGNt8Txqf11VMYOqslF0M/MlvwjjfN/u+FKgr0QbMpp4xJsHyQ4Lfk8RZLY5vhemMcg71cWzYH/cDe0Sht1WmVGOzqW59/naxUcyDxExtlEEqXkFdagT5CzkuTAa/T5sMy/dS93dK8ju7UlS47TeStigGXTkK</vt:lpwstr>
  </property>
  <property fmtid="{D5CDD505-2E9C-101B-9397-08002B2CF9AE}" pid="62" name="x1ye=23">
    <vt:lpwstr>CcBCSymTrAqNwatUWV+CK7K0bAeMC59w94Bmx/FcIXMTCo9/FgCs5CsfZOUYXnehzRdyHaruiexBzWxkCzXNhOecDZdHmt75TQatbZ1lrZqmM4H3phvCzEISdzzL4UKooer2zyzNrCSXt6M5sxRsDUwzew3qr92iL5nGrLEGCs77oDF2OMtUZWf7FKkQFkgUwDjqKqfpZcLsvUAWKIddnja+ixkVwaGeUKz4CKXkcLsTgB5xOXxG19iRZS5xYbJ</vt:lpwstr>
  </property>
  <property fmtid="{D5CDD505-2E9C-101B-9397-08002B2CF9AE}" pid="63" name="x1ye=24">
    <vt:lpwstr>xR2kU+uC5mCmdyENm2bcLw4Naldn0kcKiK9SvcnKxM5Q0x0p6Kgp2+Giz0mzib23rWcGTWACQBiGV4EJWni2TB0dkH0rEUdwwgJBHFinmInWVr1QTK5wuZsZqGJvtLy2C7tTsAqK3X3PabXAs2LRrO0YgHdWgGqrJFCNHweB1YyfUzgYRpIgCNSX/1aBxUUF7qCQkgPWYJGbEFgSC5wlvt35R+GtPfmBlqVmKaeD1xtBsVhSaHEqh0y3VieactN</vt:lpwstr>
  </property>
  <property fmtid="{D5CDD505-2E9C-101B-9397-08002B2CF9AE}" pid="64" name="x1ye=25">
    <vt:lpwstr>GevZIK+29Vj8KGCgHBS1qIyWsV3dxCFz2QsBP9yFh5rKOSMh2OqzWmrz7R5Kt931k0oKDQtOECQ37D6JbRP9ZIPvmeMq2ySj1ygn+KUompBSDdZhFJuwrYPyrk/MAqgYTavOmVO5686YELSXVwTz6+F+QLnLNKgB2TH9uWBuED53Aym1BNOy9YDZWJDfk1jKq1X/ZiPFxQnqXMub3Ryh+8SUVIAGgrO7gS/MNlTAS6tDkvNR4ZH6BH5lp2O8HlL</vt:lpwstr>
  </property>
  <property fmtid="{D5CDD505-2E9C-101B-9397-08002B2CF9AE}" pid="65" name="x1ye=26">
    <vt:lpwstr>rtXtBulBNe2eqMtjyMZe2ZfKflvC6lcUVSv8ZdVFrqHpqiZExQOlt31+ZbgF7JD2AahgIPOpgdnMILiKGSOGqfZOpbNtW5fq9fPRVfpxwX5EPdGO3bEyVVKqpdAHaTveHhRI1ZogdzoryZpgyI0/vCuap8P+IJ9duVwvKFhc+t1YGuF1LTFtJ3nLHj9ZdJ8TrSlAPjfrVw7BVyuNbtY2N+yTBCcaedJ4PsCx7Hwmtp+13487d4m1ASNk0ulZKzM</vt:lpwstr>
  </property>
  <property fmtid="{D5CDD505-2E9C-101B-9397-08002B2CF9AE}" pid="66" name="x1ye=27">
    <vt:lpwstr>tFvxszB9T7KmztwDuGPml1sLPNhnWXXci6NnqaRZtor2nZTHpcj5Yuv3VNvzkvcb1Wn5wfbqCpTOpaYVRyrv0mJzjP+9Y+j0zXd3n8qsuulUaY9Orf+ADH+ueNv3snWvLLK5qMNrjSsQ4mXfBJRwcXhGy8nGO6SVZRKTl9w/ULnKn5C3L85MDgpIW9jWQABD6OM0NLFU2wEL/xclWDp0wOckhkbUYKerRCphnbw+8D/ppB74a55eZh4KOP0INVO</vt:lpwstr>
  </property>
  <property fmtid="{D5CDD505-2E9C-101B-9397-08002B2CF9AE}" pid="67" name="x1ye=28">
    <vt:lpwstr>jUlLcIdCL00Y/MaMveVWih/UDBDlAkCO1kTuO1qT5qNL4ZvipTcbEVp8pPBFLV+khfQpae6dtnKmhJI9ZrtV0725Uz4uMzLAfJremorx9N0FJrMMJFHLhpDbtIHogO6BO75RIbYtmGkJNW8aIjGJyVWzX17jk8guLVOvn0PKCJeD3chalQ6kEYHmAbTrejUdwUu+efVBue+yCA2jvipOa5oJy9y6HOrgEqhnfAI7K2DezOTZdOBifsETLF34zM0</vt:lpwstr>
  </property>
  <property fmtid="{D5CDD505-2E9C-101B-9397-08002B2CF9AE}" pid="68" name="x1ye=29">
    <vt:lpwstr>7+2KNF6hIU+7SL11CmmOT65CHTgJ149wekW13lfyKD8ZsEqRDVzWV1uWYjOG0WzS4NTBM41tQ/Mes847X7Q8xi6ZBcWUkd2TtsBXXOAdcubzpQB0IBRZGoEj/hh+L8xq29r+mUvXQj/FIaKZapa321c/hcZwQCcUPT8Ow14SUbumJX0jKDJH+mPhRpM1ZVuVdvvseyCJ/ZdkV/s7dQjiSdwENaoWhshgp9rdvWvPriXXTLBAWYDvfs50ROQ26QY</vt:lpwstr>
  </property>
  <property fmtid="{D5CDD505-2E9C-101B-9397-08002B2CF9AE}" pid="69" name="x1ye=3">
    <vt:lpwstr>B6XKS2mzlNOQdiObYusaz9xU/i37BLsdXN7AuZJ84prhNdBt97rZNn3DILjb1ny5dXYHvUKTesYA8Jt5CwSdtRNXxJwUhpx0i8zKgd6qGRDG483owNu7H5U5fhyCsnmNxI4CAW3aXdxHTljb0KQske8GJcQSv6mLE+3s/G00n6IsaSc+nLJr9ZLtdPO2TCyJQNZYnLF13gkfaFxWBjG7kko2Sd+vR32OYw34NnsMZnVPhGjbENDU1S63ms8pAa6</vt:lpwstr>
  </property>
  <property fmtid="{D5CDD505-2E9C-101B-9397-08002B2CF9AE}" pid="70" name="x1ye=30">
    <vt:lpwstr>ZteQDsQS3JrY9S6AL2XxuScLoPsajw6cTatAFFfxybLZie/DixRF6DyCGyWOs1pOBGeVnnS30NlyybbcZkyBow35CZHCcUJ9FmntzOcKDr+Eum0LJQtm8p1wBYwaErzXX7czDyz1dMW7rVSr8kKKP2Xa4JYAa0JnYPXIXDsa8ErU+rotjVPDMg4KQWuEzZtcXHXSxKRG9G/UoCbaCRHIq7FQbotuz1IQRohomnpyGfHx8gelOfBKA4Ec0uLiEHL</vt:lpwstr>
  </property>
  <property fmtid="{D5CDD505-2E9C-101B-9397-08002B2CF9AE}" pid="71" name="x1ye=31">
    <vt:lpwstr>saqvL9CGpj/iNiwEhpZI+JFyYWuHMwey99m0bH4yXFfq9xxEOQ7woENqPRxf25cy+Bq5YwUC94BTe1kkIy5gMmUUGp1OnPXE2cU/DVrtyY0NG3gtdR+4nuYdX9h+VHIu/7Bs7sKuf8JVNuBNwvs2ZmJRtrf+lZ2Sn2xUASnA1uHYMokfmZHE4oJFE22jiixGGnO7OiMEJKWwMmJ08p1h8TZ46adApXrxBp9A22EAfNoRBfX4xcqWNaR11eubodb</vt:lpwstr>
  </property>
  <property fmtid="{D5CDD505-2E9C-101B-9397-08002B2CF9AE}" pid="72" name="x1ye=32">
    <vt:lpwstr>DykeX54vmY+CPjA24xObFg4A7CwcQveo9pY1NHK7k1MtakXTEetpCQnvYwz1nikr18jamm6zE74Fx0ILomIKODTOoWZS26d8qqV86Q+BXsZTG9VUQ4Uw2G8gRjLM+3BpEfnADcQkUdZ6F0j+Th201VWx5+lElIbIhBaPW6fy8vmCWt6CNyU6RYTb/lplBPbNwh0GQDuTuIYyIOxFbBHwr1fsOd+51DchGMcR1sfqAafhhvk7d7/6mO4ONrKswEr</vt:lpwstr>
  </property>
  <property fmtid="{D5CDD505-2E9C-101B-9397-08002B2CF9AE}" pid="73" name="x1ye=33">
    <vt:lpwstr>nhz3fEWoouAwcPvs4NRyIDDM9fLuxBaB/anUc0NgCIG2U2nERS6hFxWWLUuE0qj3inqFOmLPSyo4VmssArDrPU33/AZ2tJbQysGo1K5pZc0ubbc3A8GhF1LcWXWqAe9+DoabWrLujbdTTzQpADvQOlW9SHxkqPcKmDcAfGkKQ8rWhOHUPEP04cqJ8fv+eE9bERnF5zhGXaEUyj5CVuLTEq/7jr1lNJXp26mzz1K9BU4+ETeYar1nzywNxEZtoxP</vt:lpwstr>
  </property>
  <property fmtid="{D5CDD505-2E9C-101B-9397-08002B2CF9AE}" pid="74" name="x1ye=34">
    <vt:lpwstr>SWWwNn7ZjuEx9QcltfSoUIPgN/PrgVsRQMIXnTrAt55lIEk00Xp86cPoaJteLHwPyzsNO2XJ5FxGB7iHkcqF7KF45p4PeuG6kilt85xpJaYeiUENucVBQmxxeSpSkGMH0uEEzmGvKAscDPZ1GzKppcZTIfKqoVV0haPY6Bg0v/MZvHyPCCX5JfHHwNS0YNJY+h0PGg9voozqLpa8UIXvIlfnZu2JbuClRWgk2yfAwveUNcWdAF+Q4xlk5gnB4HR</vt:lpwstr>
  </property>
  <property fmtid="{D5CDD505-2E9C-101B-9397-08002B2CF9AE}" pid="75" name="x1ye=35">
    <vt:lpwstr>M8/bgmmS4pK6p7MeTN34MJjGq/xB6mzGS58U5rQEQNI8QWX6MFXj9S09ReCGUYcm4hIllL2j9bG2dSM1JDZEan/tFYTli7jK+rUMwMAqBJoL95TTW9T4yjrsdx3tOHtdQhtvQ63XIXUy8ZOy+eH9pDlkxuUWG8O3z94UGnFpGXNv+vqaLYX+fAiF8e6LGi7vK3L8h5INduhKtCkaN5Hh8WfS9ME4wxNRhIaTvKoNtXUGUgRp+3bprTdE7R35wzv</vt:lpwstr>
  </property>
  <property fmtid="{D5CDD505-2E9C-101B-9397-08002B2CF9AE}" pid="76" name="x1ye=36">
    <vt:lpwstr>JrMQmJVHMEEdTmVh0tIU8tPR5GBHRnvYLwYA9c/0x7NzeBhTwhOUiav2H5UX7Sv4Pq5NSyuWCt0ujlqXC85JYrnG7Y2EASKs2GcPS4G01+grQ8E6axEAocoT59I7vsF+jC1Nt+qHpFldj0r/fLgLwa4o/xBtKalfldo27n15mZVBdGliOX/UdIaSq3NeIwETo3PBGJSrvOLphYBrZtZMSYt8nPmFL4nblv0EqFFoxAfh+IbqMKxoBbUMADyDE04</vt:lpwstr>
  </property>
  <property fmtid="{D5CDD505-2E9C-101B-9397-08002B2CF9AE}" pid="77" name="x1ye=37">
    <vt:lpwstr>Oj3moyXW/tkGpqA8p059vY+hskPhbwHr7+Q7GhBTv3BC+TyIYm0EAtJsuEldzUaJsOl1OWbCkPMfMgD5dp5nmOZbF7zhPMxeHPnodvAcfI2JConpzzPKbqnHcCh8S1rSUZHAvEmX02uD5QaFbvXJ8e49xaptfvjDhd5c9kTOcqbZfn/uOwVs1a8c5esUh0fD9NdVTCUlE5IaW7tUxuGNuws5jILl8Lg6MYnEpvddGkwF/inRkf2Ii7WoRR4S7dI</vt:lpwstr>
  </property>
  <property fmtid="{D5CDD505-2E9C-101B-9397-08002B2CF9AE}" pid="78" name="x1ye=38">
    <vt:lpwstr>OhdzgpEHFYPbTnA0/Jk7ZDC0aJOVmKyPClLXJZAJzfCZjzWXOdTXaUGxK5SdBNWL1jx1+kgAp0SL14M5+46G6vNkTtoWLHwsoL/XF/9HuxDof9jKY4h4M2IuG7ArnfPQ7xIaoEH9jUFm/s8omVjxii5B4dxr/xoh8ciZC/q66rsbUTVcJwGBRDI0LwfNJSDxJlyVBB5vCsFpdwHQeX7UvuS/7Ry/H+Bi1sbcr8nh0z8JqS+1Pw6CBHYM7xwdag8</vt:lpwstr>
  </property>
  <property fmtid="{D5CDD505-2E9C-101B-9397-08002B2CF9AE}" pid="79" name="x1ye=39">
    <vt:lpwstr>m4dyj71yjvoMDJFVvwaBP2iv6RHGGtcMfh25YXmcEvJDDKCjp/9EvtmjID5y6+1nj6J9nRC1YFCzX2+jLFuEc3pxg9PoJ+W6ua5LIPMCe+Tt8nBI9GHfkWLEfkPDguF3xeF4DqXl36/lMFukYRSkR3u8KN6YahYb213LbEQ6npfoksGlAvdF0PT7nfFU/43OSb7hF7kIQ3pXJGqyLcdOdH8ORMAO7rYRavpaSToASyAQmS6S0L87qOoQn7SFSds</vt:lpwstr>
  </property>
  <property fmtid="{D5CDD505-2E9C-101B-9397-08002B2CF9AE}" pid="80" name="x1ye=4">
    <vt:lpwstr>Ql2ptQCoO7hWfB0Lw1XURnfT864lncEL5rV4W3DL68t1fGyve8JbUKfPuo157sKaujjMQ4k6i1LMdKAMngWqNxz3W2H69ljG3JeCss/c7XcVrbJw2xi3RH1bV/St+7EOT7CFOZ+ZCkGl/CrUfcBk8YXgv4OO4x2qmQLqP2n0doyzcaJiLh80QMOiAvIBmhN9OPMgg7IDfTpWlCpKgj/2Uro4qFey8e7TolvgHHVC4veUPU/WTwOgVriWLCxnaYO</vt:lpwstr>
  </property>
  <property fmtid="{D5CDD505-2E9C-101B-9397-08002B2CF9AE}" pid="81" name="x1ye=40">
    <vt:lpwstr>YBA9jueosT8HAJJ8OyIsEIB6F0mPLF0TLF5tQ0yOpvnv/rPQoqk+2/7h8QH+vCOalax7Ihm1Z1gWz0trfrj4DItwK113zkZVqQNCIMVizM9j4oH6vuxjSUFvBhVwalpib0gd0cYiVoPa2hkUjraasprGkjGN5FH12UfUa7pZQXCd6Ay8g/FmMpesSHV1m2fsQ8ic8/Mw6laPZJmTyMvGDMaoEENxArk61UTftPI7r853rSd+r4iGwNcdf6xFaph</vt:lpwstr>
  </property>
  <property fmtid="{D5CDD505-2E9C-101B-9397-08002B2CF9AE}" pid="82" name="x1ye=41">
    <vt:lpwstr>UJexTOi3CJi3PBUt76+6zcccXaHUPRkiT38E3/XL96h4O78l2dODGZ36epofen23/sK0xzpkWW1mSXOqjql+u5nLP5S9w2D1wPDKq+3kCAHZE3fonMWWGX/FjxwD78xKkyahkgWi0bkf2FhIm51aLVrCaeaahwksX9eXF+Hg+9rdLdtCfbtYdfT+n3uUW9OMls1i1In1qcLzflWIUA1VeVODjZAQ4e7bnlF85KqimVSkuhQvTlGZRVER0f7Y9It</vt:lpwstr>
  </property>
  <property fmtid="{D5CDD505-2E9C-101B-9397-08002B2CF9AE}" pid="83" name="x1ye=42">
    <vt:lpwstr>oc8pXPIpW8SYRd/T2WrO9SZNL2zpYziGa10rmYruWRPPCsru6RPCfrG8r2pigguwwSPZjl89HLqixEVLN+M0t939+61Hxhc+VMIr2kDPjVnpbYYPwkQ+Ip09dXWYR+H8jrhymHuu5D5GvzcBgSNOID7u/aSuHnWzq/tW9gdiCZDf4cwdlC5KF8dK55N6dfG0uaRT60/ldiQEcnCfUSheaLvepGDaELaQoKTOUd2iN4uApy1qyLcDnZFAYX/v/NE</vt:lpwstr>
  </property>
  <property fmtid="{D5CDD505-2E9C-101B-9397-08002B2CF9AE}" pid="84" name="x1ye=43">
    <vt:lpwstr>wqAghCHwKcfbH9zFHJ7wyAAsOnCYTxkQNi7v/0RS05ZLcBva43te9ufrEm9SDM8saPmbyXfJVHigw/TBnOj0Af8rK+jcPZjOubLjQeG6s90Re0L5oOT7ePoiVA426JGtpI8JBLM8GmvxLLzuGHppsi1ns/ViFbTl3nAdyM+9iHn3b/uW+oeAZsX1acPGDDenlv0uRnrEyY88/O0jbrpVDfTAPhWqIDRUuJtn0nJnFA+gO++KLyDaJ6b6e6nYFsC</vt:lpwstr>
  </property>
  <property fmtid="{D5CDD505-2E9C-101B-9397-08002B2CF9AE}" pid="85" name="x1ye=44">
    <vt:lpwstr>4twfMbzlCsN2uhOFap4l7rTRTHXC+LJHLrTmE6235za/0aBRkPftYrQsC9jO+zPSIIE9Kd/D5iuYDdNbyRiPW0mcwzLQScn9uDNrtBWRv3rjt0Tqym987ruC1WGjc48qcMcUHEPVkmSUb7kQ5EuU+MB8fxbyBswkEaOFIQH3OL7YUtMR1X7zdTcEmA3aREW1Ydfv9Lc0BR8ETcfPwdYHurWZl5SLfHsYSMhvqVNvMo3rO8koGKeZmqkUYRsnzAh</vt:lpwstr>
  </property>
  <property fmtid="{D5CDD505-2E9C-101B-9397-08002B2CF9AE}" pid="86" name="x1ye=45">
    <vt:lpwstr>8AalDqoZvEEd2O+9KK2Jo/+sLWbhQgf+d4m1762apkQft+Tr6CKVTl1xoFomSfSbXKRvJZ+BP33x16YmCRxudbuHpfvu4HOsdTMiJlRamJ5Fg5fzNUveeRFbzvP7n8QKr3GKaKAVa7bXRUHjoN/V2G0bBCBP/BZKEIOEPx4HZ9QuaSJmEoDvjAkBb1Tc8UGvwmFToA5zi4ZXQ1eJhaOEg1YX5n9fpfM3fgk+ySdlMu43EWrqUAZl+6F9OSDeRMD</vt:lpwstr>
  </property>
  <property fmtid="{D5CDD505-2E9C-101B-9397-08002B2CF9AE}" pid="87" name="x1ye=46">
    <vt:lpwstr>Hq6T/GKYUuHosh4R3XP9vNxjSBVdliYiM2RazYVKgGdx76rtLM4JIFmFk9WK3hvtvP7N1ne2UUsSMBMrt99jsMpZQDwf4O+hQEjuupyl1KIlRF2Y+uwswQPJ9mOashZ6nHBSmka3SAGmM5spJ2K9WyXzScW7tC7rk7C3mF0lm1QMqu3/spntwvv+CL66dum2Fw87Tf5q1pAciVhx8czTJF7zT2GIxHL+7dfkODodmc8ipuVAN1HVvCeuTWtowK4</vt:lpwstr>
  </property>
  <property fmtid="{D5CDD505-2E9C-101B-9397-08002B2CF9AE}" pid="88" name="x1ye=47">
    <vt:lpwstr>+hR56R3EBdjKWKoe+AX/lacw3gQXfrJkhqhR2cdX79dYsslfSfeh4X9tmTteY3+PnS2DmiYKMALDJ+OKy8mHAaE+v7cls7IUc2dqE+JXbnSnaNox3pexhSA7XBV78Th9noeRMZlSGDszua3Z7XzvZm6d6UNND5aT9oLCFu//Z4jl/q9y1qu/jcqWtEQJYQxT8S1jIUtYI18+C+qVtfqrbLO8Q5+qazgDAKrxxrO+qkANK9so0JpPgG/UlrEEQ/g</vt:lpwstr>
  </property>
  <property fmtid="{D5CDD505-2E9C-101B-9397-08002B2CF9AE}" pid="89" name="x1ye=48">
    <vt:lpwstr>PinHCIzyEYa31xAYDX4G/9hJ2BvGmqynh/smUiyOHdEsSx4j2Xmonjh+bJ9uRMvdxZcmanIE8jpys/mbnmcuhlyeYBeCwND7fKQ0KWWEr5ImN/U77SOsYXp+CH52UYtGC5ydTInHICk3FiGUzRZwzmKqYySYiBedJJ8T8jjP+tooBi5GgIVLWxJ+dX/t0p8i0NY7GTlT128x9LWtZaBHTyyLvZM7XiLy0zGsCTbmZkxa1udp7B/fJYa66EeiIgU</vt:lpwstr>
  </property>
  <property fmtid="{D5CDD505-2E9C-101B-9397-08002B2CF9AE}" pid="90" name="x1ye=49">
    <vt:lpwstr>yxVxpIUI70j4GztwqJq/zgcrdqwcNYCJxWQE1AdgLp32BAKf3iu9xtZuN6VWmURMf54KP3mGUPC1WpI5cy7znXotkM2Ncwp3v/OEZoTIrJy2PSg2oC5zYXmiJ2l3/fqiNBoiW6l8RnYXKvQ7RQr44cQvb6pdCWETqopJfCaHhoLPcFHegTx+mWGY3fm/AIM57Z3Ua9PjheOt1XEAR8LgfPVpOQMA5XI1mHorp2ysNV54jWZPTJn9NfeJBxc/+29</vt:lpwstr>
  </property>
  <property fmtid="{D5CDD505-2E9C-101B-9397-08002B2CF9AE}" pid="91" name="x1ye=5">
    <vt:lpwstr>W9T07h6JZ/qZ0XOuu5zYxf4qpyccQZqcVrcvOXU8DkYJjreTj7sp3YohYc2l4w0dDyHFaNqlAUPzoOfPFQd5MUtDHhpoYQ0e+2bb0bnRgZZAtRU6q9FAv15DelVC+MqER2Db4NFEkuhZ8LRQRMJaIrLB9NVGnhWI/bhizHCX3QrOCnNcxZkCtZOxvudbBC01I/uaB0eWyWWS5IDmWEC3kk5Ux2kUJYgjb9MLO/Pne7HRiH19dnjPn1LNujETgYP</vt:lpwstr>
  </property>
  <property fmtid="{D5CDD505-2E9C-101B-9397-08002B2CF9AE}" pid="92" name="x1ye=50">
    <vt:lpwstr>UdN01cc33uPB9JKQGPtMFQruyF0Mx5SH37wc5L59CIeX1IHTwITm83QcXwXHNr8gD5mHcjaDLZ19gUnPvq6nqIhXF3a8Hn7GuTpdznV3O229Sag2fBMnJmkrbWMMsKaryjYLYZ9tML84rvyJH1x9NT2yF1Nad4DbsUxDm68mXwm9WBaS8uXe7HJ4m8P1LoSRpF+k94Fj0AacneXZVYpwxu4a8O9yjUzPtpwoV1VuzfRzyXBN3FrEG1g49d/9DP5</vt:lpwstr>
  </property>
  <property fmtid="{D5CDD505-2E9C-101B-9397-08002B2CF9AE}" pid="93" name="x1ye=51">
    <vt:lpwstr>P4OEeUgFKy+MBb3eKB5N1RGcsGzyvoRzd/0A1DViXs0WYjo3a4zDN9GGM978WRK9if6uWhqqo/OVHEcb4AVZQZ3HUMXDWhAQQXlZ/RKj8JjXW7ZnUFozCMacaxxO0rerez9iQdUuhFkoMHhXH6op8wS1f4s3hx6GVyLBroOgNHjcrBT27lJYDM8d+rvu0BWITNMx8EBfBbSId9Ax3DPMf0rkk0wpoYl8pVz6+MVCnrt6K3I6iJ1fTWR0Wz573v3</vt:lpwstr>
  </property>
  <property fmtid="{D5CDD505-2E9C-101B-9397-08002B2CF9AE}" pid="94" name="x1ye=52">
    <vt:lpwstr>mY52rLfPDUhRJL0XSJ9+nHmcjM6gyJTjZJGoI/8BS6jWr5AkmsniaRu4imTyMe/XGHW1Ge7+S6I9LFO53KVAnBcwsOKiuYULpnZhFkLLssDwQzAImO31iRlJbuQD++7kr5WJws9rjQrqdfruqYSrRLK11jZ0WgtxCHiVlA0YDzHv9BGrrfNpzXmMqt4NtY/61M+n8/fezPTT0pukqNT5mCDF7VxBFcPaGN3Yf3BxJxrZT5+Aofh3/sQYTkk73PW</vt:lpwstr>
  </property>
  <property fmtid="{D5CDD505-2E9C-101B-9397-08002B2CF9AE}" pid="95" name="x1ye=53">
    <vt:lpwstr>TmPV59K0/6SfN0QOXG8RUJ/LnlgpiLTzGTqvE8B/paEOOD7LFExF6IM1oJp+3rUfva9qXYyqwYxqlzyPm1Y/aftytc4vz92Dv9Hgt6Ce+Kt5ugramsMm00VQmQiR7cJ274z6944bzXldW9uyjT+47h744KC2ikroKS9Q3dyqKNfKN5TQU5xO+bqk/dpGFa0f6Anwkf59tiy7iY603UIlDPfgNZolKU+OAVIdIM9TYRhqBYicwYLpCxeAiKd5Fem</vt:lpwstr>
  </property>
  <property fmtid="{D5CDD505-2E9C-101B-9397-08002B2CF9AE}" pid="96" name="x1ye=54">
    <vt:lpwstr>SCp3v9DyGTj1K11IASABu4BAdzPaeex6zoHvNr8aG+TvSHVD0Ac+z7e5Yz1rtD9S7FBD1qkgYTlEh5Ify6EQI3n+WTHsy+t0BfCHGJC3mJ0BDCBn43QqCdArrp82TlL8nuqQzspchgpOHtd9dp9nAagwyCU1pSUhnju6yRH3nSfop5/Yy76tZah7TfKaMHMQTAxoVfn7zsVCC7dr3KfGOoZBkYFfASHb1aHlC3TVqvoZRWKCQ6rEY0fuf3b71CA</vt:lpwstr>
  </property>
  <property fmtid="{D5CDD505-2E9C-101B-9397-08002B2CF9AE}" pid="97" name="x1ye=55">
    <vt:lpwstr>NKI3S1pqPMl17xNM3ZLuS9YYHxXG53925ET1oGE9+KbgPc61KxWovhD5Ecu8U0f543koSRsw+ZoQwgk7vXtd2vH5oIkshKKCIGzHZ8dKkFYcTrqNHei3sXNS41DLmnxlj1SVN5aY8TTEGztF69l4gVisnM43/aEzqP+WInSGRQxzHhLB0r90lliW7wqFpZDgdTTfTObhgfYxs4oS5i20WMdM70fukrzFOPeTPTiflUoa8oeywtiMC4e3M89MI3I</vt:lpwstr>
  </property>
  <property fmtid="{D5CDD505-2E9C-101B-9397-08002B2CF9AE}" pid="98" name="x1ye=56">
    <vt:lpwstr>yKQNNca8IclW9rkBX0bLrFW0Ro0FugcppKad+WcnIgcgqU2VjEMVEAIrPvPC6K9/LBthgHZ9m1LnxwBZNrrQRiv0/Q2s6onla0du4CYU9pHGH22GWtALY/rtU8UqpVjydOLeamY0ZZqvk/VYCaXDU5dbAIP5sPFjZbW0BK0Awgv+Rb0yoimSWzaLRfpp+Dq+z4eE+JgR9tqrqx3lXHbGl1K8p1UOKTGQfNDOqSdyL+l0Ntu5qaQZx+G26zxXUTc</vt:lpwstr>
  </property>
  <property fmtid="{D5CDD505-2E9C-101B-9397-08002B2CF9AE}" pid="99" name="x1ye=57">
    <vt:lpwstr>wVUhchsAY79c2rtwBt/5sQFE1YNTjW4Wug+10mkWh8z3r5KrOfCJBS9Q2z8hWUqfhDSVgRW4xOmbJV6SihL6lY7EfST0B/CYnlV+kpjY/eiS3lYHhaCGFbWKjYuCC0EKmDqjGEdlvZPBhkjIfH/VE41dzhEtooWJifkjM1H94ULiIMOpj9aObeVo2JoWJ9hJ9cFlUmcWD47PinsXon4P1QHqM9ugTs3VfrIFp9qnOUplC73pqiANB041L32Nt+5</vt:lpwstr>
  </property>
  <property fmtid="{D5CDD505-2E9C-101B-9397-08002B2CF9AE}" pid="100" name="x1ye=58">
    <vt:lpwstr>m94EvsO7rq863m+SdDPTWE20PrFP1z0DI5SCLza0UTRZArPELzjOMR5UIs3WG0+iUeSvMEca2HsFRcsl2sD/UzMJ2ro3UOEHpJcY5j4DcHvNkqqTBwnEQ28DT5qrx4+G5V6xV2dJfg/J4NO+CSMjKvePrG4l0w6N5gRwmnFzCcLJfk4rW7yRFMzNWd7vfDBGA4BmerK9Ul0HP5E6sMJ+gAdJ2+Gx/PWpjN/YCGYHebiyef5xFB0Qzy0D74bh0dp</vt:lpwstr>
  </property>
  <property fmtid="{D5CDD505-2E9C-101B-9397-08002B2CF9AE}" pid="101" name="x1ye=59">
    <vt:lpwstr>NpWgAOPGHwhVdqhvRZg7c47zsrXT56sjQBNhwc7ECouyuF/xYhWCiwvJahK88wMZtftc162H+XcXKGFZSuaf0BIEkrPyx3DI3yn9EKUfqWaZxukTLRyF0Bwr4HgV1DkTZv04TGWzZvjLdjXyDW8ynDIlKTfaTLppKZQYdI9NA+d5fAutZl0FBK4VNxRQtyXgILA210FIRVy+JF+yHeIJrpINKiO3XdO9HHjOEgPJJVN7BcSBkqefcY1Uz3z9RKG</vt:lpwstr>
  </property>
  <property fmtid="{D5CDD505-2E9C-101B-9397-08002B2CF9AE}" pid="102" name="x1ye=6">
    <vt:lpwstr>shhUv70GVH+DrX1wgUXkwJqKm80hu9GDuc7ds5pvhxmls1BeVtqubmYWcORdV7UEgHjFyaaNXsb6SPDJfEepZR4sEglxOXuiRk/Q4wn1nmhLsQsvh1Pn7Do37uLWTtXW6hWIjYiYE+WXbT8fCtp2NsUSD5mOkUuYfqwbtSKNowG8ZPfhQwu7Nj58vxfj4ElWG4YFBSC+K0lFrxmisT+8SFiIJi2W2g3PChF61B6/KyN7zufmIKjBwGR7mtfFZrx</vt:lpwstr>
  </property>
  <property fmtid="{D5CDD505-2E9C-101B-9397-08002B2CF9AE}" pid="103" name="x1ye=60">
    <vt:lpwstr>cyCQyu2IpzPUugjRmERnnPrq2VAxVk22SUeYHUKsOG3MHuhXgorkSuUdzb+Ph03v2zbPk0TaNxZaPvyGHHMVMFkHS/WdCmbOv2fMneGbo8XmnBEeXi3jB4CWbEZ/PvJRAItUTaVy6hLe9/Gq3QDNZh/exuJX99ohmME11Y/rxraDFEL9A2awHLpa0fh5pLj2Ba/vRVFUKE8RW6BY9c7L+zH9/o6dBEdUbFe8vFbrHIq+pnioKGFpKNR/q8xggi8</vt:lpwstr>
  </property>
  <property fmtid="{D5CDD505-2E9C-101B-9397-08002B2CF9AE}" pid="104" name="x1ye=61">
    <vt:lpwstr>FzpBo6JreosNkpjeU9l26YPsWE5HCtlAgfnwz7MsLCFIa7X6dM+Y3fy1/SnC9hATwJ0PmqHub79q6n3Z2jCl1YYnASFk28RKi5C/OzupnfB4gzaXTk5mYmVfeJJtv5j62WuRti1gsQQsGs9Dq82qTkSRV24lkUfzugpfCHCN8cxtoxZrd+iay5/O7bGC04aPzyRML+MUcC4BvZsODXFGwMUBIXJYT/DmOX3MugoKHTGlCll6Q7AA+V1nQt+7YvM</vt:lpwstr>
  </property>
  <property fmtid="{D5CDD505-2E9C-101B-9397-08002B2CF9AE}" pid="105" name="x1ye=62">
    <vt:lpwstr>z4XLIlILU+aIq1mVgmQ/G7UCKZ7zFo3rQphd2X4nNE+ISH2xz+r4yyazdAFVpIqZLXYhHxraN6Oal/CD342b0gEN2mSlfDKirLpJ6sVmCGsBEjQaxeIvvyeJJFSyjeb16wBLftZB/zAnsb4yGgKEMxRBiHd0vt+dCEzSLj+Zz2ro8+8puHZZIYz8OSlNd4HfLG3+tM2nJ/ZEMpwzYDCBquRuhOgerESj7cw7SfSHA+wK4Z5BZCoTsa9v1l4e+on</vt:lpwstr>
  </property>
  <property fmtid="{D5CDD505-2E9C-101B-9397-08002B2CF9AE}" pid="106" name="x1ye=63">
    <vt:lpwstr>2Bjclyo5SCG7h7x6eiu2du5dIf7kLOmZkxDMQAyKL/I6DVk0B8QlxQdftRfvw/In4EddQUGM1MAfOLFbLMJu9BRIqadx12XhJXXLfAdfNAzvvH4if2q8L83TLVAbYnnXF619Antxn6vImOuDvxD9oHZc46WihCfNrIewUFxy5QPQ4HvpioReRrWH7mMjMaSrh43nKfc13eCyrbpmxHj3BtflyH8AjAHOVttoXb2iZ9q4vBOXMNrr5LlFnYrKNqi</vt:lpwstr>
  </property>
  <property fmtid="{D5CDD505-2E9C-101B-9397-08002B2CF9AE}" pid="107" name="x1ye=64">
    <vt:lpwstr>4jd9QI75o80sKIGI3PpRWohujnmNgV6xX9jOn6tfCZSZI1LnZZWPO/wNGJnAT5dZvEyTmJNw+HjdcdL0Eq+ol8cAe2DZRXi6/RGLVgofP1l4eRolc18T2M0fu7wgrvWBMov+iKp75Vw/NMePMvUp6dxz0uEx7jF1nQHOviSuOUqA9elj9hqUruNdeyIxIwaCGkhIo+Lc5uMa3Cj2MvfIJI4yU7izvvkMxPclg6qwUUQOLg/UzHreuAqw0J9qYRv</vt:lpwstr>
  </property>
  <property fmtid="{D5CDD505-2E9C-101B-9397-08002B2CF9AE}" pid="108" name="x1ye=65">
    <vt:lpwstr>VRNfRq9kGjtDY0PW3lc4G7gGatt9HRZHzuj9NlGNq342mAANNbfEhTm54xtWWzTfDuvJo1qUeGoYuNo+a/lqgBMMI1q2FoVIA/xoyjC86RCS9dG3nDxYXUPhO1dcdJn9BKZ5nvfeLMthBOogKNwVvfqFjkZ8TOj7IhaorpAlCMGug1BjcEsmT/VF/TivcUxK417k+ACqQoQh9vsldSl9Qma3cQxFuONH7XdD2x9pq7MKD8DVEXjH04xHhgZv3+f</vt:lpwstr>
  </property>
  <property fmtid="{D5CDD505-2E9C-101B-9397-08002B2CF9AE}" pid="109" name="x1ye=66">
    <vt:lpwstr>6pgSRxCTowWBtn/WwL/zP+AG5K3C9lxegJYqQBiDaTrAssyPCvi1GPjzAaxeqLjUARq9aocmkheGgu8usemJGSn+dWkvnS/JYBwDPEYXSEIrIcFJQ3UOK9vvxa1S/m5NbKxarFp+/n/AYyZypkpYEQ1Zhzd3kKGhnf+eYIJhQzj93tqC67kSnRX9+b6+EfReet5SAMRNEPoiCnkpxNxkBHzjnz9eut9hwXtpFGb+5dkNwtsgG2z9DoTKxN1a/9G</vt:lpwstr>
  </property>
  <property fmtid="{D5CDD505-2E9C-101B-9397-08002B2CF9AE}" pid="110" name="x1ye=67">
    <vt:lpwstr>Hw9jxgwcCX0Y+p26DFJjucwoRyZVH1tDu7j/GIjNfO75txEif3URCD7H+KhAbTwEQPdpGEYt173/q3wX2hZ99+Asuz6/RILel9lgtEfVM+U2Dam2Hsm6KuJpuhLntzsUqLyDehvnt5O4r0n5b33fn7/yrnh9G2jBoPaDLTgBJVU88J1ffK6VCpywJ8bHdA5kl4JKHsliS4N7xhQFPw5h94aMvDBhEBa1rHFpFJsDlRtdvaURBUDpenXZL4NPGXI</vt:lpwstr>
  </property>
  <property fmtid="{D5CDD505-2E9C-101B-9397-08002B2CF9AE}" pid="111" name="x1ye=68">
    <vt:lpwstr>KyHo/AHreB8UI8IleaJiZcSH6P0IBhrmeJoR3uV0To6doFyXLrNxCFP6BlV8gHY4mHkW0jP4TMdCVUsV4CnBPayGPrK+AIpvhcr52BZY+5v2HXikDzSnfwjnZiKnTPr1zaKNVXNk+/WnSB/mKVt6P3wM0kFupsBKjj4oot4TvtHlU4EgFYKAN0SPR9MgVxAxMiLTY2BGGJ6qyFgpz2c5jiMF4SLPQYUQf1ZNYIM+5rXLWAo3O9D1PavGK7ydlEE</vt:lpwstr>
  </property>
  <property fmtid="{D5CDD505-2E9C-101B-9397-08002B2CF9AE}" pid="112" name="x1ye=69">
    <vt:lpwstr>zVPuKy/bBpQ3UYku8ZXdJHN5MWDOegZJbVg35jSvUhSdeTW+jjxBFHIEN8olGj0KgCbLgXoRVEkCEtx13eAbh47hKSzHya4GwdudDsXVPIqFO9WqbL7TeUKB2InBYLnWqUujbgLF5VglCAMQz8+zufN32UCDgR5ikLzacpqGeJijeDyjbb3bZ8kOY3ZdJxnaGFYdZkJXumS+/hfd+AqEwxnvO4XqIQMPlDSAnmI7ugG1aO/fVF1BuSx4vzUz1ew</vt:lpwstr>
  </property>
  <property fmtid="{D5CDD505-2E9C-101B-9397-08002B2CF9AE}" pid="113" name="x1ye=7">
    <vt:lpwstr>Wuz64NpgSmKmWTjdaTrjaqGZ3iHujbWRASqQb3Xb9TQqtnOXOmAj1cGd//QtyLtFQtYVlNk/PkST1U9fvAtQq7Pr7PTcohtq287nNEUNiynyNMgpbcco7+rTuzBDXAOPdA8wogAabv5bTwhpNT+59pPHNduLMg8cI7LJ5fZ6PEa2SgZLR5kRbzegCPPi4Ninzggo4HMIreEbmtBMwvWKD5n6QzUVhIukBYLFYFNNc6TGyyV+P1gZCZ3nrgE8QR8</vt:lpwstr>
  </property>
  <property fmtid="{D5CDD505-2E9C-101B-9397-08002B2CF9AE}" pid="114" name="x1ye=70">
    <vt:lpwstr>UN91XLUJhvCUwS3wlvJ3gu7SqtjRo4W8CZw/rGyoMHLuM5d/ao2B8xSqzsI0HcTh2o1DvwkKl+9Dho+IuqZjShmr4DLuV6zfgSw/bjgDEdPOvH6t2giA5Pb041FMohfMdycO8Ximib+9i2cC0bFJkT07yTANYBcGxfsytQK8OYUjGKOqNlqKdZ3TZrQPS7uZ1zNbCOCaqlm2Qcl+igcnJdDKJBJvCFCYIzwWRoM2OBBlN2MAUYWFIOjnKgNRNPJ</vt:lpwstr>
  </property>
  <property fmtid="{D5CDD505-2E9C-101B-9397-08002B2CF9AE}" pid="115" name="x1ye=71">
    <vt:lpwstr>W48sy+3NKZlgam10GDDqT2K1I+UG0ydM3i8hULHhEtowgISIUZIpLxv2ITxcmJ6wFruBqKVmkT9/4f2hlAmoT59SsFMxANtmVdJfp0w5xkr/iGLGTtO7XMIjnzWLhVD6JZlVXfV2LusQP7M4esV+xCR02faaCmU3fQ5tWu4qLnMPpWVLXLELlDOD6/e+ZOveIDdCtg6wwSTw07JFSDt8zCVPmaUIo042LT3vgOba8G39g9N2W2cBlb72rbPOW4B</vt:lpwstr>
  </property>
  <property fmtid="{D5CDD505-2E9C-101B-9397-08002B2CF9AE}" pid="116" name="x1ye=72">
    <vt:lpwstr>0kbuwo/vuBqScoKC6t/zi77vwgBB/wM9J6WbbQudKqC5EmHkKcqw5FHkyTEccsu6y5u7TOo7kjYLJCf9cudt92OM6INspD+/Bxh0ujcDvMNCgDjuO/EWmdjvWRrEtAB0+8UP/Qtmrwt4Ft5wyiO8PC473dG9jBvlu6VOZF8x1sNoHulyr/1/NMRH+E7k0CiTx4aZkYq1SvwfpfHBV9bLoi8MUHO7nEGvs36V70fe/eiBQfgoo0T7CalP7aBTm5Q</vt:lpwstr>
  </property>
  <property fmtid="{D5CDD505-2E9C-101B-9397-08002B2CF9AE}" pid="117" name="x1ye=73">
    <vt:lpwstr>Yn/5yCmr9D3jYFGYnBioKuG57MxrAXsvMJc/p9eej2rwgNh1ndIhvbyQ9NkHKW3PiIzNKkq3Ec1NLRWKIjwSKTZ1hIi6OExYUHn1RRdx5fPzKNRcVeTmRsD9nnyKZhWGosESVKivIIgWselWnV2qdV3Dt8hnGF7FPNoNUfaA3Ep/Yvfo1YG2N4h4Rxvq3CLiqa87LbanfvAokgA+OYD42vtDHDegvQqIRG4galmPAzESD6OQgfbkhzgbfDnFJTz</vt:lpwstr>
  </property>
  <property fmtid="{D5CDD505-2E9C-101B-9397-08002B2CF9AE}" pid="118" name="x1ye=74">
    <vt:lpwstr>q2gOTGToe+k8OnjWeLp9U5ph9A/brkdJgGdSpquc5SJETXdDMbFKOatrvptcowwflxGxmbwbzLpbYmfQ+FmPZmSlhkMe4Dal20yGSYDP8PGcP6Va5RDY1LNee+DksyRR/qm0pghDTfFMwX1tMgzJw2R7MgWC18fpU9rbHHbSs0sebxHHC54Vc3i00b9IbGvbuSBCbveKVmR6dA/k+dmXdHua4HswMExXOxexV0r4Va4pJyGQutFdJaqdWAZO87r</vt:lpwstr>
  </property>
  <property fmtid="{D5CDD505-2E9C-101B-9397-08002B2CF9AE}" pid="119" name="x1ye=75">
    <vt:lpwstr>9br3K3H1W8Ai12QIgm63fjBqDXwYylHRppBK6YiqgA7Pi03hLpPzn/X5boO9JMsVigWQMoC/ZR26fLrhQ+/DnG5A+U2JaeqT47g5T6PK+K3QU8o/M3eb2Tm3kzjrQk7ET5Pnl4CRdAHsDI5ozko+0lA1EbY++Esz0CNDTApkrcwaobxmaDHRM4/dfvhIrpp15iENkAy/3elddvxbNx15sknFmF2wnazvqmmByEP812T6xVRQUHo2Me457cx7wQj</vt:lpwstr>
  </property>
  <property fmtid="{D5CDD505-2E9C-101B-9397-08002B2CF9AE}" pid="120" name="x1ye=76">
    <vt:lpwstr>acAgfHbr86TAEA8ZIL9T2Wbg1WYPknB88E4zqOFG1WXn7fay1kb4AnyCDp9f8sCzoPEZ2a9iyv9Gs+ISIrJBmfaiUYmGk4xZ9LFmqKmOw06SLE7n+AtS8zZ/CHbX7tLE2tZqOZ944PNCbB4xDwknBq0ieqZ6uVMWSehbSnRqMyCz7GGZf8yeWXk2UtM7bcXvOq6wKar46r6QK4pQ8o0K3SU12cjUSDZuwM8VPkLy1gtgd9JU/LNjHBf2SPaMowi</vt:lpwstr>
  </property>
  <property fmtid="{D5CDD505-2E9C-101B-9397-08002B2CF9AE}" pid="121" name="x1ye=77">
    <vt:lpwstr>EeLZ5VIYHvQuBBCRGnV7KRD57zR07H3iVSpMZpKiRCOTXsl7DKuSpWRsWw09x7qp2VHHNefYx6xhqDlLWAyeJjjVfx6z1LFcF90TaChhK9z1L/jDZT6avk2cBISzRfimrIpetr3lmUvPlnJk3KZNu94PP4YBWA3u39IKpbgoxPiHUHI8S+YVbdwVU6jWd4i1g3joafKEej2/nYNduoF5KIzVsYCKlQh0oCPLP8uirSdUACH0eLaEa5CqgrCYuo5</vt:lpwstr>
  </property>
  <property fmtid="{D5CDD505-2E9C-101B-9397-08002B2CF9AE}" pid="122" name="x1ye=78">
    <vt:lpwstr>9nqqyDhwewbyMgy2YaUK2k/LIzvPbVY+q0GSwt1QQfW1wjDZAutC2kEVyPp1tPdutxCqlXvb1ztN3tQAPquO1CsQAYZsP7GrfTUjMYALRfR/w+21sCcpD3UNewVOJOO3JYqdQ1xobbtuLjjqU7qs/ePpYunf35zsGEmsqZ5HzmJNNYvXQzFsx++i33bi8kZNKAimzbNjnHDnzpPPnKx+eKRWX+iyQ5mkwzNHAYzfX+UdvxVzzcvi8ltKtGbS+BV</vt:lpwstr>
  </property>
  <property fmtid="{D5CDD505-2E9C-101B-9397-08002B2CF9AE}" pid="123" name="x1ye=79">
    <vt:lpwstr>maKvDi/HA9pDthvfajZ+asOVPJ5XvSQKZEroo7nrWXRFdXrhSq5hpVleV90Btuo0os052lw1zYOlqHPpYCPlXMFiLFQxZMlJdGjYQDSWBBb+j7Gh8pUyTODbmSIN7GCaOf2/UnLYwvIcvFLf4e5YhNpnFJ/f/KXtHO3MIFljMT16kwitKUvb6ud+K3LCDMjJVO6iPYqzSt11YuqkdyYAaDpdd68WKXiT5Zzv3p+IazgzLU7iRMlTCcq2pb5uP9n</vt:lpwstr>
  </property>
  <property fmtid="{D5CDD505-2E9C-101B-9397-08002B2CF9AE}" pid="124" name="x1ye=8">
    <vt:lpwstr>JFxUnYNipW5vvgDpaZutTnI1IdhEDK+UqlEPVkZsw0rg7jZIBsKY3xHoH44MDr01Rwn8RTGOoIC9w5S0S8yoqB37kwV9Ayl0RBmx1ukvE3Yjzorc85VFvYLjcFj9wspoDs6qjwG7pq8Nynb9sm4s76k4Y1Ya18ajKf2jlIFgsEuuGKhkvytcbLXw1NHbGBnlZFDw7oHWizWpVR+KqIsdWTle8bvo0r101oO4fJQIBt3w3H/BnKup0WAfmVcw7ee</vt:lpwstr>
  </property>
  <property fmtid="{D5CDD505-2E9C-101B-9397-08002B2CF9AE}" pid="125" name="x1ye=80">
    <vt:lpwstr>C0HR55f0kgSSLw4pxgWHdOw6bSxsJ39O03RMXhFAHNhhk/EL6zCXuTqo4SxH/kWnhGzftYNdkFcQAtFYTcvYnT96cgvYzDU2q3y0RVIyrIjAV+4fRZ+nkBl2SC/gG9G+Nm5lXTiXAPcbGG5X9rJo7usox9PpxUE1yGbFdhd4h+h62HCwQEwTTO4QPSNjfgnVqs31g9gZ4uOSd/Dm2DZpZyZPME5z6VoeXTuMP+23cbG2/81bJwmKxiI/Ec669Ud</vt:lpwstr>
  </property>
  <property fmtid="{D5CDD505-2E9C-101B-9397-08002B2CF9AE}" pid="126" name="x1ye=81">
    <vt:lpwstr>VZHUrJCEsYT0iyO6KtMrK/RaIjsCxgUA3y7Kfid7U+5srxDclvzppNQbeMNMNyDXaETRQoqwW3+kwWA+GP7oLp06wzC3dMIavYtGnY1DAh99M+fUfosVuN2Ar6B5A+aZcDdCpaSgc5hfjkL3PmGm6qmeViR0QI6D7fQKZ6WdzvqB91t7XeRftheq9pbVljghJegpQd9mIW1dWPTzzMQwz0nMCPL0O0cjjk8stksHyuvSFd6gWrW3B6WBIJo1X+E</vt:lpwstr>
  </property>
  <property fmtid="{D5CDD505-2E9C-101B-9397-08002B2CF9AE}" pid="127" name="x1ye=82">
    <vt:lpwstr>iD0yXZWup4uWORf1F3csIHcZOL37vxJ2m4rdJmDEppWTXRH3LnwsMblcReJTFznhCs7SLufJmmrlEgY0XohABIO1o67hW6Dom9segaLnEpD6A/0dh8Nz8QQsqdfNOhIl/R8bhf8VZl/BQzNMhQ1GowjZwRGAs3QpNYM235momrjFi6Vcpcl7cOQ0gqCgW4Y/XPnCiPkW3D1jJmKuL0nb9DuawFbtqoaVlAaIm7776IfltXgY8LCshyyLz1FLUt1</vt:lpwstr>
  </property>
  <property fmtid="{D5CDD505-2E9C-101B-9397-08002B2CF9AE}" pid="128" name="x1ye=83">
    <vt:lpwstr>c4bO37SOSYRvdzfXYanSJNu4bIq4kuIfjY2ZfKjhGibjLLBraWS7zz5lqs+FiVHSMkMpvXFXE0V0e+9iheGnGfMx6Y11HbJjZam8LxyacW9RtWD0lz8lS26Qr7AUO+lf4HUN5DZljlWdAhQjjRrMDqWm6Xkb5DPPw7AVdmXvFN6iGDJS92cRQJPbo8Gl/Tkh2Y4HESsRrW6mwbN8JhB6TzS9FDSr4rxoOMGA1OmICAhRDoPW87Mfl8jyj8GIk0x</vt:lpwstr>
  </property>
  <property fmtid="{D5CDD505-2E9C-101B-9397-08002B2CF9AE}" pid="129" name="x1ye=84">
    <vt:lpwstr>NU5iNZX6M0N5sLd1uOh5Pe0FDH7121sSiCky6VvMXyr0CMU3cy0H6t8Ho3oziTPLlzIymJH7giKfK9pZoZ8bu8E4ET6sC5HMuDL8A+fD1IxcrbkV92vFzc8ogIxvUVrHtKbZnBACpJ+EHEJkIL9eab6ltnRp1f+CBW3LDigEkenDcz8ojkPAsXxtEuvE/UKOQSGevajJzpnEtQ4x9aSpPSFypXM9WQzGF4jkKiAGdS8WXjBsVNNmUhJ0LXh67rD</vt:lpwstr>
  </property>
  <property fmtid="{D5CDD505-2E9C-101B-9397-08002B2CF9AE}" pid="130" name="x1ye=85">
    <vt:lpwstr>7eLrStkthtXpACvjxVA0VqgSC+LdSpXCjC9oLLzJJrjmpuZoofAxeU7dQpzcBw/z8JeugLuwdBomhf9tqqRMj/HlmNdGAL9LQIn8kJJcOAhleFaRhE2CXWI9edh6MtG9aoFfjFXo+LjNZDwh2jeUp6sYOSsQXoQHDEeyl8Atz45RVifu4EIqs1z1gX5C5AEc09OAlxUu4xwXnngI7P4tQTyp6vvnx3GM22NL8wcm7dN/csPX5akHO2sClQLALL2</vt:lpwstr>
  </property>
  <property fmtid="{D5CDD505-2E9C-101B-9397-08002B2CF9AE}" pid="131" name="x1ye=86">
    <vt:lpwstr>lDm8eqHHAVvaaChdU61PqhDHW2qoQqOu25g+GvPuREH+jX4xCu+7RDwMHSD41ek0473Id/qcaDM1X5cajw11luEBtvGYAsT/qyWNAzCFd71OyiGmwL34LrkbaY5jvWJi10SSGgaJbHZvWDWGF6laZtV6i6R5naNRqcfYpKQT/Ggis9z+PclFCgGM2mj+dZrfzvzNPohS4Zdz+tsPzyJKXiIG1GWYbJZMuRiLtF3lxtMVK0Df0s9r4UaZbPEM6l3</vt:lpwstr>
  </property>
  <property fmtid="{D5CDD505-2E9C-101B-9397-08002B2CF9AE}" pid="132" name="x1ye=87">
    <vt:lpwstr>PVupBrrjfRJghKAy57lczzbtbidz+xbxIaIHA59NQFxFcPs3b4niTzU3ePjGd5gZna+dVJy430UvCtuMtT/zgacA+FiEGp5oDIwwXvI0gPPcHx5jirdFQRYLwvatDCcQL/2+1Jk7KoFpbOXu4HBOhg53q0jqc7p55pSuuy/bI4yybHvByEnT3/7yKGoX5n9TFlK15JDh/AECPGdV/t19efsIo+Az/U3rNdlf9/nuRlDQu7P/g6qjcMduqAYu+VW</vt:lpwstr>
  </property>
  <property fmtid="{D5CDD505-2E9C-101B-9397-08002B2CF9AE}" pid="133" name="x1ye=88">
    <vt:lpwstr>BgW2k4jwmIKCcQw98HztMy78KWjEKOt2EID37Th5fatHICKEjw1/4wmLl30Kk+YT4Xhyuspnz4RyDikNGPWcg58zD0v/bHzTumNzVymRWHT2N8/f9Y5rILCwdr/2NRuVanAwuUMdNNETGic/ZO0CPsKRIY0dUN+4WtQ9xTtx43BkpmbqzUKjy+d3icdhWMgsoiOBY77iKKnx+D8CikU2sfWqgqH15eyFkjZK1eZLopHzMKBzJCJGzbBj0IJc/0H</vt:lpwstr>
  </property>
  <property fmtid="{D5CDD505-2E9C-101B-9397-08002B2CF9AE}" pid="134" name="x1ye=89">
    <vt:lpwstr>BYqFstoo+lpjKAOFkH5lc/CCR4ge4iIL8Tx5/VPphBPN3ddFwFikJJ75tAuf2qxXDoV9dn/jerCwBgNU5Lw+I1e/APf9Pn+K0EF63oTGy0DGoV2H3Fj/betcdbvytEn43MEp5AfYLJS9h/IBMIjy99bVwLFbpCIhAgGOeRX9JazR2D08xcx2d5HdpI9uYviHZ/DW/SY/Dh4jNUZz3zQ6EztyD/Gwv6Ccf1X5LsPV+6RCCrXewNbA2UH5rCA9QXJ</vt:lpwstr>
  </property>
  <property fmtid="{D5CDD505-2E9C-101B-9397-08002B2CF9AE}" pid="135" name="x1ye=9">
    <vt:lpwstr>z6BUoR60Ps3zf00VEabwUCXozlHFBojlIbaTcTOiftlgcBsWvBhgcgI+6YrV07iN8vNRAwSCfdFffq918inasrT5GbIIPKe6V/BQtCZZ9x7GkyAL1daDMHBgOVJWgSf1FpMcqwWslGQelebhV0O/jq0DI2VsbbnSnjRKEt+qOPYpd8qCmjc+wZ3LYxo/T8lF+ADa09byCgPuNRkTaSu0IHhOABsjBuMSEiHG7ji4luf3XffGGrHK471XcLILSzj</vt:lpwstr>
  </property>
  <property fmtid="{D5CDD505-2E9C-101B-9397-08002B2CF9AE}" pid="136" name="x1ye=90">
    <vt:lpwstr>HrADidR6K+N/Sjc+avX3eE3QuE6c+R0pXy50PybMIh5gK2ss5boy0t24Vprsx5w5f83v8HBAhOUzWdm5I+3LmdMjKiEyK/tUpFa8F0nMiHXf51etm3Y9cfRIlh2O/jfb40mycDwCGkZ5P2AIYfS6Rf1rKCfI+iBacltVqUmAldLOW7Cokzx3PYzxxpQzd+mqDZ3g9BsIfFSJYMJnK9ZkEtMl2keorR6VqrRp9exxGZN7q7bg4WxqfQUgYCOCrZt</vt:lpwstr>
  </property>
  <property fmtid="{D5CDD505-2E9C-101B-9397-08002B2CF9AE}" pid="137" name="x1ye=91">
    <vt:lpwstr>rU5om9Cuel0FvfApqTI28t3p1Gmv1wk+OH7zRpeq39PBxXyxIcZUxW1H5GWDdoMPy6CWkk5O1CpAHHejNX1QXrg1PT39pC67Xwlpa1heK6YumqL8dKzvV13/4xZEWNN6TXNvTSAqdfq4s87GXerNPwj+nIaA7vV+uUyaom1BWu3eOzFuGmPfUmOUYCnYrjD1zopaY1+aXexqzp57A8Ny23D5p8zHIMLsXUqfAXQZbGxzIU2Bn8BtMBuDWoLNyk4</vt:lpwstr>
  </property>
  <property fmtid="{D5CDD505-2E9C-101B-9397-08002B2CF9AE}" pid="138" name="x1ye=92">
    <vt:lpwstr>sY1huQZOcgHmqMs7Ny1vqz2s3FXrzXTvOYYCrLQsiQ03p/DuxIvbmDLLtL0N21E6HiWcXfHowt/akQy+tc1nLBRZFCC90RYmsZUWtRPYZDdXicsm5CFsCan5R30Yy7Dyb0YCrchx7o3we67pnUlhZRd7Hc4+M3dCkH6thOVFVwpK8KV/DoB29TfdXrwTi1CkCB0X76SYk9nu3G/q5JHe8FpNxyQ9v8/r7EMGDyZucWXvwqzM9MXAsv0HdYb7Ul/</vt:lpwstr>
  </property>
  <property fmtid="{D5CDD505-2E9C-101B-9397-08002B2CF9AE}" pid="139" name="x1ye=93">
    <vt:lpwstr>Zpp1S8ekfNBgSHTi6KYgUlHB9bn6oogzYOr+8x2Ha7H0L58Rtf4XvpTmUuHJtT8uqNjeF+31JEPumCD5IyTuDtEPfKvyx/Mow5gT7ruYA8YF39Gqy5QgJSzf5pEHEf8CeKzKf4yCXKA7nsOjpS26Tk+LMFUVibu8gWDrruB3cKSC2PtrI+1r6j/Owu3Wx1cywgGBtfLgEUNQRLaed+Llm+fZZRRmtXyzOptXwmBPjScTCtIQQFFfO1Vq0twpZhI</vt:lpwstr>
  </property>
  <property fmtid="{D5CDD505-2E9C-101B-9397-08002B2CF9AE}" pid="140" name="x1ye=94">
    <vt:lpwstr>NlaIAlVwRIDe7zcpBfsPKqyRVG0CxRY5t7gY3MOzJQuIm6P9xNR+SUa2TlyBvoGWVcXuL/hBniFwmq6RyjjJEm7qoWgeI8Aq9WRTHCSAuzpxOu8GWH59Jq1XTXOmNvFobp0ZBgRr3PEt7oxVynYOaxve2E229QC30YsUaIqBD5ifz6ihV/FwK7PaBDLOATY/kq3t/v+9k1vrEDvLO/FYN8F7WmOXl6aFbduy5MnToTgFf5NtQNklUZf8SYI6/Ox</vt:lpwstr>
  </property>
  <property fmtid="{D5CDD505-2E9C-101B-9397-08002B2CF9AE}" pid="141" name="x1ye=95">
    <vt:lpwstr>0q6GcvrEErePl3XHhpP6cW+uvaONLkPESfzTRWzDaXNt7k0gqBZkFZXiyhzV4jVyy+IB0cPrd2QC5zsc1XJxD74Oa1bnB6T/dcW2VraLoUs5uu9Rno9pq3yNQOqsw/2nFbCDdITgV9DdnIdBluF7yvP/8L3tUo8dwv902q7zOA0LMMM/yu4raB2BBp5mhLyOMDKKWUvGh1YzfblBQxdsxmAim2HqvuG1tjxpUT/6gOdqBUfI0uUcot9eQqnL/Fb</vt:lpwstr>
  </property>
  <property fmtid="{D5CDD505-2E9C-101B-9397-08002B2CF9AE}" pid="142" name="x1ye=96">
    <vt:lpwstr>Vrp3exQBwpxj9wQZtpaFIl6ut7OH2JzBDrD7cF15h7Xz3ZQHX0CajzH0Q37yX4+l1ktRjdbnqq8aVWoimWsjlu0jLVa1S1irj3B3CL/FEn3cYS2cBnMIxXU9ZcPTRqD8S3Tc8OuXwPVJVWu1LYqbz3O3DFQyihzeMojScnsVTqDkA7SAO1BqqrPNZVd9rIFBfjEoPHrdPKQz7dSuD3zqGMK5DjfINnz7i7nGos3QWU/zu9D6sCwhbR7eCATzuJH</vt:lpwstr>
  </property>
  <property fmtid="{D5CDD505-2E9C-101B-9397-08002B2CF9AE}" pid="143" name="x1ye=97">
    <vt:lpwstr>ATw/oNatySYfeNrznr7M7xXMCXEdEBhsr/HbG6/hLQ443Py45tGbVds+8o1oW2bFCI9Fb4ZZbyrYIYe0JN0b+w0UWGgdS6ADifxcq1pX2sFPFkfv6bxq/z0BvRtrsp5LuAWpKePP+4keFSapM3pZoOCKEZJiOqBX9+pHVYmQG+uqgyczrbanGqN6EuOW5aWlOAx/gOE0Ltfrfm/GrPysUl5U6FkszSECAK8JIJ2UGD3eMjh04msrzBnqYt+4KP8</vt:lpwstr>
  </property>
  <property fmtid="{D5CDD505-2E9C-101B-9397-08002B2CF9AE}" pid="144" name="x1ye=98">
    <vt:lpwstr>oMbWMJjgyOz+xTnwMmYhDjtP8mIgJG48z/9+J+hXeHWeVF6HKf4s36DCsiujpZvfKLwmdYv33VG/r5ETH40Rko8OOtq1luV/UIL2U+c25H/wKN/En1l5m+ceJcdHcXv8zL+Vzlb0/1vArdsyoQ4vSK6sv3pneJE80PWg5/VLx67zrYz5ClVgjXjDKGJu0l7vTg6Jc0e4RVLe8qHWhVrQ1G9NpUTgQVx5i6YgffQ4smJV/hZy2t9RCM8u+lfWvaw</vt:lpwstr>
  </property>
  <property fmtid="{D5CDD505-2E9C-101B-9397-08002B2CF9AE}" pid="145" name="x1ye=99">
    <vt:lpwstr>sz3ozKyY/OP7Isj+vO5sAFgI0XNajc4DN+eYyWnYZhWh5OkUEPniUmQ2HE6LJWQq/jW5lYvfJ6FGpYzTnShlvsksk3kpchXm51HSSKMvwajRPn1nOdvtakJ/tZrLmuEUCRC5A/pSRluQ/mK/qHH5bl0Ptm3lLFgkgZYM1pEwHKc2T9kiJhyUaa/31h1rwW02wW5BmiMypgQkrQVwxLeI/6rlAmps4Uv8BcEmu75HpaEdW3zbKYw62LsaW/Jt3rM</vt:lpwstr>
  </property>
</Properties>
</file>
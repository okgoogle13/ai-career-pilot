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6"/>
        <w:gridCol w:w="11814"/>
      </w:tblGrid>
      <w:tr w:rsidR="00120B6A" w14:paraId="1696F9CD" w14:textId="77777777" w:rsidTr="00A2024C">
        <w:trPr>
          <w:trHeight w:val="1500"/>
          <w:tblCellSpacing w:w="0" w:type="dxa"/>
        </w:trPr>
        <w:tc>
          <w:tcPr>
            <w:tcW w:w="426" w:type="dxa"/>
            <w:shd w:val="clear" w:color="auto" w:fill="34393E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7FB09819" w14:textId="60CE599A" w:rsidR="00120B6A" w:rsidRDefault="00120B6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1814" w:type="dxa"/>
            <w:shd w:val="clear" w:color="auto" w:fill="34393E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14:paraId="34C7E5FA" w14:textId="60505EBA" w:rsidR="00120B6A" w:rsidRPr="00D0244F" w:rsidRDefault="00000000" w:rsidP="00A2024C">
            <w:pPr>
              <w:pStyle w:val="div"/>
              <w:spacing w:line="600" w:lineRule="exact"/>
              <w:ind w:right="700"/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</w:pPr>
            <w:r w:rsidRPr="00A2024C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Nishant</w:t>
            </w:r>
            <w:r w:rsidRPr="00A2024C"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  <w:shd w:val="clear" w:color="auto" w:fill="auto"/>
              </w:rPr>
              <w:t xml:space="preserve"> </w:t>
            </w:r>
            <w:r w:rsidRPr="00A2024C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Dougall</w:t>
            </w:r>
            <w:r w:rsidR="00EA7ACA" w:rsidRPr="00A2024C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 xml:space="preserve"> </w:t>
            </w:r>
            <w:r w:rsidR="00D0244F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>(T</w:t>
            </w:r>
            <w:r w:rsidR="00EA7ACA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 xml:space="preserve">HEY </w:t>
            </w:r>
            <w:r w:rsidR="00EA7ACA" w:rsidRPr="00605898">
              <w:rPr>
                <w:rStyle w:val="span"/>
                <w:rFonts w:ascii="Arial" w:eastAsia="Arial" w:hAnsi="Arial" w:cs="Arial"/>
                <w:b/>
                <w:bCs/>
                <w:caps/>
                <w:color w:val="FFFFFF" w:themeColor="background1"/>
                <w:spacing w:val="10"/>
                <w:sz w:val="56"/>
                <w:szCs w:val="56"/>
              </w:rPr>
              <w:t>/</w:t>
            </w:r>
            <w:r w:rsidR="00EA7ACA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 xml:space="preserve"> THEM</w:t>
            </w:r>
            <w:r w:rsidR="00A2024C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>)</w:t>
            </w:r>
          </w:p>
          <w:p w14:paraId="19413437" w14:textId="77777777" w:rsidR="00D90DAF" w:rsidRDefault="00D90DAF" w:rsidP="000D433E">
            <w:pPr>
              <w:pStyle w:val="documentzipsuffix"/>
              <w:spacing w:line="200" w:lineRule="atLeast"/>
              <w:ind w:left="440"/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</w:pPr>
          </w:p>
          <w:p w14:paraId="53540D72" w14:textId="50D22106" w:rsidR="00120B6A" w:rsidRPr="005F51FF" w:rsidRDefault="005F51FF" w:rsidP="005F51FF">
            <w:pPr>
              <w:pStyle w:val="documentzipsuffix"/>
              <w:spacing w:after="240" w:line="200" w:lineRule="atLeast"/>
              <w:rPr>
                <w:rStyle w:val="divPARAGRAPHCNTCdiv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Naarm</w:t>
            </w:r>
            <w:r w:rsidR="00D0244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V</w:t>
            </w:r>
            <w:r w:rsidR="000D433E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IC</w:t>
            </w:r>
            <w:r w:rsidR="00000000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3070</w:t>
            </w:r>
            <w:r w:rsidR="000D433E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F32BED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/ nishantdougall@gmail.com</w:t>
            </w:r>
            <w:r w:rsidR="00F32BED" w:rsidRPr="005F51F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/ 0412</w:t>
            </w:r>
            <w:r w:rsidR="000F59BA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F32BED" w:rsidRPr="005F51F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202</w:t>
            </w:r>
            <w:r w:rsidR="000F59BA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F32BED" w:rsidRPr="005F51F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666</w:t>
            </w:r>
            <w:r w:rsidR="00000000" w:rsidRPr="005F51FF">
              <w:rPr>
                <w:rStyle w:val="divPARAGRAPHCNTCdiv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  <w:t> </w:t>
            </w:r>
          </w:p>
          <w:p w14:paraId="111CAFDB" w14:textId="32DF1C18" w:rsidR="005F51FF" w:rsidRPr="00D0244F" w:rsidRDefault="005F51FF" w:rsidP="005F51FF">
            <w:pPr>
              <w:spacing w:line="276" w:lineRule="auto"/>
              <w:textAlignment w:val="auto"/>
              <w:rPr>
                <w:rStyle w:val="span"/>
                <w:rFonts w:ascii="Arial" w:eastAsia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D0244F">
              <w:rPr>
                <w:rFonts w:ascii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  <w:t>COMMUNITY SERVICES PROJECT PROFESSIONAL</w:t>
            </w:r>
            <w:r w:rsidRPr="000F59BA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r w:rsidR="00605898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/ </w:t>
            </w:r>
            <w:r w:rsidRPr="00D0244F">
              <w:rPr>
                <w:rFonts w:ascii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  <w:t xml:space="preserve">NB POC </w:t>
            </w:r>
            <w:r w:rsidR="00605898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/ </w:t>
            </w:r>
            <w:r w:rsidR="00605898" w:rsidRPr="00D0244F">
              <w:rPr>
                <w:rFonts w:ascii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  <w:t>CAPRICORN</w:t>
            </w:r>
          </w:p>
          <w:p w14:paraId="606B5805" w14:textId="77777777" w:rsidR="005F51FF" w:rsidRPr="00EA7ACA" w:rsidRDefault="005F51FF" w:rsidP="00A2024C">
            <w:pPr>
              <w:pStyle w:val="documentzipsuffix"/>
              <w:spacing w:line="200" w:lineRule="atLeast"/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</w:pPr>
          </w:p>
          <w:p w14:paraId="5A94B956" w14:textId="757CDA40" w:rsidR="00120B6A" w:rsidRDefault="00120B6A" w:rsidP="00D90DAF">
            <w:pPr>
              <w:pStyle w:val="div"/>
              <w:spacing w:line="300" w:lineRule="exact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</w:p>
        </w:tc>
      </w:tr>
    </w:tbl>
    <w:p w14:paraId="38F9F3FB" w14:textId="77777777" w:rsidR="00120B6A" w:rsidRDefault="00120B6A">
      <w:pPr>
        <w:rPr>
          <w:vanish/>
        </w:rPr>
        <w:sectPr w:rsidR="00120B6A">
          <w:headerReference w:type="default" r:id="rId7"/>
          <w:footerReference w:type="default" r:id="rId8"/>
          <w:pgSz w:w="12240" w:h="15840"/>
          <w:pgMar w:top="0" w:right="700" w:bottom="400" w:left="0" w:header="0" w:footer="0" w:gutter="0"/>
          <w:cols w:space="720"/>
        </w:sectPr>
      </w:pPr>
    </w:p>
    <w:p w14:paraId="6811BB19" w14:textId="77777777" w:rsidR="00120B6A" w:rsidRDefault="00120B6A">
      <w:pPr>
        <w:rPr>
          <w:vanish/>
        </w:rPr>
      </w:pPr>
    </w:p>
    <w:p w14:paraId="0B43A2E6" w14:textId="77777777" w:rsidR="00120B6A" w:rsidRDefault="00120B6A">
      <w:pPr>
        <w:rPr>
          <w:vanish/>
        </w:rPr>
      </w:pPr>
    </w:p>
    <w:p w14:paraId="2518D164" w14:textId="77777777" w:rsidR="00F53E00" w:rsidRPr="00750815" w:rsidRDefault="00F53E00" w:rsidP="00F53E00">
      <w:pPr>
        <w:pStyle w:val="divdocumentulli"/>
        <w:spacing w:line="0" w:lineRule="atLeast"/>
        <w:ind w:left="800"/>
        <w:contextualSpacing/>
        <w:rPr>
          <w:rFonts w:ascii="Arial" w:eastAsia="Arial" w:hAnsi="Arial" w:cs="Arial"/>
          <w:color w:val="494C4E"/>
          <w:sz w:val="20"/>
          <w:szCs w:val="20"/>
        </w:rPr>
      </w:pPr>
    </w:p>
    <w:p w14:paraId="75F7C3CF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eastAsia="en-GB"/>
        </w:rPr>
      </w:pPr>
      <w:r w:rsidRPr="00750815">
        <w:rPr>
          <w:rFonts w:ascii="Arial" w:hAnsi="Arial" w:cs="Arial"/>
          <w:sz w:val="22"/>
          <w:szCs w:val="22"/>
          <w:lang w:eastAsia="en-GB"/>
        </w:rPr>
        <w:t>March 19, 2025</w:t>
      </w:r>
    </w:p>
    <w:p w14:paraId="3D1FD8E1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eastAsia="en-GB"/>
        </w:rPr>
      </w:pPr>
    </w:p>
    <w:p w14:paraId="09D0132C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b/>
          <w:bCs/>
          <w:sz w:val="22"/>
          <w:szCs w:val="22"/>
          <w:lang w:eastAsia="en-GB"/>
        </w:rPr>
        <w:t>Attn: Nina</w:t>
      </w:r>
    </w:p>
    <w:p w14:paraId="0E7C33E3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b/>
          <w:bCs/>
          <w:sz w:val="22"/>
          <w:szCs w:val="22"/>
          <w:lang w:eastAsia="en-GB"/>
        </w:rPr>
        <w:t>Family Violence Justice Project Coordinator </w:t>
      </w:r>
    </w:p>
    <w:p w14:paraId="4DDF4815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Flat Out</w:t>
      </w:r>
    </w:p>
    <w:p w14:paraId="09DD2573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Queen Victoria Women’s Centre</w:t>
      </w:r>
    </w:p>
    <w:p w14:paraId="03F25BC3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Wurundjeri Country</w:t>
      </w:r>
    </w:p>
    <w:p w14:paraId="03B6F70C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Level 2, 210 Lonsdale Street,</w:t>
      </w:r>
    </w:p>
    <w:p w14:paraId="1D304B79" w14:textId="1DC4BA18" w:rsidR="00750815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 xml:space="preserve">Melbourne, </w:t>
      </w:r>
      <w:r w:rsidRPr="00612F3E">
        <w:rPr>
          <w:rFonts w:ascii="Arial" w:hAnsi="Arial" w:cs="Arial"/>
          <w:sz w:val="22"/>
          <w:szCs w:val="22"/>
          <w:lang w:val="en-AU" w:eastAsia="en-GB"/>
        </w:rPr>
        <w:t xml:space="preserve">VIC, </w:t>
      </w:r>
      <w:r w:rsidRPr="00750815">
        <w:rPr>
          <w:rFonts w:ascii="Arial" w:hAnsi="Arial" w:cs="Arial"/>
          <w:sz w:val="22"/>
          <w:szCs w:val="22"/>
          <w:lang w:val="en-AU" w:eastAsia="en-GB"/>
        </w:rPr>
        <w:t>3000</w:t>
      </w:r>
    </w:p>
    <w:p w14:paraId="7178CACD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eastAsia="en-GB"/>
        </w:rPr>
      </w:pPr>
    </w:p>
    <w:p w14:paraId="10DC90A1" w14:textId="77777777" w:rsidR="00750815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Dear Nina,</w:t>
      </w:r>
    </w:p>
    <w:p w14:paraId="60FE7AD0" w14:textId="77777777" w:rsidR="00750815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29A3F7BC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b/>
          <w:bCs/>
          <w:sz w:val="22"/>
          <w:szCs w:val="22"/>
          <w:lang w:val="en-AU" w:eastAsia="en-GB"/>
        </w:rPr>
      </w:pPr>
      <w:r w:rsidRPr="00750815">
        <w:rPr>
          <w:rFonts w:ascii="Arial" w:hAnsi="Arial" w:cs="Arial"/>
          <w:b/>
          <w:bCs/>
          <w:sz w:val="22"/>
          <w:szCs w:val="22"/>
          <w:lang w:val="en-AU" w:eastAsia="en-GB"/>
        </w:rPr>
        <w:t>RE: Family Violence Justice Project Worker role</w:t>
      </w:r>
    </w:p>
    <w:p w14:paraId="1155F4FB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3DA5FA74" w14:textId="77777777" w:rsidR="000152CD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I am writing to express my interest in the Family Violence Justice Project Worker position</w:t>
      </w:r>
      <w:r w:rsidR="000152CD" w:rsidRPr="00612F3E">
        <w:rPr>
          <w:rFonts w:ascii="Arial" w:hAnsi="Arial" w:cs="Arial"/>
          <w:sz w:val="22"/>
          <w:szCs w:val="22"/>
          <w:lang w:val="en-AU" w:eastAsia="en-GB"/>
        </w:rPr>
        <w:t xml:space="preserve"> advertised on ethicaljobs.com.au. </w:t>
      </w:r>
    </w:p>
    <w:p w14:paraId="654C9076" w14:textId="77777777" w:rsidR="000152CD" w:rsidRPr="00612F3E" w:rsidRDefault="000152CD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495E4D30" w14:textId="77777777" w:rsidR="00612F3E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I interviewed for a role on the Beyond Bricks and Bars project approximately a year ago. At the time, I was finalising my studies and transitioning from the banking and finance sector. While I understood Witt needed someone with more immediate experience, they encouraged me to watch for future opportunities, which is why I</w:t>
      </w:r>
      <w:r w:rsidR="000152CD" w:rsidRPr="00612F3E">
        <w:rPr>
          <w:rFonts w:ascii="Arial" w:hAnsi="Arial" w:cs="Arial"/>
          <w:sz w:val="22"/>
          <w:szCs w:val="22"/>
          <w:lang w:val="en-AU" w:eastAsia="en-GB"/>
        </w:rPr>
        <w:t xml:space="preserve"> am genuinely excited to be </w:t>
      </w:r>
      <w:r w:rsidR="00612F3E" w:rsidRPr="00612F3E">
        <w:rPr>
          <w:rFonts w:ascii="Arial" w:hAnsi="Arial" w:cs="Arial"/>
          <w:sz w:val="22"/>
          <w:szCs w:val="22"/>
          <w:lang w:val="en-AU" w:eastAsia="en-GB"/>
        </w:rPr>
        <w:t>w</w:t>
      </w:r>
      <w:r w:rsidRPr="00750815">
        <w:rPr>
          <w:rFonts w:ascii="Arial" w:hAnsi="Arial" w:cs="Arial"/>
          <w:sz w:val="22"/>
          <w:szCs w:val="22"/>
          <w:lang w:val="en-AU" w:eastAsia="en-GB"/>
        </w:rPr>
        <w:t xml:space="preserve">riting to you </w:t>
      </w:r>
      <w:r w:rsidR="00612F3E" w:rsidRPr="00612F3E">
        <w:rPr>
          <w:rFonts w:ascii="Arial" w:hAnsi="Arial" w:cs="Arial"/>
          <w:sz w:val="22"/>
          <w:szCs w:val="22"/>
          <w:lang w:val="en-AU" w:eastAsia="en-GB"/>
        </w:rPr>
        <w:t xml:space="preserve">about this opportunity. </w:t>
      </w:r>
    </w:p>
    <w:p w14:paraId="719B3553" w14:textId="4CC55518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.</w:t>
      </w:r>
    </w:p>
    <w:p w14:paraId="6A599A6D" w14:textId="77777777" w:rsidR="00750815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Fast-forward a year, and I'm proud to say I have completed my Diploma in Community Services and gained invaluable experience at headspace and DVCS. Putting theory into practice has been incredibly rewarding.</w:t>
      </w:r>
    </w:p>
    <w:p w14:paraId="19E49273" w14:textId="77777777" w:rsidR="00612F3E" w:rsidRPr="00750815" w:rsidRDefault="00612F3E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0A862962" w14:textId="77777777" w:rsidR="00750815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My background in project delivery within banking and finance provides a unique perspective that makes me a strong candidate for this role. I left the finance sector in pursuit of work that aligns with my values and allows me to positively impact society, unlike my previous role in finance, which I felt contributed to the wealth divide and caused harm.</w:t>
      </w:r>
    </w:p>
    <w:p w14:paraId="67ED8D14" w14:textId="77777777" w:rsidR="00612F3E" w:rsidRPr="00750815" w:rsidRDefault="00612F3E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57EE49A6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As detailed in my Statement of Claims regarding the key selection criteria for this role, I believe I am a candidate for this role because:</w:t>
      </w:r>
    </w:p>
    <w:p w14:paraId="6B8C5638" w14:textId="77777777" w:rsidR="00750815" w:rsidRPr="00750815" w:rsidRDefault="00750815" w:rsidP="00750815">
      <w:pPr>
        <w:numPr>
          <w:ilvl w:val="0"/>
          <w:numId w:val="15"/>
        </w:num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I possess a strong understanding of the drivers of incarceration for the TGD community as a gender-diverse, neurodivergent person of colour.</w:t>
      </w:r>
    </w:p>
    <w:p w14:paraId="01D49849" w14:textId="77777777" w:rsidR="00750815" w:rsidRPr="00750815" w:rsidRDefault="00750815" w:rsidP="00750815">
      <w:pPr>
        <w:numPr>
          <w:ilvl w:val="0"/>
          <w:numId w:val="15"/>
        </w:num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I have practical experience working on projects in banking involving complex systems and processes.</w:t>
      </w:r>
    </w:p>
    <w:p w14:paraId="53E2D866" w14:textId="77777777" w:rsidR="00750815" w:rsidRPr="00750815" w:rsidRDefault="00750815" w:rsidP="00750815">
      <w:pPr>
        <w:numPr>
          <w:ilvl w:val="0"/>
          <w:numId w:val="15"/>
        </w:num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I have a consistent and proven ability to creatively problem-solve and collaborate effectively with stakeholders to address complex challenges.</w:t>
      </w:r>
    </w:p>
    <w:p w14:paraId="40949D85" w14:textId="77777777" w:rsid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Thank you for considering my application. I genuinely believe I would be a valuable addition to your team and hope you will give me the opportunity to interview for this role.</w:t>
      </w:r>
    </w:p>
    <w:p w14:paraId="4B08DB6F" w14:textId="77777777" w:rsidR="00612F3E" w:rsidRPr="00750815" w:rsidRDefault="00612F3E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206BC758" w14:textId="77777777" w:rsid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Sincerely,</w:t>
      </w:r>
    </w:p>
    <w:p w14:paraId="2C24EF54" w14:textId="77777777" w:rsidR="00612F3E" w:rsidRPr="00750815" w:rsidRDefault="00612F3E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61CB2E25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b/>
          <w:bCs/>
          <w:sz w:val="22"/>
          <w:szCs w:val="22"/>
          <w:lang w:val="en-AU" w:eastAsia="en-GB"/>
        </w:rPr>
        <w:t>Nishant Dougall</w:t>
      </w:r>
    </w:p>
    <w:p w14:paraId="4AB61D9A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They/Them</w:t>
      </w:r>
    </w:p>
    <w:p w14:paraId="479A86D2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0412 202 666</w:t>
      </w:r>
    </w:p>
    <w:p w14:paraId="0E32F305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hyperlink r:id="rId9" w:history="1">
        <w:r w:rsidRPr="00750815">
          <w:rPr>
            <w:rStyle w:val="Hyperlink"/>
            <w:rFonts w:ascii="Arial" w:hAnsi="Arial" w:cs="Arial"/>
            <w:sz w:val="22"/>
            <w:szCs w:val="22"/>
            <w:lang w:val="en-AU" w:eastAsia="en-GB"/>
          </w:rPr>
          <w:t>nishantdougall@gmail.com</w:t>
        </w:r>
      </w:hyperlink>
    </w:p>
    <w:p w14:paraId="41AD660F" w14:textId="77777777" w:rsidR="00840699" w:rsidRPr="00840699" w:rsidRDefault="00840699" w:rsidP="00840699">
      <w:pPr>
        <w:spacing w:line="240" w:lineRule="auto"/>
        <w:textAlignment w:val="auto"/>
        <w:rPr>
          <w:lang w:val="en-AU" w:eastAsia="en-GB"/>
        </w:rPr>
      </w:pPr>
    </w:p>
    <w:p w14:paraId="4C4EDE55" w14:textId="66C76858" w:rsidR="00120B6A" w:rsidRDefault="00120B6A" w:rsidP="00B61EEA">
      <w:pPr>
        <w:pStyle w:val="divdocumentsinglecolumn"/>
        <w:spacing w:line="200" w:lineRule="atLeast"/>
        <w:rPr>
          <w:rFonts w:ascii="Arial" w:eastAsia="Arial" w:hAnsi="Arial" w:cs="Arial"/>
          <w:color w:val="494C4E"/>
          <w:sz w:val="20"/>
          <w:szCs w:val="20"/>
        </w:rPr>
      </w:pPr>
    </w:p>
    <w:p w14:paraId="7B4A644D" w14:textId="77777777" w:rsidR="00750815" w:rsidRDefault="00750815">
      <w:pPr>
        <w:pStyle w:val="divdocumentsinglecolumn"/>
        <w:spacing w:line="200" w:lineRule="atLeast"/>
        <w:rPr>
          <w:rFonts w:ascii="Arial" w:eastAsia="Arial" w:hAnsi="Arial" w:cs="Arial"/>
          <w:color w:val="494C4E"/>
          <w:sz w:val="20"/>
          <w:szCs w:val="20"/>
        </w:rPr>
      </w:pPr>
    </w:p>
    <w:sectPr w:rsidR="00750815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B028C" w14:textId="77777777" w:rsidR="00402B0C" w:rsidRDefault="00402B0C">
      <w:pPr>
        <w:spacing w:line="240" w:lineRule="auto"/>
      </w:pPr>
      <w:r>
        <w:separator/>
      </w:r>
    </w:p>
  </w:endnote>
  <w:endnote w:type="continuationSeparator" w:id="0">
    <w:p w14:paraId="5165506D" w14:textId="77777777" w:rsidR="00402B0C" w:rsidRDefault="00402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1DBC" w14:textId="0C2F8928" w:rsidR="00120B6A" w:rsidRDefault="00120B6A">
    <w:pPr>
      <w:spacing w:line="2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9BFB4" w14:textId="77777777" w:rsidR="00120B6A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33013" w14:textId="77777777" w:rsidR="00402B0C" w:rsidRDefault="00402B0C">
      <w:pPr>
        <w:spacing w:line="240" w:lineRule="auto"/>
      </w:pPr>
      <w:r>
        <w:separator/>
      </w:r>
    </w:p>
  </w:footnote>
  <w:footnote w:type="continuationSeparator" w:id="0">
    <w:p w14:paraId="767E71D4" w14:textId="77777777" w:rsidR="00402B0C" w:rsidRDefault="00402B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BB0FD" w14:textId="5AD19FFC" w:rsidR="00120B6A" w:rsidRDefault="00120B6A">
    <w:pPr>
      <w:spacing w:line="2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0D8EA" w14:textId="77777777" w:rsidR="00120B6A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46E6B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CCAA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028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40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0CB9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E8B7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96B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BAF3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9495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B7A1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3EC4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38BD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143F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DEE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44F6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D255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26E4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9013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916A9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249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58B1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D496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28A3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A0AD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02CB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3A8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449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1E2B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441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8A3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E6F6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4EA9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36C1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1071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D0C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A04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15A3C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64A2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4858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166D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6C74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1843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227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D231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E88D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6D611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886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D8E0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32D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B806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3C33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34A3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E07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D201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BECC5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F06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40D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268B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1EE3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30F6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EA8A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8A88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D802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0EAC2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AAD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50E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50F3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9C18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FAE1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5A14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7C1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3A19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6706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56D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AA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640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2C2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C8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648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6C41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9AB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B"/>
    <w:multiLevelType w:val="hybridMultilevel"/>
    <w:tmpl w:val="0000000B"/>
    <w:lvl w:ilvl="0" w:tplc="E4DC6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6C7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00E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588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EB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0A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A44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868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C48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FB70502"/>
    <w:multiLevelType w:val="hybridMultilevel"/>
    <w:tmpl w:val="A64AD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C1415"/>
    <w:multiLevelType w:val="hybridMultilevel"/>
    <w:tmpl w:val="3DCE8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5690A"/>
    <w:multiLevelType w:val="hybridMultilevel"/>
    <w:tmpl w:val="C3784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504D2"/>
    <w:multiLevelType w:val="hybridMultilevel"/>
    <w:tmpl w:val="1BAE6CF0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 w15:restartNumberingAfterBreak="0">
    <w:nsid w:val="699D05B2"/>
    <w:multiLevelType w:val="multilevel"/>
    <w:tmpl w:val="3A5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151531">
    <w:abstractNumId w:val="0"/>
  </w:num>
  <w:num w:numId="2" w16cid:durableId="2041584863">
    <w:abstractNumId w:val="1"/>
  </w:num>
  <w:num w:numId="3" w16cid:durableId="2015302176">
    <w:abstractNumId w:val="2"/>
  </w:num>
  <w:num w:numId="4" w16cid:durableId="2147314225">
    <w:abstractNumId w:val="3"/>
  </w:num>
  <w:num w:numId="5" w16cid:durableId="261841533">
    <w:abstractNumId w:val="4"/>
  </w:num>
  <w:num w:numId="6" w16cid:durableId="1824930994">
    <w:abstractNumId w:val="5"/>
  </w:num>
  <w:num w:numId="7" w16cid:durableId="683478687">
    <w:abstractNumId w:val="6"/>
  </w:num>
  <w:num w:numId="8" w16cid:durableId="1452550046">
    <w:abstractNumId w:val="7"/>
  </w:num>
  <w:num w:numId="9" w16cid:durableId="1171094017">
    <w:abstractNumId w:val="12"/>
  </w:num>
  <w:num w:numId="10" w16cid:durableId="1943414776">
    <w:abstractNumId w:val="11"/>
  </w:num>
  <w:num w:numId="11" w16cid:durableId="988093134">
    <w:abstractNumId w:val="10"/>
  </w:num>
  <w:num w:numId="12" w16cid:durableId="675814585">
    <w:abstractNumId w:val="8"/>
  </w:num>
  <w:num w:numId="13" w16cid:durableId="713190398">
    <w:abstractNumId w:val="13"/>
  </w:num>
  <w:num w:numId="14" w16cid:durableId="337929457">
    <w:abstractNumId w:val="9"/>
  </w:num>
  <w:num w:numId="15" w16cid:durableId="17244788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6A"/>
    <w:rsid w:val="000152CD"/>
    <w:rsid w:val="000D433E"/>
    <w:rsid w:val="000F2E83"/>
    <w:rsid w:val="000F59BA"/>
    <w:rsid w:val="00120B6A"/>
    <w:rsid w:val="002A3CD8"/>
    <w:rsid w:val="002E6904"/>
    <w:rsid w:val="002F4085"/>
    <w:rsid w:val="00364F3A"/>
    <w:rsid w:val="00381E76"/>
    <w:rsid w:val="003E0C81"/>
    <w:rsid w:val="003F75FC"/>
    <w:rsid w:val="00402B0C"/>
    <w:rsid w:val="00422D76"/>
    <w:rsid w:val="0054271E"/>
    <w:rsid w:val="0055431D"/>
    <w:rsid w:val="005F51FF"/>
    <w:rsid w:val="00605898"/>
    <w:rsid w:val="00612F3E"/>
    <w:rsid w:val="00750815"/>
    <w:rsid w:val="008322DE"/>
    <w:rsid w:val="00840699"/>
    <w:rsid w:val="008A4B3A"/>
    <w:rsid w:val="008E6652"/>
    <w:rsid w:val="0093271F"/>
    <w:rsid w:val="00966FB4"/>
    <w:rsid w:val="00A04C33"/>
    <w:rsid w:val="00A2024C"/>
    <w:rsid w:val="00A20732"/>
    <w:rsid w:val="00A550F1"/>
    <w:rsid w:val="00AC143A"/>
    <w:rsid w:val="00AD54F2"/>
    <w:rsid w:val="00B61EEA"/>
    <w:rsid w:val="00BB6134"/>
    <w:rsid w:val="00BF5A7C"/>
    <w:rsid w:val="00C14D0F"/>
    <w:rsid w:val="00C754BB"/>
    <w:rsid w:val="00CA25B1"/>
    <w:rsid w:val="00CD7168"/>
    <w:rsid w:val="00CE28BE"/>
    <w:rsid w:val="00D0244F"/>
    <w:rsid w:val="00D90DAF"/>
    <w:rsid w:val="00E45B11"/>
    <w:rsid w:val="00EA7ACA"/>
    <w:rsid w:val="00F32BED"/>
    <w:rsid w:val="00F53E00"/>
    <w:rsid w:val="00F56F1B"/>
    <w:rsid w:val="00F92678"/>
    <w:rsid w:val="00FB207D"/>
    <w:rsid w:val="00FD1584"/>
    <w:rsid w:val="00FD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6F0C"/>
  <w15:docId w15:val="{7F541382-FB60-674A-B6A4-4D43DBEF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34393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34393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34393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7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paragraph" w:styleId="ListParagraph">
    <w:name w:val="List Paragraph"/>
    <w:basedOn w:val="Normal"/>
    <w:uiPriority w:val="34"/>
    <w:qFormat/>
    <w:rsid w:val="008322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0C81"/>
    <w:pPr>
      <w:spacing w:before="100" w:beforeAutospacing="1" w:after="100" w:afterAutospacing="1" w:line="240" w:lineRule="auto"/>
      <w:textAlignment w:val="auto"/>
    </w:pPr>
    <w:rPr>
      <w:lang w:val="en-AU" w:eastAsia="en-GB"/>
    </w:rPr>
  </w:style>
  <w:style w:type="character" w:styleId="Hyperlink">
    <w:name w:val="Hyperlink"/>
    <w:basedOn w:val="DefaultParagraphFont"/>
    <w:uiPriority w:val="99"/>
    <w:unhideWhenUsed/>
    <w:rsid w:val="003E0C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07D"/>
    <w:rPr>
      <w:color w:val="605E5C"/>
      <w:shd w:val="clear" w:color="auto" w:fill="E1DFDD"/>
    </w:rPr>
  </w:style>
  <w:style w:type="character" w:customStyle="1" w:styleId="Strong1">
    <w:name w:val="Strong1"/>
    <w:basedOn w:val="DefaultParagraphFont"/>
    <w:rsid w:val="00F53E00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nishantdoug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lastModifiedBy>Jonas Dougall</cp:lastModifiedBy>
  <cp:revision>2</cp:revision>
  <dcterms:created xsi:type="dcterms:W3CDTF">2025-03-19T11:57:00Z</dcterms:created>
  <dcterms:modified xsi:type="dcterms:W3CDTF">2025-03-19T11:57:00Z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04ef9203-e335-4562-b209-fa6673e5d490</vt:lpwstr>
  </property>
  <property fmtid="{D5CDD505-2E9C-101B-9397-08002B2CF9AE}" pid="3" name="x1ye=0">
    <vt:lpwstr>uIwAAB+LCAAAAAAABAAcmsWW6kAYhB8oC+KyjLt7dnEh7snTX+bOhjPAgXT3X1VfARCF8jhB8DzKoxDx+2MZimMRhIAYiqcQVuvOtW0LNMds4kjHLRmvMh6llNiMTQ/rkyO5cGO5NxKtTHUy4HGQiVXq5JN2xGl+y/TlmllSzoXQ94L8LsXqitsVZEa9vd8iXtfllC8hznw7xL8lc9v453WC181lyq4gbS74Gsxm3TTuQFFx/qkkTozi5YyKd1x</vt:lpwstr>
  </property>
  <property fmtid="{D5CDD505-2E9C-101B-9397-08002B2CF9AE}" pid="4" name="x1ye=1">
    <vt:lpwstr>fxRHOiQxJcRV3VaYLww3XGSFUzN3VeLjOmn/zYvuso/74n8XfOYgy45IxORBWAbSQqNSFenDNjMjLalMfAMVe0nDhHefzPcVpUyX+SP3H0Cwa5p6wNj5zLJ07KACKFddO6Cize0Vr7iAHtAsSeR1OmcQnP95aLg6w6vtwrncrefDIQNLCDXfFXRLPBdDqIfWNTrFEvwidiIDwLWRffvE7HUjuCn2KJtvib/RVmuVVcB3ijI/9bqF06RuyRXCCA2</vt:lpwstr>
  </property>
  <property fmtid="{D5CDD505-2E9C-101B-9397-08002B2CF9AE}" pid="5" name="x1ye=10">
    <vt:lpwstr>QwlQPFiCOCP9jynE4BuBUBaeoB36ctRKZHWmKyPoZkFqE7EQcMDlg9dQiWZr6vnpdR5mZfQiy+bcMzzvOhhCIwvIFWXQkTKnu3RpE0jZlQMAfzt124TDVaxGEsAStGh9D++Gxdf4sJvoaFOkvXCPMTv83jCvP6bF/VfemGUqIRtVkGlbSbpo4gD/Nvhwiq697Zop8lOFGx0xCRX/uDJCgS4+WCY6JXSJQ9h/Vvz0E6IR8l+ItACk8PhPIb5C7f0</vt:lpwstr>
  </property>
  <property fmtid="{D5CDD505-2E9C-101B-9397-08002B2CF9AE}" pid="6" name="x1ye=100">
    <vt:lpwstr>599ICfbImnwY8W7Cfy44PBciSiMbhkn3YkCaalTKssWt/NoTtgbV+L4n5CYD6FrT/3HdqoidFRGfp18bSuYVz4cvaWfInXszp35gvnZ3hky5jmUby78llS1w51ytpgRy/ARvy9jdQxUA2vOZAaLqGI2YZ0musUfPirE6heSDOYl9sMgO9mmMdP70kUJo5+HbR4XrVFYOeZXL8to9m4s0m2n0sSnlZPRzVlavmi//mmi7yqFGQE6XB+i1vvwYdE0</vt:lpwstr>
  </property>
  <property fmtid="{D5CDD505-2E9C-101B-9397-08002B2CF9AE}" pid="7" name="x1ye=101">
    <vt:lpwstr>otqDblzAPq0RGzmKzU1zYmDypzA1tc1839rIJK/BiZ0JYGdrEn9GKYRPQDxIEWLWKKqK6aCJ2gpEIO88yAFPSgqLbxVnviVSjBqXNgdyP4whRtOKZ+ebm5QYW0jpMWTAQKOyQF2utUrCVIb6dXcDHeLwu4hQbng+0VRj9jBHEsl5+KtVl7Myj3wVZ2LfKQ8QyGP/GI5PsoooMXIYLjwRF1N6kz0r+/9u6Gd7KGLwd5rLqpOMPT4jM/y8JoH5pdb</vt:lpwstr>
  </property>
  <property fmtid="{D5CDD505-2E9C-101B-9397-08002B2CF9AE}" pid="8" name="x1ye=102">
    <vt:lpwstr>09/qbGQzrY4UtkDDT+7oJr9z0UAJW62HsMHfMStS7gskniF7/xUdp9IioffFKzOMXy7JWvkXOMpggwFdsAeo/uB8Buh8hybBp9mqQZV5lY15sUIIlXVgG/7i89ev4F1guIieF8gQK7GaaFSqjj8aICWVJ+d179ddZsEQoikitWg8+reczhpTLg/4hDRQ929pqQQC73G+VVrpF7tbBO9cCsaRkOGzce1aR77Mh+cQSd82h9vyrpT4Lc95Op8xmtT</vt:lpwstr>
  </property>
  <property fmtid="{D5CDD505-2E9C-101B-9397-08002B2CF9AE}" pid="9" name="x1ye=103">
    <vt:lpwstr>Zjw1sY6G5bNPI6ZDOFHIUOm6TNROS/NOdIvrn6zY77b5ezN+tpKsdDW4NNyH2Dn8uGeTETX64H3ajEhDirC2DeXX7bXUmmQ3bHZcEFej9Bl4tQD6lbz4wy/TNECipM8nqzWQGFYUXwHjwBpvOsx0hBfaHjEEcWKuPObznAmGR+wGaLaskjb2TPqpTwU34aaWj3GmTfS6nSzD3I5dhWCNq9f5j8wVIXI3gSudpIb8oAnRMhAfJpJSjETPNGGuuMA</vt:lpwstr>
  </property>
  <property fmtid="{D5CDD505-2E9C-101B-9397-08002B2CF9AE}" pid="10" name="x1ye=104">
    <vt:lpwstr>i4GPNGhhsJK/BQ9wKpV2XRTsY1gkK/eozosWhxU82VLL20AjIExtw2hOkt7/sJNo07bE9wtStoP+DEP8PRQPqaWFggeDSyX7emSZ50vme3vyrabXD4sOjyUW+/c1GGn6jIDTCkTUgMtvIjmKIW0kP2UH4ibIlXpSndu6lthvC2Aro6JiSO3aoAqHBtlneevIZgOGKfRSOGXfi1uGK2hq4FOMTMZW4EvNP119pDxZ6K6FzEIuTfUVFOZQd3XTjBW</vt:lpwstr>
  </property>
  <property fmtid="{D5CDD505-2E9C-101B-9397-08002B2CF9AE}" pid="11" name="x1ye=105">
    <vt:lpwstr>mPtdN59wMkvpvWj5YUV4NiNE/NZtT5WY3coCIjemR6SuwywyqYFkWjbeBD89Gl9Woo/PoWVVSP4TkhtaTewV2jU6iWFM82E0Ke5Q5WN4FabJouDWxi+GNvEfs0/bzOK7OuFUSYhYfkL8rrhZ3FY3Bt5NC/D+JvUxlIRrXL5i17aPLD7HgmBsMjfXkx2uKBmR6g+ESHYpmnx28f6j/jaDhqqJvRry6361Y3Xi1/SORse9bUwzx+9m+0+J9CSN4We</vt:lpwstr>
  </property>
  <property fmtid="{D5CDD505-2E9C-101B-9397-08002B2CF9AE}" pid="12" name="x1ye=106">
    <vt:lpwstr>elZbYe1T2+XaVcuVkywmDY6si940himhOV3AC0vDHiOBouVuB0Ew9ezuKYu3JV2nvuy5Ms3E5VJgZ33sDJkTE1+Kk8zYXRZCOyNkSGvd4cRRVbNAF9T7T5+UExyfuHmIqFxgzpqzDVKTTIXbcxY4sfnXhlUzh8lcU6Z0iLAajH7qApxZLLNzf6fgiAk5NO53+DgPUtkaCdrNmMUCmVjfKR1VET032g6poIPllOd9Mig9t3Vc+HN5NvNEcI24FkA</vt:lpwstr>
  </property>
  <property fmtid="{D5CDD505-2E9C-101B-9397-08002B2CF9AE}" pid="13" name="x1ye=107">
    <vt:lpwstr>FsG7LXrL3dwi5c8+lqbk5scSdRB+6BcOTtMcQ1b4tXOp1V3abyPZwH1yDFLm26MT70KOTi8xq7gPW3FvQplP1cJGsD2WqIld+st6DPJkjj4supYWxDGaCIcPdGeInJikiJ6e72V8kkS3cK57ERdpaXutwvuQ6Bh//CU3YMMDVcYnXd2/ElcAS8cSeKa+EXismZxfiF3T1fj7lmob48W9TBxA8puYAouczeGId+VEYfmcGSP5qcmr/Q73PauTX2G</vt:lpwstr>
  </property>
  <property fmtid="{D5CDD505-2E9C-101B-9397-08002B2CF9AE}" pid="14" name="x1ye=108">
    <vt:lpwstr>XKfIzvTPx7uBP4MDas2ELIpv9X3Bcx2JLZnSMry/NXDk4HGCM8F8Am4Vd7SyxI1wsanY9TpWtnDcbpWxqzVWCyBkDshXihT2PwWKqdVVSWa1GGWlUp/QX2CjP57QNthE9gFSWsar8ickdb4lDs3GKcBxskFCdA41F/hSMplMG6Tix6khR+I1uKa+Pu77kHn8ZJgr3klpkUfemds0ojJIClqlPwKZZV/9k81rtYwxMRZLnyaeokIhjDg8Ng8u7+I</vt:lpwstr>
  </property>
  <property fmtid="{D5CDD505-2E9C-101B-9397-08002B2CF9AE}" pid="15" name="x1ye=109">
    <vt:lpwstr>UC3+AvNnkm5CM7ZCl52gpWZIx8CDNTRwMCh2X9mcue3wJ13Hydxa19w5X37DBCEfdnJ0zLGz/AWoPqHiq5ljWyeLBiArHFYL1RGcN2OA7MNbMIgsp2KxESa3lxbtrG7w0j43Ryv2h3zM1yCgilfadU7xoumHEQPZQ8iKT3Vm6K4fOCGJRkLZ+NMcgGPLy7h57CD0zMOcDZig+sLoME56MUCGh0JqaEi0zOmqQ2sgROJ+Dt01UGtod52e8VAjivB</vt:lpwstr>
  </property>
  <property fmtid="{D5CDD505-2E9C-101B-9397-08002B2CF9AE}" pid="16" name="x1ye=11">
    <vt:lpwstr>uWx1tILsSVhJqLHGtQEhr20GH80J6R5zrpsrf5FhZJ81faeoCv85qa5L0q4qIhqUyQGOm5zDEuKjaGYQKP1DAJHUdROkx3OIzjpip9dDX/DvQrWhmjH8B6x9E4f5sOsCbJ5Wbvrjgyn0DnJqqh/azj1oqfZG/2wylobrxhIP7DrguJWKGC6WahAR5JO5rfFtMR5ii6gNC2J2oyqwrHNcJgn8q9ESM/08fNn4prXQUrCXlkY6c8OQTnvmaFTfwWi</vt:lpwstr>
  </property>
  <property fmtid="{D5CDD505-2E9C-101B-9397-08002B2CF9AE}" pid="17" name="x1ye=110">
    <vt:lpwstr>EJoaMVubSGSYoWHDsJ/2zFAp1vzWqTh1G59XNIFOqQasHiFcChsCMZns8TP8mfLC6XEeCYcBRfm6+LShJGAD/vBDx7VHa865uu4FY5uFAgMBqIK+6sz9YllNk3tMkAYShrupNK0WUfyKAg/HwtJKkHZPmJ3PjD7tqqfiRwud04PSsmhhsOEaLHhCmhzk7dt34dLlSFHxKzOTBup+Lnh5Re3D7OTAHg+qOG9Sp/LakdScOY8qEch11FBp9BYMvSM</vt:lpwstr>
  </property>
  <property fmtid="{D5CDD505-2E9C-101B-9397-08002B2CF9AE}" pid="18" name="x1ye=111">
    <vt:lpwstr>OL5bIHwuVUMsZ0Frl9jIZbApAUStUobF9b5x+4bgIIflizZHS7vhPYBrGjx5LnCwcOl4e59iOykNBa9auuPoMtax0pUDjxf/BOL9PHDG316YUYUTfL740/QFzrr0n204IfIlw2UFKknBDCAK0MCeuXSb/CZ1vDTKIiDcC/WZGQfonvECiV6qc4lW+yN2EsZDkzxeWsYewwfmD9a5ivuPoGMYOv7c33R4uFagymr7XW7Kwlqbz2gUq/y9RwzTaJL</vt:lpwstr>
  </property>
  <property fmtid="{D5CDD505-2E9C-101B-9397-08002B2CF9AE}" pid="19" name="x1ye=112">
    <vt:lpwstr>lHjqNDy9ktlsFX7KG+jb8XnYyhcwGCV3IXtmBAIzYOt9XbhKGmzfOpagbLLopfVMuEVP6NAIRsJd8zSqBGERIJyTX5ITU0t1EJnw1wiUTSr1uvfkFKNSKoNitEWQZmLGAqSmwRyB/ZfsNOEUWMLgKfPfH7nJFAS/51FHj9WlElCMzXUBZLCN/PgDZGEB/qvU9kNz/iok/SmdewhcTww5Za2LDpQSeV/g84UGtmlDZIWZYTwocoet4MW4WIkb6VG</vt:lpwstr>
  </property>
  <property fmtid="{D5CDD505-2E9C-101B-9397-08002B2CF9AE}" pid="20" name="x1ye=113">
    <vt:lpwstr>bfpMHaj/XbBz6ZsdiIwLPR6OA4PE95bPOv7+2wkahY/jkURhe295maFzXin/rOwShdGpHbz0JDRI05/uiVQt+v/WYsSfhvm0ErhMLj0yz04TNwj6JGmXXFjVI9ZYQ+owA5j18qF+A2neTinfuIwacMIRmaS1ModFNZXvNpC0lZRQeFBqDXo11qkS3onRhm3gZzpMRcb1eao2zT8mPOOKfCjzd64Ul3noEzukSI25y+DqiIdwE4Sq81KsDK3n5Dp</vt:lpwstr>
  </property>
  <property fmtid="{D5CDD505-2E9C-101B-9397-08002B2CF9AE}" pid="21" name="x1ye=114">
    <vt:lpwstr>ZU7BOQzYRiJsHaiDtY4NK1Vucr/i5Z7kotc9ZU1S+eh0hHaWHvIAz/kOIL/F6hilEBR+Ax+7B0PG/WZPvdaHFi+YSERZWsOWKWPqWJMc6PM0zwpetIQY8ZyUNX46+M7VrpZ7OIcKbOgtpQn8SHHFqwLzMBa8MMvNpsb8SECfKBqigYaqkodV9cFcap+65tP74zJTrHlEgKmw4QF3jjXn0tCGan/Oh5ehZZ4P5Ob/OD6sIstz1hftLHxe2r7u8iG</vt:lpwstr>
  </property>
  <property fmtid="{D5CDD505-2E9C-101B-9397-08002B2CF9AE}" pid="22" name="x1ye=115">
    <vt:lpwstr>ULaSNHuQmWpsVnUDyyhu3hqM+mctBvLwkya2C4BPLBQAyEChjbg5LBwQT1wpDd8WK9ZTQMrF7ZQpAAxWJoeJd1BVLc5vW5Qr17y/0TuZ/w/4Oe5fiA58l6JlHc2TtaOcU6yzZzlmR8s250aq0k5Q0l1ZX4rfm+6UAEzMrjttG4Uw1UcKBEqol8LaN14GwnfiC/shY06yjgBrS2G7v6R237qT/pNHPVNrf43tOqi+wo4FDACtq6pSEWhHViZCRCM</vt:lpwstr>
  </property>
  <property fmtid="{D5CDD505-2E9C-101B-9397-08002B2CF9AE}" pid="23" name="x1ye=116">
    <vt:lpwstr>fuL+bMYCh221Hocu/oRud2SFwhnwJm7GkDclLMaCQUwRNA8gO/rni/yGKsi/ohsav3Aou9khc56avSC/DFtA3jTGGO5FGFwFPz74imkF25GUtya2MZfrA3S07WLCnsVHTYzSgJn4zRtoi5AXS846zasVovZfNcSMw+0G0yyb+kN5oSSAa+o4KJhOhZPyiCML6khIq/AAdzGHH8JHvnGzGu5PWIbkzjH8ZBiZwAA65Cy3FYjggxjC0nhDKJqqbqm</vt:lpwstr>
  </property>
  <property fmtid="{D5CDD505-2E9C-101B-9397-08002B2CF9AE}" pid="24" name="x1ye=117">
    <vt:lpwstr>PnfeDbEw6AQc6k/93yFsaSOFT5Uoc0+JPEA8iVCXG3vvRr17AlfmqqTopj/wtSlzrato6MYrVHHcp8DK2/asdCHwQfiWQRPTkxCXyjTTQhZwQTxIlycf8wbaYyw/qRKjEAinsEa7v51MpKPKgKKgLS78SP7gsEV6J7Ryvg/+TBg7MRDMzAyzGq3fh422B86R0FhReAWp5Cx2Eg7dvgmxcJ4CnFds74+L62ZU7hSgR+j5P8YiGeUqlSoeX1xGVoB</vt:lpwstr>
  </property>
  <property fmtid="{D5CDD505-2E9C-101B-9397-08002B2CF9AE}" pid="25" name="x1ye=118">
    <vt:lpwstr>TA3gKC10IyFZstegsGPhbq5AoJgS2d2LscmJBlvKUhJ0oisBCdZ3c03abcPKAqSFlflnX5NY3ZMuA9AjA9m2Ehl02wfaKXOOa7y9bFDHOdDMPQBufx1nHGT9G7PhV5v+gC/DeO0nnsuc94g07CPEcIUb9Uh3iQm9Gr0URBdjLanKa6Kj4fGN1SpVkIHVbhUd9MOtEe0JyZ9OV0XSELlhmVaDvx+DcXYEAsfce6EjfAXhaZJVMW33xzIj3E+Rh0+</vt:lpwstr>
  </property>
  <property fmtid="{D5CDD505-2E9C-101B-9397-08002B2CF9AE}" pid="26" name="x1ye=119">
    <vt:lpwstr>wa9PhAxNgnHy1N+S9Lmy9uSdQoYfQi0prUW4CH7pqB5z2f+Fi2bg4NINRBMEFboh/u1zWSJ8SsP5tGZovTuDjxW9JrQLkK+yOvEsxL8/JHz0mre4MAazU3qfuX2gK5chmaDIoeCc4KuOrilG/Mx8fjohxGn8MjWn9iUJUKvq+uHFo2sUO/j45wt5obTNzvGkNO+dZzaDUGBjfjdMn5uJGeyS0+SxCXyNhOFg/SjZx6BEEyfen2Pkzx3M6mo6DV6</vt:lpwstr>
  </property>
  <property fmtid="{D5CDD505-2E9C-101B-9397-08002B2CF9AE}" pid="27" name="x1ye=12">
    <vt:lpwstr>01pzgoVOM8PZcWUYrBUijNMyYo81g44k36fvb3Qh7luoGRJnPxGpDouHBBF1LqeOUh+wx5h+tnWiUIMyrOcXJpDtsDRhel8ZJ251zgbriwgzG3KB/7EnBvlW3EUNr24GewlXjVbT7UPUbTagPh7jK3bP/UzXVdLhljM91hKEDojBrhqQpPGy07s9GfLhiKM5v1vFeF7trKyae0RUE+/CxwLXZRz/BkE9XmnMVlCcNO2ihtFOo8O4x6bcvZRQDsC</vt:lpwstr>
  </property>
  <property fmtid="{D5CDD505-2E9C-101B-9397-08002B2CF9AE}" pid="28" name="x1ye=120">
    <vt:lpwstr>ANPorIy/UpNw2HYKnE04BxZGSmsc67Z06cpHv+PhQ+IS5AgQzRgcJUy+ZNpbLU1sa8vXQICgznUf8NwmVD+/rUKiPJ8gsSCOcI7CJtjkXwm1bmy2hfjUMnF7qbQ8lPHntjLYcj9CPh35039zOdC/A2GP1Z0oDXZ0xAZp8CoXVbVh7aV2yTTTTD2a1V6+FmksFGBEL8GMc87mnfdKNbWKhSYSc39gN/sTwjM2yKZsrZWVoGmaPT4xK+6OWnUjGii</vt:lpwstr>
  </property>
  <property fmtid="{D5CDD505-2E9C-101B-9397-08002B2CF9AE}" pid="29" name="x1ye=121">
    <vt:lpwstr>7hSRF618ovaEtVlGGcgP2q+NfYTFvqV3cPCXhEXuAl9fnHDritoRQiIoAmxGS/zyHHhM8LTK5GeZHaLuBQa2WeAZXqvQYrdPrkx7bKt+W/h5mgLZA+8mZC6ecsatB0npr3qW09QN03zt4LHp9DfxjfMbYY/VLAQQsUJ+P4ELf5oML8iNHKzXOn1EzDBBfdUJbeFbSVfb3V46HnRXxY/94ZDr3bq/kF8aBH7CUA0ST3qCqG9EV0nZXRAB8fjEPdn</vt:lpwstr>
  </property>
  <property fmtid="{D5CDD505-2E9C-101B-9397-08002B2CF9AE}" pid="30" name="x1ye=122">
    <vt:lpwstr>32y4oOXj4/XbJDV22wXg6RSdOAkC2fqTp6s9SAQXTzCqvgNgmUmJuI4hiCJ9J0U4YhYDGTIrFyz/FoupYo7gE9MeFCnIPY6ZgW2i6iQhiqmYnj8ROVBFSetxGg7mYCycMqI+3mQteZNkgMaWX8VBCtXPE78TLe+frnNQi1/iqDmbuaOtn8qE1hBIPNfNRYDBcDCe7+dvSwU7ul/uZlzN3nnoXQIIiNW9Iok4LACM/g0K5wDcXvRyIGL6E/LR7mP</vt:lpwstr>
  </property>
  <property fmtid="{D5CDD505-2E9C-101B-9397-08002B2CF9AE}" pid="31" name="x1ye=123">
    <vt:lpwstr>LmRKm5/Ms6RRUAJZjpYPTCPQTLTmOvWw2pLjSs4EOzZ7Htofp7zJg+f4d0diWk9q+30XcTeuIxVonfJ5Mf1jGhJCz1brO22N+cgB7p3uF4rB3MDI6a5wfMAAT+cAYh1R6cDCP8+KD6qjM4QyXOn5X76L8KML8jUs3K4ayNCk9cE+cclP0uewLBJxNOtLBoJjO3MsgH4uY8i0NmfTfqw8hR4K5qxyfxYVm1nf/JTQ/hU8i91FLOG9bjEO1csYfVo</vt:lpwstr>
  </property>
  <property fmtid="{D5CDD505-2E9C-101B-9397-08002B2CF9AE}" pid="32" name="x1ye=124">
    <vt:lpwstr>99nIeVAMXlmc4g2ogtEUVpA1LGhxYOH/aSR77iSBMH+6//P7wcsI2eQi44g4KTFnFpOZm+6JwPbHLmG1bYVgZKUGwkrac1VpJ5wk2ltgcS2j8BDp8MN+rc5gcGutP9Jl1LMIrZVc9tKJIH7zK6LasZSCsSgux5dNnmwKiq00ApbEVAx4rV6rEriLMb9bEw7DAAx+IdTIvE/WlXhfpkRJoAxhynRP0tFsw+K4eHJlaOgG7dqbtmYTqsyz/H643Gc</vt:lpwstr>
  </property>
  <property fmtid="{D5CDD505-2E9C-101B-9397-08002B2CF9AE}" pid="33" name="x1ye=125">
    <vt:lpwstr>WpsHoT3kZZjPT1keIp1CtxjJ32j5XywI2MFUKEFQUb3XzgxQ2YrcsDeVzQTGRzfSUtzyZI+UnJOSkzdvPzXM9wJEnz20i6LUc2scjzoFcEIXJTCI4xxS0jnUpZOtfEIj/7yE+DPAeRrty+5pN50ccu3DY6nmdhyn8JjwmPnKSXpNVdaSA/NQS7w33B8K1QpLgmNuAcRMuaH4EWY4/O5w8PhM3SO9OQPol7eIm7daCCfDNakn9dfGetNRva3q1B0</vt:lpwstr>
  </property>
  <property fmtid="{D5CDD505-2E9C-101B-9397-08002B2CF9AE}" pid="34" name="x1ye=126">
    <vt:lpwstr>4cY251cD6hVaQ55PH25PE+GEhI0sNof5G8+1vL3BVy8lJtyum9n/KbLND6a7cMlIrOz9bQCwq529ThMyUoYJVkdwUKmx+sdfYDa//JMBFIXXahdROeBcXudEvfbyhpm4jBoIAP/fMi/zv/IfToFYp6YMo6FYo/s0P1bzcA0L0iqwZifDfAfsr6Fr805ADJ1+QwRfGwAOq4gbvhVxNORXUnr3dJNjyETQsbvuapj22Hv7pvZQEplvnwxSruopgAE</vt:lpwstr>
  </property>
  <property fmtid="{D5CDD505-2E9C-101B-9397-08002B2CF9AE}" pid="35" name="x1ye=127">
    <vt:lpwstr>hliUyGuxG5lq4PM/UrxJJ92QUkhfGWy1dcWibOF38S6BmmY/TXQ+JNscK7IwI/R2BxFdSL8Tmfi2eet5F8jmdSGrmX9vMyg6ncC8TXGUcaysWx7iSTUrBOiZ0Qe7uvKWJ2L7Jf4GrMycWUdmyMdlu60LMAFLsvZptHELewBi9FYpBa59tiT/5EGMp9IcT/AvYbBaSFkAds/3mo0ZMsfKBn5qrZoAgBvlRts/aDY+2Oz7Vry28RAZRIFSvujdgd0</vt:lpwstr>
  </property>
  <property fmtid="{D5CDD505-2E9C-101B-9397-08002B2CF9AE}" pid="36" name="x1ye=128">
    <vt:lpwstr>XUtnhGIWs8/2IZ9sqt7+HpTGTxebC7ifBT92RNiy6psOuknkYB6ZY0+chgA2Xaa9ef4ne3XEJv/AAfrNlwJzsohKq0xDacrlqy7E6ixCIOoaIuARvw4UdkcLSCwzw1ImKzT2oUjj9qbzGrFlPjzdFvnKIBeusUw9PG5jXnP3V2T8Sk5a/EYUOOrK3iP/t/Q1WI72gr6wDdfAn7FRX+EHOl2T82XWIyFnNMjSZQ5zxlpg+vfOs8ygc5aDBFUErZ5</vt:lpwstr>
  </property>
  <property fmtid="{D5CDD505-2E9C-101B-9397-08002B2CF9AE}" pid="37" name="x1ye=129">
    <vt:lpwstr>uaPcPOh8kaZUqcJCUEvFfQnsEvwEENbeeV2QVcePIwU69cy2K5H2dAb6ISRRjqG0hMUKWhj6dNrJ/htxKuvVLsdC6KGuzmybmOvgSnRAFir2UsGsK1AnmE03Y8bCZvn5oZSc4YlkrqWz2QWu9GR9PeqKX8s5CSOwHAgBc0Xs0Etzn0AJ+swSM/X6XI3S99Vk69zC2UDiKkotLFzneNtjvkGsvNhL5Zg76qbxcNO7LC0kdgP++CBCYnhER83guGX</vt:lpwstr>
  </property>
  <property fmtid="{D5CDD505-2E9C-101B-9397-08002B2CF9AE}" pid="38" name="x1ye=13">
    <vt:lpwstr>Sc73oVB/Wqnz0KjmK7MQDNC2k4OqTfRd6oUy2L5ewvl8SkoUkqGC7+961Y83nUtCFqTER6BhQOdbtyXfrV+UaacuoAIvjwPx82rrYbF/jyxtCn4QI3ckyWyXFoVeB825FYP4luVz2OfLH23BCpYp02vrP6xPacsm4oXJPTatz39Miyu0omPng7G+INOc2xUfU8jeMNq7+8y1mF0/V0tiIyNxynqsFecNDpP2gVvfjRAm2l/redKDfxh8xb9hQCm</vt:lpwstr>
  </property>
  <property fmtid="{D5CDD505-2E9C-101B-9397-08002B2CF9AE}" pid="39" name="x1ye=130">
    <vt:lpwstr>2tRPdpKiJYBBtANHqpy+9ix3oqj1C3LYx4doW+h0snd/um4eflVWbDxy3+xME4YIf+o6TrHk9TCrYzneeKHxeclQ1VHOfvN2la1yHC5EH3G39PLD5whntU2GWaCX8fG2emyniDPqc4iFtuXf/CtcWzDlHa4ezPKFR62QmPJuSQgqWQd0PWIcbNvdZ9hytBAoX/4Ob2aAiNY1gt2bfpsWAMQXLOfZ9EJ+ZUJqSkxCqV7HGqqNh7AoV8A0exu2VoV</vt:lpwstr>
  </property>
  <property fmtid="{D5CDD505-2E9C-101B-9397-08002B2CF9AE}" pid="40" name="x1ye=131">
    <vt:lpwstr>7uRjvxRBD4JpsJL336T3CZzsp8+dB9hJlKOeEhVXzr+UPe5BORbC7ZorFNV3vZOaXXHlovm4vHVplifxuNO4FlJxaWF7i7QsKvdV7v3Bkf2oL/Wxa+Gvb2GbEsQ0/vxbQ3wShfqWnxw19rCO7c8dBMBgfvQbJQAoVajcPvcjlbCoLbC61UkAW1XaBUY+4yYbDplUf41y05ZkOFps8n7amoLAt1PJy2s7eNnyolzSkmLMfoFJRCaTO6fJd3D653j</vt:lpwstr>
  </property>
  <property fmtid="{D5CDD505-2E9C-101B-9397-08002B2CF9AE}" pid="41" name="x1ye=132">
    <vt:lpwstr>vp9URSq4N99BN48MVU6J6iTSh7PzntRyRinzJNXMmMbDCH+cbax/LojCYQ2mcfCVSnPf9yKpcndLO/SwIel542RxBcsM5Ma2JYv79ESVC8+UXW+jb16vmdz0e3/omB8xEFWcVov90NURmouRildy4DjsFb9yU6FZHkMziBSgLGfLTMSkY+fg+HC1cZXC5GmA+QCBAUQYzRcaYv+fXgPe34bVTqoUA9IpPuat6X4iQS++DsRO1NnWqY2sxYh5Mww</vt:lpwstr>
  </property>
  <property fmtid="{D5CDD505-2E9C-101B-9397-08002B2CF9AE}" pid="42" name="x1ye=133">
    <vt:lpwstr>cDIdmkTuLIuMVUxJPqK3jSx50+nc5ANeT/HC7yTt8UDKV1N2YwzQRzhRd1JgZwxHLPgKBooT84PT7KfywL6HvKmD5+vkxoGRGON5ZI66sy4tA8ste4kez0mVf6M2H0PpbHl9hLm8Wxa9DBxJZ1YHKnVHyG8bnb0TL/1p+XYPVsof6stPr8XTrfYqj7P4qOm9kSYEgCh4IAz2AsQZaM2gYPLTWmtMv/wIdHVXV9TKtvhQ1AyF5Yhng3XsJA31X/C</vt:lpwstr>
  </property>
  <property fmtid="{D5CDD505-2E9C-101B-9397-08002B2CF9AE}" pid="43" name="x1ye=134">
    <vt:lpwstr>vmHvhlHxCLEk+FXssm1Rs9GL/dFmPrTUfvsnu/iyte6lAIkylZnjJTJgJYuBGj1HtJBdo8HCv4MXapxnLsH6TZahhGTmQEIbVs1bOpgAHjrOdACYkHsx8E1J4o/OXP4wqAuKONxTBhxeAuFcyVCesiOTm+r1Y+UZr06c+BvQe+q2DMd3Na3Qjv69IlPwMftgPrwnCzl6RLTUGki0/2JMG7RtOY40f/6DRUkX2dBXh31dPziOKshA88S+YGTIoOy</vt:lpwstr>
  </property>
  <property fmtid="{D5CDD505-2E9C-101B-9397-08002B2CF9AE}" pid="44" name="x1ye=135">
    <vt:lpwstr>ggTbX0akQMSaoPK7RdB112lPpD891sBw6O/yXr7hHFJvU1sh7/PoH/rlq1RBfY0VUOaCCK94EnXR3VAMpEfk0Soz5fEkUk5PbhMJuKzqcDg0kbv86CfHiV280ARHTT5GT6PhU4G3Ly9anzz2wQpbyAGcge6wolWTk3jdhqHtWYUIUpRTU2xg98qR2YuLKuod7y4ow8b9shMaXJ1rfD72JsKrL8W8DlM964rxLvlVNapow/KAQ3yRecqKjYaJMTz</vt:lpwstr>
  </property>
  <property fmtid="{D5CDD505-2E9C-101B-9397-08002B2CF9AE}" pid="45" name="x1ye=136">
    <vt:lpwstr>ljkqIGNvOc8Qq5g/S5SOrIbXHCxkqjCjiZ/K0kCgJ260KkD9Fom8vsYyzvxk53qaUTIa3hjTYD2uWMQn6dajZVruES5VQElSF8pdP+L5Xj+DTr2js5f8GK5GsdHY0g1fdUMRklafqsqc7uRPf4A2iDDBwylopQtCbN0EZ7VSpsuE9UX0kcRzxEfuaKLR6JnUHrG7/sI6plcBa77Bpt0ezKdOWjBQc+2JkNHGri5ZxekLURil8idXXlQAHXumrIc</vt:lpwstr>
  </property>
  <property fmtid="{D5CDD505-2E9C-101B-9397-08002B2CF9AE}" pid="46" name="x1ye=137">
    <vt:lpwstr>VJRX6ciwEMPnqUS+QIxNEKvRVSlWCljPMrQNO2XOA9GFmpuGO1yhkoSUkx21BxQCMG5uw+5KT9B3LSWgGK2euXyrDwhn1XibOalOKSnBNnUsmx6koPiXYx9fEQ2NwkzgbCKeFp606yhKW4Brer/v0iqej9GahDa9lSAFkOz3QbP3xM8S9K9sjsKwQXce/TK2fgQAFOW+dUDq2q9IuAqoNacFCpyL96T0DdpliCXbbvXUzbC1352gWXFSYC+I4I8</vt:lpwstr>
  </property>
  <property fmtid="{D5CDD505-2E9C-101B-9397-08002B2CF9AE}" pid="47" name="x1ye=138">
    <vt:lpwstr>hTDjSpXx1x4OeeR7iHDXo4NSNVh02xysqqvZJwy5kYjnVCbSApZyDq5qjkRz40jcqhzDsfsqg+tm3k8XhT/vqSmDEI17k2n4HFWTOjQjHrzNauonU96Z0WJG+MfsH4EizjcADnq1fzO8kPvBqBGmWiJx6rMfxWa2g9sRPIhgM2OBTzeZiFEZd1DKW1iKgqKOwPiAYjNYvBeNarVobXFvL4vBLyNXvN7NVyi9P8lA+Fren14hAUQvXR3qgN4BJQn</vt:lpwstr>
  </property>
  <property fmtid="{D5CDD505-2E9C-101B-9397-08002B2CF9AE}" pid="48" name="x1ye=139">
    <vt:lpwstr>CRUfsxcDVYZk2B7LCvY7HJVRulB/25Yv4LPXlJRoDPzaA/AVM2ns/L10WOE4Vthl2lQD1U2WvPuhqKqh3AoK8plK9ApVCYzhnqSjuUKS6By9UhPJ38nLtCzPzZ/8ZMOTtxbKUf9yadWIJe6JXUQ0dryYzfsnkX/Q0hbkseJIhj7Y9fJgoB+7ebewb0mUzY0bFibFI1NNxK5+32DwifEvJKgFMKnZNDXN734iDtpQnW/HhtC4wGp/rriGqLn9bmK</vt:lpwstr>
  </property>
  <property fmtid="{D5CDD505-2E9C-101B-9397-08002B2CF9AE}" pid="49" name="x1ye=14">
    <vt:lpwstr>NPcxPHuVVGVWrlQ6/KANiLI63DFIjA+MFAoDOsc0VSVMLXCWVDJi01zH0wO1Q5wwgDV75uz/3GRZzSI3TQU4rch+4FlHnO9pwfYM6z1iWLUarW4VWu9fS6Bt0ZEV5ScLF0J2+ctx3f3ODLM7rNC7qMzI+RYh9oPuJ0n4GT7GJON2M3Nol2XBPSG+7d4fNLeiCMSomr9/61p49Bl1/J8YDxPaMkUZWu3IRTQXPzdGdaEC8xOyQPP9SNmGrV3dn1i</vt:lpwstr>
  </property>
  <property fmtid="{D5CDD505-2E9C-101B-9397-08002B2CF9AE}" pid="50" name="x1ye=140">
    <vt:lpwstr>yKboieohAWApAtHXLYKjGTjnlNJ/W7JDgXuBzSNEm9maPeQ0cGaKTjHCbi5dIYWx7El+HT4f0OfLckN6CpIMRpojZ3omrtrEzCcZsbOkndMrwY+rIjMTJjPa8p+b/GX40vpAUxuc+UhEQs6m4M5twevue12Do91yENIoaqIm4Gn4WGY5rIn71hGkJ2iG9y3aYPvvfVASK+PFxkAhfVh0Ltqv0BHWOLwodDrfXZF7FTFI/ZG+uWIltwamowU+PHS</vt:lpwstr>
  </property>
  <property fmtid="{D5CDD505-2E9C-101B-9397-08002B2CF9AE}" pid="51" name="x1ye=141">
    <vt:lpwstr>cefnO+bfalqAj9m8Gn56RjhlS4/ls6QcggXyEETvEboYJlLq/kGR3kQlHti4ASB9wLXMxf5URUA1hc7o9HSQ7WH4S4OMQSWLRgZsd0gUynVBFEbgdUT5hP+28hRsI3O+cN51IzlIDd2H2zI/OD9fc1ZcyH+xaX4aS3yHa/T4D0rDhGDPRq4titD70SbPw+Bb0TEsNsR9LxtJJXIhfKhtLULSp4CpX8beuyc38jvYZYoNpr3r1UQbibPBSNRCy8b</vt:lpwstr>
  </property>
  <property fmtid="{D5CDD505-2E9C-101B-9397-08002B2CF9AE}" pid="52" name="x1ye=142">
    <vt:lpwstr>8kGEVZ8Z0+v6txEr8ihd/EMWQtGUcjxTkPX3gT0hO9fdedzCi7X4LaxImpuccwHHobcTDEIagC8FHGxe9Bah7v07nRk2B+KHu2l2GKSPv2B+OZdjcIcVr250ERlrpGoqcMngNeTj1ubWsaSYhf1usookEnRAfa2iCwhhHybrV2E/cHfop5eI29eWCN2z60vezkTvK//Iv1kGfTWUpS8/nv33/+nVaVuIwAAA==</vt:lpwstr>
  </property>
  <property fmtid="{D5CDD505-2E9C-101B-9397-08002B2CF9AE}" pid="53" name="x1ye=15">
    <vt:lpwstr>nOB0Q3H2HmjH9QXSROFeqLZiWVd4LuSHx2nbERMeAYDwwi7ok0Pag2t6pR732mjiQ3ZbNEwQnGRqahL4SWPq6ZH9a/PGkLMKN0K+F2rLd+85DmcM+XsKWvBfb9n5qNtmCp9GRMoPjOdyLsU6FXU+njkLjKLRTwTmDwko9/l2Y7d6CV1/synamdi/UXeh6xREQOYw8uQSRmpdItI0aeuVEMU9QsoIpl8embyKgLEvwZ5r9z0Zhyj7w4Wkh5683uL</vt:lpwstr>
  </property>
  <property fmtid="{D5CDD505-2E9C-101B-9397-08002B2CF9AE}" pid="54" name="x1ye=16">
    <vt:lpwstr>1cpTIdfaDkGgoAv8jRSzChj6Ywi/siCGBCfg6o/tA7rM2F99k14oVw3kPMvqYsJjBTxJJRRLrWLTRTreatnD/RlC6ld7/u2hWoISDKfl6IXSTbfKyey/X/Lp0PjoBD6GSetIW4BHnpbRznDva0DGNr1niCpo4WuMK7mznc4tJVeC/OdrVMMzO2uvqEgwKUfSEfQP/N3SLnf6Wn/lROnOT+Mk3Nr4SkinwykUi8VdpPfD9HhrCufG8ekuhmytSXf</vt:lpwstr>
  </property>
  <property fmtid="{D5CDD505-2E9C-101B-9397-08002B2CF9AE}" pid="55" name="x1ye=17">
    <vt:lpwstr>oAHtDuvhnEexJyr+2thmoy8KHpbofyviiIfHd0p8Hr5hxtGfHAaStq/IagmC7JL+qvx1dLxlszvvnLSZJLybRvOjmt+9nojyl7MF7o6x84UlOR3swCld+ij8Ky6SP9BwuWm8putRKSUPBJ37Hw1xCHMIqneA9FAUyCFt+nUNXLZo/rQF471BxLyIoR1RgzSJJcR5DBgyPiF+/mClXJzwzQlJXZHSyLY+MVDVN7BsTjWMsPL4CXoHngRrEI0nf4c</vt:lpwstr>
  </property>
  <property fmtid="{D5CDD505-2E9C-101B-9397-08002B2CF9AE}" pid="56" name="x1ye=18">
    <vt:lpwstr>IQ4aox8/RYtEEwi9URGHAgLF0r920ePzF4OB4/V3tmgv5ZZSn67TS09qd9fc+pWswA1lpJAisneiglhuuRiAGRphtV8OIN4Pm5Vsw9vpQ9ovih8jUUqfdIPJlOjpaf9aQaP0wb68uZ/auLLR0CguwKrs1lM1L7HUDiRmcYmi8C9ucyXa+3yLBOarOMohfAwUL5Me5CCxZzeUWr9OrBQ/s+ZWtG09FBqxtX/aSLR6HkNpExjVQ5+bO0iPg607BUm</vt:lpwstr>
  </property>
  <property fmtid="{D5CDD505-2E9C-101B-9397-08002B2CF9AE}" pid="57" name="x1ye=19">
    <vt:lpwstr>f1PKDcmKW2qx73sj8HIlNpPOPILTvWS/8apDvUlCRyBkTgLo/zdTJsh9xawdo+2nd369i9szEdr/8E50XJOAMJ8SX81ElEC6DA1MEbj5wXYEKrSgMfsJaodGrNOj8zt6hz3qvE67/LP/nDWKoBFRfMybNXNj7rxbJ6vGHZYWFxhBW5j4uhe8yD0c+rFjGGZGq0iMop+ZkMJ421YFj/a+h7O4y9gRPqCDViyIJMNF4bdRwHgsUT9CWrxLKNb8fM8</vt:lpwstr>
  </property>
  <property fmtid="{D5CDD505-2E9C-101B-9397-08002B2CF9AE}" pid="58" name="x1ye=2">
    <vt:lpwstr>Hz0mnTtR9ZEY5WhnMfbap2uJKIyrLXkJmlVrBY0mMcgOZ9nJIwH5CqV29gm4X64K3fxS44t9ewEXrECLanJSmHNdch3g6u6K2mrNKcIzyyJY8eGoKOr4WJU9XOQ/0e5BirMtvdLqhvN6NwnOVBIR4cwUO2su5xU33Hs3dMPhziiBZyoKrtb5HYRm07iGPaA7jNF2LtMR1DYlxzccR5mJSlO+tVHgnZHw6G2Ah8Y2DEfUwcuUTly8PDe8RHApY24</vt:lpwstr>
  </property>
  <property fmtid="{D5CDD505-2E9C-101B-9397-08002B2CF9AE}" pid="59" name="x1ye=20">
    <vt:lpwstr>9vZ5zs0XW2r2a4k5lX3SOQTjQZVCVcTWfZQpBvvcB1oBMPwr0gbL55OM0adhlo4q8dEi65YAXOAyyVrt/pI2lGuhjppft9QvvkNmCCicFplyucDRH0ksI1RW6drPPjCF79CiBCAsP+EAmAw8SZyh1RxVHkKaPkITHC/YD4+ElF8tX6X97MlvwOJuEeiiKTFhWUjsp08t+BT0EWbEbyEiBfLvJxarY8dnal29NVyxxomuDt1WMvgFrS/0QDvfvet</vt:lpwstr>
  </property>
  <property fmtid="{D5CDD505-2E9C-101B-9397-08002B2CF9AE}" pid="60" name="x1ye=21">
    <vt:lpwstr>BMu2/B4kGPWBQ5HKZOCXL0vDjuWM691yCuMS1VEGh4K7XAGBNO/Z+ZhMgigcpFfN4eEpiuardFrBZJ0uiDq33lMVjGd7+uvxNAYT9DRarFOb+06w6EGbIPnVhqwzYOOzYPh3VvCfSWtTN9RS/GJXw3y4FQo59xNpJKMDfg7DUXnfeiNiHrJ9jxslIjY2nUwWiGZNkkSx73hPvygtUH6bl79ZHsq8TazoN54xMBUR0PJ94fAkrlrmn1HlfMjbG+V</vt:lpwstr>
  </property>
  <property fmtid="{D5CDD505-2E9C-101B-9397-08002B2CF9AE}" pid="61" name="x1ye=22">
    <vt:lpwstr>GzXtVZwNG2uftFhTuK7nh6iQZzt2QVtOLfN0JQhuvDipAnN5bR8XWtxBTk6HZ2Te6jyfRbKTjvH+4mjH9qqD8SBo9B5ZcVefd8ZGNt8Txqf11VMYOqslF0M/MlvwjjfN/u+FKgr0QbMpp4xJsHyQ4Lfk8RZLY5vhemMcg71cWzYH/cDe0Sht1WmVGOzqW59/naxUcyDxExtlEEqXkFdagT5CzkuTAa/T5sMy/dS93dK8ju7UlS47TeStigGXTkK</vt:lpwstr>
  </property>
  <property fmtid="{D5CDD505-2E9C-101B-9397-08002B2CF9AE}" pid="62" name="x1ye=23">
    <vt:lpwstr>CcBCSymTrAqNwatUWV+CK7K0bAeMC59w94Bmx/FcIXMTCo9/FgCs5CsfZOUYXnehzRdyHaruiexBzWxkCzXNhOecDZdHmt75TQatbZ1lrZqmM4H3phvCzEISdzzL4UKooer2zyzNrCSXt6M5sxRsDUwzew3qr92iL5nGrLEGCs77oDF2OMtUZWf7FKkQFkgUwDjqKqfpZcLsvUAWKIddnja+ixkVwaGeUKz4CKXkcLsTgB5xOXxG19iRZS5xYbJ</vt:lpwstr>
  </property>
  <property fmtid="{D5CDD505-2E9C-101B-9397-08002B2CF9AE}" pid="63" name="x1ye=24">
    <vt:lpwstr>xR2kU+uC5mCmdyENm2bcLw4Naldn0kcKiK9SvcnKxM5Q0x0p6Kgp2+Giz0mzib23rWcGTWACQBiGV4EJWni2TB0dkH0rEUdwwgJBHFinmInWVr1QTK5wuZsZqGJvtLy2C7tTsAqK3X3PabXAs2LRrO0YgHdWgGqrJFCNHweB1YyfUzgYRpIgCNSX/1aBxUUF7qCQkgPWYJGbEFgSC5wlvt35R+GtPfmBlqVmKaeD1xtBsVhSaHEqh0y3VieactN</vt:lpwstr>
  </property>
  <property fmtid="{D5CDD505-2E9C-101B-9397-08002B2CF9AE}" pid="64" name="x1ye=25">
    <vt:lpwstr>GevZIK+29Vj8KGCgHBS1qIyWsV3dxCFz2QsBP9yFh5rKOSMh2OqzWmrz7R5Kt931k0oKDQtOECQ37D6JbRP9ZIPvmeMq2ySj1ygn+KUompBSDdZhFJuwrYPyrk/MAqgYTavOmVO5686YELSXVwTz6+F+QLnLNKgB2TH9uWBuED53Aym1BNOy9YDZWJDfk1jKq1X/ZiPFxQnqXMub3Ryh+8SUVIAGgrO7gS/MNlTAS6tDkvNR4ZH6BH5lp2O8HlL</vt:lpwstr>
  </property>
  <property fmtid="{D5CDD505-2E9C-101B-9397-08002B2CF9AE}" pid="65" name="x1ye=26">
    <vt:lpwstr>rtXtBulBNe2eqMtjyMZe2ZfKflvC6lcUVSv8ZdVFrqHpqiZExQOlt31+ZbgF7JD2AahgIPOpgdnMILiKGSOGqfZOpbNtW5fq9fPRVfpxwX5EPdGO3bEyVVKqpdAHaTveHhRI1ZogdzoryZpgyI0/vCuap8P+IJ9duVwvKFhc+t1YGuF1LTFtJ3nLHj9ZdJ8TrSlAPjfrVw7BVyuNbtY2N+yTBCcaedJ4PsCx7Hwmtp+13487d4m1ASNk0ulZKzM</vt:lpwstr>
  </property>
  <property fmtid="{D5CDD505-2E9C-101B-9397-08002B2CF9AE}" pid="66" name="x1ye=27">
    <vt:lpwstr>tFvxszB9T7KmztwDuGPml1sLPNhnWXXci6NnqaRZtor2nZTHpcj5Yuv3VNvzkvcb1Wn5wfbqCpTOpaYVRyrv0mJzjP+9Y+j0zXd3n8qsuulUaY9Orf+ADH+ueNv3snWvLLK5qMNrjSsQ4mXfBJRwcXhGy8nGO6SVZRKTl9w/ULnKn5C3L85MDgpIW9jWQABD6OM0NLFU2wEL/xclWDp0wOckhkbUYKerRCphnbw+8D/ppB74a55eZh4KOP0INVO</vt:lpwstr>
  </property>
  <property fmtid="{D5CDD505-2E9C-101B-9397-08002B2CF9AE}" pid="67" name="x1ye=28">
    <vt:lpwstr>jUlLcIdCL00Y/MaMveVWih/UDBDlAkCO1kTuO1qT5qNL4ZvipTcbEVp8pPBFLV+khfQpae6dtnKmhJI9ZrtV0725Uz4uMzLAfJremorx9N0FJrMMJFHLhpDbtIHogO6BO75RIbYtmGkJNW8aIjGJyVWzX17jk8guLVOvn0PKCJeD3chalQ6kEYHmAbTrejUdwUu+efVBue+yCA2jvipOa5oJy9y6HOrgEqhnfAI7K2DezOTZdOBifsETLF34zM0</vt:lpwstr>
  </property>
  <property fmtid="{D5CDD505-2E9C-101B-9397-08002B2CF9AE}" pid="68" name="x1ye=29">
    <vt:lpwstr>7+2KNF6hIU+7SL11CmmOT65CHTgJ149wekW13lfyKD8ZsEqRDVzWV1uWYjOG0WzS4NTBM41tQ/Mes847X7Q8xi6ZBcWUkd2TtsBXXOAdcubzpQB0IBRZGoEj/hh+L8xq29r+mUvXQj/FIaKZapa321c/hcZwQCcUPT8Ow14SUbumJX0jKDJH+mPhRpM1ZVuVdvvseyCJ/ZdkV/s7dQjiSdwENaoWhshgp9rdvWvPriXXTLBAWYDvfs50ROQ26QY</vt:lpwstr>
  </property>
  <property fmtid="{D5CDD505-2E9C-101B-9397-08002B2CF9AE}" pid="69" name="x1ye=3">
    <vt:lpwstr>B6XKS2mzlNOQdiObYusaz9xU/i37BLsdXN7AuZJ84prhNdBt97rZNn3DILjb1ny5dXYHvUKTesYA8Jt5CwSdtRNXxJwUhpx0i8zKgd6qGRDG483owNu7H5U5fhyCsnmNxI4CAW3aXdxHTljb0KQske8GJcQSv6mLE+3s/G00n6IsaSc+nLJr9ZLtdPO2TCyJQNZYnLF13gkfaFxWBjG7kko2Sd+vR32OYw34NnsMZnVPhGjbENDU1S63ms8pAa6</vt:lpwstr>
  </property>
  <property fmtid="{D5CDD505-2E9C-101B-9397-08002B2CF9AE}" pid="70" name="x1ye=30">
    <vt:lpwstr>ZteQDsQS3JrY9S6AL2XxuScLoPsajw6cTatAFFfxybLZie/DixRF6DyCGyWOs1pOBGeVnnS30NlyybbcZkyBow35CZHCcUJ9FmntzOcKDr+Eum0LJQtm8p1wBYwaErzXX7czDyz1dMW7rVSr8kKKP2Xa4JYAa0JnYPXIXDsa8ErU+rotjVPDMg4KQWuEzZtcXHXSxKRG9G/UoCbaCRHIq7FQbotuz1IQRohomnpyGfHx8gelOfBKA4Ec0uLiEHL</vt:lpwstr>
  </property>
  <property fmtid="{D5CDD505-2E9C-101B-9397-08002B2CF9AE}" pid="71" name="x1ye=31">
    <vt:lpwstr>saqvL9CGpj/iNiwEhpZI+JFyYWuHMwey99m0bH4yXFfq9xxEOQ7woENqPRxf25cy+Bq5YwUC94BTe1kkIy5gMmUUGp1OnPXE2cU/DVrtyY0NG3gtdR+4nuYdX9h+VHIu/7Bs7sKuf8JVNuBNwvs2ZmJRtrf+lZ2Sn2xUASnA1uHYMokfmZHE4oJFE22jiixGGnO7OiMEJKWwMmJ08p1h8TZ46adApXrxBp9A22EAfNoRBfX4xcqWNaR11eubodb</vt:lpwstr>
  </property>
  <property fmtid="{D5CDD505-2E9C-101B-9397-08002B2CF9AE}" pid="72" name="x1ye=32">
    <vt:lpwstr>DykeX54vmY+CPjA24xObFg4A7CwcQveo9pY1NHK7k1MtakXTEetpCQnvYwz1nikr18jamm6zE74Fx0ILomIKODTOoWZS26d8qqV86Q+BXsZTG9VUQ4Uw2G8gRjLM+3BpEfnADcQkUdZ6F0j+Th201VWx5+lElIbIhBaPW6fy8vmCWt6CNyU6RYTb/lplBPbNwh0GQDuTuIYyIOxFbBHwr1fsOd+51DchGMcR1sfqAafhhvk7d7/6mO4ONrKswEr</vt:lpwstr>
  </property>
  <property fmtid="{D5CDD505-2E9C-101B-9397-08002B2CF9AE}" pid="73" name="x1ye=33">
    <vt:lpwstr>nhz3fEWoouAwcPvs4NRyIDDM9fLuxBaB/anUc0NgCIG2U2nERS6hFxWWLUuE0qj3inqFOmLPSyo4VmssArDrPU33/AZ2tJbQysGo1K5pZc0ubbc3A8GhF1LcWXWqAe9+DoabWrLujbdTTzQpADvQOlW9SHxkqPcKmDcAfGkKQ8rWhOHUPEP04cqJ8fv+eE9bERnF5zhGXaEUyj5CVuLTEq/7jr1lNJXp26mzz1K9BU4+ETeYar1nzywNxEZtoxP</vt:lpwstr>
  </property>
  <property fmtid="{D5CDD505-2E9C-101B-9397-08002B2CF9AE}" pid="74" name="x1ye=34">
    <vt:lpwstr>SWWwNn7ZjuEx9QcltfSoUIPgN/PrgVsRQMIXnTrAt55lIEk00Xp86cPoaJteLHwPyzsNO2XJ5FxGB7iHkcqF7KF45p4PeuG6kilt85xpJaYeiUENucVBQmxxeSpSkGMH0uEEzmGvKAscDPZ1GzKppcZTIfKqoVV0haPY6Bg0v/MZvHyPCCX5JfHHwNS0YNJY+h0PGg9voozqLpa8UIXvIlfnZu2JbuClRWgk2yfAwveUNcWdAF+Q4xlk5gnB4HR</vt:lpwstr>
  </property>
  <property fmtid="{D5CDD505-2E9C-101B-9397-08002B2CF9AE}" pid="75" name="x1ye=35">
    <vt:lpwstr>M8/bgmmS4pK6p7MeTN34MJjGq/xB6mzGS58U5rQEQNI8QWX6MFXj9S09ReCGUYcm4hIllL2j9bG2dSM1JDZEan/tFYTli7jK+rUMwMAqBJoL95TTW9T4yjrsdx3tOHtdQhtvQ63XIXUy8ZOy+eH9pDlkxuUWG8O3z94UGnFpGXNv+vqaLYX+fAiF8e6LGi7vK3L8h5INduhKtCkaN5Hh8WfS9ME4wxNRhIaTvKoNtXUGUgRp+3bprTdE7R35wzv</vt:lpwstr>
  </property>
  <property fmtid="{D5CDD505-2E9C-101B-9397-08002B2CF9AE}" pid="76" name="x1ye=36">
    <vt:lpwstr>JrMQmJVHMEEdTmVh0tIU8tPR5GBHRnvYLwYA9c/0x7NzeBhTwhOUiav2H5UX7Sv4Pq5NSyuWCt0ujlqXC85JYrnG7Y2EASKs2GcPS4G01+grQ8E6axEAocoT59I7vsF+jC1Nt+qHpFldj0r/fLgLwa4o/xBtKalfldo27n15mZVBdGliOX/UdIaSq3NeIwETo3PBGJSrvOLphYBrZtZMSYt8nPmFL4nblv0EqFFoxAfh+IbqMKxoBbUMADyDE04</vt:lpwstr>
  </property>
  <property fmtid="{D5CDD505-2E9C-101B-9397-08002B2CF9AE}" pid="77" name="x1ye=37">
    <vt:lpwstr>Oj3moyXW/tkGpqA8p059vY+hskPhbwHr7+Q7GhBTv3BC+TyIYm0EAtJsuEldzUaJsOl1OWbCkPMfMgD5dp5nmOZbF7zhPMxeHPnodvAcfI2JConpzzPKbqnHcCh8S1rSUZHAvEmX02uD5QaFbvXJ8e49xaptfvjDhd5c9kTOcqbZfn/uOwVs1a8c5esUh0fD9NdVTCUlE5IaW7tUxuGNuws5jILl8Lg6MYnEpvddGkwF/inRkf2Ii7WoRR4S7dI</vt:lpwstr>
  </property>
  <property fmtid="{D5CDD505-2E9C-101B-9397-08002B2CF9AE}" pid="78" name="x1ye=38">
    <vt:lpwstr>OhdzgpEHFYPbTnA0/Jk7ZDC0aJOVmKyPClLXJZAJzfCZjzWXOdTXaUGxK5SdBNWL1jx1+kgAp0SL14M5+46G6vNkTtoWLHwsoL/XF/9HuxDof9jKY4h4M2IuG7ArnfPQ7xIaoEH9jUFm/s8omVjxii5B4dxr/xoh8ciZC/q66rsbUTVcJwGBRDI0LwfNJSDxJlyVBB5vCsFpdwHQeX7UvuS/7Ry/H+Bi1sbcr8nh0z8JqS+1Pw6CBHYM7xwdag8</vt:lpwstr>
  </property>
  <property fmtid="{D5CDD505-2E9C-101B-9397-08002B2CF9AE}" pid="79" name="x1ye=39">
    <vt:lpwstr>m4dyj71yjvoMDJFVvwaBP2iv6RHGGtcMfh25YXmcEvJDDKCjp/9EvtmjID5y6+1nj6J9nRC1YFCzX2+jLFuEc3pxg9PoJ+W6ua5LIPMCe+Tt8nBI9GHfkWLEfkPDguF3xeF4DqXl36/lMFukYRSkR3u8KN6YahYb213LbEQ6npfoksGlAvdF0PT7nfFU/43OSb7hF7kIQ3pXJGqyLcdOdH8ORMAO7rYRavpaSToASyAQmS6S0L87qOoQn7SFSds</vt:lpwstr>
  </property>
  <property fmtid="{D5CDD505-2E9C-101B-9397-08002B2CF9AE}" pid="80" name="x1ye=4">
    <vt:lpwstr>Ql2ptQCoO7hWfB0Lw1XURnfT864lncEL5rV4W3DL68t1fGyve8JbUKfPuo157sKaujjMQ4k6i1LMdKAMngWqNxz3W2H69ljG3JeCss/c7XcVrbJw2xi3RH1bV/St+7EOT7CFOZ+ZCkGl/CrUfcBk8YXgv4OO4x2qmQLqP2n0doyzcaJiLh80QMOiAvIBmhN9OPMgg7IDfTpWlCpKgj/2Uro4qFey8e7TolvgHHVC4veUPU/WTwOgVriWLCxnaYO</vt:lpwstr>
  </property>
  <property fmtid="{D5CDD505-2E9C-101B-9397-08002B2CF9AE}" pid="81" name="x1ye=40">
    <vt:lpwstr>YBA9jueosT8HAJJ8OyIsEIB6F0mPLF0TLF5tQ0yOpvnv/rPQoqk+2/7h8QH+vCOalax7Ihm1Z1gWz0trfrj4DItwK113zkZVqQNCIMVizM9j4oH6vuxjSUFvBhVwalpib0gd0cYiVoPa2hkUjraasprGkjGN5FH12UfUa7pZQXCd6Ay8g/FmMpesSHV1m2fsQ8ic8/Mw6laPZJmTyMvGDMaoEENxArk61UTftPI7r853rSd+r4iGwNcdf6xFaph</vt:lpwstr>
  </property>
  <property fmtid="{D5CDD505-2E9C-101B-9397-08002B2CF9AE}" pid="82" name="x1ye=41">
    <vt:lpwstr>UJexTOi3CJi3PBUt76+6zcccXaHUPRkiT38E3/XL96h4O78l2dODGZ36epofen23/sK0xzpkWW1mSXOqjql+u5nLP5S9w2D1wPDKq+3kCAHZE3fonMWWGX/FjxwD78xKkyahkgWi0bkf2FhIm51aLVrCaeaahwksX9eXF+Hg+9rdLdtCfbtYdfT+n3uUW9OMls1i1In1qcLzflWIUA1VeVODjZAQ4e7bnlF85KqimVSkuhQvTlGZRVER0f7Y9It</vt:lpwstr>
  </property>
  <property fmtid="{D5CDD505-2E9C-101B-9397-08002B2CF9AE}" pid="83" name="x1ye=42">
    <vt:lpwstr>oc8pXPIpW8SYRd/T2WrO9SZNL2zpYziGa10rmYruWRPPCsru6RPCfrG8r2pigguwwSPZjl89HLqixEVLN+M0t939+61Hxhc+VMIr2kDPjVnpbYYPwkQ+Ip09dXWYR+H8jrhymHuu5D5GvzcBgSNOID7u/aSuHnWzq/tW9gdiCZDf4cwdlC5KF8dK55N6dfG0uaRT60/ldiQEcnCfUSheaLvepGDaELaQoKTOUd2iN4uApy1qyLcDnZFAYX/v/NE</vt:lpwstr>
  </property>
  <property fmtid="{D5CDD505-2E9C-101B-9397-08002B2CF9AE}" pid="84" name="x1ye=43">
    <vt:lpwstr>wqAghCHwKcfbH9zFHJ7wyAAsOnCYTxkQNi7v/0RS05ZLcBva43te9ufrEm9SDM8saPmbyXfJVHigw/TBnOj0Af8rK+jcPZjOubLjQeG6s90Re0L5oOT7ePoiVA426JGtpI8JBLM8GmvxLLzuGHppsi1ns/ViFbTl3nAdyM+9iHn3b/uW+oeAZsX1acPGDDenlv0uRnrEyY88/O0jbrpVDfTAPhWqIDRUuJtn0nJnFA+gO++KLyDaJ6b6e6nYFsC</vt:lpwstr>
  </property>
  <property fmtid="{D5CDD505-2E9C-101B-9397-08002B2CF9AE}" pid="85" name="x1ye=44">
    <vt:lpwstr>4twfMbzlCsN2uhOFap4l7rTRTHXC+LJHLrTmE6235za/0aBRkPftYrQsC9jO+zPSIIE9Kd/D5iuYDdNbyRiPW0mcwzLQScn9uDNrtBWRv3rjt0Tqym987ruC1WGjc48qcMcUHEPVkmSUb7kQ5EuU+MB8fxbyBswkEaOFIQH3OL7YUtMR1X7zdTcEmA3aREW1Ydfv9Lc0BR8ETcfPwdYHurWZl5SLfHsYSMhvqVNvMo3rO8koGKeZmqkUYRsnzAh</vt:lpwstr>
  </property>
  <property fmtid="{D5CDD505-2E9C-101B-9397-08002B2CF9AE}" pid="86" name="x1ye=45">
    <vt:lpwstr>8AalDqoZvEEd2O+9KK2Jo/+sLWbhQgf+d4m1762apkQft+Tr6CKVTl1xoFomSfSbXKRvJZ+BP33x16YmCRxudbuHpfvu4HOsdTMiJlRamJ5Fg5fzNUveeRFbzvP7n8QKr3GKaKAVa7bXRUHjoN/V2G0bBCBP/BZKEIOEPx4HZ9QuaSJmEoDvjAkBb1Tc8UGvwmFToA5zi4ZXQ1eJhaOEg1YX5n9fpfM3fgk+ySdlMu43EWrqUAZl+6F9OSDeRMD</vt:lpwstr>
  </property>
  <property fmtid="{D5CDD505-2E9C-101B-9397-08002B2CF9AE}" pid="87" name="x1ye=46">
    <vt:lpwstr>Hq6T/GKYUuHosh4R3XP9vNxjSBVdliYiM2RazYVKgGdx76rtLM4JIFmFk9WK3hvtvP7N1ne2UUsSMBMrt99jsMpZQDwf4O+hQEjuupyl1KIlRF2Y+uwswQPJ9mOashZ6nHBSmka3SAGmM5spJ2K9WyXzScW7tC7rk7C3mF0lm1QMqu3/spntwvv+CL66dum2Fw87Tf5q1pAciVhx8czTJF7zT2GIxHL+7dfkODodmc8ipuVAN1HVvCeuTWtowK4</vt:lpwstr>
  </property>
  <property fmtid="{D5CDD505-2E9C-101B-9397-08002B2CF9AE}" pid="88" name="x1ye=47">
    <vt:lpwstr>+hR56R3EBdjKWKoe+AX/lacw3gQXfrJkhqhR2cdX79dYsslfSfeh4X9tmTteY3+PnS2DmiYKMALDJ+OKy8mHAaE+v7cls7IUc2dqE+JXbnSnaNox3pexhSA7XBV78Th9noeRMZlSGDszua3Z7XzvZm6d6UNND5aT9oLCFu//Z4jl/q9y1qu/jcqWtEQJYQxT8S1jIUtYI18+C+qVtfqrbLO8Q5+qazgDAKrxxrO+qkANK9so0JpPgG/UlrEEQ/g</vt:lpwstr>
  </property>
  <property fmtid="{D5CDD505-2E9C-101B-9397-08002B2CF9AE}" pid="89" name="x1ye=48">
    <vt:lpwstr>PinHCIzyEYa31xAYDX4G/9hJ2BvGmqynh/smUiyOHdEsSx4j2Xmonjh+bJ9uRMvdxZcmanIE8jpys/mbnmcuhlyeYBeCwND7fKQ0KWWEr5ImN/U77SOsYXp+CH52UYtGC5ydTInHICk3FiGUzRZwzmKqYySYiBedJJ8T8jjP+tooBi5GgIVLWxJ+dX/t0p8i0NY7GTlT128x9LWtZaBHTyyLvZM7XiLy0zGsCTbmZkxa1udp7B/fJYa66EeiIgU</vt:lpwstr>
  </property>
  <property fmtid="{D5CDD505-2E9C-101B-9397-08002B2CF9AE}" pid="90" name="x1ye=49">
    <vt:lpwstr>yxVxpIUI70j4GztwqJq/zgcrdqwcNYCJxWQE1AdgLp32BAKf3iu9xtZuN6VWmURMf54KP3mGUPC1WpI5cy7znXotkM2Ncwp3v/OEZoTIrJy2PSg2oC5zYXmiJ2l3/fqiNBoiW6l8RnYXKvQ7RQr44cQvb6pdCWETqopJfCaHhoLPcFHegTx+mWGY3fm/AIM57Z3Ua9PjheOt1XEAR8LgfPVpOQMA5XI1mHorp2ysNV54jWZPTJn9NfeJBxc/+29</vt:lpwstr>
  </property>
  <property fmtid="{D5CDD505-2E9C-101B-9397-08002B2CF9AE}" pid="91" name="x1ye=5">
    <vt:lpwstr>W9T07h6JZ/qZ0XOuu5zYxf4qpyccQZqcVrcvOXU8DkYJjreTj7sp3YohYc2l4w0dDyHFaNqlAUPzoOfPFQd5MUtDHhpoYQ0e+2bb0bnRgZZAtRU6q9FAv15DelVC+MqER2Db4NFEkuhZ8LRQRMJaIrLB9NVGnhWI/bhizHCX3QrOCnNcxZkCtZOxvudbBC01I/uaB0eWyWWS5IDmWEC3kk5Ux2kUJYgjb9MLO/Pne7HRiH19dnjPn1LNujETgYP</vt:lpwstr>
  </property>
  <property fmtid="{D5CDD505-2E9C-101B-9397-08002B2CF9AE}" pid="92" name="x1ye=50">
    <vt:lpwstr>UdN01cc33uPB9JKQGPtMFQruyF0Mx5SH37wc5L59CIeX1IHTwITm83QcXwXHNr8gD5mHcjaDLZ19gUnPvq6nqIhXF3a8Hn7GuTpdznV3O229Sag2fBMnJmkrbWMMsKaryjYLYZ9tML84rvyJH1x9NT2yF1Nad4DbsUxDm68mXwm9WBaS8uXe7HJ4m8P1LoSRpF+k94Fj0AacneXZVYpwxu4a8O9yjUzPtpwoV1VuzfRzyXBN3FrEG1g49d/9DP5</vt:lpwstr>
  </property>
  <property fmtid="{D5CDD505-2E9C-101B-9397-08002B2CF9AE}" pid="93" name="x1ye=51">
    <vt:lpwstr>P4OEeUgFKy+MBb3eKB5N1RGcsGzyvoRzd/0A1DViXs0WYjo3a4zDN9GGM978WRK9if6uWhqqo/OVHEcb4AVZQZ3HUMXDWhAQQXlZ/RKj8JjXW7ZnUFozCMacaxxO0rerez9iQdUuhFkoMHhXH6op8wS1f4s3hx6GVyLBroOgNHjcrBT27lJYDM8d+rvu0BWITNMx8EBfBbSId9Ax3DPMf0rkk0wpoYl8pVz6+MVCnrt6K3I6iJ1fTWR0Wz573v3</vt:lpwstr>
  </property>
  <property fmtid="{D5CDD505-2E9C-101B-9397-08002B2CF9AE}" pid="94" name="x1ye=52">
    <vt:lpwstr>mY52rLfPDUhRJL0XSJ9+nHmcjM6gyJTjZJGoI/8BS6jWr5AkmsniaRu4imTyMe/XGHW1Ge7+S6I9LFO53KVAnBcwsOKiuYULpnZhFkLLssDwQzAImO31iRlJbuQD++7kr5WJws9rjQrqdfruqYSrRLK11jZ0WgtxCHiVlA0YDzHv9BGrrfNpzXmMqt4NtY/61M+n8/fezPTT0pukqNT5mCDF7VxBFcPaGN3Yf3BxJxrZT5+Aofh3/sQYTkk73PW</vt:lpwstr>
  </property>
  <property fmtid="{D5CDD505-2E9C-101B-9397-08002B2CF9AE}" pid="95" name="x1ye=53">
    <vt:lpwstr>TmPV59K0/6SfN0QOXG8RUJ/LnlgpiLTzGTqvE8B/paEOOD7LFExF6IM1oJp+3rUfva9qXYyqwYxqlzyPm1Y/aftytc4vz92Dv9Hgt6Ce+Kt5ugramsMm00VQmQiR7cJ274z6944bzXldW9uyjT+47h744KC2ikroKS9Q3dyqKNfKN5TQU5xO+bqk/dpGFa0f6Anwkf59tiy7iY603UIlDPfgNZolKU+OAVIdIM9TYRhqBYicwYLpCxeAiKd5Fem</vt:lpwstr>
  </property>
  <property fmtid="{D5CDD505-2E9C-101B-9397-08002B2CF9AE}" pid="96" name="x1ye=54">
    <vt:lpwstr>SCp3v9DyGTj1K11IASABu4BAdzPaeex6zoHvNr8aG+TvSHVD0Ac+z7e5Yz1rtD9S7FBD1qkgYTlEh5Ify6EQI3n+WTHsy+t0BfCHGJC3mJ0BDCBn43QqCdArrp82TlL8nuqQzspchgpOHtd9dp9nAagwyCU1pSUhnju6yRH3nSfop5/Yy76tZah7TfKaMHMQTAxoVfn7zsVCC7dr3KfGOoZBkYFfASHb1aHlC3TVqvoZRWKCQ6rEY0fuf3b71CA</vt:lpwstr>
  </property>
  <property fmtid="{D5CDD505-2E9C-101B-9397-08002B2CF9AE}" pid="97" name="x1ye=55">
    <vt:lpwstr>NKI3S1pqPMl17xNM3ZLuS9YYHxXG53925ET1oGE9+KbgPc61KxWovhD5Ecu8U0f543koSRsw+ZoQwgk7vXtd2vH5oIkshKKCIGzHZ8dKkFYcTrqNHei3sXNS41DLmnxlj1SVN5aY8TTEGztF69l4gVisnM43/aEzqP+WInSGRQxzHhLB0r90lliW7wqFpZDgdTTfTObhgfYxs4oS5i20WMdM70fukrzFOPeTPTiflUoa8oeywtiMC4e3M89MI3I</vt:lpwstr>
  </property>
  <property fmtid="{D5CDD505-2E9C-101B-9397-08002B2CF9AE}" pid="98" name="x1ye=56">
    <vt:lpwstr>yKQNNca8IclW9rkBX0bLrFW0Ro0FugcppKad+WcnIgcgqU2VjEMVEAIrPvPC6K9/LBthgHZ9m1LnxwBZNrrQRiv0/Q2s6onla0du4CYU9pHGH22GWtALY/rtU8UqpVjydOLeamY0ZZqvk/VYCaXDU5dbAIP5sPFjZbW0BK0Awgv+Rb0yoimSWzaLRfpp+Dq+z4eE+JgR9tqrqx3lXHbGl1K8p1UOKTGQfNDOqSdyL+l0Ntu5qaQZx+G26zxXUTc</vt:lpwstr>
  </property>
  <property fmtid="{D5CDD505-2E9C-101B-9397-08002B2CF9AE}" pid="99" name="x1ye=57">
    <vt:lpwstr>wVUhchsAY79c2rtwBt/5sQFE1YNTjW4Wug+10mkWh8z3r5KrOfCJBS9Q2z8hWUqfhDSVgRW4xOmbJV6SihL6lY7EfST0B/CYnlV+kpjY/eiS3lYHhaCGFbWKjYuCC0EKmDqjGEdlvZPBhkjIfH/VE41dzhEtooWJifkjM1H94ULiIMOpj9aObeVo2JoWJ9hJ9cFlUmcWD47PinsXon4P1QHqM9ugTs3VfrIFp9qnOUplC73pqiANB041L32Nt+5</vt:lpwstr>
  </property>
  <property fmtid="{D5CDD505-2E9C-101B-9397-08002B2CF9AE}" pid="100" name="x1ye=58">
    <vt:lpwstr>m94EvsO7rq863m+SdDPTWE20PrFP1z0DI5SCLza0UTRZArPELzjOMR5UIs3WG0+iUeSvMEca2HsFRcsl2sD/UzMJ2ro3UOEHpJcY5j4DcHvNkqqTBwnEQ28DT5qrx4+G5V6xV2dJfg/J4NO+CSMjKvePrG4l0w6N5gRwmnFzCcLJfk4rW7yRFMzNWd7vfDBGA4BmerK9Ul0HP5E6sMJ+gAdJ2+Gx/PWpjN/YCGYHebiyef5xFB0Qzy0D74bh0dp</vt:lpwstr>
  </property>
  <property fmtid="{D5CDD505-2E9C-101B-9397-08002B2CF9AE}" pid="101" name="x1ye=59">
    <vt:lpwstr>NpWgAOPGHwhVdqhvRZg7c47zsrXT56sjQBNhwc7ECouyuF/xYhWCiwvJahK88wMZtftc162H+XcXKGFZSuaf0BIEkrPyx3DI3yn9EKUfqWaZxukTLRyF0Bwr4HgV1DkTZv04TGWzZvjLdjXyDW8ynDIlKTfaTLppKZQYdI9NA+d5fAutZl0FBK4VNxRQtyXgILA210FIRVy+JF+yHeIJrpINKiO3XdO9HHjOEgPJJVN7BcSBkqefcY1Uz3z9RKG</vt:lpwstr>
  </property>
  <property fmtid="{D5CDD505-2E9C-101B-9397-08002B2CF9AE}" pid="102" name="x1ye=6">
    <vt:lpwstr>shhUv70GVH+DrX1wgUXkwJqKm80hu9GDuc7ds5pvhxmls1BeVtqubmYWcORdV7UEgHjFyaaNXsb6SPDJfEepZR4sEglxOXuiRk/Q4wn1nmhLsQsvh1Pn7Do37uLWTtXW6hWIjYiYE+WXbT8fCtp2NsUSD5mOkUuYfqwbtSKNowG8ZPfhQwu7Nj58vxfj4ElWG4YFBSC+K0lFrxmisT+8SFiIJi2W2g3PChF61B6/KyN7zufmIKjBwGR7mtfFZrx</vt:lpwstr>
  </property>
  <property fmtid="{D5CDD505-2E9C-101B-9397-08002B2CF9AE}" pid="103" name="x1ye=60">
    <vt:lpwstr>cyCQyu2IpzPUugjRmERnnPrq2VAxVk22SUeYHUKsOG3MHuhXgorkSuUdzb+Ph03v2zbPk0TaNxZaPvyGHHMVMFkHS/WdCmbOv2fMneGbo8XmnBEeXi3jB4CWbEZ/PvJRAItUTaVy6hLe9/Gq3QDNZh/exuJX99ohmME11Y/rxraDFEL9A2awHLpa0fh5pLj2Ba/vRVFUKE8RW6BY9c7L+zH9/o6dBEdUbFe8vFbrHIq+pnioKGFpKNR/q8xggi8</vt:lpwstr>
  </property>
  <property fmtid="{D5CDD505-2E9C-101B-9397-08002B2CF9AE}" pid="104" name="x1ye=61">
    <vt:lpwstr>FzpBo6JreosNkpjeU9l26YPsWE5HCtlAgfnwz7MsLCFIa7X6dM+Y3fy1/SnC9hATwJ0PmqHub79q6n3Z2jCl1YYnASFk28RKi5C/OzupnfB4gzaXTk5mYmVfeJJtv5j62WuRti1gsQQsGs9Dq82qTkSRV24lkUfzugpfCHCN8cxtoxZrd+iay5/O7bGC04aPzyRML+MUcC4BvZsODXFGwMUBIXJYT/DmOX3MugoKHTGlCll6Q7AA+V1nQt+7YvM</vt:lpwstr>
  </property>
  <property fmtid="{D5CDD505-2E9C-101B-9397-08002B2CF9AE}" pid="105" name="x1ye=62">
    <vt:lpwstr>z4XLIlILU+aIq1mVgmQ/G7UCKZ7zFo3rQphd2X4nNE+ISH2xz+r4yyazdAFVpIqZLXYhHxraN6Oal/CD342b0gEN2mSlfDKirLpJ6sVmCGsBEjQaxeIvvyeJJFSyjeb16wBLftZB/zAnsb4yGgKEMxRBiHd0vt+dCEzSLj+Zz2ro8+8puHZZIYz8OSlNd4HfLG3+tM2nJ/ZEMpwzYDCBquRuhOgerESj7cw7SfSHA+wK4Z5BZCoTsa9v1l4e+on</vt:lpwstr>
  </property>
  <property fmtid="{D5CDD505-2E9C-101B-9397-08002B2CF9AE}" pid="106" name="x1ye=63">
    <vt:lpwstr>2Bjclyo5SCG7h7x6eiu2du5dIf7kLOmZkxDMQAyKL/I6DVk0B8QlxQdftRfvw/In4EddQUGM1MAfOLFbLMJu9BRIqadx12XhJXXLfAdfNAzvvH4if2q8L83TLVAbYnnXF619Antxn6vImOuDvxD9oHZc46WihCfNrIewUFxy5QPQ4HvpioReRrWH7mMjMaSrh43nKfc13eCyrbpmxHj3BtflyH8AjAHOVttoXb2iZ9q4vBOXMNrr5LlFnYrKNqi</vt:lpwstr>
  </property>
  <property fmtid="{D5CDD505-2E9C-101B-9397-08002B2CF9AE}" pid="107" name="x1ye=64">
    <vt:lpwstr>4jd9QI75o80sKIGI3PpRWohujnmNgV6xX9jOn6tfCZSZI1LnZZWPO/wNGJnAT5dZvEyTmJNw+HjdcdL0Eq+ol8cAe2DZRXi6/RGLVgofP1l4eRolc18T2M0fu7wgrvWBMov+iKp75Vw/NMePMvUp6dxz0uEx7jF1nQHOviSuOUqA9elj9hqUruNdeyIxIwaCGkhIo+Lc5uMa3Cj2MvfIJI4yU7izvvkMxPclg6qwUUQOLg/UzHreuAqw0J9qYRv</vt:lpwstr>
  </property>
  <property fmtid="{D5CDD505-2E9C-101B-9397-08002B2CF9AE}" pid="108" name="x1ye=65">
    <vt:lpwstr>VRNfRq9kGjtDY0PW3lc4G7gGatt9HRZHzuj9NlGNq342mAANNbfEhTm54xtWWzTfDuvJo1qUeGoYuNo+a/lqgBMMI1q2FoVIA/xoyjC86RCS9dG3nDxYXUPhO1dcdJn9BKZ5nvfeLMthBOogKNwVvfqFjkZ8TOj7IhaorpAlCMGug1BjcEsmT/VF/TivcUxK417k+ACqQoQh9vsldSl9Qma3cQxFuONH7XdD2x9pq7MKD8DVEXjH04xHhgZv3+f</vt:lpwstr>
  </property>
  <property fmtid="{D5CDD505-2E9C-101B-9397-08002B2CF9AE}" pid="109" name="x1ye=66">
    <vt:lpwstr>6pgSRxCTowWBtn/WwL/zP+AG5K3C9lxegJYqQBiDaTrAssyPCvi1GPjzAaxeqLjUARq9aocmkheGgu8usemJGSn+dWkvnS/JYBwDPEYXSEIrIcFJQ3UOK9vvxa1S/m5NbKxarFp+/n/AYyZypkpYEQ1Zhzd3kKGhnf+eYIJhQzj93tqC67kSnRX9+b6+EfReet5SAMRNEPoiCnkpxNxkBHzjnz9eut9hwXtpFGb+5dkNwtsgG2z9DoTKxN1a/9G</vt:lpwstr>
  </property>
  <property fmtid="{D5CDD505-2E9C-101B-9397-08002B2CF9AE}" pid="110" name="x1ye=67">
    <vt:lpwstr>Hw9jxgwcCX0Y+p26DFJjucwoRyZVH1tDu7j/GIjNfO75txEif3URCD7H+KhAbTwEQPdpGEYt173/q3wX2hZ99+Asuz6/RILel9lgtEfVM+U2Dam2Hsm6KuJpuhLntzsUqLyDehvnt5O4r0n5b33fn7/yrnh9G2jBoPaDLTgBJVU88J1ffK6VCpywJ8bHdA5kl4JKHsliS4N7xhQFPw5h94aMvDBhEBa1rHFpFJsDlRtdvaURBUDpenXZL4NPGXI</vt:lpwstr>
  </property>
  <property fmtid="{D5CDD505-2E9C-101B-9397-08002B2CF9AE}" pid="111" name="x1ye=68">
    <vt:lpwstr>KyHo/AHreB8UI8IleaJiZcSH6P0IBhrmeJoR3uV0To6doFyXLrNxCFP6BlV8gHY4mHkW0jP4TMdCVUsV4CnBPayGPrK+AIpvhcr52BZY+5v2HXikDzSnfwjnZiKnTPr1zaKNVXNk+/WnSB/mKVt6P3wM0kFupsBKjj4oot4TvtHlU4EgFYKAN0SPR9MgVxAxMiLTY2BGGJ6qyFgpz2c5jiMF4SLPQYUQf1ZNYIM+5rXLWAo3O9D1PavGK7ydlEE</vt:lpwstr>
  </property>
  <property fmtid="{D5CDD505-2E9C-101B-9397-08002B2CF9AE}" pid="112" name="x1ye=69">
    <vt:lpwstr>zVPuKy/bBpQ3UYku8ZXdJHN5MWDOegZJbVg35jSvUhSdeTW+jjxBFHIEN8olGj0KgCbLgXoRVEkCEtx13eAbh47hKSzHya4GwdudDsXVPIqFO9WqbL7TeUKB2InBYLnWqUujbgLF5VglCAMQz8+zufN32UCDgR5ikLzacpqGeJijeDyjbb3bZ8kOY3ZdJxnaGFYdZkJXumS+/hfd+AqEwxnvO4XqIQMPlDSAnmI7ugG1aO/fVF1BuSx4vzUz1ew</vt:lpwstr>
  </property>
  <property fmtid="{D5CDD505-2E9C-101B-9397-08002B2CF9AE}" pid="113" name="x1ye=7">
    <vt:lpwstr>Wuz64NpgSmKmWTjdaTrjaqGZ3iHujbWRASqQb3Xb9TQqtnOXOmAj1cGd//QtyLtFQtYVlNk/PkST1U9fvAtQq7Pr7PTcohtq287nNEUNiynyNMgpbcco7+rTuzBDXAOPdA8wogAabv5bTwhpNT+59pPHNduLMg8cI7LJ5fZ6PEa2SgZLR5kRbzegCPPi4Ninzggo4HMIreEbmtBMwvWKD5n6QzUVhIukBYLFYFNNc6TGyyV+P1gZCZ3nrgE8QR8</vt:lpwstr>
  </property>
  <property fmtid="{D5CDD505-2E9C-101B-9397-08002B2CF9AE}" pid="114" name="x1ye=70">
    <vt:lpwstr>UN91XLUJhvCUwS3wlvJ3gu7SqtjRo4W8CZw/rGyoMHLuM5d/ao2B8xSqzsI0HcTh2o1DvwkKl+9Dho+IuqZjShmr4DLuV6zfgSw/bjgDEdPOvH6t2giA5Pb041FMohfMdycO8Ximib+9i2cC0bFJkT07yTANYBcGxfsytQK8OYUjGKOqNlqKdZ3TZrQPS7uZ1zNbCOCaqlm2Qcl+igcnJdDKJBJvCFCYIzwWRoM2OBBlN2MAUYWFIOjnKgNRNPJ</vt:lpwstr>
  </property>
  <property fmtid="{D5CDD505-2E9C-101B-9397-08002B2CF9AE}" pid="115" name="x1ye=71">
    <vt:lpwstr>W48sy+3NKZlgam10GDDqT2K1I+UG0ydM3i8hULHhEtowgISIUZIpLxv2ITxcmJ6wFruBqKVmkT9/4f2hlAmoT59SsFMxANtmVdJfp0w5xkr/iGLGTtO7XMIjnzWLhVD6JZlVXfV2LusQP7M4esV+xCR02faaCmU3fQ5tWu4qLnMPpWVLXLELlDOD6/e+ZOveIDdCtg6wwSTw07JFSDt8zCVPmaUIo042LT3vgOba8G39g9N2W2cBlb72rbPOW4B</vt:lpwstr>
  </property>
  <property fmtid="{D5CDD505-2E9C-101B-9397-08002B2CF9AE}" pid="116" name="x1ye=72">
    <vt:lpwstr>0kbuwo/vuBqScoKC6t/zi77vwgBB/wM9J6WbbQudKqC5EmHkKcqw5FHkyTEccsu6y5u7TOo7kjYLJCf9cudt92OM6INspD+/Bxh0ujcDvMNCgDjuO/EWmdjvWRrEtAB0+8UP/Qtmrwt4Ft5wyiO8PC473dG9jBvlu6VOZF8x1sNoHulyr/1/NMRH+E7k0CiTx4aZkYq1SvwfpfHBV9bLoi8MUHO7nEGvs36V70fe/eiBQfgoo0T7CalP7aBTm5Q</vt:lpwstr>
  </property>
  <property fmtid="{D5CDD505-2E9C-101B-9397-08002B2CF9AE}" pid="117" name="x1ye=73">
    <vt:lpwstr>Yn/5yCmr9D3jYFGYnBioKuG57MxrAXsvMJc/p9eej2rwgNh1ndIhvbyQ9NkHKW3PiIzNKkq3Ec1NLRWKIjwSKTZ1hIi6OExYUHn1RRdx5fPzKNRcVeTmRsD9nnyKZhWGosESVKivIIgWselWnV2qdV3Dt8hnGF7FPNoNUfaA3Ep/Yvfo1YG2N4h4Rxvq3CLiqa87LbanfvAokgA+OYD42vtDHDegvQqIRG4galmPAzESD6OQgfbkhzgbfDnFJTz</vt:lpwstr>
  </property>
  <property fmtid="{D5CDD505-2E9C-101B-9397-08002B2CF9AE}" pid="118" name="x1ye=74">
    <vt:lpwstr>q2gOTGToe+k8OnjWeLp9U5ph9A/brkdJgGdSpquc5SJETXdDMbFKOatrvptcowwflxGxmbwbzLpbYmfQ+FmPZmSlhkMe4Dal20yGSYDP8PGcP6Va5RDY1LNee+DksyRR/qm0pghDTfFMwX1tMgzJw2R7MgWC18fpU9rbHHbSs0sebxHHC54Vc3i00b9IbGvbuSBCbveKVmR6dA/k+dmXdHua4HswMExXOxexV0r4Va4pJyGQutFdJaqdWAZO87r</vt:lpwstr>
  </property>
  <property fmtid="{D5CDD505-2E9C-101B-9397-08002B2CF9AE}" pid="119" name="x1ye=75">
    <vt:lpwstr>9br3K3H1W8Ai12QIgm63fjBqDXwYylHRppBK6YiqgA7Pi03hLpPzn/X5boO9JMsVigWQMoC/ZR26fLrhQ+/DnG5A+U2JaeqT47g5T6PK+K3QU8o/M3eb2Tm3kzjrQk7ET5Pnl4CRdAHsDI5ozko+0lA1EbY++Esz0CNDTApkrcwaobxmaDHRM4/dfvhIrpp15iENkAy/3elddvxbNx15sknFmF2wnazvqmmByEP812T6xVRQUHo2Me457cx7wQj</vt:lpwstr>
  </property>
  <property fmtid="{D5CDD505-2E9C-101B-9397-08002B2CF9AE}" pid="120" name="x1ye=76">
    <vt:lpwstr>acAgfHbr86TAEA8ZIL9T2Wbg1WYPknB88E4zqOFG1WXn7fay1kb4AnyCDp9f8sCzoPEZ2a9iyv9Gs+ISIrJBmfaiUYmGk4xZ9LFmqKmOw06SLE7n+AtS8zZ/CHbX7tLE2tZqOZ944PNCbB4xDwknBq0ieqZ6uVMWSehbSnRqMyCz7GGZf8yeWXk2UtM7bcXvOq6wKar46r6QK4pQ8o0K3SU12cjUSDZuwM8VPkLy1gtgd9JU/LNjHBf2SPaMowi</vt:lpwstr>
  </property>
  <property fmtid="{D5CDD505-2E9C-101B-9397-08002B2CF9AE}" pid="121" name="x1ye=77">
    <vt:lpwstr>EeLZ5VIYHvQuBBCRGnV7KRD57zR07H3iVSpMZpKiRCOTXsl7DKuSpWRsWw09x7qp2VHHNefYx6xhqDlLWAyeJjjVfx6z1LFcF90TaChhK9z1L/jDZT6avk2cBISzRfimrIpetr3lmUvPlnJk3KZNu94PP4YBWA3u39IKpbgoxPiHUHI8S+YVbdwVU6jWd4i1g3joafKEej2/nYNduoF5KIzVsYCKlQh0oCPLP8uirSdUACH0eLaEa5CqgrCYuo5</vt:lpwstr>
  </property>
  <property fmtid="{D5CDD505-2E9C-101B-9397-08002B2CF9AE}" pid="122" name="x1ye=78">
    <vt:lpwstr>9nqqyDhwewbyMgy2YaUK2k/LIzvPbVY+q0GSwt1QQfW1wjDZAutC2kEVyPp1tPdutxCqlXvb1ztN3tQAPquO1CsQAYZsP7GrfTUjMYALRfR/w+21sCcpD3UNewVOJOO3JYqdQ1xobbtuLjjqU7qs/ePpYunf35zsGEmsqZ5HzmJNNYvXQzFsx++i33bi8kZNKAimzbNjnHDnzpPPnKx+eKRWX+iyQ5mkwzNHAYzfX+UdvxVzzcvi8ltKtGbS+BV</vt:lpwstr>
  </property>
  <property fmtid="{D5CDD505-2E9C-101B-9397-08002B2CF9AE}" pid="123" name="x1ye=79">
    <vt:lpwstr>maKvDi/HA9pDthvfajZ+asOVPJ5XvSQKZEroo7nrWXRFdXrhSq5hpVleV90Btuo0os052lw1zYOlqHPpYCPlXMFiLFQxZMlJdGjYQDSWBBb+j7Gh8pUyTODbmSIN7GCaOf2/UnLYwvIcvFLf4e5YhNpnFJ/f/KXtHO3MIFljMT16kwitKUvb6ud+K3LCDMjJVO6iPYqzSt11YuqkdyYAaDpdd68WKXiT5Zzv3p+IazgzLU7iRMlTCcq2pb5uP9n</vt:lpwstr>
  </property>
  <property fmtid="{D5CDD505-2E9C-101B-9397-08002B2CF9AE}" pid="124" name="x1ye=8">
    <vt:lpwstr>JFxUnYNipW5vvgDpaZutTnI1IdhEDK+UqlEPVkZsw0rg7jZIBsKY3xHoH44MDr01Rwn8RTGOoIC9w5S0S8yoqB37kwV9Ayl0RBmx1ukvE3Yjzorc85VFvYLjcFj9wspoDs6qjwG7pq8Nynb9sm4s76k4Y1Ya18ajKf2jlIFgsEuuGKhkvytcbLXw1NHbGBnlZFDw7oHWizWpVR+KqIsdWTle8bvo0r101oO4fJQIBt3w3H/BnKup0WAfmVcw7ee</vt:lpwstr>
  </property>
  <property fmtid="{D5CDD505-2E9C-101B-9397-08002B2CF9AE}" pid="125" name="x1ye=80">
    <vt:lpwstr>C0HR55f0kgSSLw4pxgWHdOw6bSxsJ39O03RMXhFAHNhhk/EL6zCXuTqo4SxH/kWnhGzftYNdkFcQAtFYTcvYnT96cgvYzDU2q3y0RVIyrIjAV+4fRZ+nkBl2SC/gG9G+Nm5lXTiXAPcbGG5X9rJo7usox9PpxUE1yGbFdhd4h+h62HCwQEwTTO4QPSNjfgnVqs31g9gZ4uOSd/Dm2DZpZyZPME5z6VoeXTuMP+23cbG2/81bJwmKxiI/Ec669Ud</vt:lpwstr>
  </property>
  <property fmtid="{D5CDD505-2E9C-101B-9397-08002B2CF9AE}" pid="126" name="x1ye=81">
    <vt:lpwstr>VZHUrJCEsYT0iyO6KtMrK/RaIjsCxgUA3y7Kfid7U+5srxDclvzppNQbeMNMNyDXaETRQoqwW3+kwWA+GP7oLp06wzC3dMIavYtGnY1DAh99M+fUfosVuN2Ar6B5A+aZcDdCpaSgc5hfjkL3PmGm6qmeViR0QI6D7fQKZ6WdzvqB91t7XeRftheq9pbVljghJegpQd9mIW1dWPTzzMQwz0nMCPL0O0cjjk8stksHyuvSFd6gWrW3B6WBIJo1X+E</vt:lpwstr>
  </property>
  <property fmtid="{D5CDD505-2E9C-101B-9397-08002B2CF9AE}" pid="127" name="x1ye=82">
    <vt:lpwstr>iD0yXZWup4uWORf1F3csIHcZOL37vxJ2m4rdJmDEppWTXRH3LnwsMblcReJTFznhCs7SLufJmmrlEgY0XohABIO1o67hW6Dom9segaLnEpD6A/0dh8Nz8QQsqdfNOhIl/R8bhf8VZl/BQzNMhQ1GowjZwRGAs3QpNYM235momrjFi6Vcpcl7cOQ0gqCgW4Y/XPnCiPkW3D1jJmKuL0nb9DuawFbtqoaVlAaIm7776IfltXgY8LCshyyLz1FLUt1</vt:lpwstr>
  </property>
  <property fmtid="{D5CDD505-2E9C-101B-9397-08002B2CF9AE}" pid="128" name="x1ye=83">
    <vt:lpwstr>c4bO37SOSYRvdzfXYanSJNu4bIq4kuIfjY2ZfKjhGibjLLBraWS7zz5lqs+FiVHSMkMpvXFXE0V0e+9iheGnGfMx6Y11HbJjZam8LxyacW9RtWD0lz8lS26Qr7AUO+lf4HUN5DZljlWdAhQjjRrMDqWm6Xkb5DPPw7AVdmXvFN6iGDJS92cRQJPbo8Gl/Tkh2Y4HESsRrW6mwbN8JhB6TzS9FDSr4rxoOMGA1OmICAhRDoPW87Mfl8jyj8GIk0x</vt:lpwstr>
  </property>
  <property fmtid="{D5CDD505-2E9C-101B-9397-08002B2CF9AE}" pid="129" name="x1ye=84">
    <vt:lpwstr>NU5iNZX6M0N5sLd1uOh5Pe0FDH7121sSiCky6VvMXyr0CMU3cy0H6t8Ho3oziTPLlzIymJH7giKfK9pZoZ8bu8E4ET6sC5HMuDL8A+fD1IxcrbkV92vFzc8ogIxvUVrHtKbZnBACpJ+EHEJkIL9eab6ltnRp1f+CBW3LDigEkenDcz8ojkPAsXxtEuvE/UKOQSGevajJzpnEtQ4x9aSpPSFypXM9WQzGF4jkKiAGdS8WXjBsVNNmUhJ0LXh67rD</vt:lpwstr>
  </property>
  <property fmtid="{D5CDD505-2E9C-101B-9397-08002B2CF9AE}" pid="130" name="x1ye=85">
    <vt:lpwstr>7eLrStkthtXpACvjxVA0VqgSC+LdSpXCjC9oLLzJJrjmpuZoofAxeU7dQpzcBw/z8JeugLuwdBomhf9tqqRMj/HlmNdGAL9LQIn8kJJcOAhleFaRhE2CXWI9edh6MtG9aoFfjFXo+LjNZDwh2jeUp6sYOSsQXoQHDEeyl8Atz45RVifu4EIqs1z1gX5C5AEc09OAlxUu4xwXnngI7P4tQTyp6vvnx3GM22NL8wcm7dN/csPX5akHO2sClQLALL2</vt:lpwstr>
  </property>
  <property fmtid="{D5CDD505-2E9C-101B-9397-08002B2CF9AE}" pid="131" name="x1ye=86">
    <vt:lpwstr>lDm8eqHHAVvaaChdU61PqhDHW2qoQqOu25g+GvPuREH+jX4xCu+7RDwMHSD41ek0473Id/qcaDM1X5cajw11luEBtvGYAsT/qyWNAzCFd71OyiGmwL34LrkbaY5jvWJi10SSGgaJbHZvWDWGF6laZtV6i6R5naNRqcfYpKQT/Ggis9z+PclFCgGM2mj+dZrfzvzNPohS4Zdz+tsPzyJKXiIG1GWYbJZMuRiLtF3lxtMVK0Df0s9r4UaZbPEM6l3</vt:lpwstr>
  </property>
  <property fmtid="{D5CDD505-2E9C-101B-9397-08002B2CF9AE}" pid="132" name="x1ye=87">
    <vt:lpwstr>PVupBrrjfRJghKAy57lczzbtbidz+xbxIaIHA59NQFxFcPs3b4niTzU3ePjGd5gZna+dVJy430UvCtuMtT/zgacA+FiEGp5oDIwwXvI0gPPcHx5jirdFQRYLwvatDCcQL/2+1Jk7KoFpbOXu4HBOhg53q0jqc7p55pSuuy/bI4yybHvByEnT3/7yKGoX5n9TFlK15JDh/AECPGdV/t19efsIo+Az/U3rNdlf9/nuRlDQu7P/g6qjcMduqAYu+VW</vt:lpwstr>
  </property>
  <property fmtid="{D5CDD505-2E9C-101B-9397-08002B2CF9AE}" pid="133" name="x1ye=88">
    <vt:lpwstr>BgW2k4jwmIKCcQw98HztMy78KWjEKOt2EID37Th5fatHICKEjw1/4wmLl30Kk+YT4Xhyuspnz4RyDikNGPWcg58zD0v/bHzTumNzVymRWHT2N8/f9Y5rILCwdr/2NRuVanAwuUMdNNETGic/ZO0CPsKRIY0dUN+4WtQ9xTtx43BkpmbqzUKjy+d3icdhWMgsoiOBY77iKKnx+D8CikU2sfWqgqH15eyFkjZK1eZLopHzMKBzJCJGzbBj0IJc/0H</vt:lpwstr>
  </property>
  <property fmtid="{D5CDD505-2E9C-101B-9397-08002B2CF9AE}" pid="134" name="x1ye=89">
    <vt:lpwstr>BYqFstoo+lpjKAOFkH5lc/CCR4ge4iIL8Tx5/VPphBPN3ddFwFikJJ75tAuf2qxXDoV9dn/jerCwBgNU5Lw+I1e/APf9Pn+K0EF63oTGy0DGoV2H3Fj/betcdbvytEn43MEp5AfYLJS9h/IBMIjy99bVwLFbpCIhAgGOeRX9JazR2D08xcx2d5HdpI9uYviHZ/DW/SY/Dh4jNUZz3zQ6EztyD/Gwv6Ccf1X5LsPV+6RCCrXewNbA2UH5rCA9QXJ</vt:lpwstr>
  </property>
  <property fmtid="{D5CDD505-2E9C-101B-9397-08002B2CF9AE}" pid="135" name="x1ye=9">
    <vt:lpwstr>z6BUoR60Ps3zf00VEabwUCXozlHFBojlIbaTcTOiftlgcBsWvBhgcgI+6YrV07iN8vNRAwSCfdFffq918inasrT5GbIIPKe6V/BQtCZZ9x7GkyAL1daDMHBgOVJWgSf1FpMcqwWslGQelebhV0O/jq0DI2VsbbnSnjRKEt+qOPYpd8qCmjc+wZ3LYxo/T8lF+ADa09byCgPuNRkTaSu0IHhOABsjBuMSEiHG7ji4luf3XffGGrHK471XcLILSzj</vt:lpwstr>
  </property>
  <property fmtid="{D5CDD505-2E9C-101B-9397-08002B2CF9AE}" pid="136" name="x1ye=90">
    <vt:lpwstr>HrADidR6K+N/Sjc+avX3eE3QuE6c+R0pXy50PybMIh5gK2ss5boy0t24Vprsx5w5f83v8HBAhOUzWdm5I+3LmdMjKiEyK/tUpFa8F0nMiHXf51etm3Y9cfRIlh2O/jfb40mycDwCGkZ5P2AIYfS6Rf1rKCfI+iBacltVqUmAldLOW7Cokzx3PYzxxpQzd+mqDZ3g9BsIfFSJYMJnK9ZkEtMl2keorR6VqrRp9exxGZN7q7bg4WxqfQUgYCOCrZt</vt:lpwstr>
  </property>
  <property fmtid="{D5CDD505-2E9C-101B-9397-08002B2CF9AE}" pid="137" name="x1ye=91">
    <vt:lpwstr>rU5om9Cuel0FvfApqTI28t3p1Gmv1wk+OH7zRpeq39PBxXyxIcZUxW1H5GWDdoMPy6CWkk5O1CpAHHejNX1QXrg1PT39pC67Xwlpa1heK6YumqL8dKzvV13/4xZEWNN6TXNvTSAqdfq4s87GXerNPwj+nIaA7vV+uUyaom1BWu3eOzFuGmPfUmOUYCnYrjD1zopaY1+aXexqzp57A8Ny23D5p8zHIMLsXUqfAXQZbGxzIU2Bn8BtMBuDWoLNyk4</vt:lpwstr>
  </property>
  <property fmtid="{D5CDD505-2E9C-101B-9397-08002B2CF9AE}" pid="138" name="x1ye=92">
    <vt:lpwstr>sY1huQZOcgHmqMs7Ny1vqz2s3FXrzXTvOYYCrLQsiQ03p/DuxIvbmDLLtL0N21E6HiWcXfHowt/akQy+tc1nLBRZFCC90RYmsZUWtRPYZDdXicsm5CFsCan5R30Yy7Dyb0YCrchx7o3we67pnUlhZRd7Hc4+M3dCkH6thOVFVwpK8KV/DoB29TfdXrwTi1CkCB0X76SYk9nu3G/q5JHe8FpNxyQ9v8/r7EMGDyZucWXvwqzM9MXAsv0HdYb7Ul/</vt:lpwstr>
  </property>
  <property fmtid="{D5CDD505-2E9C-101B-9397-08002B2CF9AE}" pid="139" name="x1ye=93">
    <vt:lpwstr>Zpp1S8ekfNBgSHTi6KYgUlHB9bn6oogzYOr+8x2Ha7H0L58Rtf4XvpTmUuHJtT8uqNjeF+31JEPumCD5IyTuDtEPfKvyx/Mow5gT7ruYA8YF39Gqy5QgJSzf5pEHEf8CeKzKf4yCXKA7nsOjpS26Tk+LMFUVibu8gWDrruB3cKSC2PtrI+1r6j/Owu3Wx1cywgGBtfLgEUNQRLaed+Llm+fZZRRmtXyzOptXwmBPjScTCtIQQFFfO1Vq0twpZhI</vt:lpwstr>
  </property>
  <property fmtid="{D5CDD505-2E9C-101B-9397-08002B2CF9AE}" pid="140" name="x1ye=94">
    <vt:lpwstr>NlaIAlVwRIDe7zcpBfsPKqyRVG0CxRY5t7gY3MOzJQuIm6P9xNR+SUa2TlyBvoGWVcXuL/hBniFwmq6RyjjJEm7qoWgeI8Aq9WRTHCSAuzpxOu8GWH59Jq1XTXOmNvFobp0ZBgRr3PEt7oxVynYOaxve2E229QC30YsUaIqBD5ifz6ihV/FwK7PaBDLOATY/kq3t/v+9k1vrEDvLO/FYN8F7WmOXl6aFbduy5MnToTgFf5NtQNklUZf8SYI6/Ox</vt:lpwstr>
  </property>
  <property fmtid="{D5CDD505-2E9C-101B-9397-08002B2CF9AE}" pid="141" name="x1ye=95">
    <vt:lpwstr>0q6GcvrEErePl3XHhpP6cW+uvaONLkPESfzTRWzDaXNt7k0gqBZkFZXiyhzV4jVyy+IB0cPrd2QC5zsc1XJxD74Oa1bnB6T/dcW2VraLoUs5uu9Rno9pq3yNQOqsw/2nFbCDdITgV9DdnIdBluF7yvP/8L3tUo8dwv902q7zOA0LMMM/yu4raB2BBp5mhLyOMDKKWUvGh1YzfblBQxdsxmAim2HqvuG1tjxpUT/6gOdqBUfI0uUcot9eQqnL/Fb</vt:lpwstr>
  </property>
  <property fmtid="{D5CDD505-2E9C-101B-9397-08002B2CF9AE}" pid="142" name="x1ye=96">
    <vt:lpwstr>Vrp3exQBwpxj9wQZtpaFIl6ut7OH2JzBDrD7cF15h7Xz3ZQHX0CajzH0Q37yX4+l1ktRjdbnqq8aVWoimWsjlu0jLVa1S1irj3B3CL/FEn3cYS2cBnMIxXU9ZcPTRqD8S3Tc8OuXwPVJVWu1LYqbz3O3DFQyihzeMojScnsVTqDkA7SAO1BqqrPNZVd9rIFBfjEoPHrdPKQz7dSuD3zqGMK5DjfINnz7i7nGos3QWU/zu9D6sCwhbR7eCATzuJH</vt:lpwstr>
  </property>
  <property fmtid="{D5CDD505-2E9C-101B-9397-08002B2CF9AE}" pid="143" name="x1ye=97">
    <vt:lpwstr>ATw/oNatySYfeNrznr7M7xXMCXEdEBhsr/HbG6/hLQ443Py45tGbVds+8o1oW2bFCI9Fb4ZZbyrYIYe0JN0b+w0UWGgdS6ADifxcq1pX2sFPFkfv6bxq/z0BvRtrsp5LuAWpKePP+4keFSapM3pZoOCKEZJiOqBX9+pHVYmQG+uqgyczrbanGqN6EuOW5aWlOAx/gOE0Ltfrfm/GrPysUl5U6FkszSECAK8JIJ2UGD3eMjh04msrzBnqYt+4KP8</vt:lpwstr>
  </property>
  <property fmtid="{D5CDD505-2E9C-101B-9397-08002B2CF9AE}" pid="144" name="x1ye=98">
    <vt:lpwstr>oMbWMJjgyOz+xTnwMmYhDjtP8mIgJG48z/9+J+hXeHWeVF6HKf4s36DCsiujpZvfKLwmdYv33VG/r5ETH40Rko8OOtq1luV/UIL2U+c25H/wKN/En1l5m+ceJcdHcXv8zL+Vzlb0/1vArdsyoQ4vSK6sv3pneJE80PWg5/VLx67zrYz5ClVgjXjDKGJu0l7vTg6Jc0e4RVLe8qHWhVrQ1G9NpUTgQVx5i6YgffQ4smJV/hZy2t9RCM8u+lfWvaw</vt:lpwstr>
  </property>
  <property fmtid="{D5CDD505-2E9C-101B-9397-08002B2CF9AE}" pid="145" name="x1ye=99">
    <vt:lpwstr>sz3ozKyY/OP7Isj+vO5sAFgI0XNajc4DN+eYyWnYZhWh5OkUEPniUmQ2HE6LJWQq/jW5lYvfJ6FGpYzTnShlvsksk3kpchXm51HSSKMvwajRPn1nOdvtakJ/tZrLmuEUCRC5A/pSRluQ/mK/qHH5bl0Ptm3lLFgkgZYM1pEwHKc2T9kiJhyUaa/31h1rwW02wW5BmiMypgQkrQVwxLeI/6rlAmps4Uv8BcEmu75HpaEdW3zbKYw62LsaW/Jt3rM</vt:lpwstr>
  </property>
</Properties>
</file>
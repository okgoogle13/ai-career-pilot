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divdocumentdivparagraphnth-last-child1"/>
        <w:tblW w:w="12240" w:type="dxa"/>
        <w:tblCellSpacing w:w="0" w:type="dxa"/>
        <w:shd w:val="clear" w:color="auto" w:fill="752EB0" w:themeFill="accent2" w:themeFillShade="B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2B13ED" w:rsidRPr="00D60814" w14:paraId="29F3592B" w14:textId="77777777" w:rsidTr="002B13ED">
        <w:trPr>
          <w:trHeight w:val="1500"/>
          <w:tblCellSpacing w:w="0" w:type="dxa"/>
        </w:trPr>
        <w:tc>
          <w:tcPr>
            <w:tcW w:w="12240" w:type="dxa"/>
            <w:shd w:val="clear" w:color="auto" w:fill="752EB0" w:themeFill="accent2" w:themeFillShade="BF"/>
            <w:tcMar>
              <w:top w:w="640" w:type="dxa"/>
              <w:left w:w="0" w:type="dxa"/>
              <w:bottom w:w="0" w:type="dxa"/>
              <w:right w:w="0" w:type="dxa"/>
            </w:tcMar>
          </w:tcPr>
          <w:p w14:paraId="3EA26368" w14:textId="497B51DD" w:rsidR="002B13ED" w:rsidRPr="00D60814" w:rsidRDefault="002B13ED" w:rsidP="00F20B03">
            <w:pPr>
              <w:pStyle w:val="div"/>
              <w:spacing w:line="276" w:lineRule="auto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shd w:val="clear" w:color="auto" w:fill="auto"/>
              </w:rPr>
            </w:pPr>
            <w:r w:rsidRPr="00D60814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>Nishant</w:t>
            </w:r>
            <w:r w:rsidRPr="00D60814"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  <w:shd w:val="clear" w:color="auto" w:fill="auto"/>
              </w:rPr>
              <w:t xml:space="preserve"> </w:t>
            </w:r>
            <w:r w:rsidRPr="00D60814"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56"/>
                <w:szCs w:val="56"/>
              </w:rPr>
              <w:t xml:space="preserve">Dougall </w:t>
            </w:r>
            <w:r w:rsidRPr="00D60814">
              <w:rPr>
                <w:rStyle w:val="span"/>
                <w:rFonts w:ascii="Arial" w:eastAsia="Arial" w:hAnsi="Arial" w:cs="Arial"/>
                <w:caps/>
                <w:color w:val="FF0000"/>
                <w:spacing w:val="10"/>
                <w:sz w:val="56"/>
                <w:szCs w:val="56"/>
              </w:rPr>
              <w:t>(they / THEm)</w:t>
            </w:r>
          </w:p>
          <w:p w14:paraId="5D4624F8" w14:textId="5915D37E" w:rsidR="003A2195" w:rsidRPr="00486FC9" w:rsidRDefault="0099591F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b/>
                <w:bCs/>
                <w:color w:val="FFFFFF"/>
                <w:sz w:val="28"/>
                <w:szCs w:val="28"/>
              </w:rPr>
            </w:pPr>
            <w:r w:rsidRPr="00486FC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COMPASSIONATE</w:t>
            </w:r>
            <w:r w:rsidR="00344580" w:rsidRPr="00486FC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COMMUNITY SERVICES WORKER</w:t>
            </w:r>
            <w:r w:rsidR="007916BC" w:rsidRPr="00486FC9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1AC8F097" w14:textId="5AD08A22" w:rsidR="002B13ED" w:rsidRPr="00D60814" w:rsidRDefault="00F20B03" w:rsidP="00F20B03">
            <w:pPr>
              <w:spacing w:line="276" w:lineRule="auto"/>
              <w:ind w:left="44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D60814"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>NAARM, VIC</w:t>
            </w:r>
            <w:r w:rsidR="00E37674" w:rsidRPr="00D60814"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>, 3070</w:t>
            </w:r>
            <w:r w:rsidRPr="00D60814"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 xml:space="preserve"> / </w:t>
            </w:r>
            <w:r w:rsidR="00E30AD1" w:rsidRPr="00D60814">
              <w:rPr>
                <w:rStyle w:val="span"/>
                <w:rFonts w:ascii="Arial" w:eastAsia="Arial" w:hAnsi="Arial" w:cs="Arial"/>
                <w:color w:val="FFFFFF"/>
                <w:sz w:val="22"/>
                <w:szCs w:val="22"/>
              </w:rPr>
              <w:t xml:space="preserve">NISHANTDOUGALL@GMAIL.COM </w:t>
            </w:r>
            <w:r w:rsidR="00E30AD1" w:rsidRPr="00D60814">
              <w:rPr>
                <w:rStyle w:val="sprtr"/>
                <w:rFonts w:ascii="Arial" w:eastAsia="Arial" w:hAnsi="Arial" w:cs="Arial"/>
                <w:color w:val="FFFFFF"/>
                <w:sz w:val="22"/>
                <w:szCs w:val="22"/>
              </w:rPr>
              <w:t xml:space="preserve">/ </w:t>
            </w:r>
            <w:r w:rsidR="002B13ED" w:rsidRPr="00D60814">
              <w:rPr>
                <w:rStyle w:val="sprtr"/>
                <w:rFonts w:ascii="Arial" w:eastAsia="Arial" w:hAnsi="Arial" w:cs="Arial"/>
                <w:color w:val="FFFFFF"/>
                <w:sz w:val="22"/>
                <w:szCs w:val="22"/>
              </w:rPr>
              <w:t>0412202666</w:t>
            </w:r>
          </w:p>
          <w:p w14:paraId="29C29C4F" w14:textId="77777777" w:rsidR="002B13ED" w:rsidRPr="00D60814" w:rsidRDefault="002B13ED" w:rsidP="00E30AD1">
            <w:pPr>
              <w:pStyle w:val="div"/>
              <w:spacing w:line="276" w:lineRule="auto"/>
              <w:ind w:left="44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</w:pPr>
            <w:r w:rsidRPr="00D60814"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shd w:val="clear" w:color="auto" w:fill="auto"/>
              </w:rPr>
              <w:t> </w:t>
            </w:r>
          </w:p>
        </w:tc>
      </w:tr>
    </w:tbl>
    <w:p w14:paraId="77B0919F" w14:textId="77777777" w:rsidR="001A6DEB" w:rsidRPr="00D60814" w:rsidRDefault="001A6DEB">
      <w:pPr>
        <w:rPr>
          <w:rFonts w:ascii="Arial" w:hAnsi="Arial" w:cs="Arial"/>
          <w:vanish/>
        </w:rPr>
        <w:sectPr w:rsidR="001A6DEB" w:rsidRPr="00D60814">
          <w:headerReference w:type="default" r:id="rId8"/>
          <w:footerReference w:type="default" r:id="rId9"/>
          <w:pgSz w:w="12240" w:h="15840"/>
          <w:pgMar w:top="0" w:right="700" w:bottom="400" w:left="0" w:header="0" w:footer="0" w:gutter="0"/>
          <w:cols w:space="720"/>
        </w:sectPr>
      </w:pPr>
    </w:p>
    <w:p w14:paraId="4BCF7A25" w14:textId="77777777" w:rsidR="001A6DEB" w:rsidRPr="00D60814" w:rsidRDefault="001A6DEB">
      <w:pPr>
        <w:rPr>
          <w:rFonts w:ascii="Arial" w:hAnsi="Arial" w:cs="Arial"/>
          <w:vanish/>
        </w:rPr>
      </w:pPr>
    </w:p>
    <w:p w14:paraId="718DC12B" w14:textId="77777777" w:rsidR="001A6DEB" w:rsidRPr="00D60814" w:rsidRDefault="001A6DEB">
      <w:pPr>
        <w:rPr>
          <w:rFonts w:ascii="Arial" w:hAnsi="Arial" w:cs="Arial"/>
          <w:vanish/>
        </w:rPr>
      </w:pPr>
    </w:p>
    <w:p w14:paraId="524397A5" w14:textId="77777777" w:rsidR="00D60814" w:rsidRPr="00D60814" w:rsidRDefault="00D60814">
      <w:pPr>
        <w:pStyle w:val="divdocumentulli"/>
        <w:spacing w:after="60" w:line="200" w:lineRule="atLeast"/>
        <w:rPr>
          <w:rFonts w:ascii="Arial" w:eastAsia="Arial" w:hAnsi="Arial" w:cs="Arial"/>
          <w:color w:val="494C4E"/>
          <w:sz w:val="20"/>
          <w:szCs w:val="20"/>
        </w:rPr>
      </w:pPr>
    </w:p>
    <w:p w14:paraId="2FB39828" w14:textId="504EB7C1" w:rsidR="008E4E2D" w:rsidRDefault="00486FC9">
      <w:pPr>
        <w:pStyle w:val="divdocumentulli"/>
        <w:spacing w:after="60" w:line="200" w:lineRule="atLeast"/>
        <w:rPr>
          <w:rStyle w:val="divdocumentSECTIONCNTCsectionnotbtnlnkdivheadingdivsectiontitle"/>
          <w:rFonts w:ascii="Arial" w:eastAsia="Arial" w:hAnsi="Arial" w:cs="Arial"/>
          <w:b/>
          <w:bCs/>
          <w:caps/>
          <w:color w:val="9B57D3" w:themeColor="accent2"/>
          <w:spacing w:val="10"/>
          <w:sz w:val="28"/>
          <w:szCs w:val="28"/>
        </w:rPr>
      </w:pPr>
      <w:r>
        <w:rPr>
          <w:rFonts w:ascii="Arial" w:eastAsia="Arial" w:hAnsi="Arial" w:cs="Arial"/>
          <w:color w:val="494C4E"/>
          <w:sz w:val="20"/>
          <w:szCs w:val="20"/>
        </w:rPr>
        <w:t xml:space="preserve">  </w:t>
      </w:r>
      <w:r>
        <w:rPr>
          <w:rStyle w:val="divdocumentSECTIONCNTCsectionnotbtnlnkdivheadingdivsectiontitle"/>
          <w:rFonts w:ascii="Arial" w:eastAsia="Arial" w:hAnsi="Arial" w:cs="Arial"/>
          <w:b/>
          <w:bCs/>
          <w:caps/>
          <w:color w:val="9B57D3" w:themeColor="accent2"/>
          <w:spacing w:val="10"/>
          <w:sz w:val="28"/>
          <w:szCs w:val="28"/>
        </w:rPr>
        <w:t>REFERENCES</w:t>
      </w:r>
    </w:p>
    <w:p w14:paraId="397A0A93" w14:textId="77777777" w:rsidR="00486FC9" w:rsidRDefault="00486FC9">
      <w:pPr>
        <w:pStyle w:val="divdocumentulli"/>
        <w:spacing w:after="60" w:line="200" w:lineRule="atLeast"/>
        <w:rPr>
          <w:rStyle w:val="divdocumentSECTIONCNTCsectionnotbtnlnkdivheadingdivsectiontitle"/>
          <w:rFonts w:ascii="Arial" w:eastAsia="Arial" w:hAnsi="Arial" w:cs="Arial"/>
          <w:b/>
          <w:bCs/>
          <w:caps/>
          <w:color w:val="9B57D3" w:themeColor="accent2"/>
          <w:spacing w:val="1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1989"/>
        <w:gridCol w:w="3942"/>
        <w:gridCol w:w="3515"/>
      </w:tblGrid>
      <w:tr w:rsidR="00486FC9" w14:paraId="6DA6B392" w14:textId="77777777" w:rsidTr="00486FC9">
        <w:trPr>
          <w:trHeight w:val="983"/>
        </w:trPr>
        <w:tc>
          <w:tcPr>
            <w:tcW w:w="0" w:type="auto"/>
            <w:shd w:val="clear" w:color="auto" w:fill="752EB0" w:themeFill="accent2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25C72D" w14:textId="77777777" w:rsidR="00486FC9" w:rsidRPr="00486FC9" w:rsidRDefault="00486FC9">
            <w:pPr>
              <w:pStyle w:val="NormalWeb"/>
              <w:jc w:val="center"/>
            </w:pPr>
            <w:r w:rsidRPr="00486FC9">
              <w:rPr>
                <w:rFonts w:ascii="Arial" w:hAnsi="Arial" w:cs="Arial"/>
                <w:b/>
                <w:bCs/>
                <w:color w:val="FFFFFF"/>
              </w:rPr>
              <w:t>NAME</w:t>
            </w:r>
          </w:p>
        </w:tc>
        <w:tc>
          <w:tcPr>
            <w:tcW w:w="0" w:type="auto"/>
            <w:shd w:val="clear" w:color="auto" w:fill="752EB0" w:themeFill="accent2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56CE81" w14:textId="77777777" w:rsidR="00486FC9" w:rsidRPr="00486FC9" w:rsidRDefault="00486FC9">
            <w:pPr>
              <w:pStyle w:val="NormalWeb"/>
              <w:jc w:val="center"/>
            </w:pPr>
            <w:r w:rsidRPr="00486FC9">
              <w:rPr>
                <w:rFonts w:ascii="Arial" w:hAnsi="Arial" w:cs="Arial"/>
                <w:b/>
                <w:bCs/>
                <w:color w:val="FFFFFF"/>
              </w:rPr>
              <w:t>TITLE &amp; ORG</w:t>
            </w:r>
          </w:p>
        </w:tc>
        <w:tc>
          <w:tcPr>
            <w:tcW w:w="0" w:type="auto"/>
            <w:shd w:val="clear" w:color="auto" w:fill="752EB0" w:themeFill="accent2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3D1DCD" w14:textId="77777777" w:rsidR="00486FC9" w:rsidRPr="00486FC9" w:rsidRDefault="00486FC9">
            <w:pPr>
              <w:pStyle w:val="NormalWeb"/>
              <w:jc w:val="center"/>
            </w:pPr>
            <w:r w:rsidRPr="00486FC9">
              <w:rPr>
                <w:rFonts w:ascii="Arial" w:hAnsi="Arial" w:cs="Arial"/>
                <w:b/>
                <w:bCs/>
                <w:color w:val="FFFFFF"/>
              </w:rPr>
              <w:t>CONTACT INFO</w:t>
            </w:r>
          </w:p>
        </w:tc>
        <w:tc>
          <w:tcPr>
            <w:tcW w:w="0" w:type="auto"/>
            <w:shd w:val="clear" w:color="auto" w:fill="752EB0" w:themeFill="accent2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AD33BC" w14:textId="77777777" w:rsidR="00486FC9" w:rsidRPr="00486FC9" w:rsidRDefault="00486FC9">
            <w:pPr>
              <w:pStyle w:val="NormalWeb"/>
              <w:jc w:val="center"/>
            </w:pPr>
            <w:r w:rsidRPr="00486FC9">
              <w:rPr>
                <w:rFonts w:ascii="Arial" w:hAnsi="Arial" w:cs="Arial"/>
                <w:b/>
                <w:bCs/>
                <w:color w:val="FFFFFF"/>
              </w:rPr>
              <w:t>RELATIONSHIP</w:t>
            </w:r>
          </w:p>
        </w:tc>
      </w:tr>
      <w:tr w:rsidR="00486FC9" w14:paraId="1934B59E" w14:textId="77777777" w:rsidTr="00486FC9">
        <w:trPr>
          <w:trHeight w:val="1929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43E70B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>Mallika Murthy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036657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>Multicultural Practice Team Leader, headspace National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79ED2D" w14:textId="77777777" w:rsidR="00486FC9" w:rsidRDefault="00486FC9">
            <w:pPr>
              <w:pStyle w:val="NormalWeb"/>
              <w:jc w:val="center"/>
            </w:pPr>
            <w:r>
              <w:fldChar w:fldCharType="begin"/>
            </w:r>
            <w:r>
              <w:instrText>HYPERLINK "mailto:Mmurthy@headspace.org.au"</w:instrText>
            </w:r>
            <w:r>
              <w:fldChar w:fldCharType="separate"/>
            </w:r>
            <w:r>
              <w:rPr>
                <w:rStyle w:val="Hyperlink"/>
                <w:rFonts w:ascii="Arial" w:hAnsi="Arial" w:cs="Arial"/>
                <w:color w:val="1155CC"/>
              </w:rPr>
              <w:t>Mmurthy@h</w:t>
            </w:r>
            <w:r>
              <w:rPr>
                <w:rStyle w:val="Hyperlink"/>
                <w:rFonts w:ascii="Arial" w:hAnsi="Arial" w:cs="Arial"/>
                <w:color w:val="1155CC"/>
              </w:rPr>
              <w:t>e</w:t>
            </w:r>
            <w:r>
              <w:rPr>
                <w:rStyle w:val="Hyperlink"/>
                <w:rFonts w:ascii="Arial" w:hAnsi="Arial" w:cs="Arial"/>
                <w:color w:val="1155CC"/>
              </w:rPr>
              <w:t>adspac</w:t>
            </w:r>
            <w:r>
              <w:rPr>
                <w:rStyle w:val="Hyperlink"/>
                <w:rFonts w:ascii="Arial" w:hAnsi="Arial" w:cs="Arial"/>
                <w:color w:val="1155CC"/>
              </w:rPr>
              <w:t>e</w:t>
            </w:r>
            <w:r>
              <w:rPr>
                <w:rStyle w:val="Hyperlink"/>
                <w:rFonts w:ascii="Arial" w:hAnsi="Arial" w:cs="Arial"/>
                <w:color w:val="1155CC"/>
              </w:rPr>
              <w:t>.org.au</w:t>
            </w:r>
            <w:r>
              <w:fldChar w:fldCharType="end"/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8C9B75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i/>
                <w:iCs/>
                <w:color w:val="000000"/>
              </w:rPr>
              <w:t>Reported to Ms. Murthy on the Multicultural Practice Team supporting her on the International Students Experience project.</w:t>
            </w:r>
          </w:p>
        </w:tc>
      </w:tr>
      <w:tr w:rsidR="00486FC9" w14:paraId="65F5A923" w14:textId="77777777" w:rsidTr="00486FC9">
        <w:trPr>
          <w:trHeight w:val="275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282746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>Emma Harvey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7756BD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>Former Manager - Community Support, Diamond Valley Community Support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474DE1" w14:textId="77D81747" w:rsidR="00486FC9" w:rsidRPr="00486FC9" w:rsidRDefault="00486FC9" w:rsidP="00486FC9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0411396669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37392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i/>
                <w:iCs/>
                <w:color w:val="000000"/>
              </w:rPr>
              <w:t>Ms Harvey was my direct manager during my role at Diamond Valley Community Support, overseeing my work in advocacy and as a Community Support Worker providing emergency relief to clients with complex needs.</w:t>
            </w:r>
          </w:p>
        </w:tc>
      </w:tr>
      <w:tr w:rsidR="00486FC9" w14:paraId="2CE638A7" w14:textId="77777777" w:rsidTr="00486FC9">
        <w:trPr>
          <w:trHeight w:val="214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66A2B9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>Lynne Murray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7D421D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>Manager - Community Support, Diamond Valley Community Support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5E2122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 xml:space="preserve">(03) 9435 8282 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1155CC"/>
                </w:rPr>
                <w:t>lynne.murray@dvsupport.org.au</w:t>
              </w:r>
            </w:hyperlink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2A03F1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i/>
                <w:iCs/>
                <w:color w:val="000000"/>
              </w:rPr>
              <w:t>Mrs Murray job-shared with Ms Harvey and also was my manager during my role at Diamond Valley Community Support,</w:t>
            </w:r>
          </w:p>
        </w:tc>
      </w:tr>
      <w:tr w:rsidR="00486FC9" w14:paraId="14CCF630" w14:textId="77777777" w:rsidTr="00486FC9">
        <w:trPr>
          <w:trHeight w:val="2466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181B23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>Madeleine Herron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D5D799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>Senior Customer Solutions Manager, Amazon Global Public Sector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BCBFCE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color w:val="000000"/>
              </w:rPr>
              <w:t xml:space="preserve">0401284818 </w:t>
            </w:r>
            <w:hyperlink r:id="rId11" w:history="1">
              <w:r>
                <w:rPr>
                  <w:rStyle w:val="Hyperlink"/>
                  <w:rFonts w:ascii="Arial" w:hAnsi="Arial" w:cs="Arial"/>
                  <w:color w:val="1155CC"/>
                </w:rPr>
                <w:t>Madeleine.herron007@gmail.com</w:t>
              </w:r>
            </w:hyperlink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1716A7" w14:textId="77777777" w:rsidR="00486FC9" w:rsidRDefault="00486FC9">
            <w:pPr>
              <w:pStyle w:val="NormalWeb"/>
              <w:jc w:val="center"/>
            </w:pPr>
            <w:r>
              <w:rPr>
                <w:rFonts w:ascii="Arial" w:hAnsi="Arial" w:cs="Arial"/>
                <w:i/>
                <w:iCs/>
                <w:color w:val="000000"/>
              </w:rPr>
              <w:t>Ms. Herron served as a mentor and senior colleague during my time at National Australia Bank (NAB).</w:t>
            </w:r>
          </w:p>
        </w:tc>
      </w:tr>
    </w:tbl>
    <w:p w14:paraId="3DBEA067" w14:textId="3140AB5D" w:rsidR="00486FC9" w:rsidRPr="00486FC9" w:rsidRDefault="00486FC9" w:rsidP="00486FC9">
      <w:pPr>
        <w:pStyle w:val="Heading3"/>
        <w:spacing w:before="0" w:after="24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sectPr w:rsidR="00486FC9" w:rsidRPr="00486FC9">
      <w:headerReference w:type="default" r:id="rId12"/>
      <w:footerReference w:type="default" r:id="rId13"/>
      <w:type w:val="continuous"/>
      <w:pgSz w:w="12240" w:h="15840"/>
      <w:pgMar w:top="400" w:right="700" w:bottom="40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3A3B3" w14:textId="77777777" w:rsidR="00C434B4" w:rsidRDefault="00C434B4">
      <w:pPr>
        <w:spacing w:line="240" w:lineRule="auto"/>
      </w:pPr>
      <w:r>
        <w:separator/>
      </w:r>
    </w:p>
  </w:endnote>
  <w:endnote w:type="continuationSeparator" w:id="0">
    <w:p w14:paraId="30EEB7DA" w14:textId="77777777" w:rsidR="00C434B4" w:rsidRDefault="00C43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394A2" w14:textId="5718947E" w:rsidR="001A6DEB" w:rsidRDefault="001A6DEB">
    <w:pPr>
      <w:spacing w:line="2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9DBC3" w14:textId="096BAC2B" w:rsidR="001A6DEB" w:rsidRDefault="001A6DEB">
    <w:pPr>
      <w:spacing w:line="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60B29" w14:textId="77777777" w:rsidR="00C434B4" w:rsidRDefault="00C434B4">
      <w:pPr>
        <w:spacing w:line="240" w:lineRule="auto"/>
      </w:pPr>
      <w:r>
        <w:separator/>
      </w:r>
    </w:p>
  </w:footnote>
  <w:footnote w:type="continuationSeparator" w:id="0">
    <w:p w14:paraId="3C4EAEFD" w14:textId="77777777" w:rsidR="00C434B4" w:rsidRDefault="00C43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77BC" w14:textId="679CE2EB" w:rsidR="001A6DEB" w:rsidRDefault="001A6DEB">
    <w:pPr>
      <w:spacing w:line="2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96A1A" w14:textId="0460C7EE" w:rsidR="001A6DEB" w:rsidRDefault="001A6DEB">
    <w:pPr>
      <w:spacing w:line="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AA6A57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45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48E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FEF6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F844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42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F0CE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D6FD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6E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EB292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087B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6C7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E8F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D422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64A7E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C43C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0CED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E09A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76C2E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04D0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00C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BE11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E82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46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2AEC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425B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D2F7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E7A4C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2011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1E89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BAA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B433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1E1B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76D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B602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002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78EC1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0E9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947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D05F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C2A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06CF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CE4E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8226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DE5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A3CA24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B0E80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C46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1A6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E835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36A3B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C00A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8B63E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2A8D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B6A69A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38A3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E857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8C1E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E2F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749C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D8CC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DCC5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5EB8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CDFAA4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ECD5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480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3EC7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AED5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9817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28F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0A2A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CEDC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6706B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56D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AAAD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6409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2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C83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D648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6C41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9AB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DBAFC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0E3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2AD1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409E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92C8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52DB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8C5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1425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04A4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E4DC6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6C7E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00E4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5880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4EB7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D0AD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A44D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8682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C486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5572B7"/>
    <w:multiLevelType w:val="multilevel"/>
    <w:tmpl w:val="58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A55781"/>
    <w:multiLevelType w:val="multilevel"/>
    <w:tmpl w:val="663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73448"/>
    <w:multiLevelType w:val="multilevel"/>
    <w:tmpl w:val="F944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11094">
    <w:abstractNumId w:val="0"/>
  </w:num>
  <w:num w:numId="2" w16cid:durableId="1471245984">
    <w:abstractNumId w:val="1"/>
  </w:num>
  <w:num w:numId="3" w16cid:durableId="1635596814">
    <w:abstractNumId w:val="2"/>
  </w:num>
  <w:num w:numId="4" w16cid:durableId="815142042">
    <w:abstractNumId w:val="3"/>
  </w:num>
  <w:num w:numId="5" w16cid:durableId="1032027903">
    <w:abstractNumId w:val="4"/>
  </w:num>
  <w:num w:numId="6" w16cid:durableId="198249733">
    <w:abstractNumId w:val="5"/>
  </w:num>
  <w:num w:numId="7" w16cid:durableId="1276979054">
    <w:abstractNumId w:val="6"/>
  </w:num>
  <w:num w:numId="8" w16cid:durableId="334843143">
    <w:abstractNumId w:val="7"/>
  </w:num>
  <w:num w:numId="9" w16cid:durableId="675814585">
    <w:abstractNumId w:val="8"/>
  </w:num>
  <w:num w:numId="10" w16cid:durableId="990793337">
    <w:abstractNumId w:val="9"/>
  </w:num>
  <w:num w:numId="11" w16cid:durableId="337929457">
    <w:abstractNumId w:val="10"/>
  </w:num>
  <w:num w:numId="12" w16cid:durableId="736822666">
    <w:abstractNumId w:val="13"/>
  </w:num>
  <w:num w:numId="13" w16cid:durableId="1588028763">
    <w:abstractNumId w:val="12"/>
  </w:num>
  <w:num w:numId="14" w16cid:durableId="1521126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ctiveWritingStyle w:appName="MSWord" w:lang="en-US" w:vendorID="64" w:dllVersion="0" w:nlCheck="1" w:checkStyle="0"/>
  <w:activeWritingStyle w:appName="MSWord" w:lang="en-AU" w:vendorID="64" w:dllVersion="0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B"/>
    <w:rsid w:val="00023A3B"/>
    <w:rsid w:val="00030A96"/>
    <w:rsid w:val="000E681F"/>
    <w:rsid w:val="000F44AD"/>
    <w:rsid w:val="00123658"/>
    <w:rsid w:val="001A6DEB"/>
    <w:rsid w:val="001A7174"/>
    <w:rsid w:val="001B57A8"/>
    <w:rsid w:val="001D4766"/>
    <w:rsid w:val="001E30F0"/>
    <w:rsid w:val="00242CEF"/>
    <w:rsid w:val="00261A4D"/>
    <w:rsid w:val="00273020"/>
    <w:rsid w:val="00273641"/>
    <w:rsid w:val="002806EE"/>
    <w:rsid w:val="00284F20"/>
    <w:rsid w:val="002B13ED"/>
    <w:rsid w:val="002E0F44"/>
    <w:rsid w:val="002E7A60"/>
    <w:rsid w:val="003148B8"/>
    <w:rsid w:val="00344580"/>
    <w:rsid w:val="003446D9"/>
    <w:rsid w:val="003503DB"/>
    <w:rsid w:val="0037135A"/>
    <w:rsid w:val="003A2195"/>
    <w:rsid w:val="003D3446"/>
    <w:rsid w:val="0042018F"/>
    <w:rsid w:val="0043600E"/>
    <w:rsid w:val="0047095F"/>
    <w:rsid w:val="00486FC9"/>
    <w:rsid w:val="004C3F70"/>
    <w:rsid w:val="004D289E"/>
    <w:rsid w:val="004D32AC"/>
    <w:rsid w:val="00523E2B"/>
    <w:rsid w:val="0052754D"/>
    <w:rsid w:val="00530A58"/>
    <w:rsid w:val="0055220C"/>
    <w:rsid w:val="00596EDC"/>
    <w:rsid w:val="005D60F3"/>
    <w:rsid w:val="0065660B"/>
    <w:rsid w:val="00681442"/>
    <w:rsid w:val="0069364B"/>
    <w:rsid w:val="00696F08"/>
    <w:rsid w:val="006D0DC4"/>
    <w:rsid w:val="006F2DB0"/>
    <w:rsid w:val="007103A3"/>
    <w:rsid w:val="00736699"/>
    <w:rsid w:val="00762366"/>
    <w:rsid w:val="007916BC"/>
    <w:rsid w:val="007D07F6"/>
    <w:rsid w:val="007E7F6D"/>
    <w:rsid w:val="007F442D"/>
    <w:rsid w:val="007F45B0"/>
    <w:rsid w:val="00812E0F"/>
    <w:rsid w:val="0082751F"/>
    <w:rsid w:val="008763B1"/>
    <w:rsid w:val="008769A1"/>
    <w:rsid w:val="0088700A"/>
    <w:rsid w:val="008B1D80"/>
    <w:rsid w:val="008D4554"/>
    <w:rsid w:val="008D4CFB"/>
    <w:rsid w:val="008D51D2"/>
    <w:rsid w:val="008E4E2D"/>
    <w:rsid w:val="008F37E3"/>
    <w:rsid w:val="0099591F"/>
    <w:rsid w:val="009A3A29"/>
    <w:rsid w:val="009B34B8"/>
    <w:rsid w:val="009C778B"/>
    <w:rsid w:val="009E1231"/>
    <w:rsid w:val="009F44C1"/>
    <w:rsid w:val="009F4838"/>
    <w:rsid w:val="00A53138"/>
    <w:rsid w:val="00A90CCC"/>
    <w:rsid w:val="00A912C5"/>
    <w:rsid w:val="00AB2294"/>
    <w:rsid w:val="00AD0CEC"/>
    <w:rsid w:val="00AD371C"/>
    <w:rsid w:val="00B04002"/>
    <w:rsid w:val="00B16DD3"/>
    <w:rsid w:val="00B57FE8"/>
    <w:rsid w:val="00B95A3B"/>
    <w:rsid w:val="00BA4EF3"/>
    <w:rsid w:val="00BD1B69"/>
    <w:rsid w:val="00BD26F1"/>
    <w:rsid w:val="00BF17B9"/>
    <w:rsid w:val="00C04EA6"/>
    <w:rsid w:val="00C176B7"/>
    <w:rsid w:val="00C34436"/>
    <w:rsid w:val="00C42348"/>
    <w:rsid w:val="00C434B4"/>
    <w:rsid w:val="00C45BCD"/>
    <w:rsid w:val="00C60CBF"/>
    <w:rsid w:val="00C62B18"/>
    <w:rsid w:val="00C706FA"/>
    <w:rsid w:val="00CA1A57"/>
    <w:rsid w:val="00CA394A"/>
    <w:rsid w:val="00CA5F6F"/>
    <w:rsid w:val="00CB14D1"/>
    <w:rsid w:val="00CD576C"/>
    <w:rsid w:val="00CD7ACD"/>
    <w:rsid w:val="00CF4A6C"/>
    <w:rsid w:val="00D02837"/>
    <w:rsid w:val="00D572F0"/>
    <w:rsid w:val="00D60814"/>
    <w:rsid w:val="00D676B0"/>
    <w:rsid w:val="00DB2B9A"/>
    <w:rsid w:val="00DE48ED"/>
    <w:rsid w:val="00DE48F7"/>
    <w:rsid w:val="00E2409F"/>
    <w:rsid w:val="00E24B9F"/>
    <w:rsid w:val="00E30AD1"/>
    <w:rsid w:val="00E37674"/>
    <w:rsid w:val="00E41664"/>
    <w:rsid w:val="00E429E7"/>
    <w:rsid w:val="00E451B8"/>
    <w:rsid w:val="00E9327F"/>
    <w:rsid w:val="00EA543C"/>
    <w:rsid w:val="00ED296C"/>
    <w:rsid w:val="00ED68E6"/>
    <w:rsid w:val="00F10657"/>
    <w:rsid w:val="00F20B03"/>
    <w:rsid w:val="00F809FD"/>
    <w:rsid w:val="00F84801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461F"/>
  <w15:docId w15:val="{500FD17E-B02E-324E-A9FA-9FBCF264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0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bottom w:val="none" w:sz="0" w:space="5" w:color="auto"/>
      </w:pBdr>
      <w:shd w:val="clear" w:color="auto" w:fill="434D54"/>
    </w:pPr>
    <w:rPr>
      <w:color w:val="FFFFFF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2C806E"/>
    </w:rPr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shd w:val="clear" w:color="auto" w:fill="434D54"/>
    </w:pPr>
    <w:rPr>
      <w:color w:val="FFFFFF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2C806E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character" w:customStyle="1" w:styleId="divdocumentdivheadingdivsectiontitle">
    <w:name w:val="div_document_div_heading_div_sectiontitle"/>
    <w:basedOn w:val="DefaultParagraphFont"/>
    <w:rPr>
      <w:color w:val="2C806E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9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paddedlineCharacter">
    <w:name w:val="paddedline Character"/>
    <w:basedOn w:val="DefaultParagraphFont"/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</w:style>
  <w:style w:type="paragraph" w:customStyle="1" w:styleId="divdocumentsectionnth-last-child1divparagraphnth-last-child1">
    <w:name w:val="div_document_section_nth-last-child(1)_div_paragraph_nth-last-child(1)"/>
    <w:basedOn w:val="Normal"/>
  </w:style>
  <w:style w:type="paragraph" w:styleId="Header">
    <w:name w:val="header"/>
    <w:basedOn w:val="Normal"/>
    <w:link w:val="Head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9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709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95F"/>
    <w:rPr>
      <w:sz w:val="24"/>
      <w:szCs w:val="24"/>
    </w:rPr>
  </w:style>
  <w:style w:type="character" w:customStyle="1" w:styleId="button-container">
    <w:name w:val="button-container"/>
    <w:basedOn w:val="DefaultParagraphFont"/>
    <w:rsid w:val="004D32AC"/>
  </w:style>
  <w:style w:type="character" w:styleId="Hyperlink">
    <w:name w:val="Hyperlink"/>
    <w:basedOn w:val="DefaultParagraphFont"/>
    <w:uiPriority w:val="99"/>
    <w:unhideWhenUsed/>
    <w:rsid w:val="00E30AD1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06FA"/>
  </w:style>
  <w:style w:type="paragraph" w:styleId="Revision">
    <w:name w:val="Revision"/>
    <w:hidden/>
    <w:uiPriority w:val="99"/>
    <w:semiHidden/>
    <w:rsid w:val="00CF4A6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6FC9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deleine.herron00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ynne.murray@dvsupport.org.a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0-A0FF-FF43-8CB7-CADE4A78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995</Characters>
  <Application>Microsoft Office Word</Application>
  <DocSecurity>0</DocSecurity>
  <Lines>72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Nishant Dougall</vt:lpstr>
    </vt:vector>
  </TitlesOfParts>
  <Manager/>
  <Company/>
  <LinksUpToDate>false</LinksUpToDate>
  <CharactersWithSpaces>1133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Dougall</dc:title>
  <dc:subject/>
  <dc:creator>Jonas Dougall</dc:creator>
  <cp:keywords/>
  <dc:description/>
  <cp:lastModifiedBy>Nishant Dougall</cp:lastModifiedBy>
  <cp:revision>3</cp:revision>
  <cp:lastPrinted>2025-05-13T05:47:00Z</cp:lastPrinted>
  <dcterms:created xsi:type="dcterms:W3CDTF">2025-05-13T05:30:00Z</dcterms:created>
  <dcterms:modified xsi:type="dcterms:W3CDTF">2025-05-15T00:26:00Z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d8410882-078f-4b09-b452-619693bf8109</vt:lpwstr>
  </property>
  <property fmtid="{D5CDD505-2E9C-101B-9397-08002B2CF9AE}" pid="3" name="x1ye=0">
    <vt:lpwstr>IIcAAB+LCAAAAAAABAAUmcWWg0AUBT+IBW5LgrsG2+HuztdPZpeTk0kD/freqgn+EWiBoD4IzeEkBX8gSMA5WGBY+INCKMXvyyciEuZbAznaaCukPqXqkK0n0oX4puF7U5p+Sv661P5n7l+12eEFOcQCf+iANgYTRJl4XGnHkdjwjLJHYvgttDzR84FsZCRvYcd0pxrG3B09QR+7+Br1J8MaCJxByt3O2sRPlZENDPp+bJQd3mfR+pxcXfZbOgy</vt:lpwstr>
  </property>
  <property fmtid="{D5CDD505-2E9C-101B-9397-08002B2CF9AE}" pid="4" name="x1ye=1">
    <vt:lpwstr>IJgov3P6BlVvlmEc3Vncz5SY/PvuVXFIsuOglpB/pycMGnpVpmMpY/2ahZUlz+zQag+wMV5cPq9E+SiFNCeFKrvT43QBwkn5YTPZ7xqgtyK/gIBijG7lM+TIdLzq4qAWCWv8IHDpObwIzyBBu3XbJAIihvcRjXKuzjHZc+XGYrvrFez0RVjUS1c3p077MKnbesRcJ9LIHOteEQaNfcCDF+p5fR07MFrpCu5uxzKrksMzCWaIi9cZ3sDAdO7RHlV</vt:lpwstr>
  </property>
  <property fmtid="{D5CDD505-2E9C-101B-9397-08002B2CF9AE}" pid="5" name="x1ye=10">
    <vt:lpwstr>oHouMEwi9fPxJx5Qw+cLW1jp0tFVyVVNP8DPVea+JbOxK5VVqqMpLUt8wHvdrRk/anQykq4WZ2BIAKCJIuRWPwUT6nnNMXlh4G/AMWU42bRfpyznUF0xTyqaettxBG3b6BtVg34OT5WW4rjJ6dCDk4qafkTU+9sP5I0DucJ12pHwFfvqBxHZm9NsMFFku4MGhyePwml7SeH6MlJaFdVIGzcbGoRviHZVlAS7/a9zRHPF3oBNKJqtje3aNheNH9I</vt:lpwstr>
  </property>
  <property fmtid="{D5CDD505-2E9C-101B-9397-08002B2CF9AE}" pid="6" name="x1ye=100">
    <vt:lpwstr>lQh8ze2XZdlOf3v8zsNybN96vZiaZZQI0lP1CJxxz0zxUNm4+JyXDANf6rFTZa6SKKQNBIVjPP5BQsob3U7BYfI7tDgOwZkiccQlqclhqhlX8f5nZGYETIKLuu4RTMY6tRKxZs5Wu2S5qnUCmV6et3vbOWgvpoVP/tSHqX7jriUk0hX88en7R5oIxSCN0QwubuWmxAGP8Wts1vDLuopETxa1XyDAN6uFEw+bYr/JLtlw2U/ZHDs3ECpaWSc7Xys</vt:lpwstr>
  </property>
  <property fmtid="{D5CDD505-2E9C-101B-9397-08002B2CF9AE}" pid="7" name="x1ye=101">
    <vt:lpwstr>lrySzZHNK+gs75ofgO56NCS+xgbcaY6xt5QvG2/6HhU/1W/Uyo2wPGuy2KzxME2mW2QqdMd2/bjp+d8O2jWck18aqzNuJTw/nIPrLUISQLgqyAg04fLrAOfOSdqVubq1CA5P/VXIRGpZHl96n2dXNmPQ7d6ky+vyioCGdISNmxwpMu7SbXX+q/pOERQGQjw1PTh7ai1w7kr0KX8WeEW0jtVSR8ejLw+0K/wR8YcLOWtJJqn9QE+nZl5C8ZRv3Ef</vt:lpwstr>
  </property>
  <property fmtid="{D5CDD505-2E9C-101B-9397-08002B2CF9AE}" pid="8" name="x1ye=102">
    <vt:lpwstr>89SJvLw2Hz03L6Q5DiXhUVMged6Cddf+BUslTp+NW46L62+nIgLI8hmu5NPWzQS75rl00PhOr5BY/7NqKEj+8f5G10D3t8yE4IFI/HFHlzV68I47XMuJ3NDYEZf43LQJxQlQvtVsa3IZ7cOUiP/TjpCadcnoOFDYTbHKIKk9J0X9eGVlZuVjD9b8jstKusKX1D3JtL7SAPPeRMimqvhI0Hk0Y7zW040l9iYg9c7AqcqEP4uG7JHlPS074O2NLr+</vt:lpwstr>
  </property>
  <property fmtid="{D5CDD505-2E9C-101B-9397-08002B2CF9AE}" pid="9" name="x1ye=103">
    <vt:lpwstr>prN4MjrKnXfuhf+wisGeRTbvLnRPghuM05HyT7wtj+Y5aa4af8Gd8JAgBPb7Yd5RXDUoMzZdgZcynl/yhZ95qsWTFkcQFxIG71/K+7o+t3pMPPXN+26hpkJ49Dovk5PZC27iaz2PRN7JA2idf3AaDV1iarjyo833jiidCLm1huSciPkAevGK99wtAC3v/6u7QdlnoMp/nDCOMFTYLEnfF+oRJnCWh3FbwCw5Y8NewF+XiDLDqKOjx7xGOfxSytj</vt:lpwstr>
  </property>
  <property fmtid="{D5CDD505-2E9C-101B-9397-08002B2CF9AE}" pid="10" name="x1ye=104">
    <vt:lpwstr>pF173jwcfGJV6i1DQRHvQULJvrsGFNVDRnPoRQ9nLCmLRa2a4xjlGsvtuQhErJE988JfiR22z6LPNelPPSwmtFiF+cTYhwWRIl18MLbqmwQr16hXSRqUyBDu4liUMr8IQuF2X9AuuyB58v+iD7RZIJ/3BMT+nEr9tgCUMAJYUrg21jmR1F2ryU1nQnger1vaAeLHrtwWFH97SfbVcScd1wOBSa+x+d3V6SvwowNiJbYh0S4hed43X8txIlXy3CH</vt:lpwstr>
  </property>
  <property fmtid="{D5CDD505-2E9C-101B-9397-08002B2CF9AE}" pid="11" name="x1ye=105">
    <vt:lpwstr>V+oezl8rmjB8O/ThfEV19uFGk/VpYQ3aGzEtzX/cJWIrd8UDmuC/4JqYp2pjCZR35Gx5UlmS7/PmI9BPkBeRhaaKXvyz8nZ8LTleWd0kT7dZRiEpP9V7LloMnzqWA5rFVObPfoyefZ8/gvE643+JP+v6lN/Z9bz+52LGhaQa89XeadT3q49vuwdz+ys3QQb8MxOoQWzrxtQJLo+0n7+2ZVGBaUGIA6r+afhzMeNqQI6QvQ5LlDYCGDkGpZOS2e/</vt:lpwstr>
  </property>
  <property fmtid="{D5CDD505-2E9C-101B-9397-08002B2CF9AE}" pid="12" name="x1ye=106">
    <vt:lpwstr>j4dhUBSCk65V5JKuPMCdij58dsUMubFFdWR8nENw+7c+8YY1Kx++QwFZuuQAqAOPvQjOsfBT0SL6T0yR57S+xzVZWFbXmrr2acHYcu9OpewcZ92NuIlZGXI0BKmBlIHHFl1p8UwJiDjCP2HjY1Wpf/jZiPhR3wUi0VAhw/dCqW4WNWxmdTuhfObPVKsOOHUAH7Lq+/8xCdlqQAXAUFF9lehZ1sNrreSKgOViw8GpWaSaSZEFJ13fmQ2l95ua5CY</vt:lpwstr>
  </property>
  <property fmtid="{D5CDD505-2E9C-101B-9397-08002B2CF9AE}" pid="13" name="x1ye=107">
    <vt:lpwstr>9q4ExNkIyXyS8mFiNRPwrizlXM2yLe96l+wKOpcy0ZBggsU9S29+umAb9NVSi9UR8zo4Qo0KMPDVvsrkC3ru07HSsZhpEumCD9YLoYgmj0R5G8q1sOMjxWdnXt4uWP3SVvah20pMYkOK9nJaJMIk6OAmrnzi4FXIssULaAIIF7SYWQtcEyjqop0z0ifFfW6z1PD1dpk+Ra/Ku0sCd16SaEs+kxBquDSnz7lD3lY7caN7LnsjLrs6bt38kI7ea5b</vt:lpwstr>
  </property>
  <property fmtid="{D5CDD505-2E9C-101B-9397-08002B2CF9AE}" pid="14" name="x1ye=108">
    <vt:lpwstr>rhc1QEjHeQYdmSjZ+g6JM+WDYh+ejTIL56kg46hcoOioKzVM/PJyX/JRbSsyAelu9wxq9m2z61swebNRBi9/TYo4Tr9cP3XwlRFesUQGUSCnZR6ixzHXUGysZmG+4SYlL9CC1S1MIPa4d6yefLljTjZBIcOBT56Z2LMt5gexlLcUMyjO9/jPKTQKWrOcB1AIZd2SVikxq9gSWx5LtDY6F9V5O48cnlkUIFQyNeTgJ3jlIsDaeX6eNFvEQNoawtI</vt:lpwstr>
  </property>
  <property fmtid="{D5CDD505-2E9C-101B-9397-08002B2CF9AE}" pid="15" name="x1ye=109">
    <vt:lpwstr>uFs1csILVMcuRzw4smF8O7qyTtAN47V6xuh0TsEalxw6JvyUP2CasXubXSUfgQw0SLaYYlROtAcp6TAaeIoEmfiUbSDd59vHCo8OJbyhzfBMtJj8yLnhDZwtht5KfNZXRD6KAPR4fAr9Cxv1WrV0oUGil/qA/tJrHNqU1popqnOgDXzjcAC9ud4U2hwn5oXb1ynm9fW76kkxNkjBdBcDBqDpOOKCqL6ecPo3wpqOpE1O1ONTICUSeD1aJSztMSr</vt:lpwstr>
  </property>
  <property fmtid="{D5CDD505-2E9C-101B-9397-08002B2CF9AE}" pid="16" name="x1ye=11">
    <vt:lpwstr>DY4vziJD1ruc8+iD4MyNcZ296ME6wPQGcFnz817lx/D6YXa2ps30jCeW4c7MkvAEvY5Ezl5g4dSGviGL67lt6MvimVCXAI+FnRiK7WkD9UjnIk3o7x4iYI/MYX49twGjbWUMGlZQCxJy3Uth2wWFhSydVMpXTp9AmcSZbLtapIgZWV13sGvDIEgY2kdz1xfY/2Sl8IyusPkugs4Jt+9tqgIjBUILRuB3zONUAqVVk/WMypU1WfOuydtBfbtUIHv</vt:lpwstr>
  </property>
  <property fmtid="{D5CDD505-2E9C-101B-9397-08002B2CF9AE}" pid="17" name="x1ye=110">
    <vt:lpwstr>/AECFtibVS8q7I4BcF1PBiYXlbw2AHquHZqSHfjOUrdoyvpUcBOzYCM1F950FIowcUHUuGKDW+SdaA26JunyK2pvnHey4wkKqStOimb17jgNMM90kX6tBZ7F6Nelh7FQqYiamj2TKXnsACIJhrV6Ip0ZPUjXc8SPak1otnQWYg4fi0Q44pPC2KK+0F8nLg6g3JU5jKYOU4hWbTXM3Hn0kHcKRlvMUQ7hHHMRJhLRY35PIgqK5uhouw4nJAbZPXz</vt:lpwstr>
  </property>
  <property fmtid="{D5CDD505-2E9C-101B-9397-08002B2CF9AE}" pid="18" name="x1ye=111">
    <vt:lpwstr>/pfbndyNsxlJFYvUWS0A6Y/qKLDoAMzj/wdpMUT7+hm9ST6PKsw5kknkzehvvsiZr3Ov5Uy2I1QcHTtRMTZGPbXgsAYJdcxJ14GwJiw0ek2i6xJfGyXf4KsZz3SC1jSD6R4639sriJCFjoZt/cELjsFC/xGOsdnP03iS/RydxQcIyfScOfy2xfCbO50z2r1PasGc5xuGtgZkHIbVdN7xopw5IPAT52d5DinGQWeLdT4KkDAmUHKaLvrSy9mmsyv</vt:lpwstr>
  </property>
  <property fmtid="{D5CDD505-2E9C-101B-9397-08002B2CF9AE}" pid="19" name="x1ye=112">
    <vt:lpwstr>wbf6PJPo2Vt0RdZhmLm20ju621cqDntObLBDY+dZGQwSmXLGiPyrxwSdCxCjJm2CKaASO9wPOp/8sI3Sjj3IumSlSgCefBhTaHkQkaEcc7Zd5x/werZ9DqDPFJcIzbwVF2MISYi/myhXi+/FkQkhm+1LuG8kOlntQgjugvdo5dE2rLja1B0VRqQ5yDs3jJLh+XENNoObZ6Py0FL2ESBCXQ27B1p8yQnMmFnaiKAuCY3tTNjUJe6me4qF3qhT38H</vt:lpwstr>
  </property>
  <property fmtid="{D5CDD505-2E9C-101B-9397-08002B2CF9AE}" pid="20" name="x1ye=113">
    <vt:lpwstr>2HEF+CxvgOXzTKcKbJegGaOmtAO8eteIUKBqlCCAQgMb0NlklJfcOWSt9dkem5Y3dyZBTxupDW0gW6yn4jM71yXiRiTzsLHDGZRechq8gz+sUZgcyX0DgZyC0Fb+OnouxNIov23ylsDqHqevsvUrN67cofpIqum8uf7gP7BLpEJHr4cuIgER9r3mqMNxIzJFCjc9f9f96qDgBFJx0oDTFHwy5xG/1Q8Y+f/pEOo/9Po9k+QilxAGH8PJSx2je7a</vt:lpwstr>
  </property>
  <property fmtid="{D5CDD505-2E9C-101B-9397-08002B2CF9AE}" pid="21" name="x1ye=114">
    <vt:lpwstr>Apx3JPYC9RBwHXfDhP5jRkHCp0o30nZQE+3SXf4vw4Mq0gkDhn4KO5n63eclbfxvlUYeJuxcXxD30/qB0mB+TtjykzUfDKH7VXxVF2nSn/Vdwb05b6RHRlTxu6TqZzvU5OtyUSsMnfoB5gkeCqIaPZSUGouwfDLw1K2Zkq9iclSPCGkjqDSSuptFmPoK+y5GVHEgVJBxjSa0WzYZECMysuYWQTUv1gNG9txmZQn3TkqwXw8i9Rtc7ksuU3jiRcg</vt:lpwstr>
  </property>
  <property fmtid="{D5CDD505-2E9C-101B-9397-08002B2CF9AE}" pid="22" name="x1ye=115">
    <vt:lpwstr>XHleBaEWbqXWaxQjHGOmJyen6nJHMb5Y8+0k67YkztpqtZu03P+x83SWcIXNzl9QETXsIsb54tg/K0zhwgvx7WVmaEKt6wLVyxzx1di34EWiNQSE+U01g8Tf8d278aDAA3OS/ZPNBQtbPoGDqMP0Nff/No1W0Xp3BwsuaMowoOm+GhKdSgifxWfJgyW1jr1n2x9E6uYneQZ7R9/9rfDctVPX0CYENjc5/QHEREA2odVl3cA+Wiyf67hFdE5t4oV</vt:lpwstr>
  </property>
  <property fmtid="{D5CDD505-2E9C-101B-9397-08002B2CF9AE}" pid="23" name="x1ye=116">
    <vt:lpwstr>E2kFTno/yZkdRKN0LuvM8qYYkyW473G0JKII8di1V5LEcQHyRU3GiYi08/l1XMLrr4Bnw8LnPJdLihcqr2Dtz+2BcxlYSnhycV5ZNnVjp7wAc7I99O6sVAemeMa2OOFBE5yaneoV/r39pHIM3ENWaohW5XrraMrqLU/Y0LB2IzpAbhHl+aQSVYxFVObOOqYkBVSS+WJ3LusWWSZAkD/7TD9N1QxZUfz/H8EYKudeu7hjk6FoetGe1GZXYz+CNIK</vt:lpwstr>
  </property>
  <property fmtid="{D5CDD505-2E9C-101B-9397-08002B2CF9AE}" pid="24" name="x1ye=117">
    <vt:lpwstr>vvaIBGbSQBq2wjunvFz0XZtwKBEHIqVDhBvvtDqxHoCXUjXvayGz64GoOZbs6W7IWPNEFlE7qT1R4ZGj16DAn0Q6K6hm+WPAIrS/6bQ/evezwxlVDP7Xt5PMTWCnbZ+RamYGH1c8PKOPxZMIbQJi9fCEK/ibukb2ZdMwh4gOtpWm/7SJBcfkNM34yJQBu9T53cqLTxSQWtmGz2rEadeMqVJz42vf/Xb58slf1SL/xEiU1RUaYOgpPKta2H+JSQy</vt:lpwstr>
  </property>
  <property fmtid="{D5CDD505-2E9C-101B-9397-08002B2CF9AE}" pid="25" name="x1ye=118">
    <vt:lpwstr>OVyjc9sYQHw5GlMJOGuP99FllCxg3ODYsfTIatosbLh3IFgzpIajtW9cxEnLW1zCqezvFISi9GcKeDYW4Ktybt2SXEp+6XrhpvwG4R0IRP5mQ1tiHwBMqr7pVgx5nHdAa4Rx0k0RaEHENdhCsL49A9pPuaS7Ki96EYRoREuekXmqtAt8htyilEDM+Whdp4AOPL+Cmgk7fN0RUTAyJZ4uMJ+AzKJLLj3xPxOUL+KQJnUUkIEdZBnVgM56UlRt2Mf</vt:lpwstr>
  </property>
  <property fmtid="{D5CDD505-2E9C-101B-9397-08002B2CF9AE}" pid="26" name="x1ye=119">
    <vt:lpwstr>PRCIq+9CXPxqzSlEgPsgICkHOMEu8+cY1ZKI2caxGPSBitw8jX1Crg56OVszjhQogqxFRn2YqQol8lfvulBp7zNb1HwrUhqYmbfgczxPgH+0oQ+vxs+u8ovsb+w6URpox6PGdXfbbiKL9DixFl9GW11xe8Phi6h3rTFqz/49ft+zdrCEZFpeiI69Aop5Mel+Lc8afYe+w0DsopT0cWNVw0qacXJzqTW0DOdIiKVTK+pqGY41ghgpOwnfnzXKN9G</vt:lpwstr>
  </property>
  <property fmtid="{D5CDD505-2E9C-101B-9397-08002B2CF9AE}" pid="27" name="x1ye=12">
    <vt:lpwstr>IxaK2WSWZJnoXCSuRIx3BkNjcBHKe9/0JRRXREAqEPdIoZazXu1wG/44x6y+sjrDRurLmYSk+vtghk9p/S+XTtgfDnuRMV7tZHxzgTbt0E+MP8A6idJ70Wm+lCLUHSrxX/80F344vWEGYGHMT7l8oan90NazUpb0fMitU9ppnr0DSdHO3X5vCTvah6RQUmeKpT5fbVgg7WHY0Njrcvw3MnWGdrl3QLtN5k1Aavbz6QpC4jvGSUO75E3z3Hc1hhM</vt:lpwstr>
  </property>
  <property fmtid="{D5CDD505-2E9C-101B-9397-08002B2CF9AE}" pid="28" name="x1ye=120">
    <vt:lpwstr>JacPW+976vpIkiF+DrHUj6BtVje+beQzHLOtTS5m6jwecbyJq5cAG3pg8g+7zFPWLM0EK2RjUhMHO03UzKUIgcdIAPbkx1xmBx+fPbyV1crkS3qsP89Ifl4rtUiPj/kqOGdgkUPRD7Puu4A2+KG6WMp2JWminx0N9/tZrZp09qCAJS9/PPzTHoB45k1Df4/bJs9FrHJxAJIMAilD7O7CytfpkWmDRJelbFB4li2C2njXVcUb1y9WYl6r3pQt+lh</vt:lpwstr>
  </property>
  <property fmtid="{D5CDD505-2E9C-101B-9397-08002B2CF9AE}" pid="29" name="x1ye=121">
    <vt:lpwstr>5xenw8MP0+6VIDIGV5wkDnP0Zek5vzY6RbCD/wqfei/iqI7+38EsvDI3t89Typg/XryfBRMT4LnZ+RbHBCgdiqSIMsWGYIgyFnFdJVIFVEC0hPIdDo84b3zewL+dHX6+KJGQwr3oixly+MBhDWbHpANLAeLE72uzvBKk3lFBfY0BWZjP8BCl+w156jIGEq65+M4JETjNVIbo6lc86r0hVoT5pqg1Tjw5aIEFACz98qv7/FaaAenBtvpyViLtocR</vt:lpwstr>
  </property>
  <property fmtid="{D5CDD505-2E9C-101B-9397-08002B2CF9AE}" pid="30" name="x1ye=122">
    <vt:lpwstr>oJADNzoPur9bJSdnujTW2ImaWqoHDEMdfuqc6MbxT1wKkhQWhRNUWkGGkgmCEjNtW6amD0hbyBm65+4PhhakdrJm4OAX/my5xifQVvVgbjsAqoF8HtEgsa6Pcs32woTE89vt5zlp/dNfD9884iHvMVyDCLU8Fgzh4zF5G9kDLUKTOmvj59oQ31bNcjzMi0ZV1Z8IgNbF4RZihXBf+kUoKkVSFaqxH26h4mijg7YI7IGLI1GJZaNKgE99LOT/ai5</vt:lpwstr>
  </property>
  <property fmtid="{D5CDD505-2E9C-101B-9397-08002B2CF9AE}" pid="31" name="x1ye=123">
    <vt:lpwstr>iw+UZ3mlFQuNYZneZ5xvJ74ZGZ2ox93/WNtwmBMIOac9R6UW8Up1YIBpAazis7C1zUzhq8zD570T6G+OnObHVy0omzjOir0jiwsFlPDnyCPb2vNSmuuKj0O0Ux3BXfoQfFLQhLsAPxvk0d4SHZ5gyYNdtXsE99ygM9QMWa9yw1w1t8XUEe90Sni9b4ibNDDvU5IBTyVx13FHn4qgMLwXM9IPXz4OLqGm9AZUgyfJkcEtxBDDBDY4QtBh0qEHseF</vt:lpwstr>
  </property>
  <property fmtid="{D5CDD505-2E9C-101B-9397-08002B2CF9AE}" pid="32" name="x1ye=124">
    <vt:lpwstr>RimV9z3/oJdnzEKm4y86ASYo7q/6ari6ydLY5Gzvni2+LEkmRbcSmqlMeS0NVkfPt5gtKTCaOs0+8MuhJvb6lr6LYMSEq3GcuyheGikNOPvr6ObJVGStIvoXDejCzvZRhorDgdrtM4nTgxiODXMXpJY9HhkoTUwsc7yCm4cKGxoAjUdKxQoetN1qTfEs2kDh/9Y02cw/pMhOowBJaiG6GfF1h8Xa69U+7QUZyeAE87D8GUl4sFfHKkl9g+ZDpTZ</vt:lpwstr>
  </property>
  <property fmtid="{D5CDD505-2E9C-101B-9397-08002B2CF9AE}" pid="33" name="x1ye=125">
    <vt:lpwstr>fvHZzdIDcHvDQgLAhJFiXvg38mTHJioxxMNTXQdZ3OqAmoHxMQ+uRaLLeYKh3B8N4tTneqUWhBLC9kbkbAWYfoxMP37+qDkQOqBvvMyYASIBRzB4u8Uzjg0LXzbMDp3MFarWJ44jIEmD4NRJ3Ad6Qxmt2r8j0NW5wochAzBmuuroxVqaYrMGt32yf3Nlnyw9lnpociOPyp6kdDa1Fx0Qd0d6LEttJvlWe7fJHQuj9DGfOot/3usZqO11xdeh+w3</vt:lpwstr>
  </property>
  <property fmtid="{D5CDD505-2E9C-101B-9397-08002B2CF9AE}" pid="34" name="x1ye=126">
    <vt:lpwstr>c6xIwp3TqaSnNFI4x2dQ6U7lyePLP/Xu7LvCGyEiyXTglltgPntubBEMWH8quDELaeGoeY7L9D6QAPKg29SPwSf8LxD+1FK+L5T79V2/TRGVz8/MqoMOfci/pJJpVynNfPiHcseKXEVICJ0p1YcNMFq3WDcjAmJ5ixLZNQFr85CoPnGNuS5OdVSlugo0OerWjZgGt6hfvEeQfGgcqSKIh1vDZ92xi3OCidwz74uRgp1o0Nu8X3zXCXf1/iXjlCf</vt:lpwstr>
  </property>
  <property fmtid="{D5CDD505-2E9C-101B-9397-08002B2CF9AE}" pid="35" name="x1ye=127">
    <vt:lpwstr>gyFY4tCc0NbPKVlorQzcE9vjwfS6IoChgYM8dPXj3bi93XBjxLblvybteMWv5gHFnP6lZ2eltxwuyn/SvdS9V66YVjlpUalqrDVMfn7jEmjg/oNJJm8cQPrUJqLS81eWd6k0J1O/MCxsj9yPuUuwHp5QGmhn4mDZvNNXFFpphkblxO3E3wasGfkkool6AeVzeXO/TYgj6O56IN9CHf5hsHchhLikNo4baHKdkP3aACeo2tWf36tZtay6ezXjmIy</vt:lpwstr>
  </property>
  <property fmtid="{D5CDD505-2E9C-101B-9397-08002B2CF9AE}" pid="36" name="x1ye=128">
    <vt:lpwstr>+dgHNdf2LFrt2TgSC5shsd/bEC8IffdLBXYuWSB4Pw9OxAYU2R2ELGqE1lmn03/bD3dVeu8P0OwYljqaFjC2RvsSloAdbsj02ncO99oLcOCyacQqWJCWBOmgQTDpavvz/YbLuJA258qNSPFYJ2F0bqMQNMFdCX3FiS3Vr/PrsYbzp5RjuDw2rA/UpbAkPWEWyoli/18uW3mIvurKhYAFP+dpeEMENjguQq6gH9CAOHDC/Qisa3sRQ/B0ntUGcYX</vt:lpwstr>
  </property>
  <property fmtid="{D5CDD505-2E9C-101B-9397-08002B2CF9AE}" pid="37" name="x1ye=129">
    <vt:lpwstr>Do82XpaL4x41GGOA6VY6hH1M3uhIB9hyuLl6qrrSw9RoxKWodYbcCJ/RmoGCMFD0T3qSqIxEHk7CsXDj/zdz9SUYpnrldfeZR31aKrQ0MF+c0O6MNmEjw7LOe5jopRK++orV25cuL6hxgyRivIMdGLkoEsww2E9hFvfQL7j9Qn/xgh22dTTajlnDLW1bTrr89AIaxrXnmzOEkhdUpDuRZwVck6saWYLT6o3EaBGSC5NIW9Gd+ZCxi5NBkQnqcM2</vt:lpwstr>
  </property>
  <property fmtid="{D5CDD505-2E9C-101B-9397-08002B2CF9AE}" pid="38" name="x1ye=13">
    <vt:lpwstr>BoNVYeWIofI583waejmn+IreLMFnQWXNW5udlmabaD0sPzrbXeVthZ7NK/8ADRHjcASqN7U77+YsdZ6V4FCpLgpc2WEc+IhF28ofq+x04ePF57a8BPokHcvWrLaC9ICRkaWFPVI0xzrhSndOmX7YbSgsQQZR+tyR/tSLiBPRrnnauxk5TloVzYZBMbsVGJDbJlynrhXgAjPUFzOdPZnCa2RZNYKgjpaT8MUQ7hdx/qIACiBHDeopX6kiIR5Rcxi</vt:lpwstr>
  </property>
  <property fmtid="{D5CDD505-2E9C-101B-9397-08002B2CF9AE}" pid="39" name="x1ye=130">
    <vt:lpwstr>JIJOpDBZUhpU0Vs2rSEJOb9AyoET6GkMr90ANBold8IhZYur2j47tjTDtFDM4kMPwnLg7aco52SvWkql7kv+Cvq+imlBVkCTlaG8GRT7GwlBQGb4xFrTjxdFUBoRTT+UFLIC9jZqfwGv8SrdT8ele8zE3lBKWvQglEa4REZFEETssDdCg9F9yXv/7I/mRum86HIT6B8jXv9BVPtIVKQGojbrtCB+pI2tFrxnB5xL9fFkMGX0ZIqJwx3PMrnUQ/p</vt:lpwstr>
  </property>
  <property fmtid="{D5CDD505-2E9C-101B-9397-08002B2CF9AE}" pid="40" name="x1ye=131">
    <vt:lpwstr>azEQ5KpLOqW8gwQ13JO8ugkzPOpL3drLs34lBSRiLCqJ0l2SIYnerh4A4DHHgDs0f76STAoDuSLXL/qIzzULmg+H09smge2Fj6YDzV44Swri+9p4S0/g1l+mr+oJDcr9BeY2koUWFxqQ1UpLF/86lfIRhJD3RytjtNFkUBZsm6BuMXsOs+qYORZTPfi8wkPey3lr8bibIJ86VKC+if2gpIkYhF7VpG4lnuStoBWzVoMe4HcLE70yU/5m+5YEH7l</vt:lpwstr>
  </property>
  <property fmtid="{D5CDD505-2E9C-101B-9397-08002B2CF9AE}" pid="41" name="x1ye=132">
    <vt:lpwstr>VvoxL/Q7jiYFTHUr8XmFN35riLVw4Ef94tSVfEBuG/woulU3s/Af/uMOwu6Znn198oynaP1SrQ7oT7SdlClGD13qZL3Te0Ujac5Mn8yB4SuyyaeafvLuAePTLBUPaasRYfyzbALG4CHATlgsoAylEgyq1/LJZabJVk0kMlBpsVijRns+2t5t3WVpDzu7vy51wvOzVAiT1ddhSpheC34qm1mEr6kmcaFqJLsVe+clpDl4fhPOUOkztknxLjzxl3g</vt:lpwstr>
  </property>
  <property fmtid="{D5CDD505-2E9C-101B-9397-08002B2CF9AE}" pid="42" name="x1ye=133">
    <vt:lpwstr>0o9VuF1NSu5ZnodKvuZycAt/Z/243j2kk84RSc55R6mlsBx3sfOQOZua644gqYQPRGtlB9D1vRKRwI1R8uWU8Zmj5AdzvCeIE7ioqoOk+52lj4HzF4h25Y6SUksCjwTKDmZETsacTUjykwIfP/f0wqS2m8VbBrv4xasJpKGgkNj4NYnWhXcQUZYCqjpSZLoNKmwey1L+Gy2TRNSAAoh+UhXlaoj1EDLdDaDtDEDNt/vrnH6rq1KH09GqN3oY8lK</vt:lpwstr>
  </property>
  <property fmtid="{D5CDD505-2E9C-101B-9397-08002B2CF9AE}" pid="43" name="x1ye=134">
    <vt:lpwstr>3Kk+lukv89/zmp4lQ+53wCdBPwgirF6OMb9kmABK5XKEEBsq+S0Uc63hSBvB4FkOogYiVxafJcLM8RNvXfgjPciKv8Yq62EnzKvdtF6Lik27WoraQxJca1Me3Mj4OGHK7qUXfgzt67FYON0ugZkTe+zfsH3p7Z9yiTbfeR1WqCHNgq7/3He4l3KzM2+UBXFBgqaTXBDY8tsy+NPRohYs4iOdfx48+RshskoxyX/WteDysmfRzPtZJvQ0doMZAhV</vt:lpwstr>
  </property>
  <property fmtid="{D5CDD505-2E9C-101B-9397-08002B2CF9AE}" pid="44" name="x1ye=135">
    <vt:lpwstr>QaojMkRSEE20A1zyuLvLyqFi7vVeRW7lxVWQvW4KvcLf9wZjulMbTxlmYKBfBOLPL8lCx1YRz2xFudQgJUiQJc1IfTTFW1as+V+y/phA4oZDyxi+PDIJ61JwrpbE1WCzuNNvL/YiScM3u5+Is4IQWkOgx8zozK6Ft2y1bc3TVIqFHMqtgwbTFVdwe7RwBvUpYnPMjZttkzIvzb/2gVHvhimZlKiVMJez9Z8ona2UJb8/qB4Z18XtK93R2wWzFmN</vt:lpwstr>
  </property>
  <property fmtid="{D5CDD505-2E9C-101B-9397-08002B2CF9AE}" pid="45" name="x1ye=136">
    <vt:lpwstr>HgQlf26R9ZZXf6w5LTqhUYQ8gTJvMpQE0FB+aAqnHMm9p3366B3uR1ZTeS6i6Kr79xDQ8fsRbjHI3dU5kZ3nqutuGljcgWD1RaB+DfU13/h7OeXQHHgwsJDRbN5YEqjXCqUX83epy+ks5kM25meoS6JWq8cYbE/XGXC6lzPpisn8sYFs3AnQTwBfQ5t2eJDphu1ebrSArbQAL64pA5waOjLgjbSQr1etXvwi7oveoafvPNEnqaLn6dVfimfdfU+</vt:lpwstr>
  </property>
  <property fmtid="{D5CDD505-2E9C-101B-9397-08002B2CF9AE}" pid="46" name="x1ye=137">
    <vt:lpwstr>tzJbLTyfZLKWKt/Cj3Cva0s6smNaqcJpE6qq1/5rKpZwghwAA</vt:lpwstr>
  </property>
  <property fmtid="{D5CDD505-2E9C-101B-9397-08002B2CF9AE}" pid="47" name="x1ye=14">
    <vt:lpwstr>ogZEz0Gh7PEbO/pholFxJ/sgyTyG/SwmLjbwcQ7WSnv/DDvUUV492WbY91Bh/84ZEdf3G21rVv8Xa/qGxrcbl3r8D0qKf21z95IJd72+LAA0EHOp0Ah8dSt84nDwg8tM/ml4z8c4u3YNKBdElz7sAQiFCi3B/qQswsapfoGOPQkxPpQba3TNWKSIaCFW68Ct+q3vk0UZV8jXl8vJLEmO6956FN7tHkUu0cPEy6F8lKQDb/CFenQi6gYoG6K8WHN</vt:lpwstr>
  </property>
  <property fmtid="{D5CDD505-2E9C-101B-9397-08002B2CF9AE}" pid="48" name="x1ye=15">
    <vt:lpwstr>fJi2DTKx66bWBpK20ko7Xm7vR1Knb+Gq5m0u5IF/KPYUj+Y5ojrjdnSVzLnl5u+EvLjxU+oOf6TBDZ8GMKROApENGOCpxjoprMcIU4XlFtp8oZgebYBoXhTjymPXDZpQ3UH01kEYlYj2OTi1WpqETAxvAAHGuWlb6XkfGlLEuJi/bVQ+3ssdEQNe53ffR+EMfZqYfXRtxi8Vop5lmQEQ6Xt1uO6GY5XCd8vRpWttNDK6ahLi36pyDTPILdoE+8m</vt:lpwstr>
  </property>
  <property fmtid="{D5CDD505-2E9C-101B-9397-08002B2CF9AE}" pid="49" name="x1ye=16">
    <vt:lpwstr>krzRjJ+alrxxwNmvmVD8zcv55+H8ZmNcX+3aLshfE424qljInao/7aB2WyzuUEYN1ppq4MR/i5KM3AEdezr8gZgEdh9XNMq6f+0OYiJ6g61O8i68RbSzCV+wYT9cmi46JNel4BrQ0euBdGpfQAbnvD0V7a7e2nRMpeopWoRcdFQCmTa/5xArlZ0l46ei6FZ8elBeE46/N2pOADQTKe9WhjoISWs8MHEuu2SvVmrpyaz+OvU2slp441GLL6W8Wu7</vt:lpwstr>
  </property>
  <property fmtid="{D5CDD505-2E9C-101B-9397-08002B2CF9AE}" pid="50" name="x1ye=17">
    <vt:lpwstr>bXOdb50v+Q8pgMWjQ2NbAPOUfpgJ1iRPR+HvcPhUVIry+K3uIW3Ke0YhMu8I4rc+vprtSUkVZeGIODKX+VhdeDcWx2Wm3FZ7lMPPXwgIr8j44EFtNo7kQcfvWpve+8lRT0TfO1xs28V+wHKldrEGpppJnZ0v3+bmp2jqOjJChX2VeGhCanAOlP2UMX2T2/QAaD6o/D04Pz6+1r2azCI/kxDF1bfLSQjw95HXeIZenJKutReCeWn4bqB/RSETeP6</vt:lpwstr>
  </property>
  <property fmtid="{D5CDD505-2E9C-101B-9397-08002B2CF9AE}" pid="51" name="x1ye=18">
    <vt:lpwstr>+dNsxkxrnqp/kKzvZV4jhTogYI8LHV8Hd9xXwvjImkKoD64KMKaGQe/QiT+/orAD1TgnuyZ4cW1sslgkp5BHBxYQokgsPa7so84tY97aqIZJrxliMunTzNgAlHRuA/AgA+Rb48S2yKTjb1tlnjku3VACuQEj8VKqErgqIHVdPil3DMzYS5pQ1xQtFKaQqejNT+VECsvQN7fkAT2Kcst3lez3sdyYkP3baLzo+hkOi3LDPveJQv00kfFCyYYreyN</vt:lpwstr>
  </property>
  <property fmtid="{D5CDD505-2E9C-101B-9397-08002B2CF9AE}" pid="52" name="x1ye=19">
    <vt:lpwstr>bw9BZaQHcWe1Jw9GbXdNELQOtn0bykh9OmYh21qkirGimP3SBiynTTC+px+QZArMAmpmLwx2Npj81Vyh+IGPYKr3sbdw/MatRYUW4c3Op4izLIyejPuJfT4cl3RCZESEcupezF9+rBOaVW7/dqZdMbcsvY8xC6TRerPN9f6tnX5YK2/8Fm/nv25zw4ZWuNy4g2EZfLC2vO+yV9ILoWCIGbcGYMUj0DkrPuHPpVl9gAXec4vUfNZgXj6+nE9SicY</vt:lpwstr>
  </property>
  <property fmtid="{D5CDD505-2E9C-101B-9397-08002B2CF9AE}" pid="53" name="x1ye=2">
    <vt:lpwstr>77GNM17UPRbWCQsJ8Fg7yrI6CaPt9HIXmt7zDTd9KInDAiXLbHhZoWrJ/wOGyM5gDAiVJWRwrRldRZxb15/ryx7PsORJfkZCiD+/lavb2ldhx9e3jlnAkXGi5Q3qa/SitCbMKWlcmDYS7yGkA1bYTruWpy3yDuAgyvXHhGr6CyyNJ5dShZiGMOcE67cGGfbMp9DHZATX2vWoi6jo9AHm/h4kGvVAVW7anai408FtcUyXBZd6lo642W2B8XGPQX6</vt:lpwstr>
  </property>
  <property fmtid="{D5CDD505-2E9C-101B-9397-08002B2CF9AE}" pid="54" name="x1ye=20">
    <vt:lpwstr>IzzRF/gBRX42Qef89BppKRB/YwGLoBfp0R6NH8YvuBJNalMQQx+nFaQMlL1MQIWC17a80RkuOmLYna+6d/xTNgiccm+17MEUSixR+tTxHjGf8wz7i5VRlZ/8WJ0zqZJ238y9F04TvnI0t7ZMsqW5izf0Z+3gMMU3IqZT7S3yd9qg8xTLPq3TN9HBditI6fp8Eu4BEwf1qMh6m20eyoIjf1JOncsu9Sye2tFWxPctVcGhvIkkcCOkQlIs61HnpAK</vt:lpwstr>
  </property>
  <property fmtid="{D5CDD505-2E9C-101B-9397-08002B2CF9AE}" pid="55" name="x1ye=21">
    <vt:lpwstr>9hVg4XrulMTew5jHYUfa0m+Pyy96MMplB7rkb/1y/iybGgXq3SkaoOEPm5Ndx964TgvKNx5Js0TlsweDz6eqeKFBaYtMzrb8t2nMoDmlRAua46q/yvfwwWNI9NKFKc11nCuNU9XIWQrTIK7LnLmIY2On5Mw0O4fsO3fjQVl1dhTLVrsn4Ifh11t7q9zt5azmdTKkWRCG3A63PP4XnDS7NjUhoVE8DZfj/CD6pcLk/5W+BzT2mC8ebQBJfBDVihZ</vt:lpwstr>
  </property>
  <property fmtid="{D5CDD505-2E9C-101B-9397-08002B2CF9AE}" pid="56" name="x1ye=22">
    <vt:lpwstr>hmuYA6/gqSwciPmNXGnXqD1dI+M9HSGeM1s4b5/QmzgkAsYntEjsa86G/+n8/ZPdg0GdppiPhQHQw1t2e0kt8pPiUtGAQk+JZQkzQZdZjTKDmSsBwiI4AIrHaA3MYmQVEOqYn4Ll7cABpN0mJRHTxm7PofSXbLgYRt7foCw7XS6KFKwfwjbDvki2NiyA5sg6a5tnzXVZHEf8kvaBvt++bL3x62lvIE+qhmCgK0pQNMZqVWXkbBgbGNFVquluH9x</vt:lpwstr>
  </property>
  <property fmtid="{D5CDD505-2E9C-101B-9397-08002B2CF9AE}" pid="57" name="x1ye=23">
    <vt:lpwstr>NUQG1JT45+E2ZHDP8gOmDNAshBpBChxlLHSEBqaJHpLxtivOOrvifECqyBNYFw6Dq/EjVm7+Cmr5ctY6a+R3N5On0RMk2qvwHo9NMD15ADRROmL1xuPLjpnbqUxwxwlhrROIWKofLGjPsV7jPHhnWDoG2V5H9OvBU2Jcwp8nbiwFtwErZ06yungVIJHyTbaXb7DQCgWJnY3gKc+FVCVH/yo66PsYq9+C5RMv8Cnd7Ea2z3MkT2WwBgaoKjl0S/g</vt:lpwstr>
  </property>
  <property fmtid="{D5CDD505-2E9C-101B-9397-08002B2CF9AE}" pid="58" name="x1ye=24">
    <vt:lpwstr>s2KOMOsDPLjoPdCQ1dKp94lZzNHZVPXyATMto8RBGwcPMCY2X66VFwAp/uSuE0adBs8QsGZwTCbptBSZb7DuQ0thzp31/O7NAwrlZw16iMjFx1uyha7BMSP4stdtwGi8RhJucrglLuTZh6rMQDpTM1JIApZt+/Bdx/ub1BI6qfZNMiN6A7PgjZ8k9xaWDm5Bi6hjHbgIKm/tGV5FSbr1aVM9fbg+koHRy9uWmgv8S90jYWAuGHYjDQ/ss4gfSEe</vt:lpwstr>
  </property>
  <property fmtid="{D5CDD505-2E9C-101B-9397-08002B2CF9AE}" pid="59" name="x1ye=25">
    <vt:lpwstr>kK691fvEUaJT7r7BDzHp83YA/1iUyFK9L8oXYcwsmPQ8rhzpxRDH1B1+PwnbDGMg7Z6M+AhN9r3xeqhEg3SsbmeD6ja+rg2IIl/e3rla+V39ahhR8MdaG2s+RzZUDO6kGWJ5TnlOtEESow9oK9Lv5Ej90gBtcF+Yambf0+MO4M16oDokKBEeMrNmRpUQat0qeFCh1sBP054EtKx3/ath1Ot0Tran6Bg9Koc8r/4QpYF26+S3pS6ftUJA/CUQEjl</vt:lpwstr>
  </property>
  <property fmtid="{D5CDD505-2E9C-101B-9397-08002B2CF9AE}" pid="60" name="x1ye=26">
    <vt:lpwstr>diHVUufAD/GOI41nLmyds5YWYs/cqihPebtBDCN2i3XTwTZx5Gv2KJoNpg+rvHsPBo2NMSwmn1n7scJKVVYYS418EoY7SorhH+Trpe1vzPZ6ZelQ6+78Vox5BkEeUF8stC6o8cu9GKoabZ9TOiPq/KjG7WfUAsf3CmCy100vMw+4SgzGW9LhPSjP+kxGGG7Ns1manc3jS+bvUFokxlgnNR5jCiJtdccjtRtxQqUvJpqJ7GVCsGSlL/RYWanpP27</vt:lpwstr>
  </property>
  <property fmtid="{D5CDD505-2E9C-101B-9397-08002B2CF9AE}" pid="61" name="x1ye=27">
    <vt:lpwstr>KQEfwTapvpaNZdby0yKGsBnYUi9I/SKzyegc7AG9JlnwBtM5cNGmgrElFxyS643jpiip/jZy2365eQYZoOBPyNcTwxrXUurjrWFIY6aVh/htd/MVx/ZfjGsmeV9Je01+r7Ax5VFHTEfxcP2PLplLn9sxrQio7SAPjmGE09pniuGoRPmMEH6Fcgcq5tFWQQHJS6P5vvjHmaWCexe7vvkKoZRut5jqVV94p2Y7XyQtvA85QvehU9jkseEsVL1ZqhZ</vt:lpwstr>
  </property>
  <property fmtid="{D5CDD505-2E9C-101B-9397-08002B2CF9AE}" pid="62" name="x1ye=28">
    <vt:lpwstr>vn5cTHy4eC7dwVouwSrWeYxnpLz39NptacHpMifqrPBNm2b7Sqh1odNEPsDzkRU+bQ9EkptPhoacKpbdXEIFRrPrzFIp/9T0jynzNMAQzmwlkeE9GYJ/w/WDmCWMp8rBPQoEqdw5NVVDzjgGbHOvnINsz0uaAl7ku4zYrGULxMVbmxwv8kjAeQmBPCzcIMCcz6+ui6VEuBREFVVQXDAAUMVkZZPDmRer0XiPPKokSXAQh55X+T8992Ul53aj1Zg</vt:lpwstr>
  </property>
  <property fmtid="{D5CDD505-2E9C-101B-9397-08002B2CF9AE}" pid="63" name="x1ye=29">
    <vt:lpwstr>uINOp+PF8HGk//+2/+tOR8c+7AOPYOnZJNId+/S8PUSW32srEPUKruvpvta10JnrH908pPW0/gECXs9wdAB7Le9cZP2aAqNWWMrqMVw359J/tMeUqUG7g1QISwGbiROCnTJjP+r3628u5iOsMU7SCPompOZAJT9A9u+EISGCSng8TPxHvqaFc9tNLngm7xKkkshprosB/2Vto+F7g2PIwNguJZCMgMb1qWH1eo83ZF5v3mS5a1kK+uPC3B4STGM</vt:lpwstr>
  </property>
  <property fmtid="{D5CDD505-2E9C-101B-9397-08002B2CF9AE}" pid="64" name="x1ye=3">
    <vt:lpwstr>qN+6jiM0g+lGO2iDPwS8wfL95OD/GSAWMSkhy445yWKCIsV9jL8dz8n5NEJMbjveQtWZhUjUj2FXqwmWkdt8QhxR1q56eO1XKUQGms8LSCgVIGBfs5rTqV9BQtAIwRHwM910EV+ouR6g9FyjaVxtKgETJTqNXmTP+knZ8oqD9IjRGmfVR1LSRMGyLQs7jgu9ZVRr3RifT+Yx4rj3ala4AFh/v3qV8w9HAsQFnZ+p6/OA+X2XHC0CSGugg6bR9yO</vt:lpwstr>
  </property>
  <property fmtid="{D5CDD505-2E9C-101B-9397-08002B2CF9AE}" pid="65" name="x1ye=30">
    <vt:lpwstr>Inwex6NJobtuZEsLYwQMMok7LrabSUFFaAzhfVh9SDfL63N9cvBRj6o12tC8o/mOkH73Y8kzg38SVVFUmjsvsU4LhxnGtwhAtqieBol0RMWI3oFA5WcvLBeAugLQUZr/hUCVYTxYc+W5f7ib6uFdcSPZVAbjV48fbI52O99DNrSMDn1uo1RjhsnyHX8TdYcKub8faDuKcVdrAcCOiTHMLN+n1xGEBFVtiRkeqjrY68xtSW6iouvbSoGzbmbe5M3</vt:lpwstr>
  </property>
  <property fmtid="{D5CDD505-2E9C-101B-9397-08002B2CF9AE}" pid="66" name="x1ye=31">
    <vt:lpwstr>UCc762ovoQClzokYP2O3qcZJljIxRH3AQ2nxreTfLUlHPYOQfuXH5JSR2bm20kvM7tWCPmRJntooy4S1t7wM2/6HWqBIAVTq7KsEFFtQGZfQ38bo6KuqQwwb+oiGYUHkPKG3+80cfML0K5CyCSX8IPFjeMHXZtYjbrmRjFYftWkTP3ZpxrUEcgBXlXkWb2FFsCOIVKN1VkktgPZZzWldAjicTUPG8lr21Jcnj77WFIuQm/WYvDbxF6P7ek9lUCz</vt:lpwstr>
  </property>
  <property fmtid="{D5CDD505-2E9C-101B-9397-08002B2CF9AE}" pid="67" name="x1ye=32">
    <vt:lpwstr>i+YXBzt0DYXb887dTiwpuBHVg4dLBDAH2Y8eN79Nnrlfj0THzPeLAjr3uEM/2+IsRiJJTrsu6OB+QnNe6fm1Tjgj7DCWzkf2RzV63DH6DXAsNw3/NbqPCnzYszvJqGCPIOu8Pg5lGCeu2MSJviKf+ne9odMa8mbT075dDZOqkGLMv21rabOhI8dtlOkBGdL40GXS28dLdAUNd7nLAELK9YCnfUF8ivlORst7uqTgNLZQKHzUU/XRmMBQnmv6y8U</vt:lpwstr>
  </property>
  <property fmtid="{D5CDD505-2E9C-101B-9397-08002B2CF9AE}" pid="68" name="x1ye=33">
    <vt:lpwstr>w5zfCpvhDDsPR94FwUm9xvN8bRGcD60dOo+rRc5uoI8PsRjJ/NuckYBbJ0F2H7tKWEasBt0PTuYdughK2blomg6VnNI4kWO4RncS/YCbKbUb4/x9JdDrC8EJkkxlPsGiouCTtVn6xYS1MbX7P5YqX8WGnj7/DtFEFExFYA5efF1u9miq3CnX/MihEIMrjz3yR3Kiz3EkoGT+gPsh31UAb5l8MDJ52YOdRYI5PFP3S0EF1V36BTUs418NYZNPS8P</vt:lpwstr>
  </property>
  <property fmtid="{D5CDD505-2E9C-101B-9397-08002B2CF9AE}" pid="69" name="x1ye=34">
    <vt:lpwstr>sD8WPzh49ou59U13EK/qFbQblZrVPJI92nzf+49pymwoZN0EzIpXnp/uK9tbLrqxLD9eCg6utRGmJBnlTyjrtFKfCh2mIb2xnoHQEs4UORQGTiP0Z11/XmkUUOlkoLGfWn6Fe8006GR0O9i1kQYV117QHjOvXfmK5lZApmasxiDkDlfGSZ7dO4Ebu1DXV3P+rq3Uxo1EufyUENTTBvHfwoGzgjmwHsgkVSCmgNwx32KDUTd8TSxkTxO9qKmLdNX</vt:lpwstr>
  </property>
  <property fmtid="{D5CDD505-2E9C-101B-9397-08002B2CF9AE}" pid="70" name="x1ye=35">
    <vt:lpwstr>zjMAGLj2XiCfm02jgZTQFTUs4PND9laKdBzqvO32MfRZDpyCsb0Uo3lvF+vb2WKOkQbbmfIocNc9/MDuHwy3bkE4tkSJ1BdrGe0+9VoXCsnXuzKsc5WWEP99CMecnlNhlSG+9wQh+vLML2cflfeOaFBTIENDhbTutTR30wKP+dYFhQpTRkF7OXzQfrFmzlm7khf6wKDwMxfRywDKRighjr6c0MuLl0TwK0Q0gVZlfq4y1jOnjrDPDDRsFbXl8b0</vt:lpwstr>
  </property>
  <property fmtid="{D5CDD505-2E9C-101B-9397-08002B2CF9AE}" pid="71" name="x1ye=36">
    <vt:lpwstr>31GAo0bX5S8ZlS0Cw1LvOSE1ICTLLE9YvqNzZq7lfoexZ4STB2Bbj3ldSO2HAxswta3A0Uc6fAF5e9SQ1GepPfzGhmhpMZDf9jFaZNvbNsRtPzaUJEhDe1hSfOcaHXm9zq/+lCGx+iwzc7c1bN+sdUIufdF1k9fXpYUa6cPR8wtWavf+f9DCbKQ/asQ7m7x4tGwwmcIKaYcj2fBzfoi5Gro7qJZjWo+1aA64RZBf9C2wbE3fEdR1rNO2nvlQAqx</vt:lpwstr>
  </property>
  <property fmtid="{D5CDD505-2E9C-101B-9397-08002B2CF9AE}" pid="72" name="x1ye=37">
    <vt:lpwstr>AsngDxSZtt87niut/xfCTnG6auDppn+tX/VxNMhwcNuj1+ZIcRj8ECfs5Rd5FBSsx/yng2lNp0JxRz0JEcfhCEZY7z6pLwUfmi50D288Q9NFFWg202nPw1BQ32hARiNrxszww2oydsT/wD/ob+C1bOFYbcAJnFN/kA4KomyjWF68l4BlYkjxKTj2ygP2QqZEsgjpQ2l5FrvLr2mfyvd5R5U1xFnGG3ldZxtBQxgeFdZL+nv29XJ+Ppob1alPM+r</vt:lpwstr>
  </property>
  <property fmtid="{D5CDD505-2E9C-101B-9397-08002B2CF9AE}" pid="73" name="x1ye=38">
    <vt:lpwstr>r+iU4+PQyUe+90cfn2I0JYR8ftGqxo2kquAoPzQxOf1N/lUjSE0vOa7+AWr3XElqOUWeV+A7zRTzguQb526qpCdSAe2Ybn6EOofHIzBK5bLBUoyJtEWkqvNc+ml3tr1n6WiAEIToJ+puY7Do7oZiZfbvHKKm9ZXJtmBf4cp2pwckMFkZXiJ/RHHAkQXec4Y/A4u81spMKJ45Fo8r8qRMy3QB2EwYEfKaB60bTSTk7TO19e3OaMqlBXmOaQRz6xT</vt:lpwstr>
  </property>
  <property fmtid="{D5CDD505-2E9C-101B-9397-08002B2CF9AE}" pid="74" name="x1ye=39">
    <vt:lpwstr>4uu4Y6KHGG+fOZdkln1DyvOIqJnSem1wdVPPqwjk5dQRsQu6PdwtHcbGd/+uDdqfjZ0F/LZkwtSLvh4dKeusNh4vCrug5bXzyazJp7wzajE+A08LMik9PDTfOUJalyBGuTAoNbi+T5Z7rKq9xoRp42soi8vjJn7TAC5l0T5SIq7uR/Xrn3U3x3YEYSu3eonRpNFMCjmNKxdkW6BhuB6s49qs/5xbV9dLDfaOrrRJJBEV+CLoqY/WJic9oevJKGw</vt:lpwstr>
  </property>
  <property fmtid="{D5CDD505-2E9C-101B-9397-08002B2CF9AE}" pid="75" name="x1ye=4">
    <vt:lpwstr>jR0Fc56HSGyNls+xXMd7kzClTNXjQPcSn/MHTMQRWwS1OsyX0aR65XO+FdyJsy6SiUajI/BDUyKNNPBXcUfBDkh5Jx1OvpHt0e6mPAv8YMzlgycXDasDrcdEyI8C9g2Vfj4izdb5g0lF5FWeqghSSVmBC930loD07vv9XXSJN2yZxfMD14ZEpWmWJnFeCdvghXtAXACk1raXLec+i1Pd8a0PTwcyochVLgVlEhyQw0jkwN/3pMnQY5Ox/Z3+yFV</vt:lpwstr>
  </property>
  <property fmtid="{D5CDD505-2E9C-101B-9397-08002B2CF9AE}" pid="76" name="x1ye=40">
    <vt:lpwstr>vbMfzf7wsh5J27bLzoAHfo7Hk2XoQOE8bNCq/vqOuE1b0bwsoahtNIHNYDhwFeqXRoBDRKYzmnMBaSX0qz8rr6vglvifI3t+BgnMlwXEJuR/25j+wV+bHqBM7p460vTIvW2y753FKD+jBzLPp3TTKH6IxFLoAu9m+DsGd7i1dTt+C7Pol1j77PhkTf5spM3ow6wCakYCpfeotXucq3XKS1XpJY3VoA0dZM1kAx8Pv22Yk+dUf3L+RbmfzpxVd+z</vt:lpwstr>
  </property>
  <property fmtid="{D5CDD505-2E9C-101B-9397-08002B2CF9AE}" pid="77" name="x1ye=41">
    <vt:lpwstr>5jgmBOu7muXR39BMxUbQkBOE69rTwY4kPb6bnnpOdfHo7KCrzVL9czqGTjdLwWBGnO/G+3LhmeffO8QY4003ZYgs9EQEa47wGeewIjn9uvzKKDF/Lo1Mgm6DwknQN7ChIDzeEnFFOtedTUhBPgAFzjjQGR9aGA/oKBKtTOTDhwj9aM1eSM/2iMLT2bL1PmuPl2f1eaEWJTKj4SG67X50S4PgOVcZ+6+o2UdVGnCQ0mrwQlglqszBjND7xCbdf7W</vt:lpwstr>
  </property>
  <property fmtid="{D5CDD505-2E9C-101B-9397-08002B2CF9AE}" pid="78" name="x1ye=42">
    <vt:lpwstr>YdTQbEV7kO7ndGYDseOjHBAYhrSb5jZw/Tfh8ugTKZwmaBECEq7MQvzeyhN0KKTqnAQNJ9fK3vM1V1f/xlk0TZmMmPlvRKKbD7+RTr0M5GxZWcMJs7DEDfPKFwekrhVXC+23I+vsOaiPXxNDyFJvVz/5igoGKfeEJP+3yrowgs0bApc/C1EEFXkEn7IJYq061RqCmEd30Drn7y75VfGoWUsCnYW0YAXCJdZaCuU6q9X08vunE4Gltrzj74ztYCD</vt:lpwstr>
  </property>
  <property fmtid="{D5CDD505-2E9C-101B-9397-08002B2CF9AE}" pid="79" name="x1ye=43">
    <vt:lpwstr>jJiLmE1DiTOOviUt4XOrh6kmElrZ71HZMaNCYkNqnHmTuW0DGhGSDBx0Qpo8rc0z7+oP7kjzM/85DNnjYtmu5YbO+JSwVKRC5BdZtVOv/vh6CaW8AUyPLIFWLptQTvR9CD6MpdY8Yz84bmN8QEzE3vZ4KrapMf6x5EZIeB3qqe6WXvh9RG93Bk1BBGLJSmz56e5OZdWRcRZq1+v0XQBWX40jilMTTOaBDz9yM5Snw19O+P83MmnlZosaGPdESEr</vt:lpwstr>
  </property>
  <property fmtid="{D5CDD505-2E9C-101B-9397-08002B2CF9AE}" pid="80" name="x1ye=44">
    <vt:lpwstr>uuzCLRu2dBe1RFTMzjjfjEHemHqON6Kk8Sz/B5luFhQjDz8C8qmrZ/so69f9zTatipe3GWGIWv5mYa3MyNpBI30FN4nmUt0eVJMh4Rh0cksc3k3VgAue9jcvpMvViV9CzagjTpwJGktw6qq0H/NHfNbiQ+XPb/bGdpGOBV+x8TffZZSVu9Y8jMAM8VXen6iMOOoXbhx303gMAsPXsvWbVhAKXcuFVdbpd/8QJe3AfbvxhsvNjFdBlcafNipeGxP</vt:lpwstr>
  </property>
  <property fmtid="{D5CDD505-2E9C-101B-9397-08002B2CF9AE}" pid="81" name="x1ye=45">
    <vt:lpwstr>f+zlcbLOi9XlqRgO/X+NhFUFKMb29GXMogRMfXqVfZHgcq1iLk42gyCjSddJBX77AGLyvSw3tO26dAMTZTU84iBLc95tDWuBp1jgST5f2w2+VuRjqGPc+Hgouq7yGymioaEgjZVvrNcNML841whnNLcjJevzLP92bkb/MQ7xcQK4QUgZrnopvV1CfaJp3mxXsZlTNCKT6nzkQImqOclnmFmoBkUJVViXuo+Q5l0rP5XlaK44ZM7YGP1X/qv7GFN</vt:lpwstr>
  </property>
  <property fmtid="{D5CDD505-2E9C-101B-9397-08002B2CF9AE}" pid="82" name="x1ye=46">
    <vt:lpwstr>8ZxkAR7pLpsH4Y5sJgy+KyQVwtblOsXcCzJmhi7cdPDZLicydlFVZEXcVL+oluC9Q2JhI1TK8CjayNK8/0X519DD4YTlzzwwxp2iUKeFoP2V/qMfoH6H9ikcp3HUk0s2z9QtPsmHbQdYCwMdzrsurYZ6cshpeUebstQELcDb2tNhLCzJLJRbn33hfv6ZW3ps9ihJk/3wgLCE1d4o3KV6VE5DTKmGDwZba+fHbNM7k/HYels7oV4CmDtRKG/Q8Lv</vt:lpwstr>
  </property>
  <property fmtid="{D5CDD505-2E9C-101B-9397-08002B2CF9AE}" pid="83" name="x1ye=47">
    <vt:lpwstr>947Ft6XrYVJgkBGQN2tfcj6p03gFobQ44ZCRy/GYhpd8Vz8alcDposVEsitH0c1T5LO1UYGWoqVfRYtKo3Zqch+aA96TNGqxXJ7q/T0XvWSU9qhBCvzRBiJeAiQTKwXFJZKNrJkiipockqbeJGSm3xdduypGIsn9uLu586UNLas3Tqyzlm+yY6/YHiVPwVyigXss7HOG7k4vrXJrcpQxetLnGU8dy7PAgo6MweCMinj1X6f5kIHwydtqXxSNPiV</vt:lpwstr>
  </property>
  <property fmtid="{D5CDD505-2E9C-101B-9397-08002B2CF9AE}" pid="84" name="x1ye=48">
    <vt:lpwstr>xr75Sls5T+hSB8tXD5erP7CbBxRtlwC2nDBeS+Wvu10PD3wYSiRZscPfG/uirLD+7MnlozGTssiBcUkBaDr2hSXM5DAJz43CyltlfIWcMYHKv7alTCR4Gxa7VZTohIYXfleTH+wvubWRY0HfS24RP1H0ilSH4JnCMZYRoxRCSldsevwczb4PsEzP2FMOae6QV+COS4E0N+pocAXdRK44bqz+0KhXKrrdHLRE9WBjQ+D1deTRWNZLQ1wz5XraYBE</vt:lpwstr>
  </property>
  <property fmtid="{D5CDD505-2E9C-101B-9397-08002B2CF9AE}" pid="85" name="x1ye=49">
    <vt:lpwstr>I0CppgLcGlZ2O1x+4HcoXZL1fayzZ3CVW/7HV3+lGK5Dd1o7uBD/0xsZEwKtZsnD9kkhidWiW9x0+ATnklkW9jQaV/JR694lfKO0vhOpR3y0IRz7Q8EMr4pahCwleJdGqZWR3cx1tOpX6j9A19sWCpa1baX2TV5+43gi71W/BXsGwCD0Wq9FN+7zFC0yk9Iqedd4wu7AY9GOwFgQOhTI/217Sb8Q96K91NdK9rM/L5s9bgt2j26TagfHk/ty+67</vt:lpwstr>
  </property>
  <property fmtid="{D5CDD505-2E9C-101B-9397-08002B2CF9AE}" pid="86" name="x1ye=5">
    <vt:lpwstr>1pRxe6yDsOGlo2gv9Ph6Ed5Usi8kT2+R7eqdmE2IWmuLT/H6iwliJkPv9AYy+OnFqwlvEeYbzgHrybkSQKUtjANERRJz70rxPcM4Wn7Oc9vCjqU9AuyBLjmL9LijibqqBtwYFfd3VjxVic/Prxmbm9j8r/JSZgwK/nNju/d3ZYbNRjWEvexwF8ummk68/ZcbfrPJtbLlWudTqybKFJxX8PI/5W/4i8VXSD2pmDvoXv0yGIDgXXziXY/QkcfK6kN</vt:lpwstr>
  </property>
  <property fmtid="{D5CDD505-2E9C-101B-9397-08002B2CF9AE}" pid="87" name="x1ye=50">
    <vt:lpwstr>UNBbr3w7fpsiIEqxePjtZkig+VpMR+ZpeuKTPbfesOFx43ezEvGrxkYuMSxCpYRXPooB1chqE5gmQeMzG3fr9ap6Jjer5aCKLEDOtHtuEgn+niB1E71Kl//kawYde9pt3H4IKdXxZwpGmTDHwSEtOBXpfJkk6l6+9Lo/eQEGpQyT8hlWvYAyiJIzt/Z2gU8ZRPHepuDa5znZpuD51WpPdnDvY/dXMldj9QJmfHQGx/onzNbjh+np+8FnJCw0d0e</vt:lpwstr>
  </property>
  <property fmtid="{D5CDD505-2E9C-101B-9397-08002B2CF9AE}" pid="88" name="x1ye=51">
    <vt:lpwstr>ybPH5P7Cr9z+x639q1iT4+YjxTe6DdFtXMWMk33595aTJ/K1l/ILRGyeALgW6eE19rs3LHbQi5SDUJsjfLK7owma6fKqiysozQKCZfQi5MkrN6u9GtnpAEW3woNbG/XrrTBI+4+qXM9QGeGMYykBoIDCDQW5gRcZfxzfWHRHDNLm+cy2L3iwBsZeHmViLFmK1tfP2L8KdBfGKFZrXXrIbb4ryiDxtwQ7eO9uO9+MHO2hqWjMMpO6i2ikdRFyYGc</vt:lpwstr>
  </property>
  <property fmtid="{D5CDD505-2E9C-101B-9397-08002B2CF9AE}" pid="89" name="x1ye=52">
    <vt:lpwstr>oZFnHbNrIBtcYsxnsssgQCznhxyeH0PoduaccQynETDkJYBpinSjHEookvb3gckMyiH7DpfwyHCPHkY9jum0zylDwP5khebdn3KxbZ9XK5Rot6Rk6bmX+pG4xgJtiD2UFIs3yH1gy7Yo47sxiPISWVfCGeFzTXqb3Ufcp87xsgpK8RFYkpb/UVIkSc0KEwuSqbhkLRZE/3LS//z/FAKtIdHNLPYBybwZai7oy2f5ahC/8uXir7Q8hQLvopTVYIp</vt:lpwstr>
  </property>
  <property fmtid="{D5CDD505-2E9C-101B-9397-08002B2CF9AE}" pid="90" name="x1ye=53">
    <vt:lpwstr>R2px56Vp+4BbZtEV6itTTWb8KU69UEXMCG26wzH+0XPQ5QeaaJ5rMqRGFwMZHC5C9WVmkXd2QeZ4AkU10c0lgOYVGZcUhrxVw/4s+2shhEgAEYGo96XdsafMZ7XLc00ROZa5PqORNzR7Fyfhl3JqovXRRyrDFdGwgUevCLvZ5Xgg5GIcI8zlZZrmLuJha5FXSLuTX6DGa3hU9eYFVOET5npX2XFl2Lts88PRouZwQ3wnvtan8GcszydAiEqMY6S</vt:lpwstr>
  </property>
  <property fmtid="{D5CDD505-2E9C-101B-9397-08002B2CF9AE}" pid="91" name="x1ye=54">
    <vt:lpwstr>A+kzs10MHRRUuF0Q+wllUrfhYtmPi0fGOyBMuKEMXzdfhJpqaPtxSbLvg7NbAiRUnpp7+YPR6FO/ILCKObauyJwPbbhKLCmwJqGo4X80r4loMfFD0P2+eKCwS+fUoQn/nHjUn9i4H5AZGp5RA6DYrHZjTSuxLY2XusROtvGjpbPwr5mgD+UEuj0NVPI2/znD+nAXY+JXo933a86cTvEbBTn8DmTaE/Fx/GT/fJz64B85u7cFrS4ADBUESpbKhCs</vt:lpwstr>
  </property>
  <property fmtid="{D5CDD505-2E9C-101B-9397-08002B2CF9AE}" pid="92" name="x1ye=55">
    <vt:lpwstr>Z54tt8EuwX6UWLkE1mCQ7aPEB3aRDWzCd+/3cw+saFu5zW8nmgRZiqdA0vYRdUs4AFb/LboDzWq27gtJDed8uhfM+c+Fm/hEl0vyefXj1XD6yl+BPeWc4p+MLhQZplOY1ixfR/9+LEQO3L0awNBeg1gNx3ID3ia4NNUK9kmTx2VVigOSD507dUMguJeChQEgIsYPZ61DbyFXyuYk3YqmJCrRsRrEqhLKKONkw8NKzLUv6ri+06EYtQM9wruZcmb</vt:lpwstr>
  </property>
  <property fmtid="{D5CDD505-2E9C-101B-9397-08002B2CF9AE}" pid="93" name="x1ye=56">
    <vt:lpwstr>UfKPfHRp55c76KKnhSamMNS0qQbA+c6UhX79zBjog/egvkYbjqqrzOSe/ZO9jNo/CLavMFjT0mvJ8hi0iWobIEj/sOSOUeAQ3IzhJDxoBgOcPkPHPZiO79N0gKCup8NX1Aep0TshO5qfg/HXI8yFYJk1hnBSvnpHCu/BPGgmdI80oSj35SfI8avx3IGzTZ0jTZY7ftjdRfY9cJkB5nfGFas0pNiAfV8ZOfkEnGJornzvyOtwaEeWItPCZ4G1glW</vt:lpwstr>
  </property>
  <property fmtid="{D5CDD505-2E9C-101B-9397-08002B2CF9AE}" pid="94" name="x1ye=57">
    <vt:lpwstr>FbaB14l85fhNicKy1dKlQ970aYzjrJ14F0GimCJwNYT+D7V9AVaUrcNKhLZpW/w+SZ+uO8KioQ33g7M4f0HJdDUmze4MDD21uF51Q0yBahnhVCIABhCsmaRGlexO8RX0fjJlNnDJfqwFe/PgrPLMGbk6apYnWGAmvAFiXsa+RXCLrOoHKE7EKDDBLp7Q78Rgm+5XTxuWr+cQRvJPXSC5yZJnSxnVgCeIQp2mQVmFTpg2ObrakS8Q82YUWHYPIrQ</vt:lpwstr>
  </property>
  <property fmtid="{D5CDD505-2E9C-101B-9397-08002B2CF9AE}" pid="95" name="x1ye=58">
    <vt:lpwstr>ZmnYiPBewmpgz9gd35+HLnj2Pq0lIx2Ian4skPTs/gqnzyVDPhtCt18Pt7bC1KI+PCoJT3efBcph7wnKNACX90sZg66YK65kqeLbLVBYk/w4mni3w8DpmcfDR3RU4YXq5p4RggB+bYBeNQSeDn5mbL6MZsMTGvn06nbDbJAsU6Z75B32H/KhUO7mfLHexL7whXR53ryLxN3rxRgOXdyoAzfJCp07vOA1Q8PSDq/GqK/O0O/UJlXb9eK52yDu4KI</vt:lpwstr>
  </property>
  <property fmtid="{D5CDD505-2E9C-101B-9397-08002B2CF9AE}" pid="96" name="x1ye=59">
    <vt:lpwstr>82fHOVCeiS5dxiJF2Pjy5Rquok7uLbOlsbW8yDxrDCWa5fNCR+RCZTscaCECcmT9325djim1I1o//Cd22J0U2WyDNmEuLw4otZsTmGP7kPy2aus4e4r6WzvtIUhkw5AxJIQN41cN/p7DPjB4Whxuw+0nb+lUrOTnCZTBPmiZyT8gN8g+WSy9oHyoz3lLlHXC7fYa6ChkYglOxa16WK8sNfGPGNjWacpDYoRWLf3Jycbf9LVESdHM3e9ig6bnsXq</vt:lpwstr>
  </property>
  <property fmtid="{D5CDD505-2E9C-101B-9397-08002B2CF9AE}" pid="97" name="x1ye=6">
    <vt:lpwstr>odBXIeywPhgXJFhhiw8RHXlsSUW3o+W8BHMTCHMVC28kAiVe0ZeES3TNF8Mp+zx+HJXVs3Rz+qR2nBVEM3esgwO3ppDaXGl1Fs6/NbWIGjmC9pvPYJDa/B8fGpctE2SGxS4l28Cr1ZZguJF+G3a/USi1DDOxBaw9TYYbaaG5VhDakpjdZa8sH7+6XwXc+wAfrw69Uawwi6Bl8Kq/VMOupYqc6Sly8ujCpoNycf5EKtWnk81doQiHDWuQtmPPVaE</vt:lpwstr>
  </property>
  <property fmtid="{D5CDD505-2E9C-101B-9397-08002B2CF9AE}" pid="98" name="x1ye=60">
    <vt:lpwstr>SBgHTnAHuo3gptuPRw7WXJx8v+FGzLYSmQAHznJrlcrcRFmFbRLSE6dwNN+i3/UJByapngoyXythtk8a5e2z/xzkR9BQIuEX9tOL6VSKLuOTid89m90/iLWPI+wxa51ZdUpTMpqQRRG7Pszww6o0wPe5wOcwkRh5euWb4N6Vy7WQtS6w7HM/wAKvsWS7qxLZEcEgHldvoiJUgLlQt5H/yElTVgwcr+qDknEFoBkqDQeo44qVIVrp8vn3CrmZzrB</vt:lpwstr>
  </property>
  <property fmtid="{D5CDD505-2E9C-101B-9397-08002B2CF9AE}" pid="99" name="x1ye=61">
    <vt:lpwstr>dF4XnWq2wEaJTCUBetKceohHMRGY+DG87Wnt1cveHtT277ALrARk4iShjbrvpk0NaLOfg2dC9tD4mlyqeltOuMfrogud7A/ixwfQjtWtlAZKj+wsza8ADY83yL2w30pvGRcsWhS4a0tLj9c1vXAmKbsWtz+ElUOBD+XU6ayzuX/JFh/NbRsPOv9WrDM0zsYqqgMjXnsdo7rsKYl21N5u81VwX2pL4Mr4QnBnGLh/+I6REZhZrT69sGUcVDNe+z+</vt:lpwstr>
  </property>
  <property fmtid="{D5CDD505-2E9C-101B-9397-08002B2CF9AE}" pid="100" name="x1ye=62">
    <vt:lpwstr>W2l2Op5vDcwICotvsZu4DeTrj86vCJiD8eQR2gN3zEworxjdA0I4Ldkhgi8EZ/PnVhlvL7cr7KQpGH5UNVC35yOyikVVR6sUs8V6AnefSG+iBXCz8y/IdyRcheQurXgSgz9B8gsYD5/tZxIq7RFQgVvEW1x5YFTVFV2/M7dqnAzmIL14R8W1Lzx40ghT8NUoUn7oHsZucVbMwAvPH3hs3PxQJ3VrlbpcK+NleWOYpsbBeZbd6rLDf39EdlxqUDo</vt:lpwstr>
  </property>
  <property fmtid="{D5CDD505-2E9C-101B-9397-08002B2CF9AE}" pid="101" name="x1ye=63">
    <vt:lpwstr>YCFHxKlNO+ex/ysYqcUsD4H67Ct3gd3KonD82XlJRWoc6Ut/d8qECfDilK9ib7xIofwBV+eii5B/TfJXnn+ANltH17TMOQi7O4AaokVaI1D26o0GvtkzoiaTlzM+t9k7b9fTWjVoK5aSFwbzb2BcJxgZ6m0o1MNvbVaPPVYyCSakqq9EqL8/sY5+hMYXESt0pJt48dC7Ox5Z6KmItGIzY87y9K3iGSAbNMsk8ngntqYMLwveMnBvu4qrAfipxfC</vt:lpwstr>
  </property>
  <property fmtid="{D5CDD505-2E9C-101B-9397-08002B2CF9AE}" pid="102" name="x1ye=64">
    <vt:lpwstr>lgzv2VhYMKzMB2ADJ3JLtXK/P0riRPrHzERYf02RvNNsWpxHXldVfwfywTX6dj6GArVEDOEGRA0nJnUA/iuIkjfOhioPoxkvsD7H9nkmghi+qb5o2DlTwTcfs8Nd586p+NLgfCjTphfvWknK+iX69ZODu59MpdUq//rNwLr0/eA9/zU2ihPyxZEBjL2bm0oR4Pxmv9hbBuPjPB4ADMDvOpRIgvnti4d261763DPZfHoxE9zdaho7HzBRs94XFo0</vt:lpwstr>
  </property>
  <property fmtid="{D5CDD505-2E9C-101B-9397-08002B2CF9AE}" pid="103" name="x1ye=65">
    <vt:lpwstr>bhy0Zz2ZbiHMB/WDGGmiXfLW/OjzMXS221ogaycNxLHJ7VFfyil/pFNhjScadVz1Hw1/WtsPXapeIHRC+loLAXom6GMGdGtiUamkqXWu5TIFQeusBqbCeho4G4TfvNI+Bm5ZgkH3Wig/p77SprfBGaxcosqpbxR+sl1UPWVuuS/luhJwfgm6m9DURGmNlRQXNmpVVHZh/1APShZ9fYp3pXos0DnrmacK8UlKKfZEaGGjsPxD2Jf2Xes8Koj0AXz</vt:lpwstr>
  </property>
  <property fmtid="{D5CDD505-2E9C-101B-9397-08002B2CF9AE}" pid="104" name="x1ye=66">
    <vt:lpwstr>X4FpG2rMKFSV+RpjrcbZgz+CDilDw9yvBOrjDMCWh9eANLP1e/AwblkxWDuRh+JaJOBszL675feFvEP2Pqxnx95WZ2zvv5YTnQ9xSAvH9HG1gva7SV7zdsLdaKJU2e/Ob5LqQMbzWojaEUvsqccdHAG0I4+F/cV/2QEU65bZpPBXEYOKyc4ITnWD/UtxmudZGkbvij6CwSHASiIHogFhCcJe5OsB0OwV1OP8w22k3/X1UPQidnFMHOMPjO0vttT</vt:lpwstr>
  </property>
  <property fmtid="{D5CDD505-2E9C-101B-9397-08002B2CF9AE}" pid="105" name="x1ye=67">
    <vt:lpwstr>hNGPhXKQ4NLtXbgEzTQ0v+7LyTT6RaOeOGIW+sPKPsrn9RXI3UmHWPfXZNKNt0q2aJeFdmUiTRbdWRJ31shUKNaTtdfjbSYj3Au3rVVLc+qaul8uo8CCrMMLZPPGA61wpCPbx1rscMT8pwBpkT/Zm57tYiKHh8FX+JfTy/vSnK5tcse838is7z5Tnh2R9IBwYmbhgi67Uz+z3K8RTFGn/osPUcmDhFDidL9DODD968w9s9iFEx/uwiD/k7CerEF</vt:lpwstr>
  </property>
  <property fmtid="{D5CDD505-2E9C-101B-9397-08002B2CF9AE}" pid="106" name="x1ye=68">
    <vt:lpwstr>xyc1CSKcr70fOrbCk3uyhwH9eumAu16TQDslYdUHu0D6G7dgzItzSZqBsSuSMnUmVjoPFqg6ApQRmefD9hD7L2BRl8iVlSPub5qEkJ+lB3ldjIvBWQY0hk31XYhXkxbh0KsgpaTvxXOKyvKC4KVIuB9wheBf3BQq5SYdXhN4e0vQ1P8Qlv+jkMuEDjPhp0Qm5JjYHgsnAoBfk+lz79KuzTL9BVtwgxoC9mkJYLuRudJyjBNkFkWBKEIMrLxBaY4</vt:lpwstr>
  </property>
  <property fmtid="{D5CDD505-2E9C-101B-9397-08002B2CF9AE}" pid="107" name="x1ye=69">
    <vt:lpwstr>erbdAr/O6oXwVFVvDOpA35WBl6yMtoD7pR9IRUfqhOHYvaZN89oSCN26jiyG7uCrQoNSXf1KsjQm6E5X/RYWFKzyLz4HhsfKzoOV66cHDLxHDZXOCgm0i09VuS/R7OVKT1ADsd7W9l0QXFbvpLcTnj6RWMlcR3dGl350dg1IuZdV18RzaH7jWamkmytHwlMmPy6YP8tTvdHGwZ79qsnCvIK2AQd2NC30MVhAJ3xxB+uGYVxKmrKDTnQOuUvE39a</vt:lpwstr>
  </property>
  <property fmtid="{D5CDD505-2E9C-101B-9397-08002B2CF9AE}" pid="108" name="x1ye=7">
    <vt:lpwstr>iosX+5DKDBSdgBbA78z+Eszv31qydQQwakBP6hW1LdAZo2mb95tbY53j0gB7rEtR9im9DokF4m2qh3LRjirp55LmB7MFN6rVrwy6eBcq9A7YtZO4NJAqNxl6VR+Y56x9c3m2qIYgDD1pyjJIX3HVc9gBbMvRZ1UWYo8mhn5Xj6F9mNAcUtUKj4OlehvGvaXGuxnYM4be/U1HqBY+7LxQOwSJ9ANwL3XKC9Ox5MA2tlI8dIbixiOuPmowTT5NDML</vt:lpwstr>
  </property>
  <property fmtid="{D5CDD505-2E9C-101B-9397-08002B2CF9AE}" pid="109" name="x1ye=70">
    <vt:lpwstr>Epimc1G8LwS2B1LLbkSkDGCpq2aDsCyq+8RqHfCOIkqVB8V6oL8x7ekne8Y1haTTKpEHrRZLuDr4LCM962T+I2Vtb8au/BwepFNwqTQ2/EQovLJhVD4kEEyUCSmi+1yNSXbuzYx/xve0dpdIjXd8FnB29HbNNB66taTg+Ehi5NxNa0jdc/45sN2UnsDVXfEWjYPkLhkw8tXWLE7cVl2rmZNnVezA6JX8uXFtQSAt9maWXutQHokJ9GxFSsVGIXb</vt:lpwstr>
  </property>
  <property fmtid="{D5CDD505-2E9C-101B-9397-08002B2CF9AE}" pid="110" name="x1ye=71">
    <vt:lpwstr>0ZZzG5/M9CRyqTMgv2WMSHbilNnhmOCoOrEuz+dZMAIJkrfm0WwpejDJnZntqqTM/nNb6BPPNAWmOcsZR/OkqGvr6hYG/7wfgSKTuDnLm5bt7IRDuTCLQuyiyqq4ykpGC0zX7ZEdctP7mSDpTehVAMPPO2gaRjgdVdh8qHxlaj5y5LFN545aac6QELdj9i0+eJ3fnhOGHYNn8nc7s+bbzNbfXhcTT/XMr8T9ZUKn9yKxPbQsWRBfsvhGVX5/KDh</vt:lpwstr>
  </property>
  <property fmtid="{D5CDD505-2E9C-101B-9397-08002B2CF9AE}" pid="111" name="x1ye=72">
    <vt:lpwstr>vcvBgByBRJKU6Rrrw9iUAcUfKGXb0CIVkp5GGkAkhW7jHb3u/ZxLLvERpg6186YG9Bp9tGifYetg1LFgENGxrhj67qR/lZ9a6u2DkWDV4QDbSFQJ7IrDk+dJfBpmmch3tdoSd8RykpZ+cviHm0xReLx2VdE3Fbs0CN3ULKaDbuFp4JsFXAUegCFn2ofUlAhyqSVJgkqEjhVLkFmzWuQFK6kboFgCWS/xxhMTNLLxPkfc9nt7q5zwag9CxbwwFhY</vt:lpwstr>
  </property>
  <property fmtid="{D5CDD505-2E9C-101B-9397-08002B2CF9AE}" pid="112" name="x1ye=73">
    <vt:lpwstr>90EnNn7MXeWzFGMt4WyXYGq/ql76NwuhA3E7WxlxcaIL8luVcne2BqiOk9cI7oMfzVyRgffEq28q1LXoAae2G+3+/nyBgGtGZZD/PRvVDG3pY4z7cyAU2GpaF8LFv/NQqg+mf81ZxmGjyd4tJk/+hU24R5MhSv868AoXMdHICzqyxdZKJ8uDb6S0+ax6hY2BjDBtHBLS6FMtkcUDr2gkpc2Gv+7QGqgP6fbDuiboS7nj9NRW5dHt3jRcDz2GziH</vt:lpwstr>
  </property>
  <property fmtid="{D5CDD505-2E9C-101B-9397-08002B2CF9AE}" pid="113" name="x1ye=74">
    <vt:lpwstr>qK5HG6YPUexl8X2DX2ZOancWFe5qeR1L3LMlPTi6NuX6JbzlgxgrthTJ45/rhvYFvvZ7b1GKvQIdL6Fv2yZJZg8o9Qm5KBE4xM11nxpYTHmrpjYEVc3PAAKsH0769EYhH7in6hBQ68B9X7znblFwjUs8IpQiNMcXnp6ZrojlFtcAT57TJZIJ+2Xc2CyCAtaPuuQrMfoZlefrB0uKuYCYDMv8aBDJin6cdKOqmmQTww5sTdDnOX9fzzWpQeeavau</vt:lpwstr>
  </property>
  <property fmtid="{D5CDD505-2E9C-101B-9397-08002B2CF9AE}" pid="114" name="x1ye=75">
    <vt:lpwstr>58PZSksc/xGJbTrt5eI+DdMzAssuPYEjfMmLPj+7VUZiYMGfHA6khL4h5YnaVCfck9ldgdBXEAzGoKHLrMS4MZqGOj2rU/JUsmWuMVQJdQpOdD3T8Y+IOVoPjpL7+jVR6xW/Odp8Py74bXWuE1Quisnss1Flw+EDi8fOe0a/984rHvyPBlR7CHfj/+7mEIsq8x/BLtifBeheFfkCoshmLAHlCoIreR4YHggBkSkUSncKlc6lRx7ifJHTr1JZD8v</vt:lpwstr>
  </property>
  <property fmtid="{D5CDD505-2E9C-101B-9397-08002B2CF9AE}" pid="115" name="x1ye=76">
    <vt:lpwstr>++Huz38tjQMmz63PZSGDsDQEHlr0pJJN2/opCAEtrnBnTl1qOSz2zj7jPHQJPR58o6NX3c9px/fvosW90pAH5zKOl0JmO3SV2BnvRBCfsR4PS92ld2zC2ucC0OuewWxMbxXkC8VlIaeaaSnuQ6cThObX56e/fHDDACqfiJB/IzpVRdn+pPwpzw9RRIMgC+oFZWF0q0x1wRTz5QOMbkCoU+3vkuqmKsQ7CMtiE4EUp8zT/WDCb9rKwAgHpcZEWXE</vt:lpwstr>
  </property>
  <property fmtid="{D5CDD505-2E9C-101B-9397-08002B2CF9AE}" pid="116" name="x1ye=77">
    <vt:lpwstr>4sB/tDYTv5ini6Hw7IMGs9YHYaT7WB6PIwm1ZvhnWi1fwWlp3cGeIFAD5+CftOs61nPltMJUjVe+sIfFgfpWsLo3yhtPozd/wULDsYqxr8t0oxNxfguBzyOSMHXvR8avJ8L0hN9kp5tIRXIce3D7GwK46U5EJjSGk/tY9cAhm6SemkBrxY9InMwRmE0+2oBuw0k+EBP53eqv3IGGtheYJgfjSu/jLOLQPYf5esy3xo7hrxdbSevPS7Ze+cIL3Be</vt:lpwstr>
  </property>
  <property fmtid="{D5CDD505-2E9C-101B-9397-08002B2CF9AE}" pid="117" name="x1ye=78">
    <vt:lpwstr>uYx8Og+G4LCYmR4zLLbXFqBsiuJliZbMjqLCLyqkjXwUT2QV2Q9hQxzb0NVfuTJ4N/OKi/pCylZUwjk02GQmH98qQRMN/WsWYhEBHxeLQx428ZVB6jaM4hkw/WzxElVctNldGMI4bUU3SFmobkKmDOlq7j/NA/IDyen7qSAukgYRznUILBW0RTLPB/ryvVudIb3+zxI5O8D0VG14vlpc4/kjdi1CvguMAKrwgFURmsk5ifknbD6EHp0jySXaSUV</vt:lpwstr>
  </property>
  <property fmtid="{D5CDD505-2E9C-101B-9397-08002B2CF9AE}" pid="118" name="x1ye=79">
    <vt:lpwstr>RrGR9yIUoGyyDpI5kCy1UUFNqF7kH8kcgSK8SnBiPqw8pjHB5o74E9rR3JJWQOEY+g3onNXFAjqOzxCdf41ceLoeCGXos3B6DHFhWiPY43BjlsbfCyt7rKS9NYSTNNQqSxbeBgq04+iJaR062SsyYWIj1RcEYVsm/dv26YFheofge5serjwREnG/egO0QjNuvsWac2ZCgTz5tQVWyZPulbTL/cwuUqm3ncGS+nkhnoongMGIor8vXapfwry+4HE</vt:lpwstr>
  </property>
  <property fmtid="{D5CDD505-2E9C-101B-9397-08002B2CF9AE}" pid="119" name="x1ye=8">
    <vt:lpwstr>or5NLMln1baX56cnYfnxS7CnQfDcfoM9e5tybhQ6/VVbNYTtWktAuP3G95Tvoc9DAh1rXUhkijxCpg0EfBJCMWV62obgge1fiqax44JMVBcubBYXymlr+7yB8mP8kuHh4NJwXfj0+0o7mBhWl1yA7Cr1G/oWhUM5jHvGTEyIJLdU8IfSsTMXjh2Y1rOuH+xq89Wd4SNmVglT0qVOUuj1G4rzGaKVLatkErnWb1R5qTRYm0V2csi1hj0/FNAJMZ+</vt:lpwstr>
  </property>
  <property fmtid="{D5CDD505-2E9C-101B-9397-08002B2CF9AE}" pid="120" name="x1ye=80">
    <vt:lpwstr>mBz0ARj4hMfvpkJglMiSp9sbH1ws89INyQA2lJovOlSN0ckhAqzQZtnBbQItHYAZ1ArS0HBFYWyTdyRTBbluQmBfxlKY5gmXpQGIGOduK20pNBYxrMcYrf5QUvYVbE5+yvirdgwQ6jGAEtZCPgGxGP2ve1gJTYg0Vc2CaeIiuozVs051o1JSFnRTsHVXTmTxI3gmrE+Jm2O/h4IRHzKbfZVGcsCRXhV+mp0mn+Qh6OHjfeiPC+mhvtXUUM2LeQ1</vt:lpwstr>
  </property>
  <property fmtid="{D5CDD505-2E9C-101B-9397-08002B2CF9AE}" pid="121" name="x1ye=81">
    <vt:lpwstr>1blYYrb9S6BMqZJXZ6Y+i+BppmJaSwUP1TsW2t/r5IK3Mm7jKMdu+9yQC2/D9/wl8VEZp1aq+LHNju9nJiDpXFGAh4fmn5I3iHU6I+BVWb2GJ9hHJk0S9a+wR1ty8/SFNfPIW2dOmZrOCIWZCAAiT4e22Kk8J94fhWppRqsBqMpehDDZPKlwFJwOJs0BNTS8bADoiJ5YZD/hTrt5HwTotn+WTV1B6DAm3DeRsukBEt6N0uXq3dXnkem+MLH8X9J</vt:lpwstr>
  </property>
  <property fmtid="{D5CDD505-2E9C-101B-9397-08002B2CF9AE}" pid="122" name="x1ye=82">
    <vt:lpwstr>rhfmzbNTB8nJd+GO7iMUlR3mMxKi40AtEL1WeEbfOKHByR4HkGPFs/89RDWDenQZfu8MG8XCrwmLe440TgSM5a+JVtF+68I0+YUm3th3ZC2lR5N1kwkoZRd/QQvZzLuHoABqh2Gtm/RZcVMZdmWa/IC+1j/EqOx6pbqGRqQEKUmC34QrHIZVN/Gp7Hnq2USxOTJuHWeoey/Zn3R9vtJpBVTrCHJWKKMmPdT6agHUS6+wMUCCwlCeJQ1m+boM+iD</vt:lpwstr>
  </property>
  <property fmtid="{D5CDD505-2E9C-101B-9397-08002B2CF9AE}" pid="123" name="x1ye=83">
    <vt:lpwstr>YPkYt3eaiF9ml71Sd1tjTF0pm0MbT7mGIUkQPFEmYIsOTlEsJi1oFzrcYguc/s7++DN4icwe1/sOdxNn5fkV4nfBxnXHarqBiGfbE+SsWLnzRdMblWLUKCTAQEQ+jKP1eJkGuOu/yr9USFlNCyf120lKpE/eyF16gQmfARX6lZm1tKS3jKKzMyjY8jmg9ERJtvNkSsTlBoKfpkyvWOo2AYLX/oxxoCv900Vn74TEKz+nGHNfPepEC/QSblR4URa</vt:lpwstr>
  </property>
  <property fmtid="{D5CDD505-2E9C-101B-9397-08002B2CF9AE}" pid="124" name="x1ye=84">
    <vt:lpwstr>voh1hNz2xZci2hK6bSqFbtggm/L1p8T1dj02Cy1rd376TQ80Bh4MWRjgONwEvApNVCwx4Yhrv8dlkceZ7pAT4g00X1SNku1LxtNx00eRjvWN+PM6yI+NGcLT0XmOegby7fJbGoZWuezqob9iqNZay3t6MtbyAoBd4Re495nRc3Vc8+MRn0tOVMe8BNVK4wz5VIwHcVuZqDRLOdxoq0rn92UZ2x3Tehk3Rau29w76FUyGbSkoSyUoTCeboORefDx</vt:lpwstr>
  </property>
  <property fmtid="{D5CDD505-2E9C-101B-9397-08002B2CF9AE}" pid="125" name="x1ye=85">
    <vt:lpwstr>cy8HWzv8vGgvDe0yYspv27XsN0kvkMTN4fKRU6jjJX0/uLpUyb8Sa+F+7vGljkQehWn/HRBpNSfdLBOueWGgoxdtXNnZ4x5DKwm0Mjw8FsMiNbzMiki33ELmaA/ymvvqo6T4iJL8z0oSmVNdzWhLGAR7TpdAQIitfJSskDldH5wy6kpvfCVeBQD0XRf04agvfsNkOeHGvk6czeRyvkURK8yJAm0kGGZTBIJvEjMiFytIB2bT7EAa9rdfExAbvor</vt:lpwstr>
  </property>
  <property fmtid="{D5CDD505-2E9C-101B-9397-08002B2CF9AE}" pid="126" name="x1ye=86">
    <vt:lpwstr>44RAwVqKTYUz8OVzrfLIjEI8gldrEG+MwT5HVTq5T5hTR4O1AgWEG4t8OLLEp4Ep1pD4dQwI91FPtT8SesffYSMBwMVJ9xFh6zzz7GfktM1LzS/3z10FPKRt8zteEJSVdF9YAStNxS8/bE71XDVriqTIKY+Sg70UPGOIVI/HVfeqAcYKYk/rp0YgW+kRcd55sae18VwMRjf+pCNvT+oWIIQy832MywhJVd+8xBRzWl0iQo1Eo6s4OHfX+MIEjau</vt:lpwstr>
  </property>
  <property fmtid="{D5CDD505-2E9C-101B-9397-08002B2CF9AE}" pid="127" name="x1ye=87">
    <vt:lpwstr>qaSVYG97RvS6NLgy//P5llhthU33K252LwRpt5mvyliIo6ErvZR8AZM4lcAuhOKJyX2BOT00b97ci5FtJg/iBf84rP+Gk2Y+fHyRplN8vcgUJTmlo0Pkf7ZVR5SHhOd/txfaW6m/MOg1g560FsQDLtvPBDFCyoiaZ6T3I2xWf5c0qeJUd9lzLQ3YCN7EuFC42m60KfJCyXVwI08aRQjTyeQs+/YC+fk3vF5FVTT/z7/d1SA6PO1lsNIPsaXjmBQ</vt:lpwstr>
  </property>
  <property fmtid="{D5CDD505-2E9C-101B-9397-08002B2CF9AE}" pid="128" name="x1ye=88">
    <vt:lpwstr>K/If/OHscS1GvvMxz0na/BtE/TfzSjbpq0KMdAi+PuJofQ0Sj9pVVmVYyD22fh1wAyek2Fb9xYOrXB9Z11g9V09MMamZ0bKm3DPlf986BS6qWBzQ3Ki2q/ou+NOCARZ9V4nXi2uFbSYemIvWMA7ToC5y+52k0zS4+etoM3iF0SUkzZPdUjrliMQ3Px9L1aUftCLGB1G2Xg3JI+9qEyWSXbpGFGAznA74kchHRJEj5T32nU9I/itZmWopTq3U9pk</vt:lpwstr>
  </property>
  <property fmtid="{D5CDD505-2E9C-101B-9397-08002B2CF9AE}" pid="129" name="x1ye=89">
    <vt:lpwstr>ANSOXJbXpbKb0SpHV1TBu9WlBhg5SygW69rQkwM6+y3QGtPUovP7VtBVSwCM3Xdii0pphGYCuh+BNQlkPd1xb7TBVXRXZ41+j8beh8Pa4DBuS7OCVZctcmgKGBtHEv0J7223KfRWsxrzBab8i87FwaAjsrL3gK9jGRQpXC1m9PWPOfXtzxvRLeYlmU2KahCXE46I7w0BWddMwvkSSQIMTNOKV04QD4gXPls/HILr2rDk3hjZFIvyM799eEXhmTn</vt:lpwstr>
  </property>
  <property fmtid="{D5CDD505-2E9C-101B-9397-08002B2CF9AE}" pid="130" name="x1ye=9">
    <vt:lpwstr>PfK6sKUZyTKGCfGzvM+eobhlnY3pICWAmVdpKFcoVYb/XttZNcN1e3YxCEZ5lYd5hs64iqLgpCK3oNR1VouR8aJ0Pvg39IVzBKZKwtL0rICSIZkS+kjOnpeLOrfHnQVp1F61xtSUozDodynZxo+pBCkVf7pgXyVjY+MTKl6DJ/gVLmT8UXHcs11VvbKdM21aBtpVbSEnHFf6oOwI4296zzrEaYe90m7o6OCsakEHnWOLwsk7tupOMVEfhFOI7LV</vt:lpwstr>
  </property>
  <property fmtid="{D5CDD505-2E9C-101B-9397-08002B2CF9AE}" pid="131" name="x1ye=90">
    <vt:lpwstr>O0cNauBqs+IdYvy5UUnRS1Yboa18aWnKb79JG/wmZ+WMWUrAsQojBQ5wa0tkc7P6+yfL8zgBP1HSAhNopJ43XB54TOuRJZOjOHCzUtcAXmfkispmbaUNj3RP8Qe5ehTSbVoHU36Jd5YKf1QxZke/kGjPag9k14oVB0Q4k5VuIyt6n2omGN0Z3qmHvUmglyULBpYjdx5wlFkLx2lm9lQzstVSI3fL8RQVG+BZBgAUnXpe8mELAGegi3ZRaxdPLDw</vt:lpwstr>
  </property>
  <property fmtid="{D5CDD505-2E9C-101B-9397-08002B2CF9AE}" pid="132" name="x1ye=91">
    <vt:lpwstr>eJ+tRj2CatY5u1bxDgMtyyS+HzL6bxreHR12p/wSFGb7Qdvd1hoIL6Enbh00zmdIC1665VzuwiY90gBnVnnic3d7k8pMU3Q7UUqszB+rB1Y92XSv287bOsTr1dWRfyykkuPbihq3Z92ykmCQuDnSylDTgVQQ5XG4z8GbiF4edC4GCN2huRG0yvZfMR3nGMpm0rdW4QFOgbuORUSaQE7DoVB4CdTxAmJiS4C+0xmlOlU9cKlxGOYKK3leSqkn3bO</vt:lpwstr>
  </property>
  <property fmtid="{D5CDD505-2E9C-101B-9397-08002B2CF9AE}" pid="133" name="x1ye=92">
    <vt:lpwstr>XA0Y+Lt6UWm9c16Z3vvEP5ZtksLlHoBkglvUmQXb64W9qK6xl42RT22B6cqniSK5o0IYwJpQTGvjDSOktjCHay5uada7u0/NoYoC6VV6v02TbocLw192VvGftfUh3QMSE6bdqJ6RYV9CJ587JeLy17Xty5STOeZeKx2YxstOFMbUi5FOONo+34e3m8jgnjhG/A+iv/LwreRM8p+Irs4cfGlXRBL7lr6+9zMsu23zF3N7QQ72QRhn5hfoiSLpKZO</vt:lpwstr>
  </property>
  <property fmtid="{D5CDD505-2E9C-101B-9397-08002B2CF9AE}" pid="134" name="x1ye=93">
    <vt:lpwstr>ns3ZPQe5/fdBscd7BYQp02t6jIOMVUqqzXdLbCVezBcWsAsNC7pGfk17zo8EahZ16G9j7obvcjbxv3rlnW37oBjSRaSHnsA1Uch/qm0G5y6MXk9GLIJvgoR4f3+aYnn99Kv8Uoqn8kskHPssu2ktylUXeAT908Q1MQahCXszjIyEVODBsLquAd8OsxwiSGt5kVQ7FRZST3ZXhCBz9cVLV9NZY1eJf4fo1mEbwmr/lJPTk5g9Oe9TMvMv4RXxMR8</vt:lpwstr>
  </property>
  <property fmtid="{D5CDD505-2E9C-101B-9397-08002B2CF9AE}" pid="135" name="x1ye=94">
    <vt:lpwstr>dS9CBMgpEzuuvhqBl1DlD0CaP7JOu6aIfXqJhoOuYrmX49QKt62nQHE+1y27aLKM9WyU8hEQ563j28ukIn9yXM1sxxoYsUitg+dIX3icaonx+ohe/8IOx4ZIGCACurnr4kfp4nKpyGf2brMhQ3cPg9RIX4AJtWJ5ckfg65Wiif0kTxR7/co5/ittgWpaozyb5ANB6xKtOzut38cIkZbAR5dDTlUVKh8Wgu+iX+9xk+kxIhIHNxUfDCqZaPw7Z9W</vt:lpwstr>
  </property>
  <property fmtid="{D5CDD505-2E9C-101B-9397-08002B2CF9AE}" pid="136" name="x1ye=95">
    <vt:lpwstr>VaGXIbRD3ArozVhVuPG9nsc3gicwJFIu8FEL7QkOJLq/ahkfja5xZaP6ETM2bYSwJ5O1Z8M9sz1WOGsjxu4Scd8aeCE9v+EiLNBOilUGnuc3+dxTh54ynGu9/Wu+bCl0TdbkQnVG8a+tILoRQtE0hqsHKK770SqsngU55EwY5tnIH92hLIh2JJ3xoweJddEXaA5YgKv73kxcYKNqcOBuQAlCVoxSi4msyLWD4bNtAnOZrUHeapX1en7seNKGKeJ</vt:lpwstr>
  </property>
  <property fmtid="{D5CDD505-2E9C-101B-9397-08002B2CF9AE}" pid="137" name="x1ye=96">
    <vt:lpwstr>PqqY35cyJtw0h26gsVxEVeB98U9YVCpAaNb/huRLtq/s7KaUFA6LffcR5gNoUl1V7aPAKGOSwFfYqwskXxOdbrhrm9pmOGUKat40JC/g5Ln28EOTackrQfI33GJh8/F/2Yy6TH5nOgvjh5iJj3rKd/2lV5h9uGjxF5JBfM9yvf0mG525Fet/80vjIiCiHM8KhOMD9h1/FJgWbBE8cBDYAQpr2NpKC4IJYv3lqQlHoERTcyeoCmbSYuP1Ye9tlYF</vt:lpwstr>
  </property>
  <property fmtid="{D5CDD505-2E9C-101B-9397-08002B2CF9AE}" pid="138" name="x1ye=97">
    <vt:lpwstr>yUkqGyO/f0nsjMV4G9mhaaT2gM3W5B9PvlDGxJk3X4LvwyeHD1Oc2A1TTLcdjoxcrwtZcWqi4XQBJUp6Mk1xZUYRCNXy5oAq6RMlnjFCd30owYZ777jgIBJsHVBxqfDTM+Cm1Ye1YQ8ffd6nozrjYe5YMqs5mrDc+qz0enTsZle5QIsSECz66E9OZGoxOL4SaeoeQYqSmF9bvUy75NrTmnQKdHn6Sl7F0nxFdFaxIfr5on5w6aiM6jJFQ+oNmWF</vt:lpwstr>
  </property>
  <property fmtid="{D5CDD505-2E9C-101B-9397-08002B2CF9AE}" pid="139" name="x1ye=98">
    <vt:lpwstr>8OUq5zQz2H+/Qmd6y5AaC3ekrr5hxYBY22ccWcM3AaMWeK+6qgsBNxtznzAeVvRPg9j5u0WJjaDiDv08GRdukqt+Fq00PThpa7JOrEO91gOHBN8PkU+ZVxw9oEhIV64WHuFWVxO7tzgczTGNLCZjX6HaHuLSLrqpRiMD8P2y16qbIQG5YNfh8zLt04IYFEb6WIC/jTwpUJqsr/QTp9LGnjthtqh0IcXI3HXH2OraVNaHyaz7ielBsMw+XtRp4yx</vt:lpwstr>
  </property>
  <property fmtid="{D5CDD505-2E9C-101B-9397-08002B2CF9AE}" pid="140" name="x1ye=99">
    <vt:lpwstr>jLFgrpZ2XYiUrH74Yd8Xw6GMFeAHHxr+U0iSgPYy+NTM2LbihK4PWVCG72ZMZGoPrEkb1S/R7EljEN4aC9Xs7dpRvt2IQboqHZMDQkeennORKHv1zjABmyTVjx8mkNun5cwUNlbEY56pbgh9tbVFZZ4DiZGy6Qw79oOKLD+sQdHyMYveQOulYMYj07o/MlZF/MR7ZVwTix8Ho2i2EwjYQEfelTYmZ41mUY2q4PKl+gY4GNzMcWdACgOkmU6cNOR</vt:lpwstr>
  </property>
</Properties>
</file>
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divdocumentdivparagraphnth-last-child1"/>
        <w:tblW w:w="0" w:type="auto"/>
        <w:tblCellSpacing w:w="0" w:type="dxa"/>
        <w:shd w:val="clear" w:color="auto" w:fill="434D54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2040"/>
        <w:gridCol w:w="10200"/>
      </w:tblGrid>
      <w:tr w:rsidR="005072AF" w14:paraId="1A15E644" w14:textId="77777777">
        <w:trPr>
          <w:trHeight w:val="1500"/>
          <w:tblCellSpacing w:w="0" w:type="dxa"/>
        </w:trPr>
        <w:tc>
          <w:tcPr>
            <w:tcW w:w="2040" w:type="dxa"/>
            <w:shd w:val="clear" w:color="auto" w:fill="2C806E"/>
            <w:tcMar>
              <w:top w:w="640" w:type="dxa"/>
              <w:left w:w="0" w:type="dxa"/>
              <w:bottom w:w="0" w:type="dxa"/>
              <w:right w:w="0" w:type="dxa"/>
            </w:tcMar>
            <w:hideMark/>
          </w:tcPr>
          <w:p w14:paraId="4F1FD7E8" w14:textId="74BC677D" w:rsidR="005072AF" w:rsidRDefault="005072AF">
            <w:pPr>
              <w:rPr>
                <w:rFonts w:ascii="Arial" w:eastAsia="Arial" w:hAnsi="Arial" w:cs="Arial"/>
                <w:color w:val="FFFFFF"/>
                <w:sz w:val="20"/>
                <w:szCs w:val="20"/>
              </w:rPr>
            </w:pPr>
          </w:p>
        </w:tc>
        <w:tc>
          <w:tcPr>
            <w:tcW w:w="10200" w:type="dxa"/>
            <w:shd w:val="clear" w:color="auto" w:fill="2C806E"/>
            <w:tcMar>
              <w:top w:w="640" w:type="dxa"/>
              <w:left w:w="0" w:type="dxa"/>
              <w:bottom w:w="0" w:type="dxa"/>
              <w:right w:w="700" w:type="dxa"/>
            </w:tcMar>
            <w:hideMark/>
          </w:tcPr>
          <w:p w14:paraId="13AABF44" w14:textId="77777777" w:rsidR="005072AF" w:rsidRDefault="00000000">
            <w:pPr>
              <w:pStyle w:val="div"/>
              <w:spacing w:line="600" w:lineRule="exact"/>
              <w:ind w:left="440" w:right="700"/>
              <w:rPr>
                <w:rStyle w:val="divPARAGRAPHNAMEdiv"/>
                <w:rFonts w:ascii="Arial" w:eastAsia="Arial" w:hAnsi="Arial" w:cs="Arial"/>
                <w:b/>
                <w:bCs/>
                <w:caps/>
                <w:color w:val="FFFFFF"/>
                <w:spacing w:val="10"/>
                <w:sz w:val="68"/>
                <w:szCs w:val="68"/>
                <w:shd w:val="clear" w:color="auto" w:fill="auto"/>
              </w:rPr>
            </w:pPr>
            <w:r>
              <w:rPr>
                <w:rStyle w:val="span"/>
                <w:rFonts w:ascii="Arial" w:eastAsia="Arial" w:hAnsi="Arial" w:cs="Arial"/>
                <w:b/>
                <w:bCs/>
                <w:caps/>
                <w:color w:val="FFFFFF"/>
                <w:spacing w:val="10"/>
                <w:sz w:val="68"/>
                <w:szCs w:val="68"/>
              </w:rPr>
              <w:t>Nishant</w:t>
            </w:r>
            <w:r>
              <w:rPr>
                <w:rStyle w:val="divPARAGRAPHNAMEdiv"/>
                <w:rFonts w:ascii="Arial" w:eastAsia="Arial" w:hAnsi="Arial" w:cs="Arial"/>
                <w:b/>
                <w:bCs/>
                <w:caps/>
                <w:color w:val="FFFFFF"/>
                <w:spacing w:val="10"/>
                <w:sz w:val="68"/>
                <w:szCs w:val="68"/>
                <w:shd w:val="clear" w:color="auto" w:fill="auto"/>
              </w:rPr>
              <w:t xml:space="preserve"> </w:t>
            </w:r>
            <w:r>
              <w:rPr>
                <w:rStyle w:val="span"/>
                <w:rFonts w:ascii="Arial" w:eastAsia="Arial" w:hAnsi="Arial" w:cs="Arial"/>
                <w:b/>
                <w:bCs/>
                <w:caps/>
                <w:color w:val="FFFFFF"/>
                <w:spacing w:val="10"/>
                <w:sz w:val="68"/>
                <w:szCs w:val="68"/>
              </w:rPr>
              <w:t>Dougall</w:t>
            </w:r>
          </w:p>
          <w:p w14:paraId="18786155" w14:textId="77777777" w:rsidR="005072AF" w:rsidRDefault="00000000">
            <w:pPr>
              <w:pStyle w:val="documentzipsuffix"/>
              <w:spacing w:line="200" w:lineRule="atLeast"/>
              <w:ind w:left="440"/>
              <w:rPr>
                <w:rStyle w:val="divPARAGRAPHCNTCdiv"/>
                <w:rFonts w:ascii="Arial" w:eastAsia="Arial" w:hAnsi="Arial" w:cs="Arial"/>
                <w:color w:val="FFFFFF"/>
                <w:sz w:val="20"/>
                <w:szCs w:val="20"/>
                <w:shd w:val="clear" w:color="auto" w:fill="auto"/>
              </w:rPr>
            </w:pPr>
            <w:r>
              <w:rPr>
                <w:rStyle w:val="span"/>
                <w:rFonts w:ascii="Arial" w:eastAsia="Arial" w:hAnsi="Arial" w:cs="Arial"/>
                <w:color w:val="FFFFFF"/>
                <w:sz w:val="20"/>
                <w:szCs w:val="20"/>
              </w:rPr>
              <w:t>Northcote, Australia 3070</w:t>
            </w:r>
          </w:p>
          <w:p w14:paraId="5D3AB43F" w14:textId="77777777" w:rsidR="005072AF" w:rsidRDefault="00000000">
            <w:pPr>
              <w:spacing w:line="200" w:lineRule="atLeast"/>
              <w:ind w:left="440"/>
              <w:textAlignment w:val="auto"/>
              <w:rPr>
                <w:rStyle w:val="span"/>
                <w:rFonts w:ascii="Arial" w:eastAsia="Arial" w:hAnsi="Arial" w:cs="Arial"/>
                <w:color w:val="FFFFFF"/>
                <w:sz w:val="20"/>
                <w:szCs w:val="20"/>
              </w:rPr>
            </w:pPr>
            <w:proofErr w:type="gramStart"/>
            <w:r>
              <w:rPr>
                <w:rStyle w:val="span"/>
                <w:rFonts w:ascii="Arial" w:eastAsia="Arial" w:hAnsi="Arial" w:cs="Arial"/>
                <w:color w:val="FFFFFF"/>
                <w:sz w:val="20"/>
                <w:szCs w:val="20"/>
              </w:rPr>
              <w:t>nishantdougall@gmail.com</w:t>
            </w:r>
            <w:r>
              <w:rPr>
                <w:rStyle w:val="sprtr"/>
                <w:rFonts w:ascii="Arial" w:eastAsia="Arial" w:hAnsi="Arial" w:cs="Arial"/>
                <w:color w:val="FFFFFF"/>
                <w:sz w:val="20"/>
                <w:szCs w:val="20"/>
              </w:rPr>
              <w:t>  /</w:t>
            </w:r>
            <w:proofErr w:type="gramEnd"/>
            <w:r>
              <w:rPr>
                <w:rStyle w:val="sprtr"/>
                <w:rFonts w:ascii="Arial" w:eastAsia="Arial" w:hAnsi="Arial" w:cs="Arial"/>
                <w:color w:val="FFFFFF"/>
                <w:sz w:val="20"/>
                <w:szCs w:val="20"/>
              </w:rPr>
              <w:t>  </w:t>
            </w:r>
            <w:r>
              <w:rPr>
                <w:rStyle w:val="span"/>
                <w:rFonts w:ascii="Arial" w:eastAsia="Arial" w:hAnsi="Arial" w:cs="Arial"/>
                <w:color w:val="FFFFFF"/>
                <w:sz w:val="20"/>
                <w:szCs w:val="20"/>
              </w:rPr>
              <w:t>0412202666</w:t>
            </w:r>
            <w:r>
              <w:rPr>
                <w:rStyle w:val="divPARAGRAPHCNTCdiv"/>
                <w:rFonts w:ascii="Arial" w:eastAsia="Arial" w:hAnsi="Arial" w:cs="Arial"/>
                <w:color w:val="FFFFFF"/>
                <w:sz w:val="20"/>
                <w:szCs w:val="20"/>
                <w:shd w:val="clear" w:color="auto" w:fill="auto"/>
              </w:rPr>
              <w:t> </w:t>
            </w:r>
          </w:p>
          <w:p w14:paraId="3021C1D5" w14:textId="77777777" w:rsidR="005072AF" w:rsidRDefault="00000000">
            <w:pPr>
              <w:pStyle w:val="div"/>
              <w:spacing w:line="300" w:lineRule="exact"/>
              <w:ind w:left="440"/>
              <w:rPr>
                <w:rStyle w:val="divPARAGRAPHCNTCdiv"/>
                <w:rFonts w:ascii="Arial" w:eastAsia="Arial" w:hAnsi="Arial" w:cs="Arial"/>
                <w:color w:val="FFFFFF"/>
                <w:sz w:val="20"/>
                <w:szCs w:val="20"/>
                <w:shd w:val="clear" w:color="auto" w:fill="auto"/>
              </w:rPr>
            </w:pPr>
            <w:r>
              <w:rPr>
                <w:rStyle w:val="divPARAGRAPHCNTCdiv"/>
                <w:rFonts w:ascii="Arial" w:eastAsia="Arial" w:hAnsi="Arial" w:cs="Arial"/>
                <w:color w:val="FFFFFF"/>
                <w:sz w:val="20"/>
                <w:szCs w:val="20"/>
                <w:shd w:val="clear" w:color="auto" w:fill="auto"/>
              </w:rPr>
              <w:t> </w:t>
            </w:r>
          </w:p>
        </w:tc>
      </w:tr>
    </w:tbl>
    <w:p w14:paraId="552F8908" w14:textId="77777777" w:rsidR="005072AF" w:rsidRDefault="005072AF">
      <w:pPr>
        <w:rPr>
          <w:vanish/>
        </w:rPr>
        <w:sectPr w:rsidR="005072AF">
          <w:headerReference w:type="default" r:id="rId7"/>
          <w:footerReference w:type="default" r:id="rId8"/>
          <w:pgSz w:w="12240" w:h="15840"/>
          <w:pgMar w:top="0" w:right="700" w:bottom="400" w:left="0" w:header="0" w:footer="0" w:gutter="0"/>
          <w:cols w:space="720"/>
        </w:sectPr>
      </w:pPr>
    </w:p>
    <w:p w14:paraId="1BA8D8F1" w14:textId="77777777" w:rsidR="005072AF" w:rsidRDefault="005072AF">
      <w:pPr>
        <w:rPr>
          <w:vanish/>
        </w:rPr>
      </w:pPr>
    </w:p>
    <w:p w14:paraId="379751A5" w14:textId="77777777" w:rsidR="005072AF" w:rsidRDefault="005072AF">
      <w:pPr>
        <w:rPr>
          <w:vanish/>
        </w:rPr>
      </w:pPr>
    </w:p>
    <w:tbl>
      <w:tblPr>
        <w:tblStyle w:val="divdocumentdivsectionbgsectiondivsectiondivheading"/>
        <w:tblW w:w="5000" w:type="pct"/>
        <w:tblCellSpacing w:w="0" w:type="dxa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10840"/>
      </w:tblGrid>
      <w:tr w:rsidR="005072AF" w14:paraId="55619FCC" w14:textId="77777777">
        <w:trPr>
          <w:tblCellSpacing w:w="0" w:type="dxa"/>
        </w:trPr>
        <w:tc>
          <w:tcPr>
            <w:tcW w:w="0" w:type="auto"/>
            <w:tcMar>
              <w:top w:w="300" w:type="dxa"/>
              <w:left w:w="0" w:type="dxa"/>
              <w:bottom w:w="100" w:type="dxa"/>
              <w:right w:w="0" w:type="dxa"/>
            </w:tcMar>
            <w:vAlign w:val="bottom"/>
            <w:hideMark/>
          </w:tcPr>
          <w:p w14:paraId="4323F458" w14:textId="77777777" w:rsidR="005072AF" w:rsidRDefault="00000000">
            <w:pPr>
              <w:rPr>
                <w:rFonts w:ascii="Arial" w:eastAsia="Arial" w:hAnsi="Arial" w:cs="Arial"/>
                <w:color w:val="494C4E"/>
                <w:sz w:val="20"/>
                <w:szCs w:val="20"/>
              </w:rPr>
            </w:pPr>
            <w:r>
              <w:rPr>
                <w:rStyle w:val="divdocumentSECTIONCNTCsectionnotbtnlnkdivheadingdivsectiontitle"/>
                <w:rFonts w:ascii="Arial" w:eastAsia="Arial" w:hAnsi="Arial" w:cs="Arial"/>
                <w:b/>
                <w:bCs/>
                <w:caps/>
                <w:color w:val="2C806E"/>
                <w:spacing w:val="10"/>
                <w:sz w:val="28"/>
                <w:szCs w:val="28"/>
              </w:rPr>
              <w:t>Summary</w:t>
            </w:r>
          </w:p>
        </w:tc>
      </w:tr>
    </w:tbl>
    <w:p w14:paraId="1D3C280F" w14:textId="77777777" w:rsidR="005072AF" w:rsidRDefault="00000000">
      <w:pPr>
        <w:pStyle w:val="divdocumentulli"/>
        <w:numPr>
          <w:ilvl w:val="0"/>
          <w:numId w:val="1"/>
        </w:numPr>
        <w:pBdr>
          <w:left w:val="none" w:sz="0" w:space="0" w:color="auto"/>
        </w:pBdr>
        <w:spacing w:after="60" w:line="200" w:lineRule="atLeast"/>
        <w:ind w:left="800" w:hanging="452"/>
        <w:rPr>
          <w:rFonts w:ascii="Arial" w:eastAsia="Arial" w:hAnsi="Arial" w:cs="Arial"/>
          <w:color w:val="494C4E"/>
          <w:sz w:val="20"/>
          <w:szCs w:val="20"/>
        </w:rPr>
      </w:pPr>
      <w:r>
        <w:rPr>
          <w:rFonts w:ascii="Arial" w:eastAsia="Arial" w:hAnsi="Arial" w:cs="Arial"/>
          <w:color w:val="494C4E"/>
          <w:sz w:val="20"/>
          <w:szCs w:val="20"/>
        </w:rPr>
        <w:t>Queer, Neurodivergent, Gender-Diverse POC with 4+ years of experience in community services with significant lived experience of intersectional discrimination and disadvantage, specializing in client-</w:t>
      </w:r>
      <w:proofErr w:type="spellStart"/>
      <w:r>
        <w:rPr>
          <w:rFonts w:ascii="Arial" w:eastAsia="Arial" w:hAnsi="Arial" w:cs="Arial"/>
          <w:color w:val="494C4E"/>
          <w:sz w:val="20"/>
          <w:szCs w:val="20"/>
        </w:rPr>
        <w:t>centred</w:t>
      </w:r>
      <w:proofErr w:type="spellEnd"/>
      <w:r>
        <w:rPr>
          <w:rFonts w:ascii="Arial" w:eastAsia="Arial" w:hAnsi="Arial" w:cs="Arial"/>
          <w:color w:val="494C4E"/>
          <w:sz w:val="20"/>
          <w:szCs w:val="20"/>
        </w:rPr>
        <w:t xml:space="preserve"> services and crisis intervention.</w:t>
      </w:r>
    </w:p>
    <w:p w14:paraId="27D97DD9" w14:textId="77777777" w:rsidR="005072AF" w:rsidRDefault="00000000">
      <w:pPr>
        <w:pStyle w:val="divdocumentulli"/>
        <w:numPr>
          <w:ilvl w:val="0"/>
          <w:numId w:val="1"/>
        </w:numPr>
        <w:spacing w:after="60" w:line="200" w:lineRule="atLeast"/>
        <w:ind w:left="800" w:hanging="452"/>
        <w:rPr>
          <w:rFonts w:ascii="Arial" w:eastAsia="Arial" w:hAnsi="Arial" w:cs="Arial"/>
          <w:color w:val="494C4E"/>
          <w:sz w:val="20"/>
          <w:szCs w:val="20"/>
        </w:rPr>
      </w:pPr>
      <w:r>
        <w:rPr>
          <w:rFonts w:ascii="Arial" w:eastAsia="Arial" w:hAnsi="Arial" w:cs="Arial"/>
          <w:color w:val="494C4E"/>
          <w:sz w:val="20"/>
          <w:szCs w:val="20"/>
        </w:rPr>
        <w:t xml:space="preserve">Proven ability to support clients with complex needs, including conducting over </w:t>
      </w:r>
      <w:proofErr w:type="gramStart"/>
      <w:r>
        <w:rPr>
          <w:rFonts w:ascii="Arial" w:eastAsia="Arial" w:hAnsi="Arial" w:cs="Arial"/>
          <w:color w:val="494C4E"/>
          <w:sz w:val="20"/>
          <w:szCs w:val="20"/>
        </w:rPr>
        <w:t>400</w:t>
      </w:r>
      <w:proofErr w:type="gramEnd"/>
      <w:r>
        <w:rPr>
          <w:rFonts w:ascii="Arial" w:eastAsia="Arial" w:hAnsi="Arial" w:cs="Arial"/>
          <w:color w:val="494C4E"/>
          <w:sz w:val="20"/>
          <w:szCs w:val="20"/>
        </w:rPr>
        <w:t xml:space="preserve"> needs assessments, demonstrating strong assessment tools knowledge and capacity to offer innovative solutions when problem solving with clients.</w:t>
      </w:r>
    </w:p>
    <w:p w14:paraId="5DBDC2B9" w14:textId="77777777" w:rsidR="005072AF" w:rsidRDefault="00000000">
      <w:pPr>
        <w:pStyle w:val="divdocumentulli"/>
        <w:numPr>
          <w:ilvl w:val="0"/>
          <w:numId w:val="1"/>
        </w:numPr>
        <w:spacing w:after="180" w:line="200" w:lineRule="atLeast"/>
        <w:ind w:left="800" w:hanging="452"/>
        <w:rPr>
          <w:rFonts w:ascii="Arial" w:eastAsia="Arial" w:hAnsi="Arial" w:cs="Arial"/>
          <w:color w:val="494C4E"/>
          <w:sz w:val="20"/>
          <w:szCs w:val="20"/>
        </w:rPr>
      </w:pPr>
      <w:proofErr w:type="gramStart"/>
      <w:r>
        <w:rPr>
          <w:rFonts w:ascii="Arial" w:eastAsia="Arial" w:hAnsi="Arial" w:cs="Arial"/>
          <w:color w:val="494C4E"/>
          <w:sz w:val="20"/>
          <w:szCs w:val="20"/>
        </w:rPr>
        <w:t>Seeking</w:t>
      </w:r>
      <w:proofErr w:type="gramEnd"/>
      <w:r>
        <w:rPr>
          <w:rFonts w:ascii="Arial" w:eastAsia="Arial" w:hAnsi="Arial" w:cs="Arial"/>
          <w:color w:val="494C4E"/>
          <w:sz w:val="20"/>
          <w:szCs w:val="20"/>
        </w:rPr>
        <w:t xml:space="preserve"> to contribute to Launch Housing's mission of ending homelessness by providing client-centered services and support to individuals facing housing crisis and homelessness, aligning with my passion for human services and social work.</w:t>
      </w:r>
    </w:p>
    <w:tbl>
      <w:tblPr>
        <w:tblStyle w:val="divdocumentdivheading"/>
        <w:tblW w:w="5000" w:type="pct"/>
        <w:tblCellSpacing w:w="0" w:type="dxa"/>
        <w:tblBorders>
          <w:top w:val="single" w:sz="8" w:space="0" w:color="C0C5CF"/>
        </w:tblBorders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10840"/>
      </w:tblGrid>
      <w:tr w:rsidR="005072AF" w14:paraId="736D0222" w14:textId="77777777">
        <w:trPr>
          <w:tblCellSpacing w:w="0" w:type="dxa"/>
        </w:trPr>
        <w:tc>
          <w:tcPr>
            <w:tcW w:w="0" w:type="auto"/>
            <w:tcMar>
              <w:top w:w="180" w:type="dxa"/>
              <w:left w:w="0" w:type="dxa"/>
              <w:bottom w:w="100" w:type="dxa"/>
              <w:right w:w="0" w:type="dxa"/>
            </w:tcMar>
            <w:vAlign w:val="bottom"/>
            <w:hideMark/>
          </w:tcPr>
          <w:p w14:paraId="53E42BB1" w14:textId="77777777" w:rsidR="005072AF" w:rsidRDefault="00000000">
            <w:pPr>
              <w:rPr>
                <w:rFonts w:ascii="Arial" w:eastAsia="Arial" w:hAnsi="Arial" w:cs="Arial"/>
                <w:color w:val="494C4E"/>
                <w:sz w:val="20"/>
                <w:szCs w:val="20"/>
              </w:rPr>
            </w:pPr>
            <w:r>
              <w:rPr>
                <w:rStyle w:val="divdocumentdivheadingdivsectiontitle"/>
                <w:rFonts w:ascii="Arial" w:eastAsia="Arial" w:hAnsi="Arial" w:cs="Arial"/>
                <w:b/>
                <w:bCs/>
                <w:caps/>
                <w:spacing w:val="10"/>
                <w:sz w:val="28"/>
                <w:szCs w:val="28"/>
              </w:rPr>
              <w:t>Skills</w:t>
            </w:r>
          </w:p>
        </w:tc>
      </w:tr>
    </w:tbl>
    <w:p w14:paraId="37F7D494" w14:textId="77777777" w:rsidR="005072AF" w:rsidRDefault="005072AF">
      <w:pPr>
        <w:rPr>
          <w:vanish/>
        </w:rPr>
      </w:pPr>
    </w:p>
    <w:tbl>
      <w:tblPr>
        <w:tblStyle w:val="documentskill"/>
        <w:tblW w:w="0" w:type="auto"/>
        <w:tblCellSpacing w:w="0" w:type="dxa"/>
        <w:tblInd w:w="80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5380"/>
        <w:gridCol w:w="20"/>
        <w:gridCol w:w="5380"/>
      </w:tblGrid>
      <w:tr w:rsidR="005072AF" w14:paraId="15DCC219" w14:textId="77777777">
        <w:trPr>
          <w:tblCellSpacing w:w="0" w:type="dxa"/>
        </w:trPr>
        <w:tc>
          <w:tcPr>
            <w:tcW w:w="5380" w:type="dxa"/>
            <w:tcMar>
              <w:top w:w="0" w:type="dxa"/>
              <w:left w:w="0" w:type="dxa"/>
              <w:bottom w:w="100" w:type="dxa"/>
              <w:right w:w="0" w:type="dxa"/>
            </w:tcMar>
            <w:hideMark/>
          </w:tcPr>
          <w:p w14:paraId="39A2FFEB" w14:textId="77777777" w:rsidR="005072AF" w:rsidRDefault="00000000">
            <w:pPr>
              <w:pStyle w:val="divdocumentulli"/>
              <w:numPr>
                <w:ilvl w:val="0"/>
                <w:numId w:val="2"/>
              </w:numPr>
              <w:spacing w:after="60" w:line="200" w:lineRule="atLeast"/>
              <w:ind w:hanging="452"/>
              <w:rPr>
                <w:rStyle w:val="documentskillpaddedline"/>
                <w:rFonts w:ascii="Arial" w:eastAsia="Arial" w:hAnsi="Arial" w:cs="Arial"/>
                <w:color w:val="494C4E"/>
                <w:sz w:val="20"/>
                <w:szCs w:val="20"/>
              </w:rPr>
            </w:pPr>
            <w:r>
              <w:rPr>
                <w:rStyle w:val="Strong1"/>
                <w:rFonts w:ascii="Arial" w:eastAsia="Arial" w:hAnsi="Arial" w:cs="Arial"/>
                <w:b/>
                <w:bCs/>
                <w:color w:val="494C4E"/>
                <w:sz w:val="20"/>
                <w:szCs w:val="20"/>
                <w:u w:val="single" w:color="494C4E"/>
              </w:rPr>
              <w:t>Client-</w:t>
            </w:r>
            <w:proofErr w:type="spellStart"/>
            <w:r>
              <w:rPr>
                <w:rStyle w:val="Strong1"/>
                <w:rFonts w:ascii="Arial" w:eastAsia="Arial" w:hAnsi="Arial" w:cs="Arial"/>
                <w:b/>
                <w:bCs/>
                <w:color w:val="494C4E"/>
                <w:sz w:val="20"/>
                <w:szCs w:val="20"/>
                <w:u w:val="single" w:color="494C4E"/>
              </w:rPr>
              <w:t>Centred</w:t>
            </w:r>
            <w:proofErr w:type="spellEnd"/>
            <w:r>
              <w:rPr>
                <w:rStyle w:val="Strong1"/>
                <w:rFonts w:ascii="Arial" w:eastAsia="Arial" w:hAnsi="Arial" w:cs="Arial"/>
                <w:b/>
                <w:bCs/>
                <w:color w:val="494C4E"/>
                <w:sz w:val="20"/>
                <w:szCs w:val="20"/>
                <w:u w:val="single" w:color="494C4E"/>
              </w:rPr>
              <w:t xml:space="preserve">, strengths-based practice: </w:t>
            </w:r>
            <w:r>
              <w:rPr>
                <w:rStyle w:val="documentskillpaddedline"/>
                <w:rFonts w:ascii="Arial" w:eastAsia="Arial" w:hAnsi="Arial" w:cs="Arial"/>
                <w:color w:val="494C4E"/>
                <w:sz w:val="20"/>
                <w:szCs w:val="20"/>
              </w:rPr>
              <w:t xml:space="preserve">Crisis intervention, client assessment, accommodation referrals, providing financial and material </w:t>
            </w:r>
            <w:proofErr w:type="gramStart"/>
            <w:r>
              <w:rPr>
                <w:rStyle w:val="documentskillpaddedline"/>
                <w:rFonts w:ascii="Arial" w:eastAsia="Arial" w:hAnsi="Arial" w:cs="Arial"/>
                <w:color w:val="494C4E"/>
                <w:sz w:val="20"/>
                <w:szCs w:val="20"/>
              </w:rPr>
              <w:t>assistance</w:t>
            </w:r>
            <w:proofErr w:type="gramEnd"/>
          </w:p>
          <w:p w14:paraId="3D409F28" w14:textId="77777777" w:rsidR="005072AF" w:rsidRDefault="00000000">
            <w:pPr>
              <w:pStyle w:val="documentskillullinth-last-child1"/>
              <w:numPr>
                <w:ilvl w:val="0"/>
                <w:numId w:val="2"/>
              </w:numPr>
              <w:pBdr>
                <w:left w:val="none" w:sz="0" w:space="13" w:color="auto"/>
              </w:pBdr>
              <w:spacing w:line="200" w:lineRule="atLeast"/>
              <w:ind w:hanging="452"/>
              <w:rPr>
                <w:rStyle w:val="documentskillpaddedline"/>
                <w:rFonts w:ascii="Arial" w:eastAsia="Arial" w:hAnsi="Arial" w:cs="Arial"/>
                <w:color w:val="494C4E"/>
                <w:sz w:val="20"/>
                <w:szCs w:val="20"/>
              </w:rPr>
            </w:pPr>
            <w:r>
              <w:rPr>
                <w:rStyle w:val="Strong1"/>
                <w:rFonts w:ascii="Arial" w:eastAsia="Arial" w:hAnsi="Arial" w:cs="Arial"/>
                <w:b/>
                <w:bCs/>
                <w:color w:val="494C4E"/>
                <w:sz w:val="20"/>
                <w:szCs w:val="20"/>
                <w:u w:val="single" w:color="494C4E"/>
              </w:rPr>
              <w:t xml:space="preserve">Engagement and cultural sensitivity: </w:t>
            </w:r>
            <w:r>
              <w:rPr>
                <w:rStyle w:val="documentskillpaddedline"/>
                <w:rFonts w:ascii="Arial" w:eastAsia="Arial" w:hAnsi="Arial" w:cs="Arial"/>
                <w:color w:val="494C4E"/>
                <w:sz w:val="20"/>
                <w:szCs w:val="20"/>
              </w:rPr>
              <w:t>rapport building, respectful communication, strong active listening, and building relationships with people from multicultural and multifaith backgrounds</w:t>
            </w:r>
          </w:p>
        </w:tc>
        <w:tc>
          <w:tcPr>
            <w:tcW w:w="2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32691A0" w14:textId="77777777" w:rsidR="005072AF" w:rsidRDefault="00000000">
            <w:pPr>
              <w:pStyle w:val="documentskillskillpaddingcellParagraph"/>
              <w:spacing w:line="200" w:lineRule="atLeast"/>
              <w:rPr>
                <w:rStyle w:val="documentskillskillpaddingcell"/>
                <w:rFonts w:ascii="Arial" w:eastAsia="Arial" w:hAnsi="Arial" w:cs="Arial"/>
                <w:color w:val="494C4E"/>
                <w:sz w:val="20"/>
                <w:szCs w:val="20"/>
              </w:rPr>
            </w:pPr>
            <w:r>
              <w:rPr>
                <w:rStyle w:val="documentskillskillpaddingcell"/>
                <w:rFonts w:ascii="Arial" w:eastAsia="Arial" w:hAnsi="Arial" w:cs="Arial"/>
                <w:color w:val="494C4E"/>
                <w:sz w:val="20"/>
                <w:szCs w:val="20"/>
              </w:rPr>
              <w:t> </w:t>
            </w:r>
          </w:p>
        </w:tc>
        <w:tc>
          <w:tcPr>
            <w:tcW w:w="5380" w:type="dxa"/>
            <w:tcMar>
              <w:top w:w="0" w:type="dxa"/>
              <w:left w:w="0" w:type="dxa"/>
              <w:bottom w:w="100" w:type="dxa"/>
              <w:right w:w="0" w:type="dxa"/>
            </w:tcMar>
            <w:hideMark/>
          </w:tcPr>
          <w:p w14:paraId="29ADADFF" w14:textId="77777777" w:rsidR="005072AF" w:rsidRDefault="00000000">
            <w:pPr>
              <w:pStyle w:val="divdocumentulli"/>
              <w:numPr>
                <w:ilvl w:val="0"/>
                <w:numId w:val="3"/>
              </w:numPr>
              <w:spacing w:after="60" w:line="200" w:lineRule="atLeast"/>
              <w:ind w:hanging="452"/>
              <w:rPr>
                <w:rStyle w:val="documentskillpaddedline"/>
                <w:rFonts w:ascii="Arial" w:eastAsia="Arial" w:hAnsi="Arial" w:cs="Arial"/>
                <w:color w:val="494C4E"/>
                <w:sz w:val="20"/>
                <w:szCs w:val="20"/>
              </w:rPr>
            </w:pPr>
            <w:r>
              <w:rPr>
                <w:rStyle w:val="Strong1"/>
                <w:rFonts w:ascii="Arial" w:eastAsia="Arial" w:hAnsi="Arial" w:cs="Arial"/>
                <w:b/>
                <w:bCs/>
                <w:color w:val="494C4E"/>
                <w:sz w:val="20"/>
                <w:szCs w:val="20"/>
                <w:u w:val="single" w:color="494C4E"/>
              </w:rPr>
              <w:t xml:space="preserve">Case Management: </w:t>
            </w:r>
            <w:r>
              <w:rPr>
                <w:rStyle w:val="documentskillpaddedline"/>
                <w:rFonts w:ascii="Arial" w:eastAsia="Arial" w:hAnsi="Arial" w:cs="Arial"/>
                <w:color w:val="494C4E"/>
                <w:sz w:val="20"/>
                <w:szCs w:val="20"/>
              </w:rPr>
              <w:t>Assessment tools, Support plan development</w:t>
            </w:r>
          </w:p>
          <w:p w14:paraId="06F8E7AE" w14:textId="77777777" w:rsidR="005072AF" w:rsidRDefault="00000000">
            <w:pPr>
              <w:pStyle w:val="documentskillullinth-last-child1"/>
              <w:numPr>
                <w:ilvl w:val="0"/>
                <w:numId w:val="3"/>
              </w:numPr>
              <w:pBdr>
                <w:left w:val="none" w:sz="0" w:space="13" w:color="auto"/>
              </w:pBdr>
              <w:spacing w:line="200" w:lineRule="atLeast"/>
              <w:ind w:hanging="452"/>
              <w:rPr>
                <w:rStyle w:val="documentskillpaddedline"/>
                <w:rFonts w:ascii="Arial" w:eastAsia="Arial" w:hAnsi="Arial" w:cs="Arial"/>
                <w:color w:val="494C4E"/>
                <w:sz w:val="20"/>
                <w:szCs w:val="20"/>
              </w:rPr>
            </w:pPr>
            <w:r>
              <w:rPr>
                <w:rStyle w:val="Strong1"/>
                <w:rFonts w:ascii="Arial" w:eastAsia="Arial" w:hAnsi="Arial" w:cs="Arial"/>
                <w:b/>
                <w:bCs/>
                <w:color w:val="494C4E"/>
                <w:sz w:val="20"/>
                <w:szCs w:val="20"/>
                <w:u w:val="single" w:color="494C4E"/>
              </w:rPr>
              <w:t>Housing and Homelessness Policy</w:t>
            </w:r>
            <w:r>
              <w:rPr>
                <w:rStyle w:val="documentskillpaddedline"/>
                <w:rFonts w:ascii="Arial" w:eastAsia="Arial" w:hAnsi="Arial" w:cs="Arial"/>
                <w:color w:val="494C4E"/>
                <w:sz w:val="20"/>
                <w:szCs w:val="20"/>
              </w:rPr>
              <w:t>: Knowledge and understanding of housing policy, including the Opening Doors framework,</w:t>
            </w:r>
          </w:p>
        </w:tc>
      </w:tr>
    </w:tbl>
    <w:p w14:paraId="510F0249" w14:textId="77777777" w:rsidR="005072AF" w:rsidRDefault="005072AF">
      <w:pPr>
        <w:rPr>
          <w:vanish/>
        </w:rPr>
      </w:pPr>
    </w:p>
    <w:tbl>
      <w:tblPr>
        <w:tblStyle w:val="divdocumentdivheading"/>
        <w:tblW w:w="5000" w:type="pct"/>
        <w:tblCellSpacing w:w="0" w:type="dxa"/>
        <w:tblBorders>
          <w:top w:val="single" w:sz="8" w:space="0" w:color="C0C5CF"/>
        </w:tblBorders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10840"/>
      </w:tblGrid>
      <w:tr w:rsidR="005072AF" w14:paraId="34A6D072" w14:textId="77777777">
        <w:trPr>
          <w:tblCellSpacing w:w="0" w:type="dxa"/>
        </w:trPr>
        <w:tc>
          <w:tcPr>
            <w:tcW w:w="0" w:type="auto"/>
            <w:tcMar>
              <w:top w:w="180" w:type="dxa"/>
              <w:left w:w="0" w:type="dxa"/>
              <w:bottom w:w="100" w:type="dxa"/>
              <w:right w:w="0" w:type="dxa"/>
            </w:tcMar>
            <w:vAlign w:val="bottom"/>
            <w:hideMark/>
          </w:tcPr>
          <w:p w14:paraId="47D7961E" w14:textId="77777777" w:rsidR="005072AF" w:rsidRDefault="00000000">
            <w:pPr>
              <w:rPr>
                <w:rFonts w:ascii="Arial" w:eastAsia="Arial" w:hAnsi="Arial" w:cs="Arial"/>
                <w:color w:val="494C4E"/>
                <w:sz w:val="20"/>
                <w:szCs w:val="20"/>
              </w:rPr>
            </w:pPr>
            <w:r>
              <w:rPr>
                <w:rStyle w:val="divdocumentdivheadingdivsectiontitle"/>
                <w:rFonts w:ascii="Arial" w:eastAsia="Arial" w:hAnsi="Arial" w:cs="Arial"/>
                <w:b/>
                <w:bCs/>
                <w:caps/>
                <w:spacing w:val="10"/>
                <w:sz w:val="28"/>
                <w:szCs w:val="28"/>
              </w:rPr>
              <w:t>Experience</w:t>
            </w:r>
          </w:p>
        </w:tc>
      </w:tr>
    </w:tbl>
    <w:p w14:paraId="7E976D31" w14:textId="77777777" w:rsidR="005072AF" w:rsidRDefault="00000000">
      <w:pPr>
        <w:pStyle w:val="divdocumentdivparagraphfirstparagraphpadb5cell"/>
        <w:pBdr>
          <w:bottom w:val="single" w:sz="48" w:space="0" w:color="FFFFFF"/>
        </w:pBdr>
        <w:tabs>
          <w:tab w:val="right" w:pos="10820"/>
        </w:tabs>
        <w:spacing w:line="200" w:lineRule="atLeast"/>
        <w:ind w:left="80"/>
        <w:rPr>
          <w:rFonts w:ascii="Arial" w:eastAsia="Arial" w:hAnsi="Arial" w:cs="Arial"/>
          <w:color w:val="494C4E"/>
          <w:sz w:val="20"/>
          <w:szCs w:val="20"/>
        </w:rPr>
      </w:pPr>
      <w:r>
        <w:rPr>
          <w:rStyle w:val="jobtitle"/>
          <w:rFonts w:ascii="Arial" w:eastAsia="Arial" w:hAnsi="Arial" w:cs="Arial"/>
          <w:color w:val="494C4E"/>
          <w:sz w:val="20"/>
          <w:szCs w:val="20"/>
        </w:rPr>
        <w:t>Multicultural Practice Project Intern</w:t>
      </w:r>
      <w:r>
        <w:rPr>
          <w:rStyle w:val="span"/>
          <w:rFonts w:ascii="Arial" w:eastAsia="Arial" w:hAnsi="Arial" w:cs="Arial"/>
          <w:color w:val="494C4E"/>
          <w:sz w:val="20"/>
          <w:szCs w:val="20"/>
        </w:rPr>
        <w:t xml:space="preserve"> / headspace National - Naarm, Australia</w:t>
      </w:r>
      <w:r>
        <w:rPr>
          <w:rStyle w:val="singlecolumnspanpaddedlinenth-child1"/>
          <w:rFonts w:ascii="Arial" w:eastAsia="Arial" w:hAnsi="Arial" w:cs="Arial"/>
          <w:color w:val="494C4E"/>
          <w:sz w:val="20"/>
          <w:szCs w:val="20"/>
        </w:rPr>
        <w:t xml:space="preserve"> </w:t>
      </w:r>
      <w:r>
        <w:rPr>
          <w:rStyle w:val="datesWrapper"/>
          <w:rFonts w:ascii="Arial" w:eastAsia="Arial" w:hAnsi="Arial" w:cs="Arial"/>
          <w:i/>
          <w:iCs/>
          <w:color w:val="494C4E"/>
          <w:sz w:val="20"/>
          <w:szCs w:val="20"/>
        </w:rPr>
        <w:tab/>
        <w:t xml:space="preserve"> </w:t>
      </w:r>
      <w:r>
        <w:rPr>
          <w:rStyle w:val="span"/>
          <w:rFonts w:ascii="Arial" w:eastAsia="Arial" w:hAnsi="Arial" w:cs="Arial"/>
          <w:i/>
          <w:iCs/>
          <w:color w:val="494C4E"/>
          <w:sz w:val="20"/>
          <w:szCs w:val="20"/>
        </w:rPr>
        <w:t>03/2024 - 10/2024</w:t>
      </w:r>
      <w:r>
        <w:rPr>
          <w:rStyle w:val="datesWrapper"/>
          <w:rFonts w:ascii="Arial" w:eastAsia="Arial" w:hAnsi="Arial" w:cs="Arial"/>
          <w:i/>
          <w:iCs/>
          <w:color w:val="494C4E"/>
          <w:sz w:val="20"/>
          <w:szCs w:val="20"/>
        </w:rPr>
        <w:t xml:space="preserve"> </w:t>
      </w:r>
    </w:p>
    <w:p w14:paraId="1244F175" w14:textId="77777777" w:rsidR="005072AF" w:rsidRDefault="00000000">
      <w:pPr>
        <w:pStyle w:val="divdocumentulli"/>
        <w:numPr>
          <w:ilvl w:val="0"/>
          <w:numId w:val="4"/>
        </w:numPr>
        <w:spacing w:after="60" w:line="200" w:lineRule="atLeast"/>
        <w:ind w:left="800" w:hanging="452"/>
        <w:rPr>
          <w:rStyle w:val="span"/>
          <w:rFonts w:ascii="Arial" w:eastAsia="Arial" w:hAnsi="Arial" w:cs="Arial"/>
          <w:color w:val="494C4E"/>
          <w:sz w:val="20"/>
          <w:szCs w:val="20"/>
        </w:rPr>
      </w:pPr>
      <w:r>
        <w:rPr>
          <w:rStyle w:val="span"/>
          <w:rFonts w:ascii="Arial" w:eastAsia="Arial" w:hAnsi="Arial" w:cs="Arial"/>
          <w:color w:val="494C4E"/>
          <w:sz w:val="20"/>
          <w:szCs w:val="20"/>
        </w:rPr>
        <w:t xml:space="preserve">Co-designed culturally appropriate mental health resources for international students, ensuring inclusivity and accessibility for diverse student </w:t>
      </w:r>
      <w:proofErr w:type="gramStart"/>
      <w:r>
        <w:rPr>
          <w:rStyle w:val="span"/>
          <w:rFonts w:ascii="Arial" w:eastAsia="Arial" w:hAnsi="Arial" w:cs="Arial"/>
          <w:color w:val="494C4E"/>
          <w:sz w:val="20"/>
          <w:szCs w:val="20"/>
        </w:rPr>
        <w:t>populations</w:t>
      </w:r>
      <w:proofErr w:type="gramEnd"/>
    </w:p>
    <w:p w14:paraId="79EFC455" w14:textId="77777777" w:rsidR="005072AF" w:rsidRDefault="00000000">
      <w:pPr>
        <w:pStyle w:val="divdocumentulli"/>
        <w:numPr>
          <w:ilvl w:val="0"/>
          <w:numId w:val="4"/>
        </w:numPr>
        <w:spacing w:after="60" w:line="200" w:lineRule="atLeast"/>
        <w:ind w:left="800" w:hanging="452"/>
        <w:rPr>
          <w:rStyle w:val="span"/>
          <w:rFonts w:ascii="Arial" w:eastAsia="Arial" w:hAnsi="Arial" w:cs="Arial"/>
          <w:color w:val="494C4E"/>
          <w:sz w:val="20"/>
          <w:szCs w:val="20"/>
        </w:rPr>
      </w:pPr>
      <w:r>
        <w:rPr>
          <w:rStyle w:val="span"/>
          <w:rFonts w:ascii="Arial" w:eastAsia="Arial" w:hAnsi="Arial" w:cs="Arial"/>
          <w:color w:val="494C4E"/>
          <w:sz w:val="20"/>
          <w:szCs w:val="20"/>
        </w:rPr>
        <w:t>Managed complex calendar scheduling and administrative tasks to support the Multicultural Practice Team</w:t>
      </w:r>
    </w:p>
    <w:p w14:paraId="7E4BDEDF" w14:textId="77777777" w:rsidR="005072AF" w:rsidRDefault="00000000">
      <w:pPr>
        <w:pStyle w:val="divdocumentulli"/>
        <w:numPr>
          <w:ilvl w:val="0"/>
          <w:numId w:val="4"/>
        </w:numPr>
        <w:spacing w:after="60" w:line="200" w:lineRule="atLeast"/>
        <w:ind w:left="800" w:hanging="452"/>
        <w:rPr>
          <w:rStyle w:val="span"/>
          <w:rFonts w:ascii="Arial" w:eastAsia="Arial" w:hAnsi="Arial" w:cs="Arial"/>
          <w:color w:val="494C4E"/>
          <w:sz w:val="20"/>
          <w:szCs w:val="20"/>
        </w:rPr>
      </w:pPr>
      <w:proofErr w:type="spellStart"/>
      <w:r>
        <w:rPr>
          <w:rStyle w:val="span"/>
          <w:rFonts w:ascii="Arial" w:eastAsia="Arial" w:hAnsi="Arial" w:cs="Arial"/>
          <w:color w:val="494C4E"/>
          <w:sz w:val="20"/>
          <w:szCs w:val="20"/>
        </w:rPr>
        <w:t>Finalised</w:t>
      </w:r>
      <w:proofErr w:type="spellEnd"/>
      <w:r>
        <w:rPr>
          <w:rStyle w:val="span"/>
          <w:rFonts w:ascii="Arial" w:eastAsia="Arial" w:hAnsi="Arial" w:cs="Arial"/>
          <w:color w:val="494C4E"/>
          <w:sz w:val="20"/>
          <w:szCs w:val="20"/>
        </w:rPr>
        <w:t xml:space="preserve"> focus group research, facilitating workshops with thirty-six international students, gathering insights and feedback on mental health resources to inform service delivery </w:t>
      </w:r>
      <w:proofErr w:type="gramStart"/>
      <w:r>
        <w:rPr>
          <w:rStyle w:val="span"/>
          <w:rFonts w:ascii="Arial" w:eastAsia="Arial" w:hAnsi="Arial" w:cs="Arial"/>
          <w:color w:val="494C4E"/>
          <w:sz w:val="20"/>
          <w:szCs w:val="20"/>
        </w:rPr>
        <w:t>improvements</w:t>
      </w:r>
      <w:proofErr w:type="gramEnd"/>
    </w:p>
    <w:p w14:paraId="3FB203BA" w14:textId="77777777" w:rsidR="005072AF" w:rsidRDefault="00000000">
      <w:pPr>
        <w:pStyle w:val="divdocumentulli"/>
        <w:numPr>
          <w:ilvl w:val="0"/>
          <w:numId w:val="4"/>
        </w:numPr>
        <w:spacing w:after="60" w:line="200" w:lineRule="atLeast"/>
        <w:ind w:left="800" w:hanging="452"/>
        <w:rPr>
          <w:rStyle w:val="span"/>
          <w:rFonts w:ascii="Arial" w:eastAsia="Arial" w:hAnsi="Arial" w:cs="Arial"/>
          <w:color w:val="494C4E"/>
          <w:sz w:val="20"/>
          <w:szCs w:val="20"/>
        </w:rPr>
      </w:pPr>
      <w:r>
        <w:rPr>
          <w:rStyle w:val="span"/>
          <w:rFonts w:ascii="Arial" w:eastAsia="Arial" w:hAnsi="Arial" w:cs="Arial"/>
          <w:color w:val="494C4E"/>
          <w:sz w:val="20"/>
          <w:szCs w:val="20"/>
        </w:rPr>
        <w:t xml:space="preserve">Developed solutions to improve service delivery and policy development, to </w:t>
      </w:r>
      <w:proofErr w:type="gramStart"/>
      <w:r>
        <w:rPr>
          <w:rStyle w:val="span"/>
          <w:rFonts w:ascii="Arial" w:eastAsia="Arial" w:hAnsi="Arial" w:cs="Arial"/>
          <w:color w:val="494C4E"/>
          <w:sz w:val="20"/>
          <w:szCs w:val="20"/>
        </w:rPr>
        <w:t>be rolled</w:t>
      </w:r>
      <w:proofErr w:type="gramEnd"/>
      <w:r>
        <w:rPr>
          <w:rStyle w:val="span"/>
          <w:rFonts w:ascii="Arial" w:eastAsia="Arial" w:hAnsi="Arial" w:cs="Arial"/>
          <w:color w:val="494C4E"/>
          <w:sz w:val="20"/>
          <w:szCs w:val="20"/>
        </w:rPr>
        <w:t xml:space="preserve"> out nationally in Q4 2025</w:t>
      </w:r>
    </w:p>
    <w:p w14:paraId="2B45D402" w14:textId="77777777" w:rsidR="005072AF" w:rsidRDefault="00000000">
      <w:pPr>
        <w:pStyle w:val="divdocumentdivparagraphpadb5cell"/>
        <w:pBdr>
          <w:top w:val="none" w:sz="0" w:space="0" w:color="auto"/>
          <w:bottom w:val="single" w:sz="48" w:space="0" w:color="FFFFFF"/>
        </w:pBdr>
        <w:tabs>
          <w:tab w:val="right" w:pos="10820"/>
        </w:tabs>
        <w:spacing w:before="180" w:line="200" w:lineRule="atLeast"/>
        <w:ind w:left="80"/>
        <w:rPr>
          <w:rFonts w:ascii="Arial" w:eastAsia="Arial" w:hAnsi="Arial" w:cs="Arial"/>
          <w:color w:val="494C4E"/>
          <w:sz w:val="20"/>
          <w:szCs w:val="20"/>
        </w:rPr>
      </w:pPr>
      <w:r>
        <w:rPr>
          <w:rStyle w:val="jobtitle"/>
          <w:rFonts w:ascii="Arial" w:eastAsia="Arial" w:hAnsi="Arial" w:cs="Arial"/>
          <w:color w:val="494C4E"/>
          <w:sz w:val="20"/>
          <w:szCs w:val="20"/>
        </w:rPr>
        <w:t>Client Support Worker</w:t>
      </w:r>
      <w:r>
        <w:rPr>
          <w:rStyle w:val="span"/>
          <w:rFonts w:ascii="Arial" w:eastAsia="Arial" w:hAnsi="Arial" w:cs="Arial"/>
          <w:color w:val="494C4E"/>
          <w:sz w:val="20"/>
          <w:szCs w:val="20"/>
        </w:rPr>
        <w:t xml:space="preserve"> / Diamond Valley Community Support - Naarm, Australia</w:t>
      </w:r>
      <w:r>
        <w:rPr>
          <w:rStyle w:val="singlecolumnspanpaddedlinenth-child1"/>
          <w:rFonts w:ascii="Arial" w:eastAsia="Arial" w:hAnsi="Arial" w:cs="Arial"/>
          <w:color w:val="494C4E"/>
          <w:sz w:val="20"/>
          <w:szCs w:val="20"/>
        </w:rPr>
        <w:t xml:space="preserve"> </w:t>
      </w:r>
      <w:r>
        <w:rPr>
          <w:rStyle w:val="datesWrapper"/>
          <w:rFonts w:ascii="Arial" w:eastAsia="Arial" w:hAnsi="Arial" w:cs="Arial"/>
          <w:i/>
          <w:iCs/>
          <w:color w:val="494C4E"/>
          <w:sz w:val="20"/>
          <w:szCs w:val="20"/>
        </w:rPr>
        <w:tab/>
        <w:t xml:space="preserve"> </w:t>
      </w:r>
      <w:r>
        <w:rPr>
          <w:rStyle w:val="span"/>
          <w:rFonts w:ascii="Arial" w:eastAsia="Arial" w:hAnsi="Arial" w:cs="Arial"/>
          <w:i/>
          <w:iCs/>
          <w:color w:val="494C4E"/>
          <w:sz w:val="20"/>
          <w:szCs w:val="20"/>
        </w:rPr>
        <w:t>03/2022 - 03/2024</w:t>
      </w:r>
      <w:r>
        <w:rPr>
          <w:rStyle w:val="datesWrapper"/>
          <w:rFonts w:ascii="Arial" w:eastAsia="Arial" w:hAnsi="Arial" w:cs="Arial"/>
          <w:i/>
          <w:iCs/>
          <w:color w:val="494C4E"/>
          <w:sz w:val="20"/>
          <w:szCs w:val="20"/>
        </w:rPr>
        <w:t xml:space="preserve"> </w:t>
      </w:r>
    </w:p>
    <w:p w14:paraId="30E3179C" w14:textId="77777777" w:rsidR="005072AF" w:rsidRDefault="00000000">
      <w:pPr>
        <w:pStyle w:val="divdocumentulli"/>
        <w:numPr>
          <w:ilvl w:val="0"/>
          <w:numId w:val="5"/>
        </w:numPr>
        <w:spacing w:after="60" w:line="200" w:lineRule="atLeast"/>
        <w:ind w:left="800" w:hanging="452"/>
        <w:rPr>
          <w:rStyle w:val="span"/>
          <w:rFonts w:ascii="Arial" w:eastAsia="Arial" w:hAnsi="Arial" w:cs="Arial"/>
          <w:color w:val="494C4E"/>
          <w:sz w:val="20"/>
          <w:szCs w:val="20"/>
        </w:rPr>
      </w:pPr>
      <w:r>
        <w:rPr>
          <w:rStyle w:val="span"/>
          <w:rFonts w:ascii="Arial" w:eastAsia="Arial" w:hAnsi="Arial" w:cs="Arial"/>
          <w:color w:val="494C4E"/>
          <w:sz w:val="20"/>
          <w:szCs w:val="20"/>
        </w:rPr>
        <w:t>Provided client-centered services and crisis intervention, integrating social justice principles, and continuous quality improvement into a person-centered, strengths-based, person-led approach.</w:t>
      </w:r>
    </w:p>
    <w:p w14:paraId="130D8F12" w14:textId="77777777" w:rsidR="005072AF" w:rsidRDefault="00000000">
      <w:pPr>
        <w:pStyle w:val="divdocumentulli"/>
        <w:numPr>
          <w:ilvl w:val="0"/>
          <w:numId w:val="5"/>
        </w:numPr>
        <w:spacing w:after="60" w:line="200" w:lineRule="atLeast"/>
        <w:ind w:left="800" w:hanging="452"/>
        <w:rPr>
          <w:rStyle w:val="span"/>
          <w:rFonts w:ascii="Arial" w:eastAsia="Arial" w:hAnsi="Arial" w:cs="Arial"/>
          <w:color w:val="494C4E"/>
          <w:sz w:val="20"/>
          <w:szCs w:val="20"/>
        </w:rPr>
      </w:pPr>
      <w:r>
        <w:rPr>
          <w:rStyle w:val="span"/>
          <w:rFonts w:ascii="Arial" w:eastAsia="Arial" w:hAnsi="Arial" w:cs="Arial"/>
          <w:color w:val="494C4E"/>
          <w:sz w:val="20"/>
          <w:szCs w:val="20"/>
        </w:rPr>
        <w:t xml:space="preserve">Conducted over four hundred client assessments to </w:t>
      </w:r>
      <w:proofErr w:type="gramStart"/>
      <w:r>
        <w:rPr>
          <w:rStyle w:val="span"/>
          <w:rFonts w:ascii="Arial" w:eastAsia="Arial" w:hAnsi="Arial" w:cs="Arial"/>
          <w:color w:val="494C4E"/>
          <w:sz w:val="20"/>
          <w:szCs w:val="20"/>
        </w:rPr>
        <w:t>identify</w:t>
      </w:r>
      <w:proofErr w:type="gramEnd"/>
      <w:r>
        <w:rPr>
          <w:rStyle w:val="span"/>
          <w:rFonts w:ascii="Arial" w:eastAsia="Arial" w:hAnsi="Arial" w:cs="Arial"/>
          <w:color w:val="494C4E"/>
          <w:sz w:val="20"/>
          <w:szCs w:val="20"/>
        </w:rPr>
        <w:t xml:space="preserve"> needs and tailor support, ensuring that each client received individualized assistance and resources.</w:t>
      </w:r>
    </w:p>
    <w:p w14:paraId="0A365F63" w14:textId="77777777" w:rsidR="005072AF" w:rsidRDefault="00000000">
      <w:pPr>
        <w:pStyle w:val="divdocumentulli"/>
        <w:numPr>
          <w:ilvl w:val="0"/>
          <w:numId w:val="5"/>
        </w:numPr>
        <w:spacing w:after="60" w:line="200" w:lineRule="atLeast"/>
        <w:ind w:left="800" w:hanging="452"/>
        <w:rPr>
          <w:rStyle w:val="span"/>
          <w:rFonts w:ascii="Arial" w:eastAsia="Arial" w:hAnsi="Arial" w:cs="Arial"/>
          <w:color w:val="494C4E"/>
          <w:sz w:val="20"/>
          <w:szCs w:val="20"/>
        </w:rPr>
      </w:pPr>
      <w:r>
        <w:rPr>
          <w:rStyle w:val="span"/>
          <w:rFonts w:ascii="Arial" w:eastAsia="Arial" w:hAnsi="Arial" w:cs="Arial"/>
          <w:color w:val="494C4E"/>
          <w:sz w:val="20"/>
          <w:szCs w:val="20"/>
        </w:rPr>
        <w:t xml:space="preserve">Maintained </w:t>
      </w:r>
      <w:proofErr w:type="gramStart"/>
      <w:r>
        <w:rPr>
          <w:rStyle w:val="span"/>
          <w:rFonts w:ascii="Arial" w:eastAsia="Arial" w:hAnsi="Arial" w:cs="Arial"/>
          <w:color w:val="494C4E"/>
          <w:sz w:val="20"/>
          <w:szCs w:val="20"/>
        </w:rPr>
        <w:t>accurate</w:t>
      </w:r>
      <w:proofErr w:type="gramEnd"/>
      <w:r>
        <w:rPr>
          <w:rStyle w:val="span"/>
          <w:rFonts w:ascii="Arial" w:eastAsia="Arial" w:hAnsi="Arial" w:cs="Arial"/>
          <w:color w:val="494C4E"/>
          <w:sz w:val="20"/>
          <w:szCs w:val="20"/>
        </w:rPr>
        <w:t xml:space="preserve"> records, scheduled follow-ups, and promoted client empowerment and well-being through effective case management and advocacy.</w:t>
      </w:r>
    </w:p>
    <w:p w14:paraId="62F61521" w14:textId="77777777" w:rsidR="005072AF" w:rsidRDefault="00000000">
      <w:pPr>
        <w:pStyle w:val="divdocumentdivparagraphpadb5cell"/>
        <w:pBdr>
          <w:top w:val="none" w:sz="0" w:space="0" w:color="auto"/>
          <w:bottom w:val="single" w:sz="48" w:space="0" w:color="FFFFFF"/>
        </w:pBdr>
        <w:tabs>
          <w:tab w:val="right" w:pos="10820"/>
        </w:tabs>
        <w:spacing w:before="180" w:line="200" w:lineRule="atLeast"/>
        <w:ind w:left="80"/>
        <w:rPr>
          <w:rFonts w:ascii="Arial" w:eastAsia="Arial" w:hAnsi="Arial" w:cs="Arial"/>
          <w:color w:val="494C4E"/>
          <w:sz w:val="20"/>
          <w:szCs w:val="20"/>
        </w:rPr>
      </w:pPr>
      <w:r>
        <w:rPr>
          <w:rStyle w:val="jobtitle"/>
          <w:rFonts w:ascii="Arial" w:eastAsia="Arial" w:hAnsi="Arial" w:cs="Arial"/>
          <w:color w:val="494C4E"/>
          <w:sz w:val="20"/>
          <w:szCs w:val="20"/>
        </w:rPr>
        <w:t>Harm Reduction Peer Worker</w:t>
      </w:r>
      <w:r>
        <w:rPr>
          <w:rStyle w:val="span"/>
          <w:rFonts w:ascii="Arial" w:eastAsia="Arial" w:hAnsi="Arial" w:cs="Arial"/>
          <w:color w:val="494C4E"/>
          <w:sz w:val="20"/>
          <w:szCs w:val="20"/>
        </w:rPr>
        <w:t xml:space="preserve"> / Thorne </w:t>
      </w:r>
      <w:proofErr w:type="spellStart"/>
      <w:r>
        <w:rPr>
          <w:rStyle w:val="span"/>
          <w:rFonts w:ascii="Arial" w:eastAsia="Arial" w:hAnsi="Arial" w:cs="Arial"/>
          <w:color w:val="494C4E"/>
          <w:sz w:val="20"/>
          <w:szCs w:val="20"/>
        </w:rPr>
        <w:t>Harbour</w:t>
      </w:r>
      <w:proofErr w:type="spellEnd"/>
      <w:r>
        <w:rPr>
          <w:rStyle w:val="span"/>
          <w:rFonts w:ascii="Arial" w:eastAsia="Arial" w:hAnsi="Arial" w:cs="Arial"/>
          <w:color w:val="494C4E"/>
          <w:sz w:val="20"/>
          <w:szCs w:val="20"/>
        </w:rPr>
        <w:t xml:space="preserve"> Health - Naarm, Australia</w:t>
      </w:r>
      <w:r>
        <w:rPr>
          <w:rStyle w:val="singlecolumnspanpaddedlinenth-child1"/>
          <w:rFonts w:ascii="Arial" w:eastAsia="Arial" w:hAnsi="Arial" w:cs="Arial"/>
          <w:color w:val="494C4E"/>
          <w:sz w:val="20"/>
          <w:szCs w:val="20"/>
        </w:rPr>
        <w:t xml:space="preserve"> </w:t>
      </w:r>
      <w:r>
        <w:rPr>
          <w:rStyle w:val="datesWrapper"/>
          <w:rFonts w:ascii="Arial" w:eastAsia="Arial" w:hAnsi="Arial" w:cs="Arial"/>
          <w:i/>
          <w:iCs/>
          <w:color w:val="494C4E"/>
          <w:sz w:val="20"/>
          <w:szCs w:val="20"/>
        </w:rPr>
        <w:tab/>
        <w:t xml:space="preserve"> </w:t>
      </w:r>
      <w:r>
        <w:rPr>
          <w:rStyle w:val="span"/>
          <w:rFonts w:ascii="Arial" w:eastAsia="Arial" w:hAnsi="Arial" w:cs="Arial"/>
          <w:i/>
          <w:iCs/>
          <w:color w:val="494C4E"/>
          <w:sz w:val="20"/>
          <w:szCs w:val="20"/>
        </w:rPr>
        <w:t>12/2019 - 11/2020</w:t>
      </w:r>
      <w:r>
        <w:rPr>
          <w:rStyle w:val="datesWrapper"/>
          <w:rFonts w:ascii="Arial" w:eastAsia="Arial" w:hAnsi="Arial" w:cs="Arial"/>
          <w:i/>
          <w:iCs/>
          <w:color w:val="494C4E"/>
          <w:sz w:val="20"/>
          <w:szCs w:val="20"/>
        </w:rPr>
        <w:t xml:space="preserve"> </w:t>
      </w:r>
    </w:p>
    <w:p w14:paraId="15958DB9" w14:textId="77777777" w:rsidR="005072AF" w:rsidRDefault="00000000">
      <w:pPr>
        <w:pStyle w:val="divdocumentulli"/>
        <w:numPr>
          <w:ilvl w:val="0"/>
          <w:numId w:val="6"/>
        </w:numPr>
        <w:spacing w:after="60" w:line="200" w:lineRule="atLeast"/>
        <w:ind w:left="800" w:hanging="452"/>
        <w:rPr>
          <w:rStyle w:val="span"/>
          <w:rFonts w:ascii="Arial" w:eastAsia="Arial" w:hAnsi="Arial" w:cs="Arial"/>
          <w:color w:val="494C4E"/>
          <w:sz w:val="20"/>
          <w:szCs w:val="20"/>
        </w:rPr>
      </w:pPr>
      <w:r>
        <w:rPr>
          <w:rStyle w:val="span"/>
          <w:rFonts w:ascii="Arial" w:eastAsia="Arial" w:hAnsi="Arial" w:cs="Arial"/>
          <w:color w:val="494C4E"/>
          <w:sz w:val="20"/>
          <w:szCs w:val="20"/>
        </w:rPr>
        <w:t xml:space="preserve">Facilitated peer support meetings biweekly regarding AOD issues, using lived experience, coaching clients to learn skills and strategies, using a harm reduction </w:t>
      </w:r>
      <w:proofErr w:type="gramStart"/>
      <w:r>
        <w:rPr>
          <w:rStyle w:val="span"/>
          <w:rFonts w:ascii="Arial" w:eastAsia="Arial" w:hAnsi="Arial" w:cs="Arial"/>
          <w:color w:val="494C4E"/>
          <w:sz w:val="20"/>
          <w:szCs w:val="20"/>
        </w:rPr>
        <w:t>framework</w:t>
      </w:r>
      <w:proofErr w:type="gramEnd"/>
    </w:p>
    <w:p w14:paraId="256AB9EA" w14:textId="77777777" w:rsidR="005072AF" w:rsidRDefault="00000000">
      <w:pPr>
        <w:pStyle w:val="divdocumentulli"/>
        <w:numPr>
          <w:ilvl w:val="0"/>
          <w:numId w:val="6"/>
        </w:numPr>
        <w:spacing w:after="60" w:line="200" w:lineRule="atLeast"/>
        <w:ind w:left="800" w:hanging="452"/>
        <w:rPr>
          <w:rStyle w:val="span"/>
          <w:rFonts w:ascii="Arial" w:eastAsia="Arial" w:hAnsi="Arial" w:cs="Arial"/>
          <w:color w:val="494C4E"/>
          <w:sz w:val="20"/>
          <w:szCs w:val="20"/>
        </w:rPr>
      </w:pPr>
      <w:r>
        <w:rPr>
          <w:rStyle w:val="span"/>
          <w:rFonts w:ascii="Arial" w:eastAsia="Arial" w:hAnsi="Arial" w:cs="Arial"/>
          <w:color w:val="494C4E"/>
          <w:sz w:val="20"/>
          <w:szCs w:val="20"/>
        </w:rPr>
        <w:t xml:space="preserve">Created a safe environment for clients, coaching them on their recovery journey, covering topics including relapse prevention, sleep, nutrition, HIV, sex, mental health, and mindfulness to promote holistic </w:t>
      </w:r>
      <w:proofErr w:type="gramStart"/>
      <w:r>
        <w:rPr>
          <w:rStyle w:val="span"/>
          <w:rFonts w:ascii="Arial" w:eastAsia="Arial" w:hAnsi="Arial" w:cs="Arial"/>
          <w:color w:val="494C4E"/>
          <w:sz w:val="20"/>
          <w:szCs w:val="20"/>
        </w:rPr>
        <w:t>well-being</w:t>
      </w:r>
      <w:proofErr w:type="gramEnd"/>
    </w:p>
    <w:p w14:paraId="0A6B1955" w14:textId="77777777" w:rsidR="005072AF" w:rsidRDefault="00000000">
      <w:pPr>
        <w:pStyle w:val="divdocumentdivparagraphpadb5cell"/>
        <w:pBdr>
          <w:top w:val="none" w:sz="0" w:space="0" w:color="auto"/>
          <w:bottom w:val="single" w:sz="48" w:space="0" w:color="FFFFFF"/>
        </w:pBdr>
        <w:tabs>
          <w:tab w:val="right" w:pos="10820"/>
        </w:tabs>
        <w:spacing w:before="180" w:line="200" w:lineRule="atLeast"/>
        <w:ind w:left="80"/>
        <w:rPr>
          <w:rFonts w:ascii="Arial" w:eastAsia="Arial" w:hAnsi="Arial" w:cs="Arial"/>
          <w:color w:val="494C4E"/>
          <w:sz w:val="20"/>
          <w:szCs w:val="20"/>
        </w:rPr>
      </w:pPr>
      <w:r>
        <w:rPr>
          <w:rStyle w:val="jobtitle"/>
          <w:rFonts w:ascii="Arial" w:eastAsia="Arial" w:hAnsi="Arial" w:cs="Arial"/>
          <w:color w:val="494C4E"/>
          <w:sz w:val="20"/>
          <w:szCs w:val="20"/>
        </w:rPr>
        <w:t>COVD19 Rainbow Connection Delivery Volunteer</w:t>
      </w:r>
      <w:r>
        <w:rPr>
          <w:rStyle w:val="span"/>
          <w:rFonts w:ascii="Arial" w:eastAsia="Arial" w:hAnsi="Arial" w:cs="Arial"/>
          <w:color w:val="494C4E"/>
          <w:sz w:val="20"/>
          <w:szCs w:val="20"/>
        </w:rPr>
        <w:t xml:space="preserve"> / Thorne </w:t>
      </w:r>
      <w:proofErr w:type="spellStart"/>
      <w:r>
        <w:rPr>
          <w:rStyle w:val="span"/>
          <w:rFonts w:ascii="Arial" w:eastAsia="Arial" w:hAnsi="Arial" w:cs="Arial"/>
          <w:color w:val="494C4E"/>
          <w:sz w:val="20"/>
          <w:szCs w:val="20"/>
        </w:rPr>
        <w:t>Harbour</w:t>
      </w:r>
      <w:proofErr w:type="spellEnd"/>
      <w:r>
        <w:rPr>
          <w:rStyle w:val="span"/>
          <w:rFonts w:ascii="Arial" w:eastAsia="Arial" w:hAnsi="Arial" w:cs="Arial"/>
          <w:color w:val="494C4E"/>
          <w:sz w:val="20"/>
          <w:szCs w:val="20"/>
        </w:rPr>
        <w:t xml:space="preserve"> Health - Naarm, Australia</w:t>
      </w:r>
      <w:r>
        <w:rPr>
          <w:rStyle w:val="singlecolumnspanpaddedlinenth-child1"/>
          <w:rFonts w:ascii="Arial" w:eastAsia="Arial" w:hAnsi="Arial" w:cs="Arial"/>
          <w:color w:val="494C4E"/>
          <w:sz w:val="20"/>
          <w:szCs w:val="20"/>
        </w:rPr>
        <w:t xml:space="preserve"> </w:t>
      </w:r>
      <w:r>
        <w:rPr>
          <w:rStyle w:val="datesWrapper"/>
          <w:rFonts w:ascii="Arial" w:eastAsia="Arial" w:hAnsi="Arial" w:cs="Arial"/>
          <w:i/>
          <w:iCs/>
          <w:color w:val="494C4E"/>
          <w:sz w:val="20"/>
          <w:szCs w:val="20"/>
        </w:rPr>
        <w:tab/>
        <w:t xml:space="preserve"> </w:t>
      </w:r>
      <w:r>
        <w:rPr>
          <w:rStyle w:val="span"/>
          <w:rFonts w:ascii="Arial" w:eastAsia="Arial" w:hAnsi="Arial" w:cs="Arial"/>
          <w:i/>
          <w:iCs/>
          <w:color w:val="494C4E"/>
          <w:sz w:val="20"/>
          <w:szCs w:val="20"/>
        </w:rPr>
        <w:t>03/2020 - 09/2020</w:t>
      </w:r>
      <w:r>
        <w:rPr>
          <w:rStyle w:val="datesWrapper"/>
          <w:rFonts w:ascii="Arial" w:eastAsia="Arial" w:hAnsi="Arial" w:cs="Arial"/>
          <w:i/>
          <w:iCs/>
          <w:color w:val="494C4E"/>
          <w:sz w:val="20"/>
          <w:szCs w:val="20"/>
        </w:rPr>
        <w:t xml:space="preserve"> </w:t>
      </w:r>
    </w:p>
    <w:p w14:paraId="49B784C1" w14:textId="77777777" w:rsidR="005072AF" w:rsidRDefault="00000000">
      <w:pPr>
        <w:pStyle w:val="divdocumentulli"/>
        <w:numPr>
          <w:ilvl w:val="0"/>
          <w:numId w:val="7"/>
        </w:numPr>
        <w:spacing w:after="60" w:line="200" w:lineRule="atLeast"/>
        <w:ind w:left="800" w:hanging="452"/>
        <w:rPr>
          <w:rStyle w:val="span"/>
          <w:rFonts w:ascii="Arial" w:eastAsia="Arial" w:hAnsi="Arial" w:cs="Arial"/>
          <w:color w:val="494C4E"/>
          <w:sz w:val="20"/>
          <w:szCs w:val="20"/>
        </w:rPr>
      </w:pPr>
      <w:r>
        <w:rPr>
          <w:rStyle w:val="span"/>
          <w:rFonts w:ascii="Arial" w:eastAsia="Arial" w:hAnsi="Arial" w:cs="Arial"/>
          <w:color w:val="494C4E"/>
          <w:sz w:val="20"/>
          <w:szCs w:val="20"/>
        </w:rPr>
        <w:t xml:space="preserve">Effectively managed discussions on sensitive subjects such as substance use and risky sexual practices, showcasing resilience and adaptable communication </w:t>
      </w:r>
      <w:proofErr w:type="gramStart"/>
      <w:r>
        <w:rPr>
          <w:rStyle w:val="span"/>
          <w:rFonts w:ascii="Arial" w:eastAsia="Arial" w:hAnsi="Arial" w:cs="Arial"/>
          <w:color w:val="494C4E"/>
          <w:sz w:val="20"/>
          <w:szCs w:val="20"/>
        </w:rPr>
        <w:t>skills</w:t>
      </w:r>
      <w:proofErr w:type="gramEnd"/>
    </w:p>
    <w:p w14:paraId="206CC6C4" w14:textId="77777777" w:rsidR="005072AF" w:rsidRDefault="00000000">
      <w:pPr>
        <w:pStyle w:val="divdocumentulli"/>
        <w:numPr>
          <w:ilvl w:val="0"/>
          <w:numId w:val="7"/>
        </w:numPr>
        <w:spacing w:after="60" w:line="200" w:lineRule="atLeast"/>
        <w:ind w:left="800" w:hanging="452"/>
        <w:rPr>
          <w:rStyle w:val="span"/>
          <w:rFonts w:ascii="Arial" w:eastAsia="Arial" w:hAnsi="Arial" w:cs="Arial"/>
          <w:color w:val="494C4E"/>
          <w:sz w:val="20"/>
          <w:szCs w:val="20"/>
        </w:rPr>
      </w:pPr>
      <w:r>
        <w:rPr>
          <w:rStyle w:val="span"/>
          <w:rFonts w:ascii="Arial" w:eastAsia="Arial" w:hAnsi="Arial" w:cs="Arial"/>
          <w:color w:val="494C4E"/>
          <w:sz w:val="20"/>
          <w:szCs w:val="20"/>
        </w:rPr>
        <w:lastRenderedPageBreak/>
        <w:t xml:space="preserve">Managed client visits and communications, ensuring prompt delivery of essential support to meet the urgent needs of vulnerable </w:t>
      </w:r>
      <w:proofErr w:type="gramStart"/>
      <w:r>
        <w:rPr>
          <w:rStyle w:val="span"/>
          <w:rFonts w:ascii="Arial" w:eastAsia="Arial" w:hAnsi="Arial" w:cs="Arial"/>
          <w:color w:val="494C4E"/>
          <w:sz w:val="20"/>
          <w:szCs w:val="20"/>
        </w:rPr>
        <w:t>clients</w:t>
      </w:r>
      <w:proofErr w:type="gramEnd"/>
    </w:p>
    <w:p w14:paraId="08122134" w14:textId="77777777" w:rsidR="005072AF" w:rsidRDefault="00000000">
      <w:pPr>
        <w:pStyle w:val="divdocumentdivparagraphpadb5cell"/>
        <w:pBdr>
          <w:top w:val="none" w:sz="0" w:space="0" w:color="auto"/>
          <w:bottom w:val="single" w:sz="48" w:space="0" w:color="FFFFFF"/>
        </w:pBdr>
        <w:tabs>
          <w:tab w:val="right" w:pos="10820"/>
        </w:tabs>
        <w:spacing w:before="180" w:line="200" w:lineRule="atLeast"/>
        <w:ind w:left="80"/>
        <w:rPr>
          <w:rFonts w:ascii="Arial" w:eastAsia="Arial" w:hAnsi="Arial" w:cs="Arial"/>
          <w:color w:val="494C4E"/>
          <w:sz w:val="20"/>
          <w:szCs w:val="20"/>
        </w:rPr>
      </w:pPr>
      <w:r>
        <w:rPr>
          <w:rStyle w:val="jobtitle"/>
          <w:rFonts w:ascii="Arial" w:eastAsia="Arial" w:hAnsi="Arial" w:cs="Arial"/>
          <w:color w:val="494C4E"/>
          <w:sz w:val="20"/>
          <w:szCs w:val="20"/>
        </w:rPr>
        <w:t>Sexual Health Outreach Support Worker</w:t>
      </w:r>
      <w:r>
        <w:rPr>
          <w:rStyle w:val="span"/>
          <w:rFonts w:ascii="Arial" w:eastAsia="Arial" w:hAnsi="Arial" w:cs="Arial"/>
          <w:color w:val="494C4E"/>
          <w:sz w:val="20"/>
          <w:szCs w:val="20"/>
        </w:rPr>
        <w:t xml:space="preserve"> / Thorne </w:t>
      </w:r>
      <w:proofErr w:type="spellStart"/>
      <w:r>
        <w:rPr>
          <w:rStyle w:val="span"/>
          <w:rFonts w:ascii="Arial" w:eastAsia="Arial" w:hAnsi="Arial" w:cs="Arial"/>
          <w:color w:val="494C4E"/>
          <w:sz w:val="20"/>
          <w:szCs w:val="20"/>
        </w:rPr>
        <w:t>Harbour</w:t>
      </w:r>
      <w:proofErr w:type="spellEnd"/>
      <w:r>
        <w:rPr>
          <w:rStyle w:val="span"/>
          <w:rFonts w:ascii="Arial" w:eastAsia="Arial" w:hAnsi="Arial" w:cs="Arial"/>
          <w:color w:val="494C4E"/>
          <w:sz w:val="20"/>
          <w:szCs w:val="20"/>
        </w:rPr>
        <w:t xml:space="preserve"> Health - Naarm, Australia</w:t>
      </w:r>
      <w:r>
        <w:rPr>
          <w:rStyle w:val="singlecolumnspanpaddedlinenth-child1"/>
          <w:rFonts w:ascii="Arial" w:eastAsia="Arial" w:hAnsi="Arial" w:cs="Arial"/>
          <w:color w:val="494C4E"/>
          <w:sz w:val="20"/>
          <w:szCs w:val="20"/>
        </w:rPr>
        <w:t xml:space="preserve"> </w:t>
      </w:r>
      <w:r>
        <w:rPr>
          <w:rStyle w:val="datesWrapper"/>
          <w:rFonts w:ascii="Arial" w:eastAsia="Arial" w:hAnsi="Arial" w:cs="Arial"/>
          <w:i/>
          <w:iCs/>
          <w:color w:val="494C4E"/>
          <w:sz w:val="20"/>
          <w:szCs w:val="20"/>
        </w:rPr>
        <w:tab/>
        <w:t xml:space="preserve"> </w:t>
      </w:r>
      <w:r>
        <w:rPr>
          <w:rStyle w:val="span"/>
          <w:rFonts w:ascii="Arial" w:eastAsia="Arial" w:hAnsi="Arial" w:cs="Arial"/>
          <w:i/>
          <w:iCs/>
          <w:color w:val="494C4E"/>
          <w:sz w:val="20"/>
          <w:szCs w:val="20"/>
        </w:rPr>
        <w:t>12/2018 - 11/2019</w:t>
      </w:r>
      <w:r>
        <w:rPr>
          <w:rStyle w:val="datesWrapper"/>
          <w:rFonts w:ascii="Arial" w:eastAsia="Arial" w:hAnsi="Arial" w:cs="Arial"/>
          <w:i/>
          <w:iCs/>
          <w:color w:val="494C4E"/>
          <w:sz w:val="20"/>
          <w:szCs w:val="20"/>
        </w:rPr>
        <w:t xml:space="preserve"> </w:t>
      </w:r>
    </w:p>
    <w:p w14:paraId="3A906CC2" w14:textId="77777777" w:rsidR="005072AF" w:rsidRDefault="00000000">
      <w:pPr>
        <w:pStyle w:val="divdocumentulli"/>
        <w:numPr>
          <w:ilvl w:val="0"/>
          <w:numId w:val="8"/>
        </w:numPr>
        <w:spacing w:after="60" w:line="200" w:lineRule="atLeast"/>
        <w:ind w:left="800" w:hanging="452"/>
        <w:rPr>
          <w:rStyle w:val="span"/>
          <w:rFonts w:ascii="Arial" w:eastAsia="Arial" w:hAnsi="Arial" w:cs="Arial"/>
          <w:color w:val="494C4E"/>
          <w:sz w:val="20"/>
          <w:szCs w:val="20"/>
        </w:rPr>
      </w:pPr>
      <w:r>
        <w:rPr>
          <w:rStyle w:val="span"/>
          <w:rFonts w:ascii="Arial" w:eastAsia="Arial" w:hAnsi="Arial" w:cs="Arial"/>
          <w:color w:val="494C4E"/>
          <w:sz w:val="20"/>
          <w:szCs w:val="20"/>
        </w:rPr>
        <w:t xml:space="preserve">Provided sexual health and HIV support to clients at Sex-on-Premises Venues (SOPVs), offering harm reduction resources and education to promote safe sexual </w:t>
      </w:r>
      <w:proofErr w:type="gramStart"/>
      <w:r>
        <w:rPr>
          <w:rStyle w:val="span"/>
          <w:rFonts w:ascii="Arial" w:eastAsia="Arial" w:hAnsi="Arial" w:cs="Arial"/>
          <w:color w:val="494C4E"/>
          <w:sz w:val="20"/>
          <w:szCs w:val="20"/>
        </w:rPr>
        <w:t>practices</w:t>
      </w:r>
      <w:proofErr w:type="gramEnd"/>
    </w:p>
    <w:p w14:paraId="51A9100A" w14:textId="77777777" w:rsidR="005072AF" w:rsidRDefault="00000000">
      <w:pPr>
        <w:pStyle w:val="divdocumentulli"/>
        <w:numPr>
          <w:ilvl w:val="0"/>
          <w:numId w:val="8"/>
        </w:numPr>
        <w:spacing w:after="60" w:line="200" w:lineRule="atLeast"/>
        <w:ind w:left="800" w:hanging="452"/>
        <w:rPr>
          <w:rStyle w:val="span"/>
          <w:rFonts w:ascii="Arial" w:eastAsia="Arial" w:hAnsi="Arial" w:cs="Arial"/>
          <w:color w:val="494C4E"/>
          <w:sz w:val="20"/>
          <w:szCs w:val="20"/>
        </w:rPr>
      </w:pPr>
      <w:r>
        <w:rPr>
          <w:rStyle w:val="span"/>
          <w:rFonts w:ascii="Arial" w:eastAsia="Arial" w:hAnsi="Arial" w:cs="Arial"/>
          <w:color w:val="494C4E"/>
          <w:sz w:val="20"/>
          <w:szCs w:val="20"/>
        </w:rPr>
        <w:t xml:space="preserve">Created a non-judgmental safe space for discussions on sensitive subjects, encouraging open communication and trust to facilitate effective support and </w:t>
      </w:r>
      <w:proofErr w:type="gramStart"/>
      <w:r>
        <w:rPr>
          <w:rStyle w:val="span"/>
          <w:rFonts w:ascii="Arial" w:eastAsia="Arial" w:hAnsi="Arial" w:cs="Arial"/>
          <w:color w:val="494C4E"/>
          <w:sz w:val="20"/>
          <w:szCs w:val="20"/>
        </w:rPr>
        <w:t>education</w:t>
      </w:r>
      <w:proofErr w:type="gramEnd"/>
    </w:p>
    <w:p w14:paraId="5DD926FF" w14:textId="77777777" w:rsidR="005072AF" w:rsidRDefault="00000000">
      <w:pPr>
        <w:pStyle w:val="divdocumentdivparagraphpadb5cell"/>
        <w:pBdr>
          <w:top w:val="none" w:sz="0" w:space="0" w:color="auto"/>
          <w:bottom w:val="single" w:sz="48" w:space="0" w:color="FFFFFF"/>
        </w:pBdr>
        <w:tabs>
          <w:tab w:val="right" w:pos="10820"/>
        </w:tabs>
        <w:spacing w:before="180" w:line="200" w:lineRule="atLeast"/>
        <w:ind w:left="80"/>
        <w:rPr>
          <w:rFonts w:ascii="Arial" w:eastAsia="Arial" w:hAnsi="Arial" w:cs="Arial"/>
          <w:color w:val="494C4E"/>
          <w:sz w:val="20"/>
          <w:szCs w:val="20"/>
        </w:rPr>
      </w:pPr>
      <w:r>
        <w:rPr>
          <w:rStyle w:val="jobtitle"/>
          <w:rFonts w:ascii="Arial" w:eastAsia="Arial" w:hAnsi="Arial" w:cs="Arial"/>
          <w:color w:val="494C4E"/>
          <w:sz w:val="20"/>
          <w:szCs w:val="20"/>
        </w:rPr>
        <w:t>Project Manager - Regulatory Compliance</w:t>
      </w:r>
      <w:r>
        <w:rPr>
          <w:rStyle w:val="span"/>
          <w:rFonts w:ascii="Arial" w:eastAsia="Arial" w:hAnsi="Arial" w:cs="Arial"/>
          <w:color w:val="494C4E"/>
          <w:sz w:val="20"/>
          <w:szCs w:val="20"/>
        </w:rPr>
        <w:t xml:space="preserve"> / Coutts &amp; Co - Covent Garden, London</w:t>
      </w:r>
      <w:r>
        <w:rPr>
          <w:rStyle w:val="singlecolumnspanpaddedlinenth-child1"/>
          <w:rFonts w:ascii="Arial" w:eastAsia="Arial" w:hAnsi="Arial" w:cs="Arial"/>
          <w:color w:val="494C4E"/>
          <w:sz w:val="20"/>
          <w:szCs w:val="20"/>
        </w:rPr>
        <w:t xml:space="preserve"> </w:t>
      </w:r>
      <w:r>
        <w:rPr>
          <w:rStyle w:val="datesWrapper"/>
          <w:rFonts w:ascii="Arial" w:eastAsia="Arial" w:hAnsi="Arial" w:cs="Arial"/>
          <w:i/>
          <w:iCs/>
          <w:color w:val="494C4E"/>
          <w:sz w:val="20"/>
          <w:szCs w:val="20"/>
        </w:rPr>
        <w:tab/>
        <w:t xml:space="preserve"> </w:t>
      </w:r>
      <w:r>
        <w:rPr>
          <w:rStyle w:val="span"/>
          <w:rFonts w:ascii="Arial" w:eastAsia="Arial" w:hAnsi="Arial" w:cs="Arial"/>
          <w:i/>
          <w:iCs/>
          <w:color w:val="494C4E"/>
          <w:sz w:val="20"/>
          <w:szCs w:val="20"/>
        </w:rPr>
        <w:t>02/2018 - 09/2018</w:t>
      </w:r>
      <w:r>
        <w:rPr>
          <w:rStyle w:val="datesWrapper"/>
          <w:rFonts w:ascii="Arial" w:eastAsia="Arial" w:hAnsi="Arial" w:cs="Arial"/>
          <w:i/>
          <w:iCs/>
          <w:color w:val="494C4E"/>
          <w:sz w:val="20"/>
          <w:szCs w:val="20"/>
        </w:rPr>
        <w:t xml:space="preserve"> </w:t>
      </w:r>
    </w:p>
    <w:p w14:paraId="6EB9FCE5" w14:textId="77777777" w:rsidR="005072AF" w:rsidRDefault="00000000">
      <w:pPr>
        <w:pStyle w:val="divdocumentulli"/>
        <w:numPr>
          <w:ilvl w:val="0"/>
          <w:numId w:val="9"/>
        </w:numPr>
        <w:spacing w:after="60" w:line="200" w:lineRule="atLeast"/>
        <w:ind w:left="800" w:hanging="452"/>
        <w:rPr>
          <w:rStyle w:val="span"/>
          <w:rFonts w:ascii="Arial" w:eastAsia="Arial" w:hAnsi="Arial" w:cs="Arial"/>
          <w:color w:val="494C4E"/>
          <w:sz w:val="20"/>
          <w:szCs w:val="20"/>
        </w:rPr>
      </w:pPr>
      <w:r>
        <w:rPr>
          <w:rStyle w:val="span"/>
          <w:rFonts w:ascii="Arial" w:eastAsia="Arial" w:hAnsi="Arial" w:cs="Arial"/>
          <w:color w:val="494C4E"/>
          <w:sz w:val="20"/>
          <w:szCs w:val="20"/>
        </w:rPr>
        <w:t xml:space="preserve">Led a project in the private banking arm of the Royal Bank of Scotland. Customers with liquid assets greater than </w:t>
      </w:r>
      <w:proofErr w:type="gramStart"/>
      <w:r>
        <w:rPr>
          <w:rStyle w:val="span"/>
          <w:rFonts w:ascii="Arial" w:eastAsia="Arial" w:hAnsi="Arial" w:cs="Arial"/>
          <w:color w:val="494C4E"/>
          <w:sz w:val="20"/>
          <w:szCs w:val="20"/>
        </w:rPr>
        <w:t>5</w:t>
      </w:r>
      <w:proofErr w:type="gramEnd"/>
      <w:r>
        <w:rPr>
          <w:rStyle w:val="span"/>
          <w:rFonts w:ascii="Arial" w:eastAsia="Arial" w:hAnsi="Arial" w:cs="Arial"/>
          <w:color w:val="494C4E"/>
          <w:sz w:val="20"/>
          <w:szCs w:val="20"/>
        </w:rPr>
        <w:t xml:space="preserve"> million pounds.</w:t>
      </w:r>
    </w:p>
    <w:p w14:paraId="7027CB7C" w14:textId="77777777" w:rsidR="005072AF" w:rsidRDefault="00000000">
      <w:pPr>
        <w:pStyle w:val="divdocumentulli"/>
        <w:numPr>
          <w:ilvl w:val="0"/>
          <w:numId w:val="9"/>
        </w:numPr>
        <w:spacing w:after="60" w:line="200" w:lineRule="atLeast"/>
        <w:ind w:left="800" w:hanging="452"/>
        <w:rPr>
          <w:rStyle w:val="span"/>
          <w:rFonts w:ascii="Arial" w:eastAsia="Arial" w:hAnsi="Arial" w:cs="Arial"/>
          <w:color w:val="494C4E"/>
          <w:sz w:val="20"/>
          <w:szCs w:val="20"/>
        </w:rPr>
      </w:pPr>
      <w:r>
        <w:rPr>
          <w:rStyle w:val="span"/>
          <w:rFonts w:ascii="Arial" w:eastAsia="Arial" w:hAnsi="Arial" w:cs="Arial"/>
          <w:color w:val="494C4E"/>
          <w:sz w:val="20"/>
          <w:szCs w:val="20"/>
        </w:rPr>
        <w:t xml:space="preserve">Used strong time management skills to supervise multiple projects, ensuring all tasks </w:t>
      </w:r>
      <w:proofErr w:type="gramStart"/>
      <w:r>
        <w:rPr>
          <w:rStyle w:val="span"/>
          <w:rFonts w:ascii="Arial" w:eastAsia="Arial" w:hAnsi="Arial" w:cs="Arial"/>
          <w:color w:val="494C4E"/>
          <w:sz w:val="20"/>
          <w:szCs w:val="20"/>
        </w:rPr>
        <w:t>were completed</w:t>
      </w:r>
      <w:proofErr w:type="gramEnd"/>
      <w:r>
        <w:rPr>
          <w:rStyle w:val="span"/>
          <w:rFonts w:ascii="Arial" w:eastAsia="Arial" w:hAnsi="Arial" w:cs="Arial"/>
          <w:color w:val="494C4E"/>
          <w:sz w:val="20"/>
          <w:szCs w:val="20"/>
        </w:rPr>
        <w:t xml:space="preserve"> on time and within budget constraints.</w:t>
      </w:r>
    </w:p>
    <w:p w14:paraId="41B63C46" w14:textId="77777777" w:rsidR="005072AF" w:rsidRDefault="00000000">
      <w:pPr>
        <w:pStyle w:val="divdocumentdivparagraphpadb5cell"/>
        <w:pBdr>
          <w:top w:val="none" w:sz="0" w:space="0" w:color="auto"/>
          <w:bottom w:val="single" w:sz="48" w:space="0" w:color="FFFFFF"/>
        </w:pBdr>
        <w:tabs>
          <w:tab w:val="right" w:pos="10820"/>
        </w:tabs>
        <w:spacing w:before="180" w:line="200" w:lineRule="atLeast"/>
        <w:ind w:left="80"/>
        <w:rPr>
          <w:rFonts w:ascii="Arial" w:eastAsia="Arial" w:hAnsi="Arial" w:cs="Arial"/>
          <w:color w:val="494C4E"/>
          <w:sz w:val="20"/>
          <w:szCs w:val="20"/>
        </w:rPr>
      </w:pPr>
      <w:r>
        <w:rPr>
          <w:rStyle w:val="jobtitle"/>
          <w:rFonts w:ascii="Arial" w:eastAsia="Arial" w:hAnsi="Arial" w:cs="Arial"/>
          <w:color w:val="494C4E"/>
          <w:sz w:val="20"/>
          <w:szCs w:val="20"/>
        </w:rPr>
        <w:t>Project Manager - Policy Development</w:t>
      </w:r>
      <w:r>
        <w:rPr>
          <w:rStyle w:val="span"/>
          <w:rFonts w:ascii="Arial" w:eastAsia="Arial" w:hAnsi="Arial" w:cs="Arial"/>
          <w:color w:val="494C4E"/>
          <w:sz w:val="20"/>
          <w:szCs w:val="20"/>
        </w:rPr>
        <w:t xml:space="preserve"> / Royal Bank of Scotland - Bishopsgate, London</w:t>
      </w:r>
      <w:r>
        <w:rPr>
          <w:rStyle w:val="singlecolumnspanpaddedlinenth-child1"/>
          <w:rFonts w:ascii="Arial" w:eastAsia="Arial" w:hAnsi="Arial" w:cs="Arial"/>
          <w:color w:val="494C4E"/>
          <w:sz w:val="20"/>
          <w:szCs w:val="20"/>
        </w:rPr>
        <w:t xml:space="preserve"> </w:t>
      </w:r>
      <w:r>
        <w:rPr>
          <w:rStyle w:val="datesWrapper"/>
          <w:rFonts w:ascii="Arial" w:eastAsia="Arial" w:hAnsi="Arial" w:cs="Arial"/>
          <w:i/>
          <w:iCs/>
          <w:color w:val="494C4E"/>
          <w:sz w:val="20"/>
          <w:szCs w:val="20"/>
        </w:rPr>
        <w:tab/>
        <w:t xml:space="preserve"> </w:t>
      </w:r>
      <w:r>
        <w:rPr>
          <w:rStyle w:val="span"/>
          <w:rFonts w:ascii="Arial" w:eastAsia="Arial" w:hAnsi="Arial" w:cs="Arial"/>
          <w:i/>
          <w:iCs/>
          <w:color w:val="494C4E"/>
          <w:sz w:val="20"/>
          <w:szCs w:val="20"/>
        </w:rPr>
        <w:t>01/2016 - 09/2018</w:t>
      </w:r>
      <w:r>
        <w:rPr>
          <w:rStyle w:val="datesWrapper"/>
          <w:rFonts w:ascii="Arial" w:eastAsia="Arial" w:hAnsi="Arial" w:cs="Arial"/>
          <w:i/>
          <w:iCs/>
          <w:color w:val="494C4E"/>
          <w:sz w:val="20"/>
          <w:szCs w:val="20"/>
        </w:rPr>
        <w:t xml:space="preserve"> </w:t>
      </w:r>
    </w:p>
    <w:p w14:paraId="07331663" w14:textId="77777777" w:rsidR="005072AF" w:rsidRDefault="00000000">
      <w:pPr>
        <w:pStyle w:val="divdocumentulli"/>
        <w:numPr>
          <w:ilvl w:val="0"/>
          <w:numId w:val="10"/>
        </w:numPr>
        <w:spacing w:after="60" w:line="200" w:lineRule="atLeast"/>
        <w:ind w:left="800" w:hanging="452"/>
        <w:rPr>
          <w:rStyle w:val="span"/>
          <w:rFonts w:ascii="Arial" w:eastAsia="Arial" w:hAnsi="Arial" w:cs="Arial"/>
          <w:color w:val="494C4E"/>
          <w:sz w:val="20"/>
          <w:szCs w:val="20"/>
        </w:rPr>
      </w:pPr>
      <w:r>
        <w:rPr>
          <w:rStyle w:val="span"/>
          <w:rFonts w:ascii="Arial" w:eastAsia="Arial" w:hAnsi="Arial" w:cs="Arial"/>
          <w:color w:val="494C4E"/>
          <w:sz w:val="20"/>
          <w:szCs w:val="20"/>
        </w:rPr>
        <w:t xml:space="preserve">Assisted in policy development initiatives, focusing on a new ethics policy regarding tax evasion and tax </w:t>
      </w:r>
      <w:proofErr w:type="gramStart"/>
      <w:r>
        <w:rPr>
          <w:rStyle w:val="span"/>
          <w:rFonts w:ascii="Arial" w:eastAsia="Arial" w:hAnsi="Arial" w:cs="Arial"/>
          <w:color w:val="494C4E"/>
          <w:sz w:val="20"/>
          <w:szCs w:val="20"/>
        </w:rPr>
        <w:t>avoidance</w:t>
      </w:r>
      <w:proofErr w:type="gramEnd"/>
    </w:p>
    <w:p w14:paraId="4DEE75FB" w14:textId="77777777" w:rsidR="005072AF" w:rsidRDefault="00000000">
      <w:pPr>
        <w:pStyle w:val="divdocumentdivparagraphpadb5cell"/>
        <w:pBdr>
          <w:top w:val="none" w:sz="0" w:space="0" w:color="auto"/>
          <w:bottom w:val="single" w:sz="48" w:space="0" w:color="FFFFFF"/>
        </w:pBdr>
        <w:tabs>
          <w:tab w:val="right" w:pos="10820"/>
        </w:tabs>
        <w:spacing w:before="180" w:line="200" w:lineRule="atLeast"/>
        <w:ind w:left="80"/>
        <w:rPr>
          <w:rFonts w:ascii="Arial" w:eastAsia="Arial" w:hAnsi="Arial" w:cs="Arial"/>
          <w:color w:val="494C4E"/>
          <w:sz w:val="20"/>
          <w:szCs w:val="20"/>
        </w:rPr>
      </w:pPr>
      <w:r>
        <w:rPr>
          <w:rStyle w:val="jobtitle"/>
          <w:rFonts w:ascii="Arial" w:eastAsia="Arial" w:hAnsi="Arial" w:cs="Arial"/>
          <w:color w:val="494C4E"/>
          <w:sz w:val="20"/>
          <w:szCs w:val="20"/>
        </w:rPr>
        <w:t>Project Analyst</w:t>
      </w:r>
      <w:r>
        <w:rPr>
          <w:rStyle w:val="span"/>
          <w:rFonts w:ascii="Arial" w:eastAsia="Arial" w:hAnsi="Arial" w:cs="Arial"/>
          <w:color w:val="494C4E"/>
          <w:sz w:val="20"/>
          <w:szCs w:val="20"/>
        </w:rPr>
        <w:t xml:space="preserve"> / National Australia Bank (NAB) - Naarm, Australia</w:t>
      </w:r>
      <w:r>
        <w:rPr>
          <w:rStyle w:val="singlecolumnspanpaddedlinenth-child1"/>
          <w:rFonts w:ascii="Arial" w:eastAsia="Arial" w:hAnsi="Arial" w:cs="Arial"/>
          <w:color w:val="494C4E"/>
          <w:sz w:val="20"/>
          <w:szCs w:val="20"/>
        </w:rPr>
        <w:t xml:space="preserve"> </w:t>
      </w:r>
      <w:r>
        <w:rPr>
          <w:rStyle w:val="datesWrapper"/>
          <w:rFonts w:ascii="Arial" w:eastAsia="Arial" w:hAnsi="Arial" w:cs="Arial"/>
          <w:i/>
          <w:iCs/>
          <w:color w:val="494C4E"/>
          <w:sz w:val="20"/>
          <w:szCs w:val="20"/>
        </w:rPr>
        <w:tab/>
        <w:t xml:space="preserve"> </w:t>
      </w:r>
      <w:r>
        <w:rPr>
          <w:rStyle w:val="span"/>
          <w:rFonts w:ascii="Arial" w:eastAsia="Arial" w:hAnsi="Arial" w:cs="Arial"/>
          <w:i/>
          <w:iCs/>
          <w:color w:val="494C4E"/>
          <w:sz w:val="20"/>
          <w:szCs w:val="20"/>
        </w:rPr>
        <w:t>02/2009 - 01/2014</w:t>
      </w:r>
      <w:r>
        <w:rPr>
          <w:rStyle w:val="datesWrapper"/>
          <w:rFonts w:ascii="Arial" w:eastAsia="Arial" w:hAnsi="Arial" w:cs="Arial"/>
          <w:i/>
          <w:iCs/>
          <w:color w:val="494C4E"/>
          <w:sz w:val="20"/>
          <w:szCs w:val="20"/>
        </w:rPr>
        <w:t xml:space="preserve"> </w:t>
      </w:r>
    </w:p>
    <w:p w14:paraId="503109DB" w14:textId="77777777" w:rsidR="005072AF" w:rsidRDefault="00000000">
      <w:pPr>
        <w:pStyle w:val="divdocumentdivparagraphpadb5cell"/>
        <w:pBdr>
          <w:top w:val="none" w:sz="0" w:space="0" w:color="auto"/>
          <w:bottom w:val="single" w:sz="48" w:space="0" w:color="FFFFFF"/>
        </w:pBdr>
        <w:tabs>
          <w:tab w:val="right" w:pos="10820"/>
        </w:tabs>
        <w:spacing w:before="180" w:after="180" w:line="200" w:lineRule="atLeast"/>
        <w:ind w:left="80"/>
        <w:rPr>
          <w:rFonts w:ascii="Arial" w:eastAsia="Arial" w:hAnsi="Arial" w:cs="Arial"/>
          <w:color w:val="494C4E"/>
          <w:sz w:val="20"/>
          <w:szCs w:val="20"/>
        </w:rPr>
      </w:pPr>
      <w:r>
        <w:rPr>
          <w:rStyle w:val="jobtitle"/>
          <w:rFonts w:ascii="Arial" w:eastAsia="Arial" w:hAnsi="Arial" w:cs="Arial"/>
          <w:color w:val="494C4E"/>
          <w:sz w:val="20"/>
          <w:szCs w:val="20"/>
        </w:rPr>
        <w:t>Graduate Business Banker</w:t>
      </w:r>
      <w:r>
        <w:rPr>
          <w:rStyle w:val="span"/>
          <w:rFonts w:ascii="Arial" w:eastAsia="Arial" w:hAnsi="Arial" w:cs="Arial"/>
          <w:color w:val="494C4E"/>
          <w:sz w:val="20"/>
          <w:szCs w:val="20"/>
        </w:rPr>
        <w:t xml:space="preserve"> / National Australia Bank - Naarm, Victoria</w:t>
      </w:r>
      <w:r>
        <w:rPr>
          <w:rStyle w:val="singlecolumnspanpaddedlinenth-child1"/>
          <w:rFonts w:ascii="Arial" w:eastAsia="Arial" w:hAnsi="Arial" w:cs="Arial"/>
          <w:color w:val="494C4E"/>
          <w:sz w:val="20"/>
          <w:szCs w:val="20"/>
        </w:rPr>
        <w:t xml:space="preserve"> </w:t>
      </w:r>
      <w:r>
        <w:rPr>
          <w:rStyle w:val="datesWrapper"/>
          <w:rFonts w:ascii="Arial" w:eastAsia="Arial" w:hAnsi="Arial" w:cs="Arial"/>
          <w:i/>
          <w:iCs/>
          <w:color w:val="494C4E"/>
          <w:sz w:val="20"/>
          <w:szCs w:val="20"/>
        </w:rPr>
        <w:tab/>
        <w:t xml:space="preserve"> </w:t>
      </w:r>
      <w:r>
        <w:rPr>
          <w:rStyle w:val="span"/>
          <w:rFonts w:ascii="Arial" w:eastAsia="Arial" w:hAnsi="Arial" w:cs="Arial"/>
          <w:i/>
          <w:iCs/>
          <w:color w:val="494C4E"/>
          <w:sz w:val="20"/>
          <w:szCs w:val="20"/>
        </w:rPr>
        <w:t>01/2009 - 12/2010</w:t>
      </w:r>
      <w:r>
        <w:rPr>
          <w:rStyle w:val="datesWrapper"/>
          <w:rFonts w:ascii="Arial" w:eastAsia="Arial" w:hAnsi="Arial" w:cs="Arial"/>
          <w:i/>
          <w:iCs/>
          <w:color w:val="494C4E"/>
          <w:sz w:val="20"/>
          <w:szCs w:val="20"/>
        </w:rPr>
        <w:t xml:space="preserve"> </w:t>
      </w:r>
    </w:p>
    <w:tbl>
      <w:tblPr>
        <w:tblStyle w:val="divdocumentdivheading"/>
        <w:tblW w:w="5000" w:type="pct"/>
        <w:tblCellSpacing w:w="0" w:type="dxa"/>
        <w:tblBorders>
          <w:top w:val="single" w:sz="8" w:space="0" w:color="C0C5CF"/>
        </w:tblBorders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10840"/>
      </w:tblGrid>
      <w:tr w:rsidR="005072AF" w14:paraId="23542991" w14:textId="77777777">
        <w:trPr>
          <w:tblCellSpacing w:w="0" w:type="dxa"/>
        </w:trPr>
        <w:tc>
          <w:tcPr>
            <w:tcW w:w="0" w:type="auto"/>
            <w:tcMar>
              <w:top w:w="180" w:type="dxa"/>
              <w:left w:w="0" w:type="dxa"/>
              <w:bottom w:w="100" w:type="dxa"/>
              <w:right w:w="0" w:type="dxa"/>
            </w:tcMar>
            <w:vAlign w:val="bottom"/>
            <w:hideMark/>
          </w:tcPr>
          <w:p w14:paraId="0453F113" w14:textId="77777777" w:rsidR="005072AF" w:rsidRDefault="00000000">
            <w:pPr>
              <w:rPr>
                <w:rFonts w:ascii="Arial" w:eastAsia="Arial" w:hAnsi="Arial" w:cs="Arial"/>
                <w:color w:val="494C4E"/>
                <w:sz w:val="20"/>
                <w:szCs w:val="20"/>
              </w:rPr>
            </w:pPr>
            <w:r>
              <w:rPr>
                <w:rStyle w:val="divdocumentdivheadingdivsectiontitle"/>
                <w:rFonts w:ascii="Arial" w:eastAsia="Arial" w:hAnsi="Arial" w:cs="Arial"/>
                <w:b/>
                <w:bCs/>
                <w:caps/>
                <w:spacing w:val="10"/>
                <w:sz w:val="28"/>
                <w:szCs w:val="28"/>
              </w:rPr>
              <w:t>Education</w:t>
            </w:r>
          </w:p>
        </w:tc>
      </w:tr>
    </w:tbl>
    <w:p w14:paraId="6ECB53F9" w14:textId="77777777" w:rsidR="005072AF" w:rsidRDefault="00000000">
      <w:pPr>
        <w:pStyle w:val="paddedline"/>
        <w:pBdr>
          <w:bottom w:val="none" w:sz="0" w:space="0" w:color="auto"/>
        </w:pBdr>
        <w:tabs>
          <w:tab w:val="right" w:pos="10820"/>
        </w:tabs>
        <w:spacing w:line="200" w:lineRule="atLeast"/>
        <w:ind w:left="80"/>
        <w:rPr>
          <w:rFonts w:ascii="Arial" w:eastAsia="Arial" w:hAnsi="Arial" w:cs="Arial"/>
          <w:color w:val="494C4E"/>
          <w:sz w:val="20"/>
          <w:szCs w:val="20"/>
        </w:rPr>
      </w:pPr>
      <w:r>
        <w:rPr>
          <w:rStyle w:val="degree"/>
          <w:rFonts w:ascii="Arial" w:eastAsia="Arial" w:hAnsi="Arial" w:cs="Arial"/>
          <w:color w:val="494C4E"/>
          <w:sz w:val="20"/>
          <w:szCs w:val="20"/>
        </w:rPr>
        <w:t>Diploma of Community Services</w:t>
      </w:r>
      <w:r>
        <w:rPr>
          <w:rStyle w:val="singlecolumnspanpaddedlinenth-child1"/>
          <w:rFonts w:ascii="Arial" w:eastAsia="Arial" w:hAnsi="Arial" w:cs="Arial"/>
          <w:color w:val="494C4E"/>
          <w:sz w:val="20"/>
          <w:szCs w:val="20"/>
        </w:rPr>
        <w:t xml:space="preserve"> </w:t>
      </w:r>
      <w:r>
        <w:rPr>
          <w:rStyle w:val="datesWrapper"/>
          <w:rFonts w:ascii="Arial" w:eastAsia="Arial" w:hAnsi="Arial" w:cs="Arial"/>
          <w:i/>
          <w:iCs/>
          <w:color w:val="494C4E"/>
          <w:sz w:val="20"/>
          <w:szCs w:val="20"/>
        </w:rPr>
        <w:tab/>
        <w:t xml:space="preserve"> </w:t>
      </w:r>
      <w:r>
        <w:rPr>
          <w:rStyle w:val="span"/>
          <w:rFonts w:ascii="Arial" w:eastAsia="Arial" w:hAnsi="Arial" w:cs="Arial"/>
          <w:i/>
          <w:iCs/>
          <w:color w:val="494C4E"/>
          <w:sz w:val="20"/>
          <w:szCs w:val="20"/>
        </w:rPr>
        <w:t>02/2024</w:t>
      </w:r>
      <w:r>
        <w:rPr>
          <w:rStyle w:val="datesWrapper"/>
          <w:rFonts w:ascii="Arial" w:eastAsia="Arial" w:hAnsi="Arial" w:cs="Arial"/>
          <w:i/>
          <w:iCs/>
          <w:color w:val="494C4E"/>
          <w:sz w:val="20"/>
          <w:szCs w:val="20"/>
        </w:rPr>
        <w:t xml:space="preserve"> </w:t>
      </w:r>
    </w:p>
    <w:p w14:paraId="09616F6C" w14:textId="77777777" w:rsidR="005072AF" w:rsidRDefault="00000000">
      <w:pPr>
        <w:pStyle w:val="paddedline"/>
        <w:spacing w:line="200" w:lineRule="atLeast"/>
        <w:ind w:left="80"/>
        <w:rPr>
          <w:rFonts w:ascii="Arial" w:eastAsia="Arial" w:hAnsi="Arial" w:cs="Arial"/>
          <w:color w:val="494C4E"/>
          <w:sz w:val="20"/>
          <w:szCs w:val="20"/>
        </w:rPr>
      </w:pPr>
      <w:r>
        <w:rPr>
          <w:rStyle w:val="span"/>
          <w:rFonts w:ascii="Arial" w:eastAsia="Arial" w:hAnsi="Arial" w:cs="Arial"/>
          <w:color w:val="494C4E"/>
          <w:sz w:val="20"/>
          <w:szCs w:val="20"/>
        </w:rPr>
        <w:t>Melbourne Polytechnic</w:t>
      </w:r>
      <w:r>
        <w:rPr>
          <w:rFonts w:ascii="Arial" w:eastAsia="Arial" w:hAnsi="Arial" w:cs="Arial"/>
          <w:color w:val="494C4E"/>
          <w:sz w:val="20"/>
          <w:szCs w:val="20"/>
        </w:rPr>
        <w:t xml:space="preserve"> </w:t>
      </w:r>
    </w:p>
    <w:p w14:paraId="79FC2E5D" w14:textId="77777777" w:rsidR="005072AF" w:rsidRDefault="00000000">
      <w:pPr>
        <w:pStyle w:val="paddedline"/>
        <w:pBdr>
          <w:bottom w:val="none" w:sz="0" w:space="0" w:color="auto"/>
        </w:pBdr>
        <w:spacing w:before="180" w:line="200" w:lineRule="atLeast"/>
        <w:ind w:left="80"/>
        <w:rPr>
          <w:rFonts w:ascii="Arial" w:eastAsia="Arial" w:hAnsi="Arial" w:cs="Arial"/>
          <w:color w:val="494C4E"/>
          <w:sz w:val="20"/>
          <w:szCs w:val="20"/>
        </w:rPr>
      </w:pPr>
      <w:r>
        <w:rPr>
          <w:rStyle w:val="degree"/>
          <w:rFonts w:ascii="Arial" w:eastAsia="Arial" w:hAnsi="Arial" w:cs="Arial"/>
          <w:color w:val="494C4E"/>
          <w:sz w:val="20"/>
          <w:szCs w:val="20"/>
        </w:rPr>
        <w:t>Master of Finance</w:t>
      </w:r>
      <w:r>
        <w:rPr>
          <w:rStyle w:val="documentbeforecolonspace"/>
          <w:rFonts w:ascii="Arial" w:eastAsia="Arial" w:hAnsi="Arial" w:cs="Arial"/>
          <w:color w:val="494C4E"/>
          <w:sz w:val="20"/>
          <w:szCs w:val="20"/>
        </w:rPr>
        <w:t xml:space="preserve"> </w:t>
      </w:r>
      <w:r>
        <w:rPr>
          <w:rStyle w:val="span"/>
          <w:rFonts w:ascii="Arial" w:eastAsia="Arial" w:hAnsi="Arial" w:cs="Arial"/>
          <w:color w:val="494C4E"/>
          <w:sz w:val="20"/>
          <w:szCs w:val="20"/>
        </w:rPr>
        <w:t>: Accounting and Finance</w:t>
      </w:r>
      <w:r>
        <w:rPr>
          <w:rStyle w:val="singlecolumnspanpaddedlinenth-child1"/>
          <w:rFonts w:ascii="Arial" w:eastAsia="Arial" w:hAnsi="Arial" w:cs="Arial"/>
          <w:color w:val="494C4E"/>
          <w:sz w:val="20"/>
          <w:szCs w:val="20"/>
        </w:rPr>
        <w:t xml:space="preserve"> </w:t>
      </w:r>
    </w:p>
    <w:p w14:paraId="5A8BA576" w14:textId="77777777" w:rsidR="005072AF" w:rsidRDefault="00000000">
      <w:pPr>
        <w:pStyle w:val="paddedline"/>
        <w:spacing w:line="200" w:lineRule="atLeast"/>
        <w:ind w:left="80"/>
        <w:rPr>
          <w:rFonts w:ascii="Arial" w:eastAsia="Arial" w:hAnsi="Arial" w:cs="Arial"/>
          <w:color w:val="494C4E"/>
          <w:sz w:val="20"/>
          <w:szCs w:val="20"/>
        </w:rPr>
      </w:pPr>
      <w:r>
        <w:rPr>
          <w:rStyle w:val="span"/>
          <w:rFonts w:ascii="Arial" w:eastAsia="Arial" w:hAnsi="Arial" w:cs="Arial"/>
          <w:color w:val="494C4E"/>
          <w:sz w:val="20"/>
          <w:szCs w:val="20"/>
        </w:rPr>
        <w:t>Monash University</w:t>
      </w:r>
      <w:r>
        <w:rPr>
          <w:rFonts w:ascii="Arial" w:eastAsia="Arial" w:hAnsi="Arial" w:cs="Arial"/>
          <w:color w:val="494C4E"/>
          <w:sz w:val="20"/>
          <w:szCs w:val="20"/>
        </w:rPr>
        <w:t xml:space="preserve"> </w:t>
      </w:r>
    </w:p>
    <w:p w14:paraId="3A578D7D" w14:textId="77777777" w:rsidR="005072AF" w:rsidRDefault="00000000">
      <w:pPr>
        <w:pStyle w:val="paddedline"/>
        <w:pBdr>
          <w:bottom w:val="none" w:sz="0" w:space="0" w:color="auto"/>
        </w:pBdr>
        <w:spacing w:before="180" w:after="180" w:line="200" w:lineRule="atLeast"/>
        <w:ind w:left="80"/>
        <w:rPr>
          <w:rFonts w:ascii="Arial" w:eastAsia="Arial" w:hAnsi="Arial" w:cs="Arial"/>
          <w:color w:val="494C4E"/>
          <w:sz w:val="20"/>
          <w:szCs w:val="20"/>
        </w:rPr>
      </w:pPr>
      <w:r>
        <w:rPr>
          <w:rStyle w:val="degree"/>
          <w:rFonts w:ascii="Arial" w:eastAsia="Arial" w:hAnsi="Arial" w:cs="Arial"/>
          <w:color w:val="494C4E"/>
          <w:sz w:val="20"/>
          <w:szCs w:val="20"/>
        </w:rPr>
        <w:t>Bachelor of Business</w:t>
      </w:r>
      <w:r>
        <w:rPr>
          <w:rStyle w:val="documentbeforecolonspace"/>
          <w:rFonts w:ascii="Arial" w:eastAsia="Arial" w:hAnsi="Arial" w:cs="Arial"/>
          <w:color w:val="494C4E"/>
          <w:sz w:val="20"/>
          <w:szCs w:val="20"/>
        </w:rPr>
        <w:t xml:space="preserve"> </w:t>
      </w:r>
      <w:r>
        <w:rPr>
          <w:rStyle w:val="span"/>
          <w:rFonts w:ascii="Arial" w:eastAsia="Arial" w:hAnsi="Arial" w:cs="Arial"/>
          <w:color w:val="494C4E"/>
          <w:sz w:val="20"/>
          <w:szCs w:val="20"/>
        </w:rPr>
        <w:t>: Marketing</w:t>
      </w:r>
      <w:r>
        <w:rPr>
          <w:rStyle w:val="singlecolumnspanpaddedlinenth-child1"/>
          <w:rFonts w:ascii="Arial" w:eastAsia="Arial" w:hAnsi="Arial" w:cs="Arial"/>
          <w:color w:val="494C4E"/>
          <w:sz w:val="20"/>
          <w:szCs w:val="20"/>
        </w:rPr>
        <w:t xml:space="preserve"> </w:t>
      </w:r>
    </w:p>
    <w:p w14:paraId="4BDBC449" w14:textId="77777777" w:rsidR="005072AF" w:rsidRDefault="00000000">
      <w:pPr>
        <w:pStyle w:val="paddedline"/>
        <w:spacing w:after="180" w:line="200" w:lineRule="atLeast"/>
        <w:ind w:left="80"/>
        <w:rPr>
          <w:rFonts w:ascii="Arial" w:eastAsia="Arial" w:hAnsi="Arial" w:cs="Arial"/>
          <w:color w:val="494C4E"/>
          <w:sz w:val="20"/>
          <w:szCs w:val="20"/>
        </w:rPr>
      </w:pPr>
      <w:r>
        <w:rPr>
          <w:rStyle w:val="span"/>
          <w:rFonts w:ascii="Arial" w:eastAsia="Arial" w:hAnsi="Arial" w:cs="Arial"/>
          <w:color w:val="494C4E"/>
          <w:sz w:val="20"/>
          <w:szCs w:val="20"/>
        </w:rPr>
        <w:t>Queensland University of Technology</w:t>
      </w:r>
      <w:r>
        <w:rPr>
          <w:rFonts w:ascii="Arial" w:eastAsia="Arial" w:hAnsi="Arial" w:cs="Arial"/>
          <w:color w:val="494C4E"/>
          <w:sz w:val="20"/>
          <w:szCs w:val="20"/>
        </w:rPr>
        <w:t xml:space="preserve"> </w:t>
      </w:r>
    </w:p>
    <w:tbl>
      <w:tblPr>
        <w:tblStyle w:val="divdocumentdivheading"/>
        <w:tblW w:w="5000" w:type="pct"/>
        <w:tblCellSpacing w:w="0" w:type="dxa"/>
        <w:tblBorders>
          <w:top w:val="single" w:sz="8" w:space="0" w:color="C0C5CF"/>
        </w:tblBorders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10840"/>
      </w:tblGrid>
      <w:tr w:rsidR="005072AF" w14:paraId="03D9B9AB" w14:textId="77777777">
        <w:trPr>
          <w:tblCellSpacing w:w="0" w:type="dxa"/>
        </w:trPr>
        <w:tc>
          <w:tcPr>
            <w:tcW w:w="0" w:type="auto"/>
            <w:tcMar>
              <w:top w:w="180" w:type="dxa"/>
              <w:left w:w="0" w:type="dxa"/>
              <w:bottom w:w="100" w:type="dxa"/>
              <w:right w:w="0" w:type="dxa"/>
            </w:tcMar>
            <w:vAlign w:val="bottom"/>
            <w:hideMark/>
          </w:tcPr>
          <w:p w14:paraId="4905F01F" w14:textId="77777777" w:rsidR="005072AF" w:rsidRDefault="00000000">
            <w:pPr>
              <w:rPr>
                <w:rFonts w:ascii="Arial" w:eastAsia="Arial" w:hAnsi="Arial" w:cs="Arial"/>
                <w:color w:val="494C4E"/>
                <w:sz w:val="20"/>
                <w:szCs w:val="20"/>
              </w:rPr>
            </w:pPr>
            <w:r>
              <w:rPr>
                <w:rStyle w:val="divdocumentdivheadingdivsectiontitle"/>
                <w:rFonts w:ascii="Arial" w:eastAsia="Arial" w:hAnsi="Arial" w:cs="Arial"/>
                <w:b/>
                <w:bCs/>
                <w:caps/>
                <w:spacing w:val="10"/>
                <w:sz w:val="28"/>
                <w:szCs w:val="28"/>
              </w:rPr>
              <w:t>Certificates</w:t>
            </w:r>
          </w:p>
        </w:tc>
      </w:tr>
    </w:tbl>
    <w:p w14:paraId="52B497E2" w14:textId="77777777" w:rsidR="005072AF" w:rsidRDefault="00000000">
      <w:pPr>
        <w:pStyle w:val="divdocumentulli"/>
        <w:numPr>
          <w:ilvl w:val="0"/>
          <w:numId w:val="11"/>
        </w:numPr>
        <w:pBdr>
          <w:left w:val="none" w:sz="0" w:space="0" w:color="auto"/>
        </w:pBdr>
        <w:spacing w:after="60" w:line="200" w:lineRule="atLeast"/>
        <w:ind w:left="800" w:hanging="452"/>
        <w:rPr>
          <w:rFonts w:ascii="Arial" w:eastAsia="Arial" w:hAnsi="Arial" w:cs="Arial"/>
          <w:color w:val="494C4E"/>
          <w:sz w:val="20"/>
          <w:szCs w:val="20"/>
        </w:rPr>
      </w:pPr>
      <w:r>
        <w:rPr>
          <w:rFonts w:ascii="Arial" w:eastAsia="Arial" w:hAnsi="Arial" w:cs="Arial"/>
          <w:color w:val="494C4E"/>
          <w:sz w:val="20"/>
          <w:szCs w:val="20"/>
        </w:rPr>
        <w:t>CPR, 12/31/24, St John's Ambulance</w:t>
      </w:r>
    </w:p>
    <w:p w14:paraId="75338CDE" w14:textId="77777777" w:rsidR="005072AF" w:rsidRDefault="00000000">
      <w:pPr>
        <w:pStyle w:val="divdocumentulli"/>
        <w:numPr>
          <w:ilvl w:val="0"/>
          <w:numId w:val="11"/>
        </w:numPr>
        <w:spacing w:after="60" w:line="200" w:lineRule="atLeast"/>
        <w:ind w:left="800" w:hanging="452"/>
        <w:rPr>
          <w:rFonts w:ascii="Arial" w:eastAsia="Arial" w:hAnsi="Arial" w:cs="Arial"/>
          <w:color w:val="494C4E"/>
          <w:sz w:val="20"/>
          <w:szCs w:val="20"/>
        </w:rPr>
      </w:pPr>
      <w:r>
        <w:rPr>
          <w:rFonts w:ascii="Arial" w:eastAsia="Arial" w:hAnsi="Arial" w:cs="Arial"/>
          <w:color w:val="494C4E"/>
          <w:sz w:val="20"/>
          <w:szCs w:val="20"/>
        </w:rPr>
        <w:t>Mental Health First Aid, 12/31/22</w:t>
      </w:r>
    </w:p>
    <w:p w14:paraId="55B023B2" w14:textId="77777777" w:rsidR="005072AF" w:rsidRDefault="00000000">
      <w:pPr>
        <w:pStyle w:val="divdocumentulli"/>
        <w:numPr>
          <w:ilvl w:val="0"/>
          <w:numId w:val="11"/>
        </w:numPr>
        <w:spacing w:after="60" w:line="200" w:lineRule="atLeast"/>
        <w:ind w:left="800" w:hanging="452"/>
        <w:rPr>
          <w:rFonts w:ascii="Arial" w:eastAsia="Arial" w:hAnsi="Arial" w:cs="Arial"/>
          <w:color w:val="494C4E"/>
          <w:sz w:val="20"/>
          <w:szCs w:val="20"/>
        </w:rPr>
      </w:pPr>
      <w:r>
        <w:rPr>
          <w:rFonts w:ascii="Arial" w:eastAsia="Arial" w:hAnsi="Arial" w:cs="Arial"/>
          <w:color w:val="494C4E"/>
          <w:sz w:val="20"/>
          <w:szCs w:val="20"/>
        </w:rPr>
        <w:t>SMART Recovery Harm Reduction Peer Facilitator, 12/31/19</w:t>
      </w:r>
    </w:p>
    <w:p w14:paraId="61565807" w14:textId="77777777" w:rsidR="005072AF" w:rsidRDefault="00000000">
      <w:pPr>
        <w:pStyle w:val="divdocumentulli"/>
        <w:numPr>
          <w:ilvl w:val="0"/>
          <w:numId w:val="11"/>
        </w:numPr>
        <w:spacing w:after="60" w:line="200" w:lineRule="atLeast"/>
        <w:ind w:left="800" w:hanging="452"/>
        <w:rPr>
          <w:rFonts w:ascii="Arial" w:eastAsia="Arial" w:hAnsi="Arial" w:cs="Arial"/>
          <w:color w:val="494C4E"/>
          <w:sz w:val="20"/>
          <w:szCs w:val="20"/>
        </w:rPr>
      </w:pPr>
      <w:r>
        <w:rPr>
          <w:rFonts w:ascii="Arial" w:eastAsia="Arial" w:hAnsi="Arial" w:cs="Arial"/>
          <w:color w:val="494C4E"/>
          <w:sz w:val="20"/>
          <w:szCs w:val="20"/>
        </w:rPr>
        <w:t xml:space="preserve">Victorian Drivers </w:t>
      </w:r>
      <w:proofErr w:type="spellStart"/>
      <w:r>
        <w:rPr>
          <w:rFonts w:ascii="Arial" w:eastAsia="Arial" w:hAnsi="Arial" w:cs="Arial"/>
          <w:color w:val="494C4E"/>
          <w:sz w:val="20"/>
          <w:szCs w:val="20"/>
        </w:rPr>
        <w:t>Licence</w:t>
      </w:r>
      <w:proofErr w:type="spellEnd"/>
    </w:p>
    <w:p w14:paraId="487BE1C1" w14:textId="77777777" w:rsidR="005072AF" w:rsidRDefault="00000000">
      <w:pPr>
        <w:pStyle w:val="divdocumentulli"/>
        <w:numPr>
          <w:ilvl w:val="0"/>
          <w:numId w:val="11"/>
        </w:numPr>
        <w:spacing w:after="60" w:line="200" w:lineRule="atLeast"/>
        <w:ind w:left="800" w:hanging="452"/>
        <w:rPr>
          <w:rFonts w:ascii="Arial" w:eastAsia="Arial" w:hAnsi="Arial" w:cs="Arial"/>
          <w:color w:val="494C4E"/>
          <w:sz w:val="20"/>
          <w:szCs w:val="20"/>
        </w:rPr>
      </w:pPr>
      <w:r>
        <w:rPr>
          <w:rFonts w:ascii="Arial" w:eastAsia="Arial" w:hAnsi="Arial" w:cs="Arial"/>
          <w:color w:val="494C4E"/>
          <w:sz w:val="20"/>
          <w:szCs w:val="20"/>
        </w:rPr>
        <w:t>Working With Children's Check, 29/2/24</w:t>
      </w:r>
    </w:p>
    <w:sectPr w:rsidR="005072AF">
      <w:headerReference w:type="default" r:id="rId9"/>
      <w:footerReference w:type="default" r:id="rId10"/>
      <w:type w:val="continuous"/>
      <w:pgSz w:w="12240" w:h="15840"/>
      <w:pgMar w:top="400" w:right="700" w:bottom="400" w:left="70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EF6D42" w14:textId="77777777" w:rsidR="00DE4187" w:rsidRDefault="00DE4187">
      <w:pPr>
        <w:spacing w:line="240" w:lineRule="auto"/>
      </w:pPr>
      <w:r>
        <w:separator/>
      </w:r>
    </w:p>
  </w:endnote>
  <w:endnote w:type="continuationSeparator" w:id="0">
    <w:p w14:paraId="1D9C257B" w14:textId="77777777" w:rsidR="00DE4187" w:rsidRDefault="00DE418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8EA5F4" w14:textId="77777777" w:rsidR="005072AF" w:rsidRDefault="00000000">
    <w:pPr>
      <w:spacing w:line="20" w:lineRule="auto"/>
    </w:pPr>
    <w:r>
      <w:rPr>
        <w:color w:val="FFFFFF"/>
        <w:sz w:val="2"/>
      </w:rPr>
      <w:t>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58D13E" w14:textId="77777777" w:rsidR="005072AF" w:rsidRDefault="00000000">
    <w:pPr>
      <w:spacing w:line="20" w:lineRule="auto"/>
    </w:pPr>
    <w:r>
      <w:rPr>
        <w:color w:val="FFFFFF"/>
        <w:sz w:val="2"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68F6E9" w14:textId="77777777" w:rsidR="00DE4187" w:rsidRDefault="00DE4187">
      <w:pPr>
        <w:spacing w:line="240" w:lineRule="auto"/>
      </w:pPr>
      <w:r>
        <w:separator/>
      </w:r>
    </w:p>
  </w:footnote>
  <w:footnote w:type="continuationSeparator" w:id="0">
    <w:p w14:paraId="7490FAA7" w14:textId="77777777" w:rsidR="00DE4187" w:rsidRDefault="00DE418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54026D" w14:textId="77777777" w:rsidR="005072AF" w:rsidRDefault="00000000">
    <w:pPr>
      <w:spacing w:line="20" w:lineRule="auto"/>
    </w:pPr>
    <w:r>
      <w:rPr>
        <w:color w:val="FFFFFF"/>
        <w:sz w:val="2"/>
      </w:rPr>
      <w:t>.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4E5099" w14:textId="77777777" w:rsidR="005072AF" w:rsidRDefault="00000000">
    <w:pPr>
      <w:spacing w:line="20" w:lineRule="auto"/>
    </w:pPr>
    <w:r>
      <w:rPr>
        <w:color w:val="FFFFFF"/>
        <w:sz w:val="2"/>
      </w:rPr>
      <w:t>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hybridMultilevel"/>
    <w:tmpl w:val="00000001"/>
    <w:lvl w:ilvl="0" w:tplc="9F92356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87A65D7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75468DB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AE44C6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D9C87BC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42A3EB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6029C3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B720B69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A826E3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DF38279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72D4D21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FB8EF4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9486BA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426E4D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F348D9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224F4B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2E6303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EEFCDD5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B6B4935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80BA056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8C2E19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3EC6B5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38A51E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2EA4A1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EF49FB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C50282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708033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1A9890D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76E0DBE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CE4B47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71DC9E5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432429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7AFA4A1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66A2D4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36C829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228490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0234E89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C84ED4A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9FA98C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76A6AC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560DE9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4FA2C2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9F63DD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86664D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B2E50B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0D48FD4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8140DE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CF92C5E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D93EA31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DA92BB8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EB2E73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1D64DF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A1E153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DF4654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0000007"/>
    <w:multiLevelType w:val="hybridMultilevel"/>
    <w:tmpl w:val="00000007"/>
    <w:lvl w:ilvl="0" w:tplc="6404505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02EF40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C9C660E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738659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9024D2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20E1A3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1554A4C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2C4A949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E43A38A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 w15:restartNumberingAfterBreak="0">
    <w:nsid w:val="00000008"/>
    <w:multiLevelType w:val="hybridMultilevel"/>
    <w:tmpl w:val="00000008"/>
    <w:lvl w:ilvl="0" w:tplc="7D60694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8F24DC6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FC6A3E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8CA80A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B3A0E4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BE5ED60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EB66D2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3AC2DC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CA4AAC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" w15:restartNumberingAfterBreak="0">
    <w:nsid w:val="00000009"/>
    <w:multiLevelType w:val="hybridMultilevel"/>
    <w:tmpl w:val="00000009"/>
    <w:lvl w:ilvl="0" w:tplc="6AD2918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712B8C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F9ACBD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634090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A94CA2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BD42352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10DACFB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0ACAB6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97A038E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9" w15:restartNumberingAfterBreak="0">
    <w:nsid w:val="0000000A"/>
    <w:multiLevelType w:val="hybridMultilevel"/>
    <w:tmpl w:val="0000000A"/>
    <w:lvl w:ilvl="0" w:tplc="D8944B0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EB0B4E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D44E77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E0DC155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E6A1BE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D54982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A0C608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BBC614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AB8603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0" w15:restartNumberingAfterBreak="0">
    <w:nsid w:val="0000000B"/>
    <w:multiLevelType w:val="hybridMultilevel"/>
    <w:tmpl w:val="0000000B"/>
    <w:lvl w:ilvl="0" w:tplc="970E866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5D4ED3B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88206E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51C6C5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1E61F3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474731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1EE1CE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AEAFC7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5AE70E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 w16cid:durableId="1568497946">
    <w:abstractNumId w:val="0"/>
  </w:num>
  <w:num w:numId="2" w16cid:durableId="52702809">
    <w:abstractNumId w:val="1"/>
  </w:num>
  <w:num w:numId="3" w16cid:durableId="975725376">
    <w:abstractNumId w:val="2"/>
  </w:num>
  <w:num w:numId="4" w16cid:durableId="14843797">
    <w:abstractNumId w:val="3"/>
  </w:num>
  <w:num w:numId="5" w16cid:durableId="757410762">
    <w:abstractNumId w:val="4"/>
  </w:num>
  <w:num w:numId="6" w16cid:durableId="705788955">
    <w:abstractNumId w:val="5"/>
  </w:num>
  <w:num w:numId="7" w16cid:durableId="197932789">
    <w:abstractNumId w:val="6"/>
  </w:num>
  <w:num w:numId="8" w16cid:durableId="202518375">
    <w:abstractNumId w:val="7"/>
  </w:num>
  <w:num w:numId="9" w16cid:durableId="471405502">
    <w:abstractNumId w:val="8"/>
  </w:num>
  <w:num w:numId="10" w16cid:durableId="309140168">
    <w:abstractNumId w:val="9"/>
  </w:num>
  <w:num w:numId="11" w16cid:durableId="21311705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2AF"/>
    <w:rsid w:val="004B50DA"/>
    <w:rsid w:val="005072AF"/>
    <w:rsid w:val="0065660B"/>
    <w:rsid w:val="008E62D2"/>
    <w:rsid w:val="00DE4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16744D"/>
  <w15:docId w15:val="{4FF57B53-520E-024D-A384-F932D8DC0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pPr>
      <w:spacing w:line="240" w:lineRule="atLeast"/>
      <w:textAlignment w:val="baseline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Calibri Light" w:eastAsia="Times New Roman" w:hAnsi="Calibri Light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Calibri Light" w:eastAsia="Times New Roman" w:hAnsi="Calibri Light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Calibri Light" w:eastAsia="Times New Roman" w:hAnsi="Calibri Light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Calibri Light" w:eastAsia="Times New Roman" w:hAnsi="Calibri Light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Calibri Light" w:eastAsia="Times New Roman" w:hAnsi="Calibri Light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Calibri Light" w:eastAsia="Times New Roman" w:hAnsi="Calibri Light" w:cs="Times New Roman"/>
      <w:color w:val="1F3763"/>
    </w:rPr>
  </w:style>
  <w:style w:type="paragraph" w:customStyle="1" w:styleId="divdocument">
    <w:name w:val="div_document"/>
    <w:basedOn w:val="Normal"/>
    <w:pPr>
      <w:spacing w:line="200" w:lineRule="atLeast"/>
    </w:pPr>
    <w:rPr>
      <w:color w:val="494C4E"/>
    </w:rPr>
  </w:style>
  <w:style w:type="paragraph" w:customStyle="1" w:styleId="divdocumentdivnameSec">
    <w:name w:val="div_document_div_nameSec"/>
    <w:basedOn w:val="Normal"/>
    <w:pPr>
      <w:pBdr>
        <w:top w:val="none" w:sz="0" w:space="22" w:color="auto"/>
        <w:bottom w:val="none" w:sz="0" w:space="5" w:color="auto"/>
      </w:pBdr>
      <w:shd w:val="clear" w:color="auto" w:fill="434D54"/>
    </w:pPr>
    <w:rPr>
      <w:color w:val="FFFFFF"/>
      <w:shd w:val="clear" w:color="auto" w:fill="434D54"/>
    </w:rPr>
  </w:style>
  <w:style w:type="character" w:customStyle="1" w:styleId="divPARAGRAPHNAMEdiv">
    <w:name w:val="div_PARAGRAPH_NAME &gt; div"/>
    <w:basedOn w:val="DefaultParagraphFont"/>
    <w:rPr>
      <w:shd w:val="clear" w:color="auto" w:fill="2C806E"/>
    </w:rPr>
  </w:style>
  <w:style w:type="paragraph" w:customStyle="1" w:styleId="div">
    <w:name w:val="div"/>
    <w:basedOn w:val="Normal"/>
  </w:style>
  <w:style w:type="character" w:customStyle="1" w:styleId="divCharacter">
    <w:name w:val="div Character"/>
    <w:basedOn w:val="DefaultParagraphFont"/>
    <w:rPr>
      <w:sz w:val="24"/>
      <w:szCs w:val="24"/>
      <w:bdr w:val="none" w:sz="0" w:space="0" w:color="auto"/>
      <w:vertAlign w:val="baseline"/>
    </w:rPr>
  </w:style>
  <w:style w:type="character" w:customStyle="1" w:styleId="span">
    <w:name w:val="span"/>
    <w:basedOn w:val="DefaultParagraphFont"/>
    <w:rPr>
      <w:sz w:val="24"/>
      <w:szCs w:val="24"/>
      <w:bdr w:val="none" w:sz="0" w:space="0" w:color="auto"/>
      <w:vertAlign w:val="baseline"/>
    </w:rPr>
  </w:style>
  <w:style w:type="table" w:customStyle="1" w:styleId="divdocumentdivparagraphnth-last-child1">
    <w:name w:val="div_document_div_paragraph_nth-last-child(1)"/>
    <w:basedOn w:val="TableNormal"/>
    <w:tblPr/>
  </w:style>
  <w:style w:type="paragraph" w:customStyle="1" w:styleId="divdocumentdivSECTIONCNTC">
    <w:name w:val="div_document_div_SECTION_CNTC"/>
    <w:basedOn w:val="Normal"/>
    <w:pPr>
      <w:shd w:val="clear" w:color="auto" w:fill="434D54"/>
    </w:pPr>
    <w:rPr>
      <w:color w:val="FFFFFF"/>
      <w:shd w:val="clear" w:color="auto" w:fill="434D54"/>
    </w:rPr>
  </w:style>
  <w:style w:type="character" w:customStyle="1" w:styleId="divPARAGRAPHCNTCdiv">
    <w:name w:val="div_PARAGRAPH_CNTC &gt; div"/>
    <w:basedOn w:val="DefaultParagraphFont"/>
    <w:rPr>
      <w:shd w:val="clear" w:color="auto" w:fill="2C806E"/>
    </w:rPr>
  </w:style>
  <w:style w:type="paragraph" w:customStyle="1" w:styleId="documentzipsuffix">
    <w:name w:val="document_zipsuffix"/>
    <w:basedOn w:val="Normal"/>
  </w:style>
  <w:style w:type="character" w:customStyle="1" w:styleId="sprtr">
    <w:name w:val="sprtr"/>
    <w:basedOn w:val="DefaultParagraphFont"/>
  </w:style>
  <w:style w:type="character" w:customStyle="1" w:styleId="divdocumentSECTIONCNTCsectionnotbtnlnkdivheadingdivsectiontitle">
    <w:name w:val="div_document_SECTION_CNTC + section_not(.btnlnk)_div_heading_div_sectiontitle"/>
    <w:basedOn w:val="DefaultParagraphFont"/>
  </w:style>
  <w:style w:type="table" w:customStyle="1" w:styleId="divdocumentdivsectionbgsectiondivsectiondivheading">
    <w:name w:val="div_document_div_section_bgsection + div_section_div_heading"/>
    <w:basedOn w:val="TableNormal"/>
    <w:tblPr/>
  </w:style>
  <w:style w:type="paragraph" w:customStyle="1" w:styleId="divdocumentdivparagraphnth-last-child1Paragraph">
    <w:name w:val="div_document_div_paragraph_nth-last-child(1) Paragraph"/>
    <w:basedOn w:val="Normal"/>
  </w:style>
  <w:style w:type="paragraph" w:customStyle="1" w:styleId="divdocumentsinglecolumn">
    <w:name w:val="div_document_singlecolumn"/>
    <w:basedOn w:val="Normal"/>
  </w:style>
  <w:style w:type="paragraph" w:customStyle="1" w:styleId="divdocumentulli">
    <w:name w:val="div_document_ul_li"/>
    <w:basedOn w:val="Normal"/>
    <w:pPr>
      <w:pBdr>
        <w:left w:val="none" w:sz="0" w:space="13" w:color="auto"/>
      </w:pBdr>
    </w:pPr>
  </w:style>
  <w:style w:type="character" w:customStyle="1" w:styleId="divdocumentdivheadingdivsectiontitle">
    <w:name w:val="div_document_div_heading_div_sectiontitle"/>
    <w:basedOn w:val="DefaultParagraphFont"/>
    <w:rPr>
      <w:color w:val="2C806E"/>
    </w:rPr>
  </w:style>
  <w:style w:type="table" w:customStyle="1" w:styleId="divdocumentdivheading">
    <w:name w:val="div_document_div_heading"/>
    <w:basedOn w:val="TableNormal"/>
    <w:tblPr/>
  </w:style>
  <w:style w:type="paragraph" w:customStyle="1" w:styleId="documenthilt-secsinglecolumn">
    <w:name w:val="document_hilt-sec_singlecolumn"/>
    <w:basedOn w:val="Normal"/>
  </w:style>
  <w:style w:type="character" w:customStyle="1" w:styleId="documentskillpaddedline">
    <w:name w:val="document_skill_paddedline"/>
    <w:basedOn w:val="DefaultParagraphFont"/>
  </w:style>
  <w:style w:type="character" w:customStyle="1" w:styleId="u">
    <w:name w:val="u"/>
    <w:basedOn w:val="DefaultParagraphFont"/>
    <w:rPr>
      <w:sz w:val="24"/>
      <w:szCs w:val="24"/>
      <w:bdr w:val="none" w:sz="0" w:space="0" w:color="auto"/>
      <w:vertAlign w:val="baseline"/>
    </w:rPr>
  </w:style>
  <w:style w:type="character" w:customStyle="1" w:styleId="Strong1">
    <w:name w:val="Strong1"/>
    <w:basedOn w:val="DefaultParagraphFont"/>
    <w:rPr>
      <w:sz w:val="24"/>
      <w:szCs w:val="24"/>
      <w:bdr w:val="none" w:sz="0" w:space="0" w:color="auto"/>
      <w:vertAlign w:val="baseline"/>
    </w:rPr>
  </w:style>
  <w:style w:type="paragraph" w:customStyle="1" w:styleId="documentskillullinth-last-child1">
    <w:name w:val="document_skill_ul_li_nth-last-child(1)"/>
    <w:basedOn w:val="Normal"/>
  </w:style>
  <w:style w:type="character" w:customStyle="1" w:styleId="documentskillskillpaddingcell">
    <w:name w:val="document_skill_skillpaddingcell"/>
    <w:basedOn w:val="DefaultParagraphFont"/>
  </w:style>
  <w:style w:type="paragraph" w:customStyle="1" w:styleId="documentskillskillpaddingcellParagraph">
    <w:name w:val="document_skill_skillpaddingcell Paragraph"/>
    <w:basedOn w:val="Normal"/>
    <w:pPr>
      <w:textAlignment w:val="top"/>
    </w:pPr>
  </w:style>
  <w:style w:type="table" w:customStyle="1" w:styleId="documentskill">
    <w:name w:val="document_skill"/>
    <w:basedOn w:val="TableNormal"/>
    <w:tblPr/>
  </w:style>
  <w:style w:type="paragraph" w:customStyle="1" w:styleId="divdocumentdivparagraph">
    <w:name w:val="div_document_div_paragraph"/>
    <w:basedOn w:val="Normal"/>
  </w:style>
  <w:style w:type="paragraph" w:customStyle="1" w:styleId="paddedline">
    <w:name w:val="paddedline"/>
    <w:basedOn w:val="Normal"/>
    <w:pPr>
      <w:pBdr>
        <w:bottom w:val="none" w:sz="0" w:space="5" w:color="auto"/>
      </w:pBdr>
    </w:pPr>
  </w:style>
  <w:style w:type="paragraph" w:customStyle="1" w:styleId="divdocumentdivparagraphfirstparagraphpadb5cell">
    <w:name w:val="div_document_div_paragraph_firstparagraph_padb5cell"/>
    <w:basedOn w:val="Normal"/>
  </w:style>
  <w:style w:type="character" w:customStyle="1" w:styleId="singlecolumnspanpaddedlinenth-child1">
    <w:name w:val="singlecolumn_span_paddedline_nth-child(1)"/>
    <w:basedOn w:val="DefaultParagraphFont"/>
  </w:style>
  <w:style w:type="character" w:customStyle="1" w:styleId="jobtitle">
    <w:name w:val="jobtitle"/>
    <w:basedOn w:val="DefaultParagraphFont"/>
    <w:rPr>
      <w:b/>
      <w:bCs/>
    </w:rPr>
  </w:style>
  <w:style w:type="character" w:customStyle="1" w:styleId="datesWrapper">
    <w:name w:val="datesWrapper"/>
    <w:basedOn w:val="DefaultParagraphFont"/>
  </w:style>
  <w:style w:type="paragraph" w:customStyle="1" w:styleId="divdocumentdivparagraphpadb5cell">
    <w:name w:val="div_document_div_paragraph_padb5cell"/>
    <w:basedOn w:val="Normal"/>
    <w:pPr>
      <w:pBdr>
        <w:top w:val="none" w:sz="0" w:space="9" w:color="auto"/>
      </w:pBdr>
    </w:pPr>
  </w:style>
  <w:style w:type="character" w:customStyle="1" w:styleId="degree">
    <w:name w:val="degree"/>
    <w:basedOn w:val="DefaultParagraphFont"/>
    <w:rPr>
      <w:b/>
      <w:bCs/>
    </w:rPr>
  </w:style>
  <w:style w:type="character" w:customStyle="1" w:styleId="paddedlineCharacter">
    <w:name w:val="paddedline Character"/>
    <w:basedOn w:val="DefaultParagraphFont"/>
  </w:style>
  <w:style w:type="character" w:customStyle="1" w:styleId="documentbeforecolonspace">
    <w:name w:val="document_beforecolonspace"/>
    <w:basedOn w:val="DefaultParagraphFont"/>
    <w:rPr>
      <w:vanish/>
    </w:rPr>
  </w:style>
  <w:style w:type="paragraph" w:customStyle="1" w:styleId="divdocumentsectionnth-last-child1">
    <w:name w:val="div_document_section_nth-last-child(1)"/>
    <w:basedOn w:val="Normal"/>
  </w:style>
  <w:style w:type="paragraph" w:customStyle="1" w:styleId="divdocumentsectionnth-last-child1divparagraphnth-last-child1">
    <w:name w:val="div_document_section_nth-last-child(1)_div_paragraph_nth-last-child(1)"/>
    <w:basedOn w:val="Normal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763</Words>
  <Characters>4355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Nishant Dougall</vt:lpstr>
    </vt:vector>
  </TitlesOfParts>
  <Company/>
  <LinksUpToDate>false</LinksUpToDate>
  <CharactersWithSpaces>5108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Nishant Dougall</dc:title>
  <cp:lastModifiedBy>Jonas Dougall</cp:lastModifiedBy>
  <cp:revision>2</cp:revision>
  <dcterms:created xsi:type="dcterms:W3CDTF">2025-03-02T08:02:00Z</dcterms:created>
  <dcterms:modified xsi:type="dcterms:W3CDTF">2025-03-02T08:02:00Z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RJ_IDENTIFIER">
    <vt:lpwstr>d8410882-078f-4b09-b452-619693bf8109</vt:lpwstr>
  </property>
  <property fmtid="{D5CDD505-2E9C-101B-9397-08002B2CF9AE}" pid="3" name="x1ye=0">
    <vt:lpwstr>IIcAAB+LCAAAAAAABAAUmcWWg0AUBT+IBW5LgrsG2+HuztdPZpeTk0kD/freqgn+EWiBoD4IzeEkBX8gSMA5WGBY+INCKMXvyyciEuZbAznaaCukPqXqkK0n0oX4puF7U5p+Sv661P5n7l+12eEFOcQCf+iANgYTRJl4XGnHkdjwjLJHYvgttDzR84FsZCRvYcd0pxrG3B09QR+7+Br1J8MaCJxByt3O2sRPlZENDPp+bJQd3mfR+pxcXfZbOgy</vt:lpwstr>
  </property>
  <property fmtid="{D5CDD505-2E9C-101B-9397-08002B2CF9AE}" pid="4" name="x1ye=1">
    <vt:lpwstr>IJgov3P6BlVvlmEc3Vncz5SY/PvuVXFIsuOglpB/pycMGnpVpmMpY/2ahZUlz+zQag+wMV5cPq9E+SiFNCeFKrvT43QBwkn5YTPZ7xqgtyK/gIBijG7lM+TIdLzq4qAWCWv8IHDpObwIzyBBu3XbJAIihvcRjXKuzjHZc+XGYrvrFez0RVjUS1c3p077MKnbesRcJ9LIHOteEQaNfcCDF+p5fR07MFrpCu5uxzKrksMzCWaIi9cZ3sDAdO7RHlV</vt:lpwstr>
  </property>
  <property fmtid="{D5CDD505-2E9C-101B-9397-08002B2CF9AE}" pid="5" name="x1ye=10">
    <vt:lpwstr>oHouMEwi9fPxJx5Qw+cLW1jp0tFVyVVNP8DPVea+JbOxK5VVqqMpLUt8wHvdrRk/anQykq4WZ2BIAKCJIuRWPwUT6nnNMXlh4G/AMWU42bRfpyznUF0xTyqaettxBG3b6BtVg34OT5WW4rjJ6dCDk4qafkTU+9sP5I0DucJ12pHwFfvqBxHZm9NsMFFku4MGhyePwml7SeH6MlJaFdVIGzcbGoRviHZVlAS7/a9zRHPF3oBNKJqtje3aNheNH9I</vt:lpwstr>
  </property>
  <property fmtid="{D5CDD505-2E9C-101B-9397-08002B2CF9AE}" pid="6" name="x1ye=100">
    <vt:lpwstr>lQh8ze2XZdlOf3v8zsNybN96vZiaZZQI0lP1CJxxz0zxUNm4+JyXDANf6rFTZa6SKKQNBIVjPP5BQsob3U7BYfI7tDgOwZkiccQlqclhqhlX8f5nZGYETIKLuu4RTMY6tRKxZs5Wu2S5qnUCmV6et3vbOWgvpoVP/tSHqX7jriUk0hX88en7R5oIxSCN0QwubuWmxAGP8Wts1vDLuopETxa1XyDAN6uFEw+bYr/JLtlw2U/ZHDs3ECpaWSc7Xys</vt:lpwstr>
  </property>
  <property fmtid="{D5CDD505-2E9C-101B-9397-08002B2CF9AE}" pid="7" name="x1ye=101">
    <vt:lpwstr>lrySzZHNK+gs75ofgO56NCS+xgbcaY6xt5QvG2/6HhU/1W/Uyo2wPGuy2KzxME2mW2QqdMd2/bjp+d8O2jWck18aqzNuJTw/nIPrLUISQLgqyAg04fLrAOfOSdqVubq1CA5P/VXIRGpZHl96n2dXNmPQ7d6ky+vyioCGdISNmxwpMu7SbXX+q/pOERQGQjw1PTh7ai1w7kr0KX8WeEW0jtVSR8ejLw+0K/wR8YcLOWtJJqn9QE+nZl5C8ZRv3Ef</vt:lpwstr>
  </property>
  <property fmtid="{D5CDD505-2E9C-101B-9397-08002B2CF9AE}" pid="8" name="x1ye=102">
    <vt:lpwstr>89SJvLw2Hz03L6Q5DiXhUVMged6Cddf+BUslTp+NW46L62+nIgLI8hmu5NPWzQS75rl00PhOr5BY/7NqKEj+8f5G10D3t8yE4IFI/HFHlzV68I47XMuJ3NDYEZf43LQJxQlQvtVsa3IZ7cOUiP/TjpCadcnoOFDYTbHKIKk9J0X9eGVlZuVjD9b8jstKusKX1D3JtL7SAPPeRMimqvhI0Hk0Y7zW040l9iYg9c7AqcqEP4uG7JHlPS074O2NLr+</vt:lpwstr>
  </property>
  <property fmtid="{D5CDD505-2E9C-101B-9397-08002B2CF9AE}" pid="9" name="x1ye=103">
    <vt:lpwstr>prN4MjrKnXfuhf+wisGeRTbvLnRPghuM05HyT7wtj+Y5aa4af8Gd8JAgBPb7Yd5RXDUoMzZdgZcynl/yhZ95qsWTFkcQFxIG71/K+7o+t3pMPPXN+26hpkJ49Dovk5PZC27iaz2PRN7JA2idf3AaDV1iarjyo833jiidCLm1huSciPkAevGK99wtAC3v/6u7QdlnoMp/nDCOMFTYLEnfF+oRJnCWh3FbwCw5Y8NewF+XiDLDqKOjx7xGOfxSytj</vt:lpwstr>
  </property>
  <property fmtid="{D5CDD505-2E9C-101B-9397-08002B2CF9AE}" pid="10" name="x1ye=104">
    <vt:lpwstr>pF173jwcfGJV6i1DQRHvQULJvrsGFNVDRnPoRQ9nLCmLRa2a4xjlGsvtuQhErJE988JfiR22z6LPNelPPSwmtFiF+cTYhwWRIl18MLbqmwQr16hXSRqUyBDu4liUMr8IQuF2X9AuuyB58v+iD7RZIJ/3BMT+nEr9tgCUMAJYUrg21jmR1F2ryU1nQnger1vaAeLHrtwWFH97SfbVcScd1wOBSa+x+d3V6SvwowNiJbYh0S4hed43X8txIlXy3CH</vt:lpwstr>
  </property>
  <property fmtid="{D5CDD505-2E9C-101B-9397-08002B2CF9AE}" pid="11" name="x1ye=105">
    <vt:lpwstr>V+oezl8rmjB8O/ThfEV19uFGk/VpYQ3aGzEtzX/cJWIrd8UDmuC/4JqYp2pjCZR35Gx5UlmS7/PmI9BPkBeRhaaKXvyz8nZ8LTleWd0kT7dZRiEpP9V7LloMnzqWA5rFVObPfoyefZ8/gvE643+JP+v6lN/Z9bz+52LGhaQa89XeadT3q49vuwdz+ys3QQb8MxOoQWzrxtQJLo+0n7+2ZVGBaUGIA6r+afhzMeNqQI6QvQ5LlDYCGDkGpZOS2e/</vt:lpwstr>
  </property>
  <property fmtid="{D5CDD505-2E9C-101B-9397-08002B2CF9AE}" pid="12" name="x1ye=106">
    <vt:lpwstr>j4dhUBSCk65V5JKuPMCdij58dsUMubFFdWR8nENw+7c+8YY1Kx++QwFZuuQAqAOPvQjOsfBT0SL6T0yR57S+xzVZWFbXmrr2acHYcu9OpewcZ92NuIlZGXI0BKmBlIHHFl1p8UwJiDjCP2HjY1Wpf/jZiPhR3wUi0VAhw/dCqW4WNWxmdTuhfObPVKsOOHUAH7Lq+/8xCdlqQAXAUFF9lehZ1sNrreSKgOViw8GpWaSaSZEFJ13fmQ2l95ua5CY</vt:lpwstr>
  </property>
  <property fmtid="{D5CDD505-2E9C-101B-9397-08002B2CF9AE}" pid="13" name="x1ye=107">
    <vt:lpwstr>9q4ExNkIyXyS8mFiNRPwrizlXM2yLe96l+wKOpcy0ZBggsU9S29+umAb9NVSi9UR8zo4Qo0KMPDVvsrkC3ru07HSsZhpEumCD9YLoYgmj0R5G8q1sOMjxWdnXt4uWP3SVvah20pMYkOK9nJaJMIk6OAmrnzi4FXIssULaAIIF7SYWQtcEyjqop0z0ifFfW6z1PD1dpk+Ra/Ku0sCd16SaEs+kxBquDSnz7lD3lY7caN7LnsjLrs6bt38kI7ea5b</vt:lpwstr>
  </property>
  <property fmtid="{D5CDD505-2E9C-101B-9397-08002B2CF9AE}" pid="14" name="x1ye=108">
    <vt:lpwstr>rhc1QEjHeQYdmSjZ+g6JM+WDYh+ejTIL56kg46hcoOioKzVM/PJyX/JRbSsyAelu9wxq9m2z61swebNRBi9/TYo4Tr9cP3XwlRFesUQGUSCnZR6ixzHXUGysZmG+4SYlL9CC1S1MIPa4d6yefLljTjZBIcOBT56Z2LMt5gexlLcUMyjO9/jPKTQKWrOcB1AIZd2SVikxq9gSWx5LtDY6F9V5O48cnlkUIFQyNeTgJ3jlIsDaeX6eNFvEQNoawtI</vt:lpwstr>
  </property>
  <property fmtid="{D5CDD505-2E9C-101B-9397-08002B2CF9AE}" pid="15" name="x1ye=109">
    <vt:lpwstr>uFs1csILVMcuRzw4smF8O7qyTtAN47V6xuh0TsEalxw6JvyUP2CasXubXSUfgQw0SLaYYlROtAcp6TAaeIoEmfiUbSDd59vHCo8OJbyhzfBMtJj8yLnhDZwtht5KfNZXRD6KAPR4fAr9Cxv1WrV0oUGil/qA/tJrHNqU1popqnOgDXzjcAC9ud4U2hwn5oXb1ynm9fW76kkxNkjBdBcDBqDpOOKCqL6ecPo3wpqOpE1O1ONTICUSeD1aJSztMSr</vt:lpwstr>
  </property>
  <property fmtid="{D5CDD505-2E9C-101B-9397-08002B2CF9AE}" pid="16" name="x1ye=11">
    <vt:lpwstr>DY4vziJD1ruc8+iD4MyNcZ296ME6wPQGcFnz817lx/D6YXa2ps30jCeW4c7MkvAEvY5Ezl5g4dSGviGL67lt6MvimVCXAI+FnRiK7WkD9UjnIk3o7x4iYI/MYX49twGjbWUMGlZQCxJy3Uth2wWFhSydVMpXTp9AmcSZbLtapIgZWV13sGvDIEgY2kdz1xfY/2Sl8IyusPkugs4Jt+9tqgIjBUILRuB3zONUAqVVk/WMypU1WfOuydtBfbtUIHv</vt:lpwstr>
  </property>
  <property fmtid="{D5CDD505-2E9C-101B-9397-08002B2CF9AE}" pid="17" name="x1ye=110">
    <vt:lpwstr>/AECFtibVS8q7I4BcF1PBiYXlbw2AHquHZqSHfjOUrdoyvpUcBOzYCM1F950FIowcUHUuGKDW+SdaA26JunyK2pvnHey4wkKqStOimb17jgNMM90kX6tBZ7F6Nelh7FQqYiamj2TKXnsACIJhrV6Ip0ZPUjXc8SPak1otnQWYg4fi0Q44pPC2KK+0F8nLg6g3JU5jKYOU4hWbTXM3Hn0kHcKRlvMUQ7hHHMRJhLRY35PIgqK5uhouw4nJAbZPXz</vt:lpwstr>
  </property>
  <property fmtid="{D5CDD505-2E9C-101B-9397-08002B2CF9AE}" pid="18" name="x1ye=111">
    <vt:lpwstr>/pfbndyNsxlJFYvUWS0A6Y/qKLDoAMzj/wdpMUT7+hm9ST6PKsw5kknkzehvvsiZr3Ov5Uy2I1QcHTtRMTZGPbXgsAYJdcxJ14GwJiw0ek2i6xJfGyXf4KsZz3SC1jSD6R4639sriJCFjoZt/cELjsFC/xGOsdnP03iS/RydxQcIyfScOfy2xfCbO50z2r1PasGc5xuGtgZkHIbVdN7xopw5IPAT52d5DinGQWeLdT4KkDAmUHKaLvrSy9mmsyv</vt:lpwstr>
  </property>
  <property fmtid="{D5CDD505-2E9C-101B-9397-08002B2CF9AE}" pid="19" name="x1ye=112">
    <vt:lpwstr>wbf6PJPo2Vt0RdZhmLm20ju621cqDntObLBDY+dZGQwSmXLGiPyrxwSdCxCjJm2CKaASO9wPOp/8sI3Sjj3IumSlSgCefBhTaHkQkaEcc7Zd5x/werZ9DqDPFJcIzbwVF2MISYi/myhXi+/FkQkhm+1LuG8kOlntQgjugvdo5dE2rLja1B0VRqQ5yDs3jJLh+XENNoObZ6Py0FL2ESBCXQ27B1p8yQnMmFnaiKAuCY3tTNjUJe6me4qF3qhT38H</vt:lpwstr>
  </property>
  <property fmtid="{D5CDD505-2E9C-101B-9397-08002B2CF9AE}" pid="20" name="x1ye=113">
    <vt:lpwstr>2HEF+CxvgOXzTKcKbJegGaOmtAO8eteIUKBqlCCAQgMb0NlklJfcOWSt9dkem5Y3dyZBTxupDW0gW6yn4jM71yXiRiTzsLHDGZRechq8gz+sUZgcyX0DgZyC0Fb+OnouxNIov23ylsDqHqevsvUrN67cofpIqum8uf7gP7BLpEJHr4cuIgER9r3mqMNxIzJFCjc9f9f96qDgBFJx0oDTFHwy5xG/1Q8Y+f/pEOo/9Po9k+QilxAGH8PJSx2je7a</vt:lpwstr>
  </property>
  <property fmtid="{D5CDD505-2E9C-101B-9397-08002B2CF9AE}" pid="21" name="x1ye=114">
    <vt:lpwstr>Apx3JPYC9RBwHXfDhP5jRkHCp0o30nZQE+3SXf4vw4Mq0gkDhn4KO5n63eclbfxvlUYeJuxcXxD30/qB0mB+TtjykzUfDKH7VXxVF2nSn/Vdwb05b6RHRlTxu6TqZzvU5OtyUSsMnfoB5gkeCqIaPZSUGouwfDLw1K2Zkq9iclSPCGkjqDSSuptFmPoK+y5GVHEgVJBxjSa0WzYZECMysuYWQTUv1gNG9txmZQn3TkqwXw8i9Rtc7ksuU3jiRcg</vt:lpwstr>
  </property>
  <property fmtid="{D5CDD505-2E9C-101B-9397-08002B2CF9AE}" pid="22" name="x1ye=115">
    <vt:lpwstr>XHleBaEWbqXWaxQjHGOmJyen6nJHMb5Y8+0k67YkztpqtZu03P+x83SWcIXNzl9QETXsIsb54tg/K0zhwgvx7WVmaEKt6wLVyxzx1di34EWiNQSE+U01g8Tf8d278aDAA3OS/ZPNBQtbPoGDqMP0Nff/No1W0Xp3BwsuaMowoOm+GhKdSgifxWfJgyW1jr1n2x9E6uYneQZ7R9/9rfDctVPX0CYENjc5/QHEREA2odVl3cA+Wiyf67hFdE5t4oV</vt:lpwstr>
  </property>
  <property fmtid="{D5CDD505-2E9C-101B-9397-08002B2CF9AE}" pid="23" name="x1ye=116">
    <vt:lpwstr>E2kFTno/yZkdRKN0LuvM8qYYkyW473G0JKII8di1V5LEcQHyRU3GiYi08/l1XMLrr4Bnw8LnPJdLihcqr2Dtz+2BcxlYSnhycV5ZNnVjp7wAc7I99O6sVAemeMa2OOFBE5yaneoV/r39pHIM3ENWaohW5XrraMrqLU/Y0LB2IzpAbhHl+aQSVYxFVObOOqYkBVSS+WJ3LusWWSZAkD/7TD9N1QxZUfz/H8EYKudeu7hjk6FoetGe1GZXYz+CNIK</vt:lpwstr>
  </property>
  <property fmtid="{D5CDD505-2E9C-101B-9397-08002B2CF9AE}" pid="24" name="x1ye=117">
    <vt:lpwstr>vvaIBGbSQBq2wjunvFz0XZtwKBEHIqVDhBvvtDqxHoCXUjXvayGz64GoOZbs6W7IWPNEFlE7qT1R4ZGj16DAn0Q6K6hm+WPAIrS/6bQ/evezwxlVDP7Xt5PMTWCnbZ+RamYGH1c8PKOPxZMIbQJi9fCEK/ibukb2ZdMwh4gOtpWm/7SJBcfkNM34yJQBu9T53cqLTxSQWtmGz2rEadeMqVJz42vf/Xb58slf1SL/xEiU1RUaYOgpPKta2H+JSQy</vt:lpwstr>
  </property>
  <property fmtid="{D5CDD505-2E9C-101B-9397-08002B2CF9AE}" pid="25" name="x1ye=118">
    <vt:lpwstr>OVyjc9sYQHw5GlMJOGuP99FllCxg3ODYsfTIatosbLh3IFgzpIajtW9cxEnLW1zCqezvFISi9GcKeDYW4Ktybt2SXEp+6XrhpvwG4R0IRP5mQ1tiHwBMqr7pVgx5nHdAa4Rx0k0RaEHENdhCsL49A9pPuaS7Ki96EYRoREuekXmqtAt8htyilEDM+Whdp4AOPL+Cmgk7fN0RUTAyJZ4uMJ+AzKJLLj3xPxOUL+KQJnUUkIEdZBnVgM56UlRt2Mf</vt:lpwstr>
  </property>
  <property fmtid="{D5CDD505-2E9C-101B-9397-08002B2CF9AE}" pid="26" name="x1ye=119">
    <vt:lpwstr>PRCIq+9CXPxqzSlEgPsgICkHOMEu8+cY1ZKI2caxGPSBitw8jX1Crg56OVszjhQogqxFRn2YqQol8lfvulBp7zNb1HwrUhqYmbfgczxPgH+0oQ+vxs+u8ovsb+w6URpox6PGdXfbbiKL9DixFl9GW11xe8Phi6h3rTFqz/49ft+zdrCEZFpeiI69Aop5Mel+Lc8afYe+w0DsopT0cWNVw0qacXJzqTW0DOdIiKVTK+pqGY41ghgpOwnfnzXKN9G</vt:lpwstr>
  </property>
  <property fmtid="{D5CDD505-2E9C-101B-9397-08002B2CF9AE}" pid="27" name="x1ye=12">
    <vt:lpwstr>IxaK2WSWZJnoXCSuRIx3BkNjcBHKe9/0JRRXREAqEPdIoZazXu1wG/44x6y+sjrDRurLmYSk+vtghk9p/S+XTtgfDnuRMV7tZHxzgTbt0E+MP8A6idJ70Wm+lCLUHSrxX/80F344vWEGYGHMT7l8oan90NazUpb0fMitU9ppnr0DSdHO3X5vCTvah6RQUmeKpT5fbVgg7WHY0Njrcvw3MnWGdrl3QLtN5k1Aavbz6QpC4jvGSUO75E3z3Hc1hhM</vt:lpwstr>
  </property>
  <property fmtid="{D5CDD505-2E9C-101B-9397-08002B2CF9AE}" pid="28" name="x1ye=120">
    <vt:lpwstr>JacPW+976vpIkiF+DrHUj6BtVje+beQzHLOtTS5m6jwecbyJq5cAG3pg8g+7zFPWLM0EK2RjUhMHO03UzKUIgcdIAPbkx1xmBx+fPbyV1crkS3qsP89Ifl4rtUiPj/kqOGdgkUPRD7Puu4A2+KG6WMp2JWminx0N9/tZrZp09qCAJS9/PPzTHoB45k1Df4/bJs9FrHJxAJIMAilD7O7CytfpkWmDRJelbFB4li2C2njXVcUb1y9WYl6r3pQt+lh</vt:lpwstr>
  </property>
  <property fmtid="{D5CDD505-2E9C-101B-9397-08002B2CF9AE}" pid="29" name="x1ye=121">
    <vt:lpwstr>5xenw8MP0+6VIDIGV5wkDnP0Zek5vzY6RbCD/wqfei/iqI7+38EsvDI3t89Typg/XryfBRMT4LnZ+RbHBCgdiqSIMsWGYIgyFnFdJVIFVEC0hPIdDo84b3zewL+dHX6+KJGQwr3oixly+MBhDWbHpANLAeLE72uzvBKk3lFBfY0BWZjP8BCl+w156jIGEq65+M4JETjNVIbo6lc86r0hVoT5pqg1Tjw5aIEFACz98qv7/FaaAenBtvpyViLtocR</vt:lpwstr>
  </property>
  <property fmtid="{D5CDD505-2E9C-101B-9397-08002B2CF9AE}" pid="30" name="x1ye=122">
    <vt:lpwstr>oJADNzoPur9bJSdnujTW2ImaWqoHDEMdfuqc6MbxT1wKkhQWhRNUWkGGkgmCEjNtW6amD0hbyBm65+4PhhakdrJm4OAX/my5xifQVvVgbjsAqoF8HtEgsa6Pcs32woTE89vt5zlp/dNfD9884iHvMVyDCLU8Fgzh4zF5G9kDLUKTOmvj59oQ31bNcjzMi0ZV1Z8IgNbF4RZihXBf+kUoKkVSFaqxH26h4mijg7YI7IGLI1GJZaNKgE99LOT/ai5</vt:lpwstr>
  </property>
  <property fmtid="{D5CDD505-2E9C-101B-9397-08002B2CF9AE}" pid="31" name="x1ye=123">
    <vt:lpwstr>iw+UZ3mlFQuNYZneZ5xvJ74ZGZ2ox93/WNtwmBMIOac9R6UW8Up1YIBpAazis7C1zUzhq8zD570T6G+OnObHVy0omzjOir0jiwsFlPDnyCPb2vNSmuuKj0O0Ux3BXfoQfFLQhLsAPxvk0d4SHZ5gyYNdtXsE99ygM9QMWa9yw1w1t8XUEe90Sni9b4ibNDDvU5IBTyVx13FHn4qgMLwXM9IPXz4OLqGm9AZUgyfJkcEtxBDDBDY4QtBh0qEHseF</vt:lpwstr>
  </property>
  <property fmtid="{D5CDD505-2E9C-101B-9397-08002B2CF9AE}" pid="32" name="x1ye=124">
    <vt:lpwstr>RimV9z3/oJdnzEKm4y86ASYo7q/6ari6ydLY5Gzvni2+LEkmRbcSmqlMeS0NVkfPt5gtKTCaOs0+8MuhJvb6lr6LYMSEq3GcuyheGikNOPvr6ObJVGStIvoXDejCzvZRhorDgdrtM4nTgxiODXMXpJY9HhkoTUwsc7yCm4cKGxoAjUdKxQoetN1qTfEs2kDh/9Y02cw/pMhOowBJaiG6GfF1h8Xa69U+7QUZyeAE87D8GUl4sFfHKkl9g+ZDpTZ</vt:lpwstr>
  </property>
  <property fmtid="{D5CDD505-2E9C-101B-9397-08002B2CF9AE}" pid="33" name="x1ye=125">
    <vt:lpwstr>fvHZzdIDcHvDQgLAhJFiXvg38mTHJioxxMNTXQdZ3OqAmoHxMQ+uRaLLeYKh3B8N4tTneqUWhBLC9kbkbAWYfoxMP37+qDkQOqBvvMyYASIBRzB4u8Uzjg0LXzbMDp3MFarWJ44jIEmD4NRJ3Ad6Qxmt2r8j0NW5wochAzBmuuroxVqaYrMGt32yf3Nlnyw9lnpociOPyp6kdDa1Fx0Qd0d6LEttJvlWe7fJHQuj9DGfOot/3usZqO11xdeh+w3</vt:lpwstr>
  </property>
  <property fmtid="{D5CDD505-2E9C-101B-9397-08002B2CF9AE}" pid="34" name="x1ye=126">
    <vt:lpwstr>c6xIwp3TqaSnNFI4x2dQ6U7lyePLP/Xu7LvCGyEiyXTglltgPntubBEMWH8quDELaeGoeY7L9D6QAPKg29SPwSf8LxD+1FK+L5T79V2/TRGVz8/MqoMOfci/pJJpVynNfPiHcseKXEVICJ0p1YcNMFq3WDcjAmJ5ixLZNQFr85CoPnGNuS5OdVSlugo0OerWjZgGt6hfvEeQfGgcqSKIh1vDZ92xi3OCidwz74uRgp1o0Nu8X3zXCXf1/iXjlCf</vt:lpwstr>
  </property>
  <property fmtid="{D5CDD505-2E9C-101B-9397-08002B2CF9AE}" pid="35" name="x1ye=127">
    <vt:lpwstr>gyFY4tCc0NbPKVlorQzcE9vjwfS6IoChgYM8dPXj3bi93XBjxLblvybteMWv5gHFnP6lZ2eltxwuyn/SvdS9V66YVjlpUalqrDVMfn7jEmjg/oNJJm8cQPrUJqLS81eWd6k0J1O/MCxsj9yPuUuwHp5QGmhn4mDZvNNXFFpphkblxO3E3wasGfkkool6AeVzeXO/TYgj6O56IN9CHf5hsHchhLikNo4baHKdkP3aACeo2tWf36tZtay6ezXjmIy</vt:lpwstr>
  </property>
  <property fmtid="{D5CDD505-2E9C-101B-9397-08002B2CF9AE}" pid="36" name="x1ye=128">
    <vt:lpwstr>+dgHNdf2LFrt2TgSC5shsd/bEC8IffdLBXYuWSB4Pw9OxAYU2R2ELGqE1lmn03/bD3dVeu8P0OwYljqaFjC2RvsSloAdbsj02ncO99oLcOCyacQqWJCWBOmgQTDpavvz/YbLuJA258qNSPFYJ2F0bqMQNMFdCX3FiS3Vr/PrsYbzp5RjuDw2rA/UpbAkPWEWyoli/18uW3mIvurKhYAFP+dpeEMENjguQq6gH9CAOHDC/Qisa3sRQ/B0ntUGcYX</vt:lpwstr>
  </property>
  <property fmtid="{D5CDD505-2E9C-101B-9397-08002B2CF9AE}" pid="37" name="x1ye=129">
    <vt:lpwstr>Do82XpaL4x41GGOA6VY6hH1M3uhIB9hyuLl6qrrSw9RoxKWodYbcCJ/RmoGCMFD0T3qSqIxEHk7CsXDj/zdz9SUYpnrldfeZR31aKrQ0MF+c0O6MNmEjw7LOe5jopRK++orV25cuL6hxgyRivIMdGLkoEsww2E9hFvfQL7j9Qn/xgh22dTTajlnDLW1bTrr89AIaxrXnmzOEkhdUpDuRZwVck6saWYLT6o3EaBGSC5NIW9Gd+ZCxi5NBkQnqcM2</vt:lpwstr>
  </property>
  <property fmtid="{D5CDD505-2E9C-101B-9397-08002B2CF9AE}" pid="38" name="x1ye=13">
    <vt:lpwstr>BoNVYeWIofI583waejmn+IreLMFnQWXNW5udlmabaD0sPzrbXeVthZ7NK/8ADRHjcASqN7U77+YsdZ6V4FCpLgpc2WEc+IhF28ofq+x04ePF57a8BPokHcvWrLaC9ICRkaWFPVI0xzrhSndOmX7YbSgsQQZR+tyR/tSLiBPRrnnauxk5TloVzYZBMbsVGJDbJlynrhXgAjPUFzOdPZnCa2RZNYKgjpaT8MUQ7hdx/qIACiBHDeopX6kiIR5Rcxi</vt:lpwstr>
  </property>
  <property fmtid="{D5CDD505-2E9C-101B-9397-08002B2CF9AE}" pid="39" name="x1ye=130">
    <vt:lpwstr>JIJOpDBZUhpU0Vs2rSEJOb9AyoET6GkMr90ANBold8IhZYur2j47tjTDtFDM4kMPwnLg7aco52SvWkql7kv+Cvq+imlBVkCTlaG8GRT7GwlBQGb4xFrTjxdFUBoRTT+UFLIC9jZqfwGv8SrdT8ele8zE3lBKWvQglEa4REZFEETssDdCg9F9yXv/7I/mRum86HIT6B8jXv9BVPtIVKQGojbrtCB+pI2tFrxnB5xL9fFkMGX0ZIqJwx3PMrnUQ/p</vt:lpwstr>
  </property>
  <property fmtid="{D5CDD505-2E9C-101B-9397-08002B2CF9AE}" pid="40" name="x1ye=131">
    <vt:lpwstr>azEQ5KpLOqW8gwQ13JO8ugkzPOpL3drLs34lBSRiLCqJ0l2SIYnerh4A4DHHgDs0f76STAoDuSLXL/qIzzULmg+H09smge2Fj6YDzV44Swri+9p4S0/g1l+mr+oJDcr9BeY2koUWFxqQ1UpLF/86lfIRhJD3RytjtNFkUBZsm6BuMXsOs+qYORZTPfi8wkPey3lr8bibIJ86VKC+if2gpIkYhF7VpG4lnuStoBWzVoMe4HcLE70yU/5m+5YEH7l</vt:lpwstr>
  </property>
  <property fmtid="{D5CDD505-2E9C-101B-9397-08002B2CF9AE}" pid="41" name="x1ye=132">
    <vt:lpwstr>VvoxL/Q7jiYFTHUr8XmFN35riLVw4Ef94tSVfEBuG/woulU3s/Af/uMOwu6Znn198oynaP1SrQ7oT7SdlClGD13qZL3Te0Ujac5Mn8yB4SuyyaeafvLuAePTLBUPaasRYfyzbALG4CHATlgsoAylEgyq1/LJZabJVk0kMlBpsVijRns+2t5t3WVpDzu7vy51wvOzVAiT1ddhSpheC34qm1mEr6kmcaFqJLsVe+clpDl4fhPOUOkztknxLjzxl3g</vt:lpwstr>
  </property>
  <property fmtid="{D5CDD505-2E9C-101B-9397-08002B2CF9AE}" pid="42" name="x1ye=133">
    <vt:lpwstr>0o9VuF1NSu5ZnodKvuZycAt/Z/243j2kk84RSc55R6mlsBx3sfOQOZua644gqYQPRGtlB9D1vRKRwI1R8uWU8Zmj5AdzvCeIE7ioqoOk+52lj4HzF4h25Y6SUksCjwTKDmZETsacTUjykwIfP/f0wqS2m8VbBrv4xasJpKGgkNj4NYnWhXcQUZYCqjpSZLoNKmwey1L+Gy2TRNSAAoh+UhXlaoj1EDLdDaDtDEDNt/vrnH6rq1KH09GqN3oY8lK</vt:lpwstr>
  </property>
  <property fmtid="{D5CDD505-2E9C-101B-9397-08002B2CF9AE}" pid="43" name="x1ye=134">
    <vt:lpwstr>3Kk+lukv89/zmp4lQ+53wCdBPwgirF6OMb9kmABK5XKEEBsq+S0Uc63hSBvB4FkOogYiVxafJcLM8RNvXfgjPciKv8Yq62EnzKvdtF6Lik27WoraQxJca1Me3Mj4OGHK7qUXfgzt67FYON0ugZkTe+zfsH3p7Z9yiTbfeR1WqCHNgq7/3He4l3KzM2+UBXFBgqaTXBDY8tsy+NPRohYs4iOdfx48+RshskoxyX/WteDysmfRzPtZJvQ0doMZAhV</vt:lpwstr>
  </property>
  <property fmtid="{D5CDD505-2E9C-101B-9397-08002B2CF9AE}" pid="44" name="x1ye=135">
    <vt:lpwstr>QaojMkRSEE20A1zyuLvLyqFi7vVeRW7lxVWQvW4KvcLf9wZjulMbTxlmYKBfBOLPL8lCx1YRz2xFudQgJUiQJc1IfTTFW1as+V+y/phA4oZDyxi+PDIJ61JwrpbE1WCzuNNvL/YiScM3u5+Is4IQWkOgx8zozK6Ft2y1bc3TVIqFHMqtgwbTFVdwe7RwBvUpYnPMjZttkzIvzb/2gVHvhimZlKiVMJez9Z8ona2UJb8/qB4Z18XtK93R2wWzFmN</vt:lpwstr>
  </property>
  <property fmtid="{D5CDD505-2E9C-101B-9397-08002B2CF9AE}" pid="45" name="x1ye=136">
    <vt:lpwstr>HgQlf26R9ZZXf6w5LTqhUYQ8gTJvMpQE0FB+aAqnHMm9p3366B3uR1ZTeS6i6Kr79xDQ8fsRbjHI3dU5kZ3nqutuGljcgWD1RaB+DfU13/h7OeXQHHgwsJDRbN5YEqjXCqUX83epy+ks5kM25meoS6JWq8cYbE/XGXC6lzPpisn8sYFs3AnQTwBfQ5t2eJDphu1ebrSArbQAL64pA5waOjLgjbSQr1etXvwi7oveoafvPNEnqaLn6dVfimfdfU+</vt:lpwstr>
  </property>
  <property fmtid="{D5CDD505-2E9C-101B-9397-08002B2CF9AE}" pid="46" name="x1ye=137">
    <vt:lpwstr>tzJbLTyfZLKWKt/Cj3Cva0s6smNaqcJpE6qq1/5rKpZwghwAA</vt:lpwstr>
  </property>
  <property fmtid="{D5CDD505-2E9C-101B-9397-08002B2CF9AE}" pid="47" name="x1ye=14">
    <vt:lpwstr>ogZEz0Gh7PEbO/pholFxJ/sgyTyG/SwmLjbwcQ7WSnv/DDvUUV492WbY91Bh/84ZEdf3G21rVv8Xa/qGxrcbl3r8D0qKf21z95IJd72+LAA0EHOp0Ah8dSt84nDwg8tM/ml4z8c4u3YNKBdElz7sAQiFCi3B/qQswsapfoGOPQkxPpQba3TNWKSIaCFW68Ct+q3vk0UZV8jXl8vJLEmO6956FN7tHkUu0cPEy6F8lKQDb/CFenQi6gYoG6K8WHN</vt:lpwstr>
  </property>
  <property fmtid="{D5CDD505-2E9C-101B-9397-08002B2CF9AE}" pid="48" name="x1ye=15">
    <vt:lpwstr>fJi2DTKx66bWBpK20ko7Xm7vR1Knb+Gq5m0u5IF/KPYUj+Y5ojrjdnSVzLnl5u+EvLjxU+oOf6TBDZ8GMKROApENGOCpxjoprMcIU4XlFtp8oZgebYBoXhTjymPXDZpQ3UH01kEYlYj2OTi1WpqETAxvAAHGuWlb6XkfGlLEuJi/bVQ+3ssdEQNe53ffR+EMfZqYfXRtxi8Vop5lmQEQ6Xt1uO6GY5XCd8vRpWttNDK6ahLi36pyDTPILdoE+8m</vt:lpwstr>
  </property>
  <property fmtid="{D5CDD505-2E9C-101B-9397-08002B2CF9AE}" pid="49" name="x1ye=16">
    <vt:lpwstr>krzRjJ+alrxxwNmvmVD8zcv55+H8ZmNcX+3aLshfE424qljInao/7aB2WyzuUEYN1ppq4MR/i5KM3AEdezr8gZgEdh9XNMq6f+0OYiJ6g61O8i68RbSzCV+wYT9cmi46JNel4BrQ0euBdGpfQAbnvD0V7a7e2nRMpeopWoRcdFQCmTa/5xArlZ0l46ei6FZ8elBeE46/N2pOADQTKe9WhjoISWs8MHEuu2SvVmrpyaz+OvU2slp441GLL6W8Wu7</vt:lpwstr>
  </property>
  <property fmtid="{D5CDD505-2E9C-101B-9397-08002B2CF9AE}" pid="50" name="x1ye=17">
    <vt:lpwstr>bXOdb50v+Q8pgMWjQ2NbAPOUfpgJ1iRPR+HvcPhUVIry+K3uIW3Ke0YhMu8I4rc+vprtSUkVZeGIODKX+VhdeDcWx2Wm3FZ7lMPPXwgIr8j44EFtNo7kQcfvWpve+8lRT0TfO1xs28V+wHKldrEGpppJnZ0v3+bmp2jqOjJChX2VeGhCanAOlP2UMX2T2/QAaD6o/D04Pz6+1r2azCI/kxDF1bfLSQjw95HXeIZenJKutReCeWn4bqB/RSETeP6</vt:lpwstr>
  </property>
  <property fmtid="{D5CDD505-2E9C-101B-9397-08002B2CF9AE}" pid="51" name="x1ye=18">
    <vt:lpwstr>+dNsxkxrnqp/kKzvZV4jhTogYI8LHV8Hd9xXwvjImkKoD64KMKaGQe/QiT+/orAD1TgnuyZ4cW1sslgkp5BHBxYQokgsPa7so84tY97aqIZJrxliMunTzNgAlHRuA/AgA+Rb48S2yKTjb1tlnjku3VACuQEj8VKqErgqIHVdPil3DMzYS5pQ1xQtFKaQqejNT+VECsvQN7fkAT2Kcst3lez3sdyYkP3baLzo+hkOi3LDPveJQv00kfFCyYYreyN</vt:lpwstr>
  </property>
  <property fmtid="{D5CDD505-2E9C-101B-9397-08002B2CF9AE}" pid="52" name="x1ye=19">
    <vt:lpwstr>bw9BZaQHcWe1Jw9GbXdNELQOtn0bykh9OmYh21qkirGimP3SBiynTTC+px+QZArMAmpmLwx2Npj81Vyh+IGPYKr3sbdw/MatRYUW4c3Op4izLIyejPuJfT4cl3RCZESEcupezF9+rBOaVW7/dqZdMbcsvY8xC6TRerPN9f6tnX5YK2/8Fm/nv25zw4ZWuNy4g2EZfLC2vO+yV9ILoWCIGbcGYMUj0DkrPuHPpVl9gAXec4vUfNZgXj6+nE9SicY</vt:lpwstr>
  </property>
  <property fmtid="{D5CDD505-2E9C-101B-9397-08002B2CF9AE}" pid="53" name="x1ye=2">
    <vt:lpwstr>77GNM17UPRbWCQsJ8Fg7yrI6CaPt9HIXmt7zDTd9KInDAiXLbHhZoWrJ/wOGyM5gDAiVJWRwrRldRZxb15/ryx7PsORJfkZCiD+/lavb2ldhx9e3jlnAkXGi5Q3qa/SitCbMKWlcmDYS7yGkA1bYTruWpy3yDuAgyvXHhGr6CyyNJ5dShZiGMOcE67cGGfbMp9DHZATX2vWoi6jo9AHm/h4kGvVAVW7anai408FtcUyXBZd6lo642W2B8XGPQX6</vt:lpwstr>
  </property>
  <property fmtid="{D5CDD505-2E9C-101B-9397-08002B2CF9AE}" pid="54" name="x1ye=20">
    <vt:lpwstr>IzzRF/gBRX42Qef89BppKRB/YwGLoBfp0R6NH8YvuBJNalMQQx+nFaQMlL1MQIWC17a80RkuOmLYna+6d/xTNgiccm+17MEUSixR+tTxHjGf8wz7i5VRlZ/8WJ0zqZJ238y9F04TvnI0t7ZMsqW5izf0Z+3gMMU3IqZT7S3yd9qg8xTLPq3TN9HBditI6fp8Eu4BEwf1qMh6m20eyoIjf1JOncsu9Sye2tFWxPctVcGhvIkkcCOkQlIs61HnpAK</vt:lpwstr>
  </property>
  <property fmtid="{D5CDD505-2E9C-101B-9397-08002B2CF9AE}" pid="55" name="x1ye=21">
    <vt:lpwstr>9hVg4XrulMTew5jHYUfa0m+Pyy96MMplB7rkb/1y/iybGgXq3SkaoOEPm5Ndx964TgvKNx5Js0TlsweDz6eqeKFBaYtMzrb8t2nMoDmlRAua46q/yvfwwWNI9NKFKc11nCuNU9XIWQrTIK7LnLmIY2On5Mw0O4fsO3fjQVl1dhTLVrsn4Ifh11t7q9zt5azmdTKkWRCG3A63PP4XnDS7NjUhoVE8DZfj/CD6pcLk/5W+BzT2mC8ebQBJfBDVihZ</vt:lpwstr>
  </property>
  <property fmtid="{D5CDD505-2E9C-101B-9397-08002B2CF9AE}" pid="56" name="x1ye=22">
    <vt:lpwstr>hmuYA6/gqSwciPmNXGnXqD1dI+M9HSGeM1s4b5/QmzgkAsYntEjsa86G/+n8/ZPdg0GdppiPhQHQw1t2e0kt8pPiUtGAQk+JZQkzQZdZjTKDmSsBwiI4AIrHaA3MYmQVEOqYn4Ll7cABpN0mJRHTxm7PofSXbLgYRt7foCw7XS6KFKwfwjbDvki2NiyA5sg6a5tnzXVZHEf8kvaBvt++bL3x62lvIE+qhmCgK0pQNMZqVWXkbBgbGNFVquluH9x</vt:lpwstr>
  </property>
  <property fmtid="{D5CDD505-2E9C-101B-9397-08002B2CF9AE}" pid="57" name="x1ye=23">
    <vt:lpwstr>NUQG1JT45+E2ZHDP8gOmDNAshBpBChxlLHSEBqaJHpLxtivOOrvifECqyBNYFw6Dq/EjVm7+Cmr5ctY6a+R3N5On0RMk2qvwHo9NMD15ADRROmL1xuPLjpnbqUxwxwlhrROIWKofLGjPsV7jPHhnWDoG2V5H9OvBU2Jcwp8nbiwFtwErZ06yungVIJHyTbaXb7DQCgWJnY3gKc+FVCVH/yo66PsYq9+C5RMv8Cnd7Ea2z3MkT2WwBgaoKjl0S/g</vt:lpwstr>
  </property>
  <property fmtid="{D5CDD505-2E9C-101B-9397-08002B2CF9AE}" pid="58" name="x1ye=24">
    <vt:lpwstr>s2KOMOsDPLjoPdCQ1dKp94lZzNHZVPXyATMto8RBGwcPMCY2X66VFwAp/uSuE0adBs8QsGZwTCbptBSZb7DuQ0thzp31/O7NAwrlZw16iMjFx1uyha7BMSP4stdtwGi8RhJucrglLuTZh6rMQDpTM1JIApZt+/Bdx/ub1BI6qfZNMiN6A7PgjZ8k9xaWDm5Bi6hjHbgIKm/tGV5FSbr1aVM9fbg+koHRy9uWmgv8S90jYWAuGHYjDQ/ss4gfSEe</vt:lpwstr>
  </property>
  <property fmtid="{D5CDD505-2E9C-101B-9397-08002B2CF9AE}" pid="59" name="x1ye=25">
    <vt:lpwstr>kK691fvEUaJT7r7BDzHp83YA/1iUyFK9L8oXYcwsmPQ8rhzpxRDH1B1+PwnbDGMg7Z6M+AhN9r3xeqhEg3SsbmeD6ja+rg2IIl/e3rla+V39ahhR8MdaG2s+RzZUDO6kGWJ5TnlOtEESow9oK9Lv5Ej90gBtcF+Yambf0+MO4M16oDokKBEeMrNmRpUQat0qeFCh1sBP054EtKx3/ath1Ot0Tran6Bg9Koc8r/4QpYF26+S3pS6ftUJA/CUQEjl</vt:lpwstr>
  </property>
  <property fmtid="{D5CDD505-2E9C-101B-9397-08002B2CF9AE}" pid="60" name="x1ye=26">
    <vt:lpwstr>diHVUufAD/GOI41nLmyds5YWYs/cqihPebtBDCN2i3XTwTZx5Gv2KJoNpg+rvHsPBo2NMSwmn1n7scJKVVYYS418EoY7SorhH+Trpe1vzPZ6ZelQ6+78Vox5BkEeUF8stC6o8cu9GKoabZ9TOiPq/KjG7WfUAsf3CmCy100vMw+4SgzGW9LhPSjP+kxGGG7Ns1manc3jS+bvUFokxlgnNR5jCiJtdccjtRtxQqUvJpqJ7GVCsGSlL/RYWanpP27</vt:lpwstr>
  </property>
  <property fmtid="{D5CDD505-2E9C-101B-9397-08002B2CF9AE}" pid="61" name="x1ye=27">
    <vt:lpwstr>KQEfwTapvpaNZdby0yKGsBnYUi9I/SKzyegc7AG9JlnwBtM5cNGmgrElFxyS643jpiip/jZy2365eQYZoOBPyNcTwxrXUurjrWFIY6aVh/htd/MVx/ZfjGsmeV9Je01+r7Ax5VFHTEfxcP2PLplLn9sxrQio7SAPjmGE09pniuGoRPmMEH6Fcgcq5tFWQQHJS6P5vvjHmaWCexe7vvkKoZRut5jqVV94p2Y7XyQtvA85QvehU9jkseEsVL1ZqhZ</vt:lpwstr>
  </property>
  <property fmtid="{D5CDD505-2E9C-101B-9397-08002B2CF9AE}" pid="62" name="x1ye=28">
    <vt:lpwstr>vn5cTHy4eC7dwVouwSrWeYxnpLz39NptacHpMifqrPBNm2b7Sqh1odNEPsDzkRU+bQ9EkptPhoacKpbdXEIFRrPrzFIp/9T0jynzNMAQzmwlkeE9GYJ/w/WDmCWMp8rBPQoEqdw5NVVDzjgGbHOvnINsz0uaAl7ku4zYrGULxMVbmxwv8kjAeQmBPCzcIMCcz6+ui6VEuBREFVVQXDAAUMVkZZPDmRer0XiPPKokSXAQh55X+T8992Ul53aj1Zg</vt:lpwstr>
  </property>
  <property fmtid="{D5CDD505-2E9C-101B-9397-08002B2CF9AE}" pid="63" name="x1ye=29">
    <vt:lpwstr>uINOp+PF8HGk//+2/+tOR8c+7AOPYOnZJNId+/S8PUSW32srEPUKruvpvta10JnrH908pPW0/gECXs9wdAB7Le9cZP2aAqNWWMrqMVw359J/tMeUqUG7g1QISwGbiROCnTJjP+r3628u5iOsMU7SCPompOZAJT9A9u+EISGCSng8TPxHvqaFc9tNLngm7xKkkshprosB/2Vto+F7g2PIwNguJZCMgMb1qWH1eo83ZF5v3mS5a1kK+uPC3B4STGM</vt:lpwstr>
  </property>
  <property fmtid="{D5CDD505-2E9C-101B-9397-08002B2CF9AE}" pid="64" name="x1ye=3">
    <vt:lpwstr>qN+6jiM0g+lGO2iDPwS8wfL95OD/GSAWMSkhy445yWKCIsV9jL8dz8n5NEJMbjveQtWZhUjUj2FXqwmWkdt8QhxR1q56eO1XKUQGms8LSCgVIGBfs5rTqV9BQtAIwRHwM910EV+ouR6g9FyjaVxtKgETJTqNXmTP+knZ8oqD9IjRGmfVR1LSRMGyLQs7jgu9ZVRr3RifT+Yx4rj3ala4AFh/v3qV8w9HAsQFnZ+p6/OA+X2XHC0CSGugg6bR9yO</vt:lpwstr>
  </property>
  <property fmtid="{D5CDD505-2E9C-101B-9397-08002B2CF9AE}" pid="65" name="x1ye=30">
    <vt:lpwstr>Inwex6NJobtuZEsLYwQMMok7LrabSUFFaAzhfVh9SDfL63N9cvBRj6o12tC8o/mOkH73Y8kzg38SVVFUmjsvsU4LhxnGtwhAtqieBol0RMWI3oFA5WcvLBeAugLQUZr/hUCVYTxYc+W5f7ib6uFdcSPZVAbjV48fbI52O99DNrSMDn1uo1RjhsnyHX8TdYcKub8faDuKcVdrAcCOiTHMLN+n1xGEBFVtiRkeqjrY68xtSW6iouvbSoGzbmbe5M3</vt:lpwstr>
  </property>
  <property fmtid="{D5CDD505-2E9C-101B-9397-08002B2CF9AE}" pid="66" name="x1ye=31">
    <vt:lpwstr>UCc762ovoQClzokYP2O3qcZJljIxRH3AQ2nxreTfLUlHPYOQfuXH5JSR2bm20kvM7tWCPmRJntooy4S1t7wM2/6HWqBIAVTq7KsEFFtQGZfQ38bo6KuqQwwb+oiGYUHkPKG3+80cfML0K5CyCSX8IPFjeMHXZtYjbrmRjFYftWkTP3ZpxrUEcgBXlXkWb2FFsCOIVKN1VkktgPZZzWldAjicTUPG8lr21Jcnj77WFIuQm/WYvDbxF6P7ek9lUCz</vt:lpwstr>
  </property>
  <property fmtid="{D5CDD505-2E9C-101B-9397-08002B2CF9AE}" pid="67" name="x1ye=32">
    <vt:lpwstr>i+YXBzt0DYXb887dTiwpuBHVg4dLBDAH2Y8eN79Nnrlfj0THzPeLAjr3uEM/2+IsRiJJTrsu6OB+QnNe6fm1Tjgj7DCWzkf2RzV63DH6DXAsNw3/NbqPCnzYszvJqGCPIOu8Pg5lGCeu2MSJviKf+ne9odMa8mbT075dDZOqkGLMv21rabOhI8dtlOkBGdL40GXS28dLdAUNd7nLAELK9YCnfUF8ivlORst7uqTgNLZQKHzUU/XRmMBQnmv6y8U</vt:lpwstr>
  </property>
  <property fmtid="{D5CDD505-2E9C-101B-9397-08002B2CF9AE}" pid="68" name="x1ye=33">
    <vt:lpwstr>w5zfCpvhDDsPR94FwUm9xvN8bRGcD60dOo+rRc5uoI8PsRjJ/NuckYBbJ0F2H7tKWEasBt0PTuYdughK2blomg6VnNI4kWO4RncS/YCbKbUb4/x9JdDrC8EJkkxlPsGiouCTtVn6xYS1MbX7P5YqX8WGnj7/DtFEFExFYA5efF1u9miq3CnX/MihEIMrjz3yR3Kiz3EkoGT+gPsh31UAb5l8MDJ52YOdRYI5PFP3S0EF1V36BTUs418NYZNPS8P</vt:lpwstr>
  </property>
  <property fmtid="{D5CDD505-2E9C-101B-9397-08002B2CF9AE}" pid="69" name="x1ye=34">
    <vt:lpwstr>sD8WPzh49ou59U13EK/qFbQblZrVPJI92nzf+49pymwoZN0EzIpXnp/uK9tbLrqxLD9eCg6utRGmJBnlTyjrtFKfCh2mIb2xnoHQEs4UORQGTiP0Z11/XmkUUOlkoLGfWn6Fe8006GR0O9i1kQYV117QHjOvXfmK5lZApmasxiDkDlfGSZ7dO4Ebu1DXV3P+rq3Uxo1EufyUENTTBvHfwoGzgjmwHsgkVSCmgNwx32KDUTd8TSxkTxO9qKmLdNX</vt:lpwstr>
  </property>
  <property fmtid="{D5CDD505-2E9C-101B-9397-08002B2CF9AE}" pid="70" name="x1ye=35">
    <vt:lpwstr>zjMAGLj2XiCfm02jgZTQFTUs4PND9laKdBzqvO32MfRZDpyCsb0Uo3lvF+vb2WKOkQbbmfIocNc9/MDuHwy3bkE4tkSJ1BdrGe0+9VoXCsnXuzKsc5WWEP99CMecnlNhlSG+9wQh+vLML2cflfeOaFBTIENDhbTutTR30wKP+dYFhQpTRkF7OXzQfrFmzlm7khf6wKDwMxfRywDKRighjr6c0MuLl0TwK0Q0gVZlfq4y1jOnjrDPDDRsFbXl8b0</vt:lpwstr>
  </property>
  <property fmtid="{D5CDD505-2E9C-101B-9397-08002B2CF9AE}" pid="71" name="x1ye=36">
    <vt:lpwstr>31GAo0bX5S8ZlS0Cw1LvOSE1ICTLLE9YvqNzZq7lfoexZ4STB2Bbj3ldSO2HAxswta3A0Uc6fAF5e9SQ1GepPfzGhmhpMZDf9jFaZNvbNsRtPzaUJEhDe1hSfOcaHXm9zq/+lCGx+iwzc7c1bN+sdUIufdF1k9fXpYUa6cPR8wtWavf+f9DCbKQ/asQ7m7x4tGwwmcIKaYcj2fBzfoi5Gro7qJZjWo+1aA64RZBf9C2wbE3fEdR1rNO2nvlQAqx</vt:lpwstr>
  </property>
  <property fmtid="{D5CDD505-2E9C-101B-9397-08002B2CF9AE}" pid="72" name="x1ye=37">
    <vt:lpwstr>AsngDxSZtt87niut/xfCTnG6auDppn+tX/VxNMhwcNuj1+ZIcRj8ECfs5Rd5FBSsx/yng2lNp0JxRz0JEcfhCEZY7z6pLwUfmi50D288Q9NFFWg202nPw1BQ32hARiNrxszww2oydsT/wD/ob+C1bOFYbcAJnFN/kA4KomyjWF68l4BlYkjxKTj2ygP2QqZEsgjpQ2l5FrvLr2mfyvd5R5U1xFnGG3ldZxtBQxgeFdZL+nv29XJ+Ppob1alPM+r</vt:lpwstr>
  </property>
  <property fmtid="{D5CDD505-2E9C-101B-9397-08002B2CF9AE}" pid="73" name="x1ye=38">
    <vt:lpwstr>r+iU4+PQyUe+90cfn2I0JYR8ftGqxo2kquAoPzQxOf1N/lUjSE0vOa7+AWr3XElqOUWeV+A7zRTzguQb526qpCdSAe2Ybn6EOofHIzBK5bLBUoyJtEWkqvNc+ml3tr1n6WiAEIToJ+puY7Do7oZiZfbvHKKm9ZXJtmBf4cp2pwckMFkZXiJ/RHHAkQXec4Y/A4u81spMKJ45Fo8r8qRMy3QB2EwYEfKaB60bTSTk7TO19e3OaMqlBXmOaQRz6xT</vt:lpwstr>
  </property>
  <property fmtid="{D5CDD505-2E9C-101B-9397-08002B2CF9AE}" pid="74" name="x1ye=39">
    <vt:lpwstr>4uu4Y6KHGG+fOZdkln1DyvOIqJnSem1wdVPPqwjk5dQRsQu6PdwtHcbGd/+uDdqfjZ0F/LZkwtSLvh4dKeusNh4vCrug5bXzyazJp7wzajE+A08LMik9PDTfOUJalyBGuTAoNbi+T5Z7rKq9xoRp42soi8vjJn7TAC5l0T5SIq7uR/Xrn3U3x3YEYSu3eonRpNFMCjmNKxdkW6BhuB6s49qs/5xbV9dLDfaOrrRJJBEV+CLoqY/WJic9oevJKGw</vt:lpwstr>
  </property>
  <property fmtid="{D5CDD505-2E9C-101B-9397-08002B2CF9AE}" pid="75" name="x1ye=4">
    <vt:lpwstr>jR0Fc56HSGyNls+xXMd7kzClTNXjQPcSn/MHTMQRWwS1OsyX0aR65XO+FdyJsy6SiUajI/BDUyKNNPBXcUfBDkh5Jx1OvpHt0e6mPAv8YMzlgycXDasDrcdEyI8C9g2Vfj4izdb5g0lF5FWeqghSSVmBC930loD07vv9XXSJN2yZxfMD14ZEpWmWJnFeCdvghXtAXACk1raXLec+i1Pd8a0PTwcyochVLgVlEhyQw0jkwN/3pMnQY5Ox/Z3+yFV</vt:lpwstr>
  </property>
  <property fmtid="{D5CDD505-2E9C-101B-9397-08002B2CF9AE}" pid="76" name="x1ye=40">
    <vt:lpwstr>vbMfzf7wsh5J27bLzoAHfo7Hk2XoQOE8bNCq/vqOuE1b0bwsoahtNIHNYDhwFeqXRoBDRKYzmnMBaSX0qz8rr6vglvifI3t+BgnMlwXEJuR/25j+wV+bHqBM7p460vTIvW2y753FKD+jBzLPp3TTKH6IxFLoAu9m+DsGd7i1dTt+C7Pol1j77PhkTf5spM3ow6wCakYCpfeotXucq3XKS1XpJY3VoA0dZM1kAx8Pv22Yk+dUf3L+RbmfzpxVd+z</vt:lpwstr>
  </property>
  <property fmtid="{D5CDD505-2E9C-101B-9397-08002B2CF9AE}" pid="77" name="x1ye=41">
    <vt:lpwstr>5jgmBOu7muXR39BMxUbQkBOE69rTwY4kPb6bnnpOdfHo7KCrzVL9czqGTjdLwWBGnO/G+3LhmeffO8QY4003ZYgs9EQEa47wGeewIjn9uvzKKDF/Lo1Mgm6DwknQN7ChIDzeEnFFOtedTUhBPgAFzjjQGR9aGA/oKBKtTOTDhwj9aM1eSM/2iMLT2bL1PmuPl2f1eaEWJTKj4SG67X50S4PgOVcZ+6+o2UdVGnCQ0mrwQlglqszBjND7xCbdf7W</vt:lpwstr>
  </property>
  <property fmtid="{D5CDD505-2E9C-101B-9397-08002B2CF9AE}" pid="78" name="x1ye=42">
    <vt:lpwstr>YdTQbEV7kO7ndGYDseOjHBAYhrSb5jZw/Tfh8ugTKZwmaBECEq7MQvzeyhN0KKTqnAQNJ9fK3vM1V1f/xlk0TZmMmPlvRKKbD7+RTr0M5GxZWcMJs7DEDfPKFwekrhVXC+23I+vsOaiPXxNDyFJvVz/5igoGKfeEJP+3yrowgs0bApc/C1EEFXkEn7IJYq061RqCmEd30Drn7y75VfGoWUsCnYW0YAXCJdZaCuU6q9X08vunE4Gltrzj74ztYCD</vt:lpwstr>
  </property>
  <property fmtid="{D5CDD505-2E9C-101B-9397-08002B2CF9AE}" pid="79" name="x1ye=43">
    <vt:lpwstr>jJiLmE1DiTOOviUt4XOrh6kmElrZ71HZMaNCYkNqnHmTuW0DGhGSDBx0Qpo8rc0z7+oP7kjzM/85DNnjYtmu5YbO+JSwVKRC5BdZtVOv/vh6CaW8AUyPLIFWLptQTvR9CD6MpdY8Yz84bmN8QEzE3vZ4KrapMf6x5EZIeB3qqe6WXvh9RG93Bk1BBGLJSmz56e5OZdWRcRZq1+v0XQBWX40jilMTTOaBDz9yM5Snw19O+P83MmnlZosaGPdESEr</vt:lpwstr>
  </property>
  <property fmtid="{D5CDD505-2E9C-101B-9397-08002B2CF9AE}" pid="80" name="x1ye=44">
    <vt:lpwstr>uuzCLRu2dBe1RFTMzjjfjEHemHqON6Kk8Sz/B5luFhQjDz8C8qmrZ/so69f9zTatipe3GWGIWv5mYa3MyNpBI30FN4nmUt0eVJMh4Rh0cksc3k3VgAue9jcvpMvViV9CzagjTpwJGktw6qq0H/NHfNbiQ+XPb/bGdpGOBV+x8TffZZSVu9Y8jMAM8VXen6iMOOoXbhx303gMAsPXsvWbVhAKXcuFVdbpd/8QJe3AfbvxhsvNjFdBlcafNipeGxP</vt:lpwstr>
  </property>
  <property fmtid="{D5CDD505-2E9C-101B-9397-08002B2CF9AE}" pid="81" name="x1ye=45">
    <vt:lpwstr>f+zlcbLOi9XlqRgO/X+NhFUFKMb29GXMogRMfXqVfZHgcq1iLk42gyCjSddJBX77AGLyvSw3tO26dAMTZTU84iBLc95tDWuBp1jgST5f2w2+VuRjqGPc+Hgouq7yGymioaEgjZVvrNcNML841whnNLcjJevzLP92bkb/MQ7xcQK4QUgZrnopvV1CfaJp3mxXsZlTNCKT6nzkQImqOclnmFmoBkUJVViXuo+Q5l0rP5XlaK44ZM7YGP1X/qv7GFN</vt:lpwstr>
  </property>
  <property fmtid="{D5CDD505-2E9C-101B-9397-08002B2CF9AE}" pid="82" name="x1ye=46">
    <vt:lpwstr>8ZxkAR7pLpsH4Y5sJgy+KyQVwtblOsXcCzJmhi7cdPDZLicydlFVZEXcVL+oluC9Q2JhI1TK8CjayNK8/0X519DD4YTlzzwwxp2iUKeFoP2V/qMfoH6H9ikcp3HUk0s2z9QtPsmHbQdYCwMdzrsurYZ6cshpeUebstQELcDb2tNhLCzJLJRbn33hfv6ZW3ps9ihJk/3wgLCE1d4o3KV6VE5DTKmGDwZba+fHbNM7k/HYels7oV4CmDtRKG/Q8Lv</vt:lpwstr>
  </property>
  <property fmtid="{D5CDD505-2E9C-101B-9397-08002B2CF9AE}" pid="83" name="x1ye=47">
    <vt:lpwstr>947Ft6XrYVJgkBGQN2tfcj6p03gFobQ44ZCRy/GYhpd8Vz8alcDposVEsitH0c1T5LO1UYGWoqVfRYtKo3Zqch+aA96TNGqxXJ7q/T0XvWSU9qhBCvzRBiJeAiQTKwXFJZKNrJkiipockqbeJGSm3xdduypGIsn9uLu586UNLas3Tqyzlm+yY6/YHiVPwVyigXss7HOG7k4vrXJrcpQxetLnGU8dy7PAgo6MweCMinj1X6f5kIHwydtqXxSNPiV</vt:lpwstr>
  </property>
  <property fmtid="{D5CDD505-2E9C-101B-9397-08002B2CF9AE}" pid="84" name="x1ye=48">
    <vt:lpwstr>xr75Sls5T+hSB8tXD5erP7CbBxRtlwC2nDBeS+Wvu10PD3wYSiRZscPfG/uirLD+7MnlozGTssiBcUkBaDr2hSXM5DAJz43CyltlfIWcMYHKv7alTCR4Gxa7VZTohIYXfleTH+wvubWRY0HfS24RP1H0ilSH4JnCMZYRoxRCSldsevwczb4PsEzP2FMOae6QV+COS4E0N+pocAXdRK44bqz+0KhXKrrdHLRE9WBjQ+D1deTRWNZLQ1wz5XraYBE</vt:lpwstr>
  </property>
  <property fmtid="{D5CDD505-2E9C-101B-9397-08002B2CF9AE}" pid="85" name="x1ye=49">
    <vt:lpwstr>I0CppgLcGlZ2O1x+4HcoXZL1fayzZ3CVW/7HV3+lGK5Dd1o7uBD/0xsZEwKtZsnD9kkhidWiW9x0+ATnklkW9jQaV/JR694lfKO0vhOpR3y0IRz7Q8EMr4pahCwleJdGqZWR3cx1tOpX6j9A19sWCpa1baX2TV5+43gi71W/BXsGwCD0Wq9FN+7zFC0yk9Iqedd4wu7AY9GOwFgQOhTI/217Sb8Q96K91NdK9rM/L5s9bgt2j26TagfHk/ty+67</vt:lpwstr>
  </property>
  <property fmtid="{D5CDD505-2E9C-101B-9397-08002B2CF9AE}" pid="86" name="x1ye=5">
    <vt:lpwstr>1pRxe6yDsOGlo2gv9Ph6Ed5Usi8kT2+R7eqdmE2IWmuLT/H6iwliJkPv9AYy+OnFqwlvEeYbzgHrybkSQKUtjANERRJz70rxPcM4Wn7Oc9vCjqU9AuyBLjmL9LijibqqBtwYFfd3VjxVic/Prxmbm9j8r/JSZgwK/nNju/d3ZYbNRjWEvexwF8ummk68/ZcbfrPJtbLlWudTqybKFJxX8PI/5W/4i8VXSD2pmDvoXv0yGIDgXXziXY/QkcfK6kN</vt:lpwstr>
  </property>
  <property fmtid="{D5CDD505-2E9C-101B-9397-08002B2CF9AE}" pid="87" name="x1ye=50">
    <vt:lpwstr>UNBbr3w7fpsiIEqxePjtZkig+VpMR+ZpeuKTPbfesOFx43ezEvGrxkYuMSxCpYRXPooB1chqE5gmQeMzG3fr9ap6Jjer5aCKLEDOtHtuEgn+niB1E71Kl//kawYde9pt3H4IKdXxZwpGmTDHwSEtOBXpfJkk6l6+9Lo/eQEGpQyT8hlWvYAyiJIzt/Z2gU8ZRPHepuDa5znZpuD51WpPdnDvY/dXMldj9QJmfHQGx/onzNbjh+np+8FnJCw0d0e</vt:lpwstr>
  </property>
  <property fmtid="{D5CDD505-2E9C-101B-9397-08002B2CF9AE}" pid="88" name="x1ye=51">
    <vt:lpwstr>ybPH5P7Cr9z+x639q1iT4+YjxTe6DdFtXMWMk33595aTJ/K1l/ILRGyeALgW6eE19rs3LHbQi5SDUJsjfLK7owma6fKqiysozQKCZfQi5MkrN6u9GtnpAEW3woNbG/XrrTBI+4+qXM9QGeGMYykBoIDCDQW5gRcZfxzfWHRHDNLm+cy2L3iwBsZeHmViLFmK1tfP2L8KdBfGKFZrXXrIbb4ryiDxtwQ7eO9uO9+MHO2hqWjMMpO6i2ikdRFyYGc</vt:lpwstr>
  </property>
  <property fmtid="{D5CDD505-2E9C-101B-9397-08002B2CF9AE}" pid="89" name="x1ye=52">
    <vt:lpwstr>oZFnHbNrIBtcYsxnsssgQCznhxyeH0PoduaccQynETDkJYBpinSjHEookvb3gckMyiH7DpfwyHCPHkY9jum0zylDwP5khebdn3KxbZ9XK5Rot6Rk6bmX+pG4xgJtiD2UFIs3yH1gy7Yo47sxiPISWVfCGeFzTXqb3Ufcp87xsgpK8RFYkpb/UVIkSc0KEwuSqbhkLRZE/3LS//z/FAKtIdHNLPYBybwZai7oy2f5ahC/8uXir7Q8hQLvopTVYIp</vt:lpwstr>
  </property>
  <property fmtid="{D5CDD505-2E9C-101B-9397-08002B2CF9AE}" pid="90" name="x1ye=53">
    <vt:lpwstr>R2px56Vp+4BbZtEV6itTTWb8KU69UEXMCG26wzH+0XPQ5QeaaJ5rMqRGFwMZHC5C9WVmkXd2QeZ4AkU10c0lgOYVGZcUhrxVw/4s+2shhEgAEYGo96XdsafMZ7XLc00ROZa5PqORNzR7Fyfhl3JqovXRRyrDFdGwgUevCLvZ5Xgg5GIcI8zlZZrmLuJha5FXSLuTX6DGa3hU9eYFVOET5npX2XFl2Lts88PRouZwQ3wnvtan8GcszydAiEqMY6S</vt:lpwstr>
  </property>
  <property fmtid="{D5CDD505-2E9C-101B-9397-08002B2CF9AE}" pid="91" name="x1ye=54">
    <vt:lpwstr>A+kzs10MHRRUuF0Q+wllUrfhYtmPi0fGOyBMuKEMXzdfhJpqaPtxSbLvg7NbAiRUnpp7+YPR6FO/ILCKObauyJwPbbhKLCmwJqGo4X80r4loMfFD0P2+eKCwS+fUoQn/nHjUn9i4H5AZGp5RA6DYrHZjTSuxLY2XusROtvGjpbPwr5mgD+UEuj0NVPI2/znD+nAXY+JXo933a86cTvEbBTn8DmTaE/Fx/GT/fJz64B85u7cFrS4ADBUESpbKhCs</vt:lpwstr>
  </property>
  <property fmtid="{D5CDD505-2E9C-101B-9397-08002B2CF9AE}" pid="92" name="x1ye=55">
    <vt:lpwstr>Z54tt8EuwX6UWLkE1mCQ7aPEB3aRDWzCd+/3cw+saFu5zW8nmgRZiqdA0vYRdUs4AFb/LboDzWq27gtJDed8uhfM+c+Fm/hEl0vyefXj1XD6yl+BPeWc4p+MLhQZplOY1ixfR/9+LEQO3L0awNBeg1gNx3ID3ia4NNUK9kmTx2VVigOSD507dUMguJeChQEgIsYPZ61DbyFXyuYk3YqmJCrRsRrEqhLKKONkw8NKzLUv6ri+06EYtQM9wruZcmb</vt:lpwstr>
  </property>
  <property fmtid="{D5CDD505-2E9C-101B-9397-08002B2CF9AE}" pid="93" name="x1ye=56">
    <vt:lpwstr>UfKPfHRp55c76KKnhSamMNS0qQbA+c6UhX79zBjog/egvkYbjqqrzOSe/ZO9jNo/CLavMFjT0mvJ8hi0iWobIEj/sOSOUeAQ3IzhJDxoBgOcPkPHPZiO79N0gKCup8NX1Aep0TshO5qfg/HXI8yFYJk1hnBSvnpHCu/BPGgmdI80oSj35SfI8avx3IGzTZ0jTZY7ftjdRfY9cJkB5nfGFas0pNiAfV8ZOfkEnGJornzvyOtwaEeWItPCZ4G1glW</vt:lpwstr>
  </property>
  <property fmtid="{D5CDD505-2E9C-101B-9397-08002B2CF9AE}" pid="94" name="x1ye=57">
    <vt:lpwstr>FbaB14l85fhNicKy1dKlQ970aYzjrJ14F0GimCJwNYT+D7V9AVaUrcNKhLZpW/w+SZ+uO8KioQ33g7M4f0HJdDUmze4MDD21uF51Q0yBahnhVCIABhCsmaRGlexO8RX0fjJlNnDJfqwFe/PgrPLMGbk6apYnWGAmvAFiXsa+RXCLrOoHKE7EKDDBLp7Q78Rgm+5XTxuWr+cQRvJPXSC5yZJnSxnVgCeIQp2mQVmFTpg2ObrakS8Q82YUWHYPIrQ</vt:lpwstr>
  </property>
  <property fmtid="{D5CDD505-2E9C-101B-9397-08002B2CF9AE}" pid="95" name="x1ye=58">
    <vt:lpwstr>ZmnYiPBewmpgz9gd35+HLnj2Pq0lIx2Ian4skPTs/gqnzyVDPhtCt18Pt7bC1KI+PCoJT3efBcph7wnKNACX90sZg66YK65kqeLbLVBYk/w4mni3w8DpmcfDR3RU4YXq5p4RggB+bYBeNQSeDn5mbL6MZsMTGvn06nbDbJAsU6Z75B32H/KhUO7mfLHexL7whXR53ryLxN3rxRgOXdyoAzfJCp07vOA1Q8PSDq/GqK/O0O/UJlXb9eK52yDu4KI</vt:lpwstr>
  </property>
  <property fmtid="{D5CDD505-2E9C-101B-9397-08002B2CF9AE}" pid="96" name="x1ye=59">
    <vt:lpwstr>82fHOVCeiS5dxiJF2Pjy5Rquok7uLbOlsbW8yDxrDCWa5fNCR+RCZTscaCECcmT9325djim1I1o//Cd22J0U2WyDNmEuLw4otZsTmGP7kPy2aus4e4r6WzvtIUhkw5AxJIQN41cN/p7DPjB4Whxuw+0nb+lUrOTnCZTBPmiZyT8gN8g+WSy9oHyoz3lLlHXC7fYa6ChkYglOxa16WK8sNfGPGNjWacpDYoRWLf3Jycbf9LVESdHM3e9ig6bnsXq</vt:lpwstr>
  </property>
  <property fmtid="{D5CDD505-2E9C-101B-9397-08002B2CF9AE}" pid="97" name="x1ye=6">
    <vt:lpwstr>odBXIeywPhgXJFhhiw8RHXlsSUW3o+W8BHMTCHMVC28kAiVe0ZeES3TNF8Mp+zx+HJXVs3Rz+qR2nBVEM3esgwO3ppDaXGl1Fs6/NbWIGjmC9pvPYJDa/B8fGpctE2SGxS4l28Cr1ZZguJF+G3a/USi1DDOxBaw9TYYbaaG5VhDakpjdZa8sH7+6XwXc+wAfrw69Uawwi6Bl8Kq/VMOupYqc6Sly8ujCpoNycf5EKtWnk81doQiHDWuQtmPPVaE</vt:lpwstr>
  </property>
  <property fmtid="{D5CDD505-2E9C-101B-9397-08002B2CF9AE}" pid="98" name="x1ye=60">
    <vt:lpwstr>SBgHTnAHuo3gptuPRw7WXJx8v+FGzLYSmQAHznJrlcrcRFmFbRLSE6dwNN+i3/UJByapngoyXythtk8a5e2z/xzkR9BQIuEX9tOL6VSKLuOTid89m90/iLWPI+wxa51ZdUpTMpqQRRG7Pszww6o0wPe5wOcwkRh5euWb4N6Vy7WQtS6w7HM/wAKvsWS7qxLZEcEgHldvoiJUgLlQt5H/yElTVgwcr+qDknEFoBkqDQeo44qVIVrp8vn3CrmZzrB</vt:lpwstr>
  </property>
  <property fmtid="{D5CDD505-2E9C-101B-9397-08002B2CF9AE}" pid="99" name="x1ye=61">
    <vt:lpwstr>dF4XnWq2wEaJTCUBetKceohHMRGY+DG87Wnt1cveHtT277ALrARk4iShjbrvpk0NaLOfg2dC9tD4mlyqeltOuMfrogud7A/ixwfQjtWtlAZKj+wsza8ADY83yL2w30pvGRcsWhS4a0tLj9c1vXAmKbsWtz+ElUOBD+XU6ayzuX/JFh/NbRsPOv9WrDM0zsYqqgMjXnsdo7rsKYl21N5u81VwX2pL4Mr4QnBnGLh/+I6REZhZrT69sGUcVDNe+z+</vt:lpwstr>
  </property>
  <property fmtid="{D5CDD505-2E9C-101B-9397-08002B2CF9AE}" pid="100" name="x1ye=62">
    <vt:lpwstr>W2l2Op5vDcwICotvsZu4DeTrj86vCJiD8eQR2gN3zEworxjdA0I4Ldkhgi8EZ/PnVhlvL7cr7KQpGH5UNVC35yOyikVVR6sUs8V6AnefSG+iBXCz8y/IdyRcheQurXgSgz9B8gsYD5/tZxIq7RFQgVvEW1x5YFTVFV2/M7dqnAzmIL14R8W1Lzx40ghT8NUoUn7oHsZucVbMwAvPH3hs3PxQJ3VrlbpcK+NleWOYpsbBeZbd6rLDf39EdlxqUDo</vt:lpwstr>
  </property>
  <property fmtid="{D5CDD505-2E9C-101B-9397-08002B2CF9AE}" pid="101" name="x1ye=63">
    <vt:lpwstr>YCFHxKlNO+ex/ysYqcUsD4H67Ct3gd3KonD82XlJRWoc6Ut/d8qECfDilK9ib7xIofwBV+eii5B/TfJXnn+ANltH17TMOQi7O4AaokVaI1D26o0GvtkzoiaTlzM+t9k7b9fTWjVoK5aSFwbzb2BcJxgZ6m0o1MNvbVaPPVYyCSakqq9EqL8/sY5+hMYXESt0pJt48dC7Ox5Z6KmItGIzY87y9K3iGSAbNMsk8ngntqYMLwveMnBvu4qrAfipxfC</vt:lpwstr>
  </property>
  <property fmtid="{D5CDD505-2E9C-101B-9397-08002B2CF9AE}" pid="102" name="x1ye=64">
    <vt:lpwstr>lgzv2VhYMKzMB2ADJ3JLtXK/P0riRPrHzERYf02RvNNsWpxHXldVfwfywTX6dj6GArVEDOEGRA0nJnUA/iuIkjfOhioPoxkvsD7H9nkmghi+qb5o2DlTwTcfs8Nd586p+NLgfCjTphfvWknK+iX69ZODu59MpdUq//rNwLr0/eA9/zU2ihPyxZEBjL2bm0oR4Pxmv9hbBuPjPB4ADMDvOpRIgvnti4d261763DPZfHoxE9zdaho7HzBRs94XFo0</vt:lpwstr>
  </property>
  <property fmtid="{D5CDD505-2E9C-101B-9397-08002B2CF9AE}" pid="103" name="x1ye=65">
    <vt:lpwstr>bhy0Zz2ZbiHMB/WDGGmiXfLW/OjzMXS221ogaycNxLHJ7VFfyil/pFNhjScadVz1Hw1/WtsPXapeIHRC+loLAXom6GMGdGtiUamkqXWu5TIFQeusBqbCeho4G4TfvNI+Bm5ZgkH3Wig/p77SprfBGaxcosqpbxR+sl1UPWVuuS/luhJwfgm6m9DURGmNlRQXNmpVVHZh/1APShZ9fYp3pXos0DnrmacK8UlKKfZEaGGjsPxD2Jf2Xes8Koj0AXz</vt:lpwstr>
  </property>
  <property fmtid="{D5CDD505-2E9C-101B-9397-08002B2CF9AE}" pid="104" name="x1ye=66">
    <vt:lpwstr>X4FpG2rMKFSV+RpjrcbZgz+CDilDw9yvBOrjDMCWh9eANLP1e/AwblkxWDuRh+JaJOBszL675feFvEP2Pqxnx95WZ2zvv5YTnQ9xSAvH9HG1gva7SV7zdsLdaKJU2e/Ob5LqQMbzWojaEUvsqccdHAG0I4+F/cV/2QEU65bZpPBXEYOKyc4ITnWD/UtxmudZGkbvij6CwSHASiIHogFhCcJe5OsB0OwV1OP8w22k3/X1UPQidnFMHOMPjO0vttT</vt:lpwstr>
  </property>
  <property fmtid="{D5CDD505-2E9C-101B-9397-08002B2CF9AE}" pid="105" name="x1ye=67">
    <vt:lpwstr>hNGPhXKQ4NLtXbgEzTQ0v+7LyTT6RaOeOGIW+sPKPsrn9RXI3UmHWPfXZNKNt0q2aJeFdmUiTRbdWRJ31shUKNaTtdfjbSYj3Au3rVVLc+qaul8uo8CCrMMLZPPGA61wpCPbx1rscMT8pwBpkT/Zm57tYiKHh8FX+JfTy/vSnK5tcse838is7z5Tnh2R9IBwYmbhgi67Uz+z3K8RTFGn/osPUcmDhFDidL9DODD968w9s9iFEx/uwiD/k7CerEF</vt:lpwstr>
  </property>
  <property fmtid="{D5CDD505-2E9C-101B-9397-08002B2CF9AE}" pid="106" name="x1ye=68">
    <vt:lpwstr>xyc1CSKcr70fOrbCk3uyhwH9eumAu16TQDslYdUHu0D6G7dgzItzSZqBsSuSMnUmVjoPFqg6ApQRmefD9hD7L2BRl8iVlSPub5qEkJ+lB3ldjIvBWQY0hk31XYhXkxbh0KsgpaTvxXOKyvKC4KVIuB9wheBf3BQq5SYdXhN4e0vQ1P8Qlv+jkMuEDjPhp0Qm5JjYHgsnAoBfk+lz79KuzTL9BVtwgxoC9mkJYLuRudJyjBNkFkWBKEIMrLxBaY4</vt:lpwstr>
  </property>
  <property fmtid="{D5CDD505-2E9C-101B-9397-08002B2CF9AE}" pid="107" name="x1ye=69">
    <vt:lpwstr>erbdAr/O6oXwVFVvDOpA35WBl6yMtoD7pR9IRUfqhOHYvaZN89oSCN26jiyG7uCrQoNSXf1KsjQm6E5X/RYWFKzyLz4HhsfKzoOV66cHDLxHDZXOCgm0i09VuS/R7OVKT1ADsd7W9l0QXFbvpLcTnj6RWMlcR3dGl350dg1IuZdV18RzaH7jWamkmytHwlMmPy6YP8tTvdHGwZ79qsnCvIK2AQd2NC30MVhAJ3xxB+uGYVxKmrKDTnQOuUvE39a</vt:lpwstr>
  </property>
  <property fmtid="{D5CDD505-2E9C-101B-9397-08002B2CF9AE}" pid="108" name="x1ye=7">
    <vt:lpwstr>iosX+5DKDBSdgBbA78z+Eszv31qydQQwakBP6hW1LdAZo2mb95tbY53j0gB7rEtR9im9DokF4m2qh3LRjirp55LmB7MFN6rVrwy6eBcq9A7YtZO4NJAqNxl6VR+Y56x9c3m2qIYgDD1pyjJIX3HVc9gBbMvRZ1UWYo8mhn5Xj6F9mNAcUtUKj4OlehvGvaXGuxnYM4be/U1HqBY+7LxQOwSJ9ANwL3XKC9Ox5MA2tlI8dIbixiOuPmowTT5NDML</vt:lpwstr>
  </property>
  <property fmtid="{D5CDD505-2E9C-101B-9397-08002B2CF9AE}" pid="109" name="x1ye=70">
    <vt:lpwstr>Epimc1G8LwS2B1LLbkSkDGCpq2aDsCyq+8RqHfCOIkqVB8V6oL8x7ekne8Y1haTTKpEHrRZLuDr4LCM962T+I2Vtb8au/BwepFNwqTQ2/EQovLJhVD4kEEyUCSmi+1yNSXbuzYx/xve0dpdIjXd8FnB29HbNNB66taTg+Ehi5NxNa0jdc/45sN2UnsDVXfEWjYPkLhkw8tXWLE7cVl2rmZNnVezA6JX8uXFtQSAt9maWXutQHokJ9GxFSsVGIXb</vt:lpwstr>
  </property>
  <property fmtid="{D5CDD505-2E9C-101B-9397-08002B2CF9AE}" pid="110" name="x1ye=71">
    <vt:lpwstr>0ZZzG5/M9CRyqTMgv2WMSHbilNnhmOCoOrEuz+dZMAIJkrfm0WwpejDJnZntqqTM/nNb6BPPNAWmOcsZR/OkqGvr6hYG/7wfgSKTuDnLm5bt7IRDuTCLQuyiyqq4ykpGC0zX7ZEdctP7mSDpTehVAMPPO2gaRjgdVdh8qHxlaj5y5LFN545aac6QELdj9i0+eJ3fnhOGHYNn8nc7s+bbzNbfXhcTT/XMr8T9ZUKn9yKxPbQsWRBfsvhGVX5/KDh</vt:lpwstr>
  </property>
  <property fmtid="{D5CDD505-2E9C-101B-9397-08002B2CF9AE}" pid="111" name="x1ye=72">
    <vt:lpwstr>vcvBgByBRJKU6Rrrw9iUAcUfKGXb0CIVkp5GGkAkhW7jHb3u/ZxLLvERpg6186YG9Bp9tGifYetg1LFgENGxrhj67qR/lZ9a6u2DkWDV4QDbSFQJ7IrDk+dJfBpmmch3tdoSd8RykpZ+cviHm0xReLx2VdE3Fbs0CN3ULKaDbuFp4JsFXAUegCFn2ofUlAhyqSVJgkqEjhVLkFmzWuQFK6kboFgCWS/xxhMTNLLxPkfc9nt7q5zwag9CxbwwFhY</vt:lpwstr>
  </property>
  <property fmtid="{D5CDD505-2E9C-101B-9397-08002B2CF9AE}" pid="112" name="x1ye=73">
    <vt:lpwstr>90EnNn7MXeWzFGMt4WyXYGq/ql76NwuhA3E7WxlxcaIL8luVcne2BqiOk9cI7oMfzVyRgffEq28q1LXoAae2G+3+/nyBgGtGZZD/PRvVDG3pY4z7cyAU2GpaF8LFv/NQqg+mf81ZxmGjyd4tJk/+hU24R5MhSv868AoXMdHICzqyxdZKJ8uDb6S0+ax6hY2BjDBtHBLS6FMtkcUDr2gkpc2Gv+7QGqgP6fbDuiboS7nj9NRW5dHt3jRcDz2GziH</vt:lpwstr>
  </property>
  <property fmtid="{D5CDD505-2E9C-101B-9397-08002B2CF9AE}" pid="113" name="x1ye=74">
    <vt:lpwstr>qK5HG6YPUexl8X2DX2ZOancWFe5qeR1L3LMlPTi6NuX6JbzlgxgrthTJ45/rhvYFvvZ7b1GKvQIdL6Fv2yZJZg8o9Qm5KBE4xM11nxpYTHmrpjYEVc3PAAKsH0769EYhH7in6hBQ68B9X7znblFwjUs8IpQiNMcXnp6ZrojlFtcAT57TJZIJ+2Xc2CyCAtaPuuQrMfoZlefrB0uKuYCYDMv8aBDJin6cdKOqmmQTww5sTdDnOX9fzzWpQeeavau</vt:lpwstr>
  </property>
  <property fmtid="{D5CDD505-2E9C-101B-9397-08002B2CF9AE}" pid="114" name="x1ye=75">
    <vt:lpwstr>58PZSksc/xGJbTrt5eI+DdMzAssuPYEjfMmLPj+7VUZiYMGfHA6khL4h5YnaVCfck9ldgdBXEAzGoKHLrMS4MZqGOj2rU/JUsmWuMVQJdQpOdD3T8Y+IOVoPjpL7+jVR6xW/Odp8Py74bXWuE1Quisnss1Flw+EDi8fOe0a/984rHvyPBlR7CHfj/+7mEIsq8x/BLtifBeheFfkCoshmLAHlCoIreR4YHggBkSkUSncKlc6lRx7ifJHTr1JZD8v</vt:lpwstr>
  </property>
  <property fmtid="{D5CDD505-2E9C-101B-9397-08002B2CF9AE}" pid="115" name="x1ye=76">
    <vt:lpwstr>++Huz38tjQMmz63PZSGDsDQEHlr0pJJN2/opCAEtrnBnTl1qOSz2zj7jPHQJPR58o6NX3c9px/fvosW90pAH5zKOl0JmO3SV2BnvRBCfsR4PS92ld2zC2ucC0OuewWxMbxXkC8VlIaeaaSnuQ6cThObX56e/fHDDACqfiJB/IzpVRdn+pPwpzw9RRIMgC+oFZWF0q0x1wRTz5QOMbkCoU+3vkuqmKsQ7CMtiE4EUp8zT/WDCb9rKwAgHpcZEWXE</vt:lpwstr>
  </property>
  <property fmtid="{D5CDD505-2E9C-101B-9397-08002B2CF9AE}" pid="116" name="x1ye=77">
    <vt:lpwstr>4sB/tDYTv5ini6Hw7IMGs9YHYaT7WB6PIwm1ZvhnWi1fwWlp3cGeIFAD5+CftOs61nPltMJUjVe+sIfFgfpWsLo3yhtPozd/wULDsYqxr8t0oxNxfguBzyOSMHXvR8avJ8L0hN9kp5tIRXIce3D7GwK46U5EJjSGk/tY9cAhm6SemkBrxY9InMwRmE0+2oBuw0k+EBP53eqv3IGGtheYJgfjSu/jLOLQPYf5esy3xo7hrxdbSevPS7Ze+cIL3Be</vt:lpwstr>
  </property>
  <property fmtid="{D5CDD505-2E9C-101B-9397-08002B2CF9AE}" pid="117" name="x1ye=78">
    <vt:lpwstr>uYx8Og+G4LCYmR4zLLbXFqBsiuJliZbMjqLCLyqkjXwUT2QV2Q9hQxzb0NVfuTJ4N/OKi/pCylZUwjk02GQmH98qQRMN/WsWYhEBHxeLQx428ZVB6jaM4hkw/WzxElVctNldGMI4bUU3SFmobkKmDOlq7j/NA/IDyen7qSAukgYRznUILBW0RTLPB/ryvVudIb3+zxI5O8D0VG14vlpc4/kjdi1CvguMAKrwgFURmsk5ifknbD6EHp0jySXaSUV</vt:lpwstr>
  </property>
  <property fmtid="{D5CDD505-2E9C-101B-9397-08002B2CF9AE}" pid="118" name="x1ye=79">
    <vt:lpwstr>RrGR9yIUoGyyDpI5kCy1UUFNqF7kH8kcgSK8SnBiPqw8pjHB5o74E9rR3JJWQOEY+g3onNXFAjqOzxCdf41ceLoeCGXos3B6DHFhWiPY43BjlsbfCyt7rKS9NYSTNNQqSxbeBgq04+iJaR062SsyYWIj1RcEYVsm/dv26YFheofge5serjwREnG/egO0QjNuvsWac2ZCgTz5tQVWyZPulbTL/cwuUqm3ncGS+nkhnoongMGIor8vXapfwry+4HE</vt:lpwstr>
  </property>
  <property fmtid="{D5CDD505-2E9C-101B-9397-08002B2CF9AE}" pid="119" name="x1ye=8">
    <vt:lpwstr>or5NLMln1baX56cnYfnxS7CnQfDcfoM9e5tybhQ6/VVbNYTtWktAuP3G95Tvoc9DAh1rXUhkijxCpg0EfBJCMWV62obgge1fiqax44JMVBcubBYXymlr+7yB8mP8kuHh4NJwXfj0+0o7mBhWl1yA7Cr1G/oWhUM5jHvGTEyIJLdU8IfSsTMXjh2Y1rOuH+xq89Wd4SNmVglT0qVOUuj1G4rzGaKVLatkErnWb1R5qTRYm0V2csi1hj0/FNAJMZ+</vt:lpwstr>
  </property>
  <property fmtid="{D5CDD505-2E9C-101B-9397-08002B2CF9AE}" pid="120" name="x1ye=80">
    <vt:lpwstr>mBz0ARj4hMfvpkJglMiSp9sbH1ws89INyQA2lJovOlSN0ckhAqzQZtnBbQItHYAZ1ArS0HBFYWyTdyRTBbluQmBfxlKY5gmXpQGIGOduK20pNBYxrMcYrf5QUvYVbE5+yvirdgwQ6jGAEtZCPgGxGP2ve1gJTYg0Vc2CaeIiuozVs051o1JSFnRTsHVXTmTxI3gmrE+Jm2O/h4IRHzKbfZVGcsCRXhV+mp0mn+Qh6OHjfeiPC+mhvtXUUM2LeQ1</vt:lpwstr>
  </property>
  <property fmtid="{D5CDD505-2E9C-101B-9397-08002B2CF9AE}" pid="121" name="x1ye=81">
    <vt:lpwstr>1blYYrb9S6BMqZJXZ6Y+i+BppmJaSwUP1TsW2t/r5IK3Mm7jKMdu+9yQC2/D9/wl8VEZp1aq+LHNju9nJiDpXFGAh4fmn5I3iHU6I+BVWb2GJ9hHJk0S9a+wR1ty8/SFNfPIW2dOmZrOCIWZCAAiT4e22Kk8J94fhWppRqsBqMpehDDZPKlwFJwOJs0BNTS8bADoiJ5YZD/hTrt5HwTotn+WTV1B6DAm3DeRsukBEt6N0uXq3dXnkem+MLH8X9J</vt:lpwstr>
  </property>
  <property fmtid="{D5CDD505-2E9C-101B-9397-08002B2CF9AE}" pid="122" name="x1ye=82">
    <vt:lpwstr>rhfmzbNTB8nJd+GO7iMUlR3mMxKi40AtEL1WeEbfOKHByR4HkGPFs/89RDWDenQZfu8MG8XCrwmLe440TgSM5a+JVtF+68I0+YUm3th3ZC2lR5N1kwkoZRd/QQvZzLuHoABqh2Gtm/RZcVMZdmWa/IC+1j/EqOx6pbqGRqQEKUmC34QrHIZVN/Gp7Hnq2USxOTJuHWeoey/Zn3R9vtJpBVTrCHJWKKMmPdT6agHUS6+wMUCCwlCeJQ1m+boM+iD</vt:lpwstr>
  </property>
  <property fmtid="{D5CDD505-2E9C-101B-9397-08002B2CF9AE}" pid="123" name="x1ye=83">
    <vt:lpwstr>YPkYt3eaiF9ml71Sd1tjTF0pm0MbT7mGIUkQPFEmYIsOTlEsJi1oFzrcYguc/s7++DN4icwe1/sOdxNn5fkV4nfBxnXHarqBiGfbE+SsWLnzRdMblWLUKCTAQEQ+jKP1eJkGuOu/yr9USFlNCyf120lKpE/eyF16gQmfARX6lZm1tKS3jKKzMyjY8jmg9ERJtvNkSsTlBoKfpkyvWOo2AYLX/oxxoCv900Vn74TEKz+nGHNfPepEC/QSblR4URa</vt:lpwstr>
  </property>
  <property fmtid="{D5CDD505-2E9C-101B-9397-08002B2CF9AE}" pid="124" name="x1ye=84">
    <vt:lpwstr>voh1hNz2xZci2hK6bSqFbtggm/L1p8T1dj02Cy1rd376TQ80Bh4MWRjgONwEvApNVCwx4Yhrv8dlkceZ7pAT4g00X1SNku1LxtNx00eRjvWN+PM6yI+NGcLT0XmOegby7fJbGoZWuezqob9iqNZay3t6MtbyAoBd4Re495nRc3Vc8+MRn0tOVMe8BNVK4wz5VIwHcVuZqDRLOdxoq0rn92UZ2x3Tehk3Rau29w76FUyGbSkoSyUoTCeboORefDx</vt:lpwstr>
  </property>
  <property fmtid="{D5CDD505-2E9C-101B-9397-08002B2CF9AE}" pid="125" name="x1ye=85">
    <vt:lpwstr>cy8HWzv8vGgvDe0yYspv27XsN0kvkMTN4fKRU6jjJX0/uLpUyb8Sa+F+7vGljkQehWn/HRBpNSfdLBOueWGgoxdtXNnZ4x5DKwm0Mjw8FsMiNbzMiki33ELmaA/ymvvqo6T4iJL8z0oSmVNdzWhLGAR7TpdAQIitfJSskDldH5wy6kpvfCVeBQD0XRf04agvfsNkOeHGvk6czeRyvkURK8yJAm0kGGZTBIJvEjMiFytIB2bT7EAa9rdfExAbvor</vt:lpwstr>
  </property>
  <property fmtid="{D5CDD505-2E9C-101B-9397-08002B2CF9AE}" pid="126" name="x1ye=86">
    <vt:lpwstr>44RAwVqKTYUz8OVzrfLIjEI8gldrEG+MwT5HVTq5T5hTR4O1AgWEG4t8OLLEp4Ep1pD4dQwI91FPtT8SesffYSMBwMVJ9xFh6zzz7GfktM1LzS/3z10FPKRt8zteEJSVdF9YAStNxS8/bE71XDVriqTIKY+Sg70UPGOIVI/HVfeqAcYKYk/rp0YgW+kRcd55sae18VwMRjf+pCNvT+oWIIQy832MywhJVd+8xBRzWl0iQo1Eo6s4OHfX+MIEjau</vt:lpwstr>
  </property>
  <property fmtid="{D5CDD505-2E9C-101B-9397-08002B2CF9AE}" pid="127" name="x1ye=87">
    <vt:lpwstr>qaSVYG97RvS6NLgy//P5llhthU33K252LwRpt5mvyliIo6ErvZR8AZM4lcAuhOKJyX2BOT00b97ci5FtJg/iBf84rP+Gk2Y+fHyRplN8vcgUJTmlo0Pkf7ZVR5SHhOd/txfaW6m/MOg1g560FsQDLtvPBDFCyoiaZ6T3I2xWf5c0qeJUd9lzLQ3YCN7EuFC42m60KfJCyXVwI08aRQjTyeQs+/YC+fk3vF5FVTT/z7/d1SA6PO1lsNIPsaXjmBQ</vt:lpwstr>
  </property>
  <property fmtid="{D5CDD505-2E9C-101B-9397-08002B2CF9AE}" pid="128" name="x1ye=88">
    <vt:lpwstr>K/If/OHscS1GvvMxz0na/BtE/TfzSjbpq0KMdAi+PuJofQ0Sj9pVVmVYyD22fh1wAyek2Fb9xYOrXB9Z11g9V09MMamZ0bKm3DPlf986BS6qWBzQ3Ki2q/ou+NOCARZ9V4nXi2uFbSYemIvWMA7ToC5y+52k0zS4+etoM3iF0SUkzZPdUjrliMQ3Px9L1aUftCLGB1G2Xg3JI+9qEyWSXbpGFGAznA74kchHRJEj5T32nU9I/itZmWopTq3U9pk</vt:lpwstr>
  </property>
  <property fmtid="{D5CDD505-2E9C-101B-9397-08002B2CF9AE}" pid="129" name="x1ye=89">
    <vt:lpwstr>ANSOXJbXpbKb0SpHV1TBu9WlBhg5SygW69rQkwM6+y3QGtPUovP7VtBVSwCM3Xdii0pphGYCuh+BNQlkPd1xb7TBVXRXZ41+j8beh8Pa4DBuS7OCVZctcmgKGBtHEv0J7223KfRWsxrzBab8i87FwaAjsrL3gK9jGRQpXC1m9PWPOfXtzxvRLeYlmU2KahCXE46I7w0BWddMwvkSSQIMTNOKV04QD4gXPls/HILr2rDk3hjZFIvyM799eEXhmTn</vt:lpwstr>
  </property>
  <property fmtid="{D5CDD505-2E9C-101B-9397-08002B2CF9AE}" pid="130" name="x1ye=9">
    <vt:lpwstr>PfK6sKUZyTKGCfGzvM+eobhlnY3pICWAmVdpKFcoVYb/XttZNcN1e3YxCEZ5lYd5hs64iqLgpCK3oNR1VouR8aJ0Pvg39IVzBKZKwtL0rICSIZkS+kjOnpeLOrfHnQVp1F61xtSUozDodynZxo+pBCkVf7pgXyVjY+MTKl6DJ/gVLmT8UXHcs11VvbKdM21aBtpVbSEnHFf6oOwI4296zzrEaYe90m7o6OCsakEHnWOLwsk7tupOMVEfhFOI7LV</vt:lpwstr>
  </property>
  <property fmtid="{D5CDD505-2E9C-101B-9397-08002B2CF9AE}" pid="131" name="x1ye=90">
    <vt:lpwstr>O0cNauBqs+IdYvy5UUnRS1Yboa18aWnKb79JG/wmZ+WMWUrAsQojBQ5wa0tkc7P6+yfL8zgBP1HSAhNopJ43XB54TOuRJZOjOHCzUtcAXmfkispmbaUNj3RP8Qe5ehTSbVoHU36Jd5YKf1QxZke/kGjPag9k14oVB0Q4k5VuIyt6n2omGN0Z3qmHvUmglyULBpYjdx5wlFkLx2lm9lQzstVSI3fL8RQVG+BZBgAUnXpe8mELAGegi3ZRaxdPLDw</vt:lpwstr>
  </property>
  <property fmtid="{D5CDD505-2E9C-101B-9397-08002B2CF9AE}" pid="132" name="x1ye=91">
    <vt:lpwstr>eJ+tRj2CatY5u1bxDgMtyyS+HzL6bxreHR12p/wSFGb7Qdvd1hoIL6Enbh00zmdIC1665VzuwiY90gBnVnnic3d7k8pMU3Q7UUqszB+rB1Y92XSv287bOsTr1dWRfyykkuPbihq3Z92ykmCQuDnSylDTgVQQ5XG4z8GbiF4edC4GCN2huRG0yvZfMR3nGMpm0rdW4QFOgbuORUSaQE7DoVB4CdTxAmJiS4C+0xmlOlU9cKlxGOYKK3leSqkn3bO</vt:lpwstr>
  </property>
  <property fmtid="{D5CDD505-2E9C-101B-9397-08002B2CF9AE}" pid="133" name="x1ye=92">
    <vt:lpwstr>XA0Y+Lt6UWm9c16Z3vvEP5ZtksLlHoBkglvUmQXb64W9qK6xl42RT22B6cqniSK5o0IYwJpQTGvjDSOktjCHay5uada7u0/NoYoC6VV6v02TbocLw192VvGftfUh3QMSE6bdqJ6RYV9CJ587JeLy17Xty5STOeZeKx2YxstOFMbUi5FOONo+34e3m8jgnjhG/A+iv/LwreRM8p+Irs4cfGlXRBL7lr6+9zMsu23zF3N7QQ72QRhn5hfoiSLpKZO</vt:lpwstr>
  </property>
  <property fmtid="{D5CDD505-2E9C-101B-9397-08002B2CF9AE}" pid="134" name="x1ye=93">
    <vt:lpwstr>ns3ZPQe5/fdBscd7BYQp02t6jIOMVUqqzXdLbCVezBcWsAsNC7pGfk17zo8EahZ16G9j7obvcjbxv3rlnW37oBjSRaSHnsA1Uch/qm0G5y6MXk9GLIJvgoR4f3+aYnn99Kv8Uoqn8kskHPssu2ktylUXeAT908Q1MQahCXszjIyEVODBsLquAd8OsxwiSGt5kVQ7FRZST3ZXhCBz9cVLV9NZY1eJf4fo1mEbwmr/lJPTk5g9Oe9TMvMv4RXxMR8</vt:lpwstr>
  </property>
  <property fmtid="{D5CDD505-2E9C-101B-9397-08002B2CF9AE}" pid="135" name="x1ye=94">
    <vt:lpwstr>dS9CBMgpEzuuvhqBl1DlD0CaP7JOu6aIfXqJhoOuYrmX49QKt62nQHE+1y27aLKM9WyU8hEQ563j28ukIn9yXM1sxxoYsUitg+dIX3icaonx+ohe/8IOx4ZIGCACurnr4kfp4nKpyGf2brMhQ3cPg9RIX4AJtWJ5ckfg65Wiif0kTxR7/co5/ittgWpaozyb5ANB6xKtOzut38cIkZbAR5dDTlUVKh8Wgu+iX+9xk+kxIhIHNxUfDCqZaPw7Z9W</vt:lpwstr>
  </property>
  <property fmtid="{D5CDD505-2E9C-101B-9397-08002B2CF9AE}" pid="136" name="x1ye=95">
    <vt:lpwstr>VaGXIbRD3ArozVhVuPG9nsc3gicwJFIu8FEL7QkOJLq/ahkfja5xZaP6ETM2bYSwJ5O1Z8M9sz1WOGsjxu4Scd8aeCE9v+EiLNBOilUGnuc3+dxTh54ynGu9/Wu+bCl0TdbkQnVG8a+tILoRQtE0hqsHKK770SqsngU55EwY5tnIH92hLIh2JJ3xoweJddEXaA5YgKv73kxcYKNqcOBuQAlCVoxSi4msyLWD4bNtAnOZrUHeapX1en7seNKGKeJ</vt:lpwstr>
  </property>
  <property fmtid="{D5CDD505-2E9C-101B-9397-08002B2CF9AE}" pid="137" name="x1ye=96">
    <vt:lpwstr>PqqY35cyJtw0h26gsVxEVeB98U9YVCpAaNb/huRLtq/s7KaUFA6LffcR5gNoUl1V7aPAKGOSwFfYqwskXxOdbrhrm9pmOGUKat40JC/g5Ln28EOTackrQfI33GJh8/F/2Yy6TH5nOgvjh5iJj3rKd/2lV5h9uGjxF5JBfM9yvf0mG525Fet/80vjIiCiHM8KhOMD9h1/FJgWbBE8cBDYAQpr2NpKC4IJYv3lqQlHoERTcyeoCmbSYuP1Ye9tlYF</vt:lpwstr>
  </property>
  <property fmtid="{D5CDD505-2E9C-101B-9397-08002B2CF9AE}" pid="138" name="x1ye=97">
    <vt:lpwstr>yUkqGyO/f0nsjMV4G9mhaaT2gM3W5B9PvlDGxJk3X4LvwyeHD1Oc2A1TTLcdjoxcrwtZcWqi4XQBJUp6Mk1xZUYRCNXy5oAq6RMlnjFCd30owYZ777jgIBJsHVBxqfDTM+Cm1Ye1YQ8ffd6nozrjYe5YMqs5mrDc+qz0enTsZle5QIsSECz66E9OZGoxOL4SaeoeQYqSmF9bvUy75NrTmnQKdHn6Sl7F0nxFdFaxIfr5on5w6aiM6jJFQ+oNmWF</vt:lpwstr>
  </property>
  <property fmtid="{D5CDD505-2E9C-101B-9397-08002B2CF9AE}" pid="139" name="x1ye=98">
    <vt:lpwstr>8OUq5zQz2H+/Qmd6y5AaC3ekrr5hxYBY22ccWcM3AaMWeK+6qgsBNxtznzAeVvRPg9j5u0WJjaDiDv08GRdukqt+Fq00PThpa7JOrEO91gOHBN8PkU+ZVxw9oEhIV64WHuFWVxO7tzgczTGNLCZjX6HaHuLSLrqpRiMD8P2y16qbIQG5YNfh8zLt04IYFEb6WIC/jTwpUJqsr/QTp9LGnjthtqh0IcXI3HXH2OraVNaHyaz7ielBsMw+XtRp4yx</vt:lpwstr>
  </property>
  <property fmtid="{D5CDD505-2E9C-101B-9397-08002B2CF9AE}" pid="140" name="x1ye=99">
    <vt:lpwstr>jLFgrpZ2XYiUrH74Yd8Xw6GMFeAHHxr+U0iSgPYy+NTM2LbihK4PWVCG72ZMZGoPrEkb1S/R7EljEN4aC9Xs7dpRvt2IQboqHZMDQkeennORKHv1zjABmyTVjx8mkNun5cwUNlbEY56pbgh9tbVFZZ4DiZGy6Qw79oOKLD+sQdHyMYveQOulYMYj07o/MlZF/MR7ZVwTix8Ho2i2EwjYQEfelTYmZ41mUY2q4PKl+gY4GNzMcWdACgOkmU6cNOR</vt:lpwstr>
  </property>
</Properties>
</file>
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tbl>
      <w:tblPr>
        <w:tblStyle w:val="documentfontsiz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205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2050" w:type="dxa"/>
            <w:tcMar>
              <w:top w:w="800" w:type="dxa"/>
              <w:left w:w="0" w:type="dxa"/>
              <w:bottom w:w="800" w:type="dxa"/>
              <w:right w:w="0" w:type="dxa"/>
            </w:tcMar>
            <w:vAlign w:val="bottom"/>
            <w:hideMark/>
          </w:tcPr>
          <w:p>
            <w:pPr>
              <w:rPr>
                <w:vanish/>
              </w:rPr>
            </w:pPr>
          </w:p>
          <w:tbl>
            <w:tblPr>
              <w:tblStyle w:val="section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2440"/>
              <w:gridCol w:w="800"/>
              <w:gridCol w:w="7800"/>
              <w:gridCol w:w="500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19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before="200"/>
                    <w:rPr>
                      <w:rStyle w:val="mld5main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line id="_x0000_s1026" style="position:absolute;z-index:251658240" from="25pt,0" to="575pt,0" fillcolor="black" strokecolor="black" strokeweight="1pt"/>
                    </w:pict>
                  </w:r>
                  <w:r>
                    <w:pict>
                      <v:rect id="_x0000_s1027" style="width:612pt;height:135pt;margin-top:-136pt;margin-left:0;position:absolute;z-index:251659264" fillcolor="white" strokecolor="this">
                        <v:textbox>
                          <w:txbxContent>
                            <w:tbl>
                              <w:tblPr>
                                <w:tblStyle w:val="topSection"/>
                                <w:tblW w:w="0" w:type="auto"/>
                                <w:tblCellSpacing w:w="0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  <w:tblLook w:val="05E0"/>
                              </w:tblPr>
                              <w:tblGrid>
                                <w:gridCol w:w="11740"/>
                              </w:tblGrid>
                              <w:tr>
                                <w:tblPrEx>
                                  <w:tblW w:w="0" w:type="auto"/>
                                  <w:tblCellSpacing w:w="0" w:type="dxa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  <w:tblLook w:val="05E0"/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740" w:type="dxa"/>
                                    <w:tcMar>
                                      <w:top w:w="80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  <w:hideMark/>
                                  </w:tcPr>
                                  <w:p>
                                    <w:pPr>
                                      <w:pStyle w:val="documenttxt-bold"/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before="0" w:after="0" w:line="580" w:lineRule="exact"/>
                                      <w:ind w:left="1500" w:right="500"/>
                                      <w:rPr>
                                        <w:rStyle w:val="nameTable"/>
                                        <w:rFonts w:ascii="Montserrat" w:eastAsia="Montserrat" w:hAnsi="Montserrat" w:cs="Montserrat"/>
                                        <w:b/>
                                        <w:bCs/>
                                        <w:caps w:val="0"/>
                                        <w:color w:val="000000"/>
                                        <w:spacing w:val="20"/>
                                        <w:sz w:val="48"/>
                                        <w:szCs w:val="48"/>
                                        <w:bdr w:val="none" w:sz="0" w:space="0" w:color="auto"/>
                                        <w:vertAlign w:val="baseline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Montserrat" w:eastAsia="Montserrat" w:hAnsi="Montserrat" w:cs="Montserrat"/>
                                        <w:b/>
                                        <w:bCs/>
                                        <w:caps w:val="0"/>
                                        <w:color w:val="000000"/>
                                        <w:spacing w:val="20"/>
                                        <w:sz w:val="48"/>
                                        <w:szCs w:val="48"/>
                                      </w:rPr>
                                      <w:t>Nishant</w:t>
                                    </w:r>
                                    <w:r>
                                      <w:rPr>
                                        <w:rStyle w:val="nameTable"/>
                                        <w:rFonts w:ascii="Montserrat" w:eastAsia="Montserrat" w:hAnsi="Montserrat" w:cs="Montserrat"/>
                                        <w:b/>
                                        <w:bCs/>
                                        <w:caps w:val="0"/>
                                        <w:color w:val="000000"/>
                                        <w:spacing w:val="20"/>
                                        <w:sz w:val="48"/>
                                        <w:szCs w:val="48"/>
                                        <w:bdr w:val="none" w:sz="0" w:space="0" w:color="auto"/>
                                        <w:vertAlign w:val="baseli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span"/>
                                        <w:rFonts w:ascii="Montserrat" w:eastAsia="Montserrat" w:hAnsi="Montserrat" w:cs="Montserrat"/>
                                        <w:b/>
                                        <w:bCs/>
                                        <w:caps w:val="0"/>
                                        <w:color w:val="000000"/>
                                        <w:spacing w:val="20"/>
                                        <w:sz w:val="48"/>
                                        <w:szCs w:val="48"/>
                                      </w:rPr>
                                      <w:t>Dougall</w:t>
                                    </w:r>
                                  </w:p>
                                  <w:p>
                                    <w:pPr>
                                      <w:pStyle w:val="topscspdiv"/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before="0" w:after="0" w:line="100" w:lineRule="exact"/>
                                      <w:ind w:left="1500" w:right="500"/>
                                      <w:rPr>
                                        <w:rStyle w:val="nameTable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10"/>
                                        <w:szCs w:val="10"/>
                                        <w:bdr w:val="none" w:sz="0" w:space="0" w:color="auto"/>
                                        <w:vertAlign w:val="baseline"/>
                                      </w:rPr>
                                    </w:pPr>
                                    <w:r>
                                      <w:rPr>
                                        <w:rStyle w:val="nameTable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bdr w:val="none" w:sz="0" w:space="0" w:color="auto"/>
                                        <w:vertAlign w:val="baseline"/>
                                      </w:rPr>
                                      <w:t> </w:t>
                                    </w:r>
                                  </w:p>
                                  <w:p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line="240" w:lineRule="exact"/>
                                      <w:ind w:left="1500" w:right="500"/>
                                      <w:textAlignment w:val="auto"/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0412202666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documentaddresslinth-child1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•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documentaddressliemail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nishantdougall@gmail.com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documentaddressli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•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documentaddressli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Northcote,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Australia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3070</w:t>
                                    </w:r>
                                    <w:r>
                                      <w:rPr>
                                        <w:rStyle w:val="documentaddressli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documentaddressli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•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      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WWW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hyperlink r:id="rId4" w:history="1">
                                      <w:r>
                                        <w:rPr>
                                          <w:rStyle w:val="a"/>
                                          <w:rFonts w:ascii="Source Sans Pro" w:eastAsia="Source Sans Pro" w:hAnsi="Source Sans Pro" w:cs="Source Sans Pro"/>
                                          <w:b w:val="0"/>
                                          <w:bCs w:val="0"/>
                                          <w:color w:val="0000EE"/>
                                          <w:sz w:val="20"/>
                                          <w:szCs w:val="20"/>
                                          <w:u w:val="single" w:color="0000EE"/>
                                        </w:rPr>
                                        <w:t>Bold</w:t>
                                      </w:r>
                                      <w:r>
                                        <w:rPr>
                                          <w:rStyle w:val="a"/>
                                          <w:rFonts w:ascii="Source Sans Pro" w:eastAsia="Source Sans Pro" w:hAnsi="Source Sans Pro" w:cs="Source Sans Pro"/>
                                          <w:b w:val="0"/>
                                          <w:bCs w:val="0"/>
                                          <w:color w:val="0000EE"/>
                                          <w:sz w:val="20"/>
                                          <w:szCs w:val="20"/>
                                          <w:u w:val="single" w:color="0000EE"/>
                                        </w:rPr>
                                        <w:t> </w:t>
                                      </w:r>
                                      <w:r>
                                        <w:rPr>
                                          <w:rStyle w:val="a"/>
                                          <w:rFonts w:ascii="Source Sans Pro" w:eastAsia="Source Sans Pro" w:hAnsi="Source Sans Pro" w:cs="Source Sans Pro"/>
                                          <w:b w:val="0"/>
                                          <w:bCs w:val="0"/>
                                          <w:color w:val="0000EE"/>
                                          <w:sz w:val="20"/>
                                          <w:szCs w:val="20"/>
                                          <w:u w:val="single" w:color="0000EE"/>
                                        </w:rPr>
                                        <w:t>Profile</w:t>
                                      </w:r>
                                    </w:hyperlink>
                                    <w:r>
                                      <w:rPr>
                                        <w:rStyle w:val="span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    </w:t>
                                    </w:r>
                                    <w:r>
                                      <w:rPr>
                                        <w:rStyle w:val="documentaddresslinth-last-child1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>
                                    <w:pPr>
                                      <w:pStyle w:val="asposemld8header"/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before="0" w:after="0" w:line="20" w:lineRule="exact"/>
                                      <w:ind w:left="1500" w:right="500"/>
                                      <w:rPr>
                                        <w:rStyle w:val="nameTable"/>
                                        <w:rFonts w:ascii="Source Sans Pro" w:eastAsia="Source Sans Pro" w:hAnsi="Source Sans Pro" w:cs="Source Sans Pro"/>
                                        <w:b w:val="0"/>
                                        <w:bCs w:val="0"/>
                                        <w:color w:val="000000"/>
                                        <w:sz w:val="2"/>
                                        <w:szCs w:val="2"/>
                                        <w:bdr w:val="none" w:sz="0" w:space="0" w:color="auto"/>
                                        <w:vertAlign w:val="baselin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/>
                          </w:txbxContent>
                        </v:textbox>
                      </v:rect>
                    </w:pict>
                  </w:r>
                  <w:r>
                    <w:pict>
                      <v:rect id="_x0000_s1028" style="width:25pt;height:56pt;margin-top:-91pt;margin-left:0;position:absolute;z-index:251660288" fillcolor="black" strokecolor="black"/>
                    </w:pict>
                  </w:r>
                  <w:r>
                    <w:rPr>
                      <w:rStyle w:val="sectiontableleftfullspace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2440" w:type="dxa"/>
                  <w:noWrap w:val="0"/>
                  <w:tcMar>
                    <w:top w:w="19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ectiontitl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00" w:after="0"/>
                    <w:ind w:left="0" w:right="0"/>
                    <w:rPr>
                      <w:rStyle w:val="documentheading"/>
                      <w:rFonts w:ascii="Source Sans Pro" w:eastAsia="Source Sans Pro" w:hAnsi="Source Sans Pro" w:cs="Source Sans Pro"/>
                      <w:b/>
                      <w:bCs/>
                      <w:i/>
                      <w:iCs/>
                      <w:color w:val="000000"/>
                      <w:sz w:val="32"/>
                      <w:szCs w:val="32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29" style="width:171pt;height:22in;margin-top:-400pt;margin-left:-25pt;position:absolute;z-index:-251655168" fillcolor="#d5e6e2" strokecolor="#d5e6e2"/>
                    </w:pict>
                  </w:r>
                  <w:r>
                    <w:rPr>
                      <w:rStyle w:val="documentheading"/>
                      <w:b/>
                      <w:bCs/>
                      <w:i/>
                      <w:iCs/>
                      <w:bdr w:val="none" w:sz="0" w:space="0" w:color="auto"/>
                      <w:vertAlign w:val="baseline"/>
                    </w:rPr>
                    <w:t>Summary</w:t>
                  </w:r>
                  <w:r>
                    <w:pict>
                      <v:rect id="_x0000_s1030" style="width:171pt;height:22in;margin-top:-400pt;margin-left:-25pt;position:absolute;z-index:-251654144" fillcolor="#d5e6e2" strokecolor="#d5e6e2"/>
                    </w:pict>
                  </w:r>
                </w:p>
              </w:tc>
              <w:tc>
                <w:tcPr>
                  <w:tcW w:w="800" w:type="dxa"/>
                  <w:tcMar>
                    <w:top w:w="19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ectiontableleftspacecellParagraph"/>
                    <w:spacing w:before="200" w:line="280" w:lineRule="atLeast"/>
                    <w:ind w:left="0" w:right="0"/>
                    <w:rPr>
                      <w:rStyle w:val="sectiontableleftspace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leftspace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7800" w:type="dxa"/>
                  <w:tcMar>
                    <w:top w:w="19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0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31" style="width:171pt;height:22in;margin-top:-400pt;margin-left:-185pt;position:absolute;z-index:-251653120" fillcolor="#d5e6e2" strokecolor="#d5e6e2"/>
                    </w:pic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Queer, neurodivergent, gender-diverse person of colour with 4+ years' community services experience and lived experience of PLHIV and LGBTQIA+ issues. Proven ability to foster a safe, person-centred environment and provide tailored support to clients with complex needs. Excel in roles requiring strong interpersonal skills, empathy, and creative problem-solving. Resourceful Project Worker known for high productivity and efficient task completion. Possess specialized skills in project management, team collaboration, and problem-solving. Excel in communication, adaptability, and leadership, ensuring successful project outcomes.</w:t>
                  </w:r>
                  <w:r>
                    <w:pict>
                      <v:rect id="_x0000_s1032" style="width:171pt;height:22in;margin-top:-400pt;margin-left:-185pt;position:absolute;z-index:-251652096" fillcolor="#d5e6e2" strokecolor="#d5e6e2"/>
                    </w:pict>
                  </w:r>
                </w:p>
              </w:tc>
              <w:tc>
                <w:tcPr>
                  <w:tcW w:w="500" w:type="dxa"/>
                  <w:tcMar>
                    <w:top w:w="19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ectiontablerightspacecellParagraph"/>
                    <w:spacing w:before="200" w:line="280" w:lineRule="atLeast"/>
                    <w:ind w:left="0" w:right="0"/>
                    <w:rPr>
                      <w:rStyle w:val="sectiontablerightspace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rightspace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parent-containersectionnth-child1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mld5maincell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mld5maincell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section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2440"/>
              <w:gridCol w:w="800"/>
              <w:gridCol w:w="7800"/>
              <w:gridCol w:w="500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before="200"/>
                    <w:rPr>
                      <w:rStyle w:val="mld5main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line id="_x0000_s1033" style="position:absolute;z-index:251665408" from="25pt,0" to="575pt,0" fillcolor="black" strokecolor="black" strokeweight="1pt"/>
                    </w:pict>
                  </w:r>
                  <w:r>
                    <w:rPr>
                      <w:rStyle w:val="sectiontableleftfullspace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244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ectiontitl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00" w:after="0"/>
                    <w:ind w:left="0" w:right="0"/>
                    <w:rPr>
                      <w:rStyle w:val="documentheading"/>
                      <w:rFonts w:ascii="Source Sans Pro" w:eastAsia="Source Sans Pro" w:hAnsi="Source Sans Pro" w:cs="Source Sans Pro"/>
                      <w:b/>
                      <w:bCs/>
                      <w:i/>
                      <w:iCs/>
                      <w:color w:val="000000"/>
                      <w:sz w:val="32"/>
                      <w:szCs w:val="32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34" style="width:171pt;height:22in;margin-top:-400pt;margin-left:-25pt;position:absolute;z-index:-251650048" fillcolor="#d5e6e2" strokecolor="#d5e6e2"/>
                    </w:pict>
                  </w:r>
                  <w:r>
                    <w:rPr>
                      <w:rStyle w:val="documentheading"/>
                      <w:b/>
                      <w:bCs/>
                      <w:i/>
                      <w:iCs/>
                      <w:bdr w:val="none" w:sz="0" w:space="0" w:color="auto"/>
                      <w:vertAlign w:val="baseline"/>
                    </w:rPr>
                    <w:t>Skills</w:t>
                  </w:r>
                  <w:r>
                    <w:pict>
                      <v:rect id="_x0000_s1035" style="width:171pt;height:22in;margin-top:-400pt;margin-left:-25pt;position:absolute;z-index:-251649024" fillcolor="#d5e6e2" strokecolor="#d5e6e2"/>
                    </w:pict>
                  </w:r>
                </w:p>
              </w:tc>
              <w:tc>
                <w:tcPr>
                  <w:tcW w:w="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ectiontableleftspacecellParagraph"/>
                    <w:spacing w:before="200" w:line="280" w:lineRule="atLeast"/>
                    <w:ind w:left="0" w:right="0"/>
                    <w:rPr>
                      <w:rStyle w:val="sectiontableleftspace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leftspace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7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tbl>
                  <w:tblPr>
                    <w:tblStyle w:val="documenthilt-secsinglecolumn"/>
                    <w:tblW w:w="0" w:type="auto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3900"/>
                    <w:gridCol w:w="3900"/>
                  </w:tblGrid>
                  <w:tr>
                    <w:tblPrEx>
                      <w:tblW w:w="0" w:type="auto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390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40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hilt-seculli"/>
                          <w:numPr>
                            <w:ilvl w:val="0"/>
                            <w:numId w:val="1"/>
                          </w:numPr>
                          <w:spacing w:before="200" w:after="0" w:line="280" w:lineRule="atLeast"/>
                          <w:ind w:left="180" w:right="0" w:hanging="180"/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Client care and psychosocial support</w:t>
                        </w:r>
                      </w:p>
                      <w:p>
                        <w:pPr>
                          <w:pStyle w:val="documenthilt-seculli"/>
                          <w:numPr>
                            <w:ilvl w:val="0"/>
                            <w:numId w:val="1"/>
                          </w:numPr>
                          <w:spacing w:after="0" w:line="280" w:lineRule="atLeast"/>
                          <w:ind w:left="180" w:right="0" w:hanging="180"/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Empathy &amp; compassion</w:t>
                        </w:r>
                      </w:p>
                      <w:p>
                        <w:pPr>
                          <w:pStyle w:val="documenthilt-seculli"/>
                          <w:numPr>
                            <w:ilvl w:val="0"/>
                            <w:numId w:val="1"/>
                          </w:numPr>
                          <w:spacing w:after="0" w:line="280" w:lineRule="atLeast"/>
                          <w:ind w:left="180" w:right="0" w:hanging="180"/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Client-centered strengths-based practice</w:t>
                        </w:r>
                      </w:p>
                      <w:p>
                        <w:pPr>
                          <w:pStyle w:val="documenthilt-seculli"/>
                          <w:numPr>
                            <w:ilvl w:val="0"/>
                            <w:numId w:val="1"/>
                          </w:numPr>
                          <w:spacing w:after="0" w:line="280" w:lineRule="atLeast"/>
                          <w:ind w:left="180" w:right="0" w:hanging="180"/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Harm minimisation</w:t>
                        </w:r>
                      </w:p>
                      <w:p>
                        <w:pPr>
                          <w:pStyle w:val="documenthilt-seculli"/>
                          <w:numPr>
                            <w:ilvl w:val="0"/>
                            <w:numId w:val="1"/>
                          </w:numPr>
                          <w:spacing w:after="0" w:line="280" w:lineRule="atLeast"/>
                          <w:ind w:left="180" w:right="0" w:hanging="180"/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Trauma-informed</w:t>
                        </w:r>
                      </w:p>
                      <w:p>
                        <w:pPr>
                          <w:pStyle w:val="documenthilt-seculli"/>
                          <w:numPr>
                            <w:ilvl w:val="0"/>
                            <w:numId w:val="1"/>
                          </w:numPr>
                          <w:spacing w:after="0" w:line="280" w:lineRule="atLeast"/>
                          <w:ind w:left="180" w:right="0" w:hanging="180"/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Social determinants of health</w:t>
                        </w:r>
                      </w:p>
                      <w:p>
                        <w:pPr>
                          <w:pStyle w:val="documenthilt-seculli"/>
                          <w:numPr>
                            <w:ilvl w:val="0"/>
                            <w:numId w:val="1"/>
                          </w:numPr>
                          <w:spacing w:after="0" w:line="280" w:lineRule="atLeast"/>
                          <w:ind w:left="180" w:right="0" w:hanging="180"/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Social justice</w:t>
                        </w:r>
                      </w:p>
                      <w:p>
                        <w:pPr>
                          <w:pStyle w:val="documenthilt-seculli"/>
                          <w:numPr>
                            <w:ilvl w:val="0"/>
                            <w:numId w:val="1"/>
                          </w:numPr>
                          <w:spacing w:after="0" w:line="280" w:lineRule="atLeast"/>
                          <w:ind w:left="180" w:right="0" w:hanging="180"/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Harm reduction</w:t>
                        </w:r>
                      </w:p>
                      <w:p>
                        <w:pPr>
                          <w:pStyle w:val="documenthilt-seculli"/>
                          <w:numPr>
                            <w:ilvl w:val="0"/>
                            <w:numId w:val="1"/>
                          </w:numPr>
                          <w:spacing w:after="0" w:line="280" w:lineRule="atLeast"/>
                          <w:ind w:left="180" w:right="0" w:hanging="180"/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Interpersonal and communication skills</w:t>
                        </w:r>
                      </w:p>
                      <w:p>
                        <w:pPr>
                          <w:pStyle w:val="documenthilt-seculli"/>
                          <w:numPr>
                            <w:ilvl w:val="0"/>
                            <w:numId w:val="1"/>
                          </w:numPr>
                          <w:spacing w:after="0" w:line="280" w:lineRule="atLeast"/>
                          <w:ind w:left="180" w:right="0" w:hanging="180"/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Active listening</w:t>
                        </w:r>
                      </w:p>
                      <w:p>
                        <w:pPr>
                          <w:pStyle w:val="documenthilt-seculli"/>
                          <w:numPr>
                            <w:ilvl w:val="0"/>
                            <w:numId w:val="1"/>
                          </w:numPr>
                          <w:spacing w:after="0" w:line="280" w:lineRule="atLeast"/>
                          <w:ind w:left="180" w:right="0" w:hanging="180"/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Rapport building</w:t>
                        </w:r>
                      </w:p>
                      <w:p>
                        <w:pPr>
                          <w:pStyle w:val="documenthilt-seculli"/>
                          <w:numPr>
                            <w:ilvl w:val="0"/>
                            <w:numId w:val="1"/>
                          </w:numPr>
                          <w:spacing w:after="0" w:line="280" w:lineRule="atLeast"/>
                          <w:ind w:left="180" w:right="0" w:hanging="180"/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Collaboration</w:t>
                        </w:r>
                      </w:p>
                      <w:p>
                        <w:pPr>
                          <w:pStyle w:val="documenthilt-seculli"/>
                          <w:numPr>
                            <w:ilvl w:val="0"/>
                            <w:numId w:val="1"/>
                          </w:numPr>
                          <w:spacing w:after="0" w:line="280" w:lineRule="atLeast"/>
                          <w:ind w:left="180" w:right="0" w:hanging="180"/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Conflict resolution</w:t>
                        </w:r>
                      </w:p>
                      <w:p>
                        <w:pPr>
                          <w:pStyle w:val="documenthilt-seculli"/>
                          <w:numPr>
                            <w:ilvl w:val="0"/>
                            <w:numId w:val="1"/>
                          </w:numPr>
                          <w:spacing w:after="0" w:line="280" w:lineRule="atLeast"/>
                          <w:ind w:left="180" w:right="0" w:hanging="180"/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Written and verbal communication</w:t>
                        </w:r>
                      </w:p>
                      <w:p>
                        <w:pPr>
                          <w:pStyle w:val="documenthilt-seculli"/>
                          <w:numPr>
                            <w:ilvl w:val="0"/>
                            <w:numId w:val="1"/>
                          </w:numPr>
                          <w:spacing w:after="0" w:line="280" w:lineRule="atLeast"/>
                          <w:ind w:left="180" w:right="0" w:hanging="180"/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Organisational &amp; administrative skills</w:t>
                        </w:r>
                      </w:p>
                      <w:p>
                        <w:pPr>
                          <w:pStyle w:val="documentullinth-last-child1"/>
                          <w:numPr>
                            <w:ilvl w:val="0"/>
                            <w:numId w:val="1"/>
                          </w:numPr>
                          <w:spacing w:after="0" w:line="280" w:lineRule="atLeast"/>
                          <w:ind w:left="180" w:right="0" w:hanging="180"/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Problem-solving</w:t>
                        </w:r>
                      </w:p>
                    </w:tc>
                    <w:tc>
                      <w:tcPr>
                        <w:tcW w:w="390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hilt-seculli"/>
                          <w:numPr>
                            <w:ilvl w:val="0"/>
                            <w:numId w:val="2"/>
                          </w:numPr>
                          <w:spacing w:before="200" w:after="0" w:line="280" w:lineRule="atLeast"/>
                          <w:ind w:left="180" w:right="0" w:hanging="180"/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Time management</w:t>
                        </w:r>
                      </w:p>
                      <w:p>
                        <w:pPr>
                          <w:pStyle w:val="documenthilt-seculli"/>
                          <w:numPr>
                            <w:ilvl w:val="0"/>
                            <w:numId w:val="2"/>
                          </w:numPr>
                          <w:spacing w:after="0" w:line="280" w:lineRule="atLeast"/>
                          <w:ind w:left="180" w:right="0" w:hanging="180"/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Organisational skills</w:t>
                        </w:r>
                      </w:p>
                      <w:p>
                        <w:pPr>
                          <w:pStyle w:val="documenthilt-seculli"/>
                          <w:numPr>
                            <w:ilvl w:val="0"/>
                            <w:numId w:val="2"/>
                          </w:numPr>
                          <w:spacing w:after="0" w:line="280" w:lineRule="atLeast"/>
                          <w:ind w:left="180" w:right="0" w:hanging="180"/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Priority setting</w:t>
                        </w:r>
                      </w:p>
                      <w:p>
                        <w:pPr>
                          <w:pStyle w:val="documenthilt-seculli"/>
                          <w:numPr>
                            <w:ilvl w:val="0"/>
                            <w:numId w:val="2"/>
                          </w:numPr>
                          <w:spacing w:after="0" w:line="280" w:lineRule="atLeast"/>
                          <w:ind w:left="180" w:right="0" w:hanging="180"/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Resilience</w:t>
                        </w:r>
                      </w:p>
                      <w:p>
                        <w:pPr>
                          <w:pStyle w:val="documenthilt-seculli"/>
                          <w:numPr>
                            <w:ilvl w:val="0"/>
                            <w:numId w:val="2"/>
                          </w:numPr>
                          <w:spacing w:after="0" w:line="280" w:lineRule="atLeast"/>
                          <w:ind w:left="180" w:right="0" w:hanging="180"/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Data collection</w:t>
                        </w:r>
                      </w:p>
                      <w:p>
                        <w:pPr>
                          <w:pStyle w:val="documenthilt-seculli"/>
                          <w:numPr>
                            <w:ilvl w:val="0"/>
                            <w:numId w:val="2"/>
                          </w:numPr>
                          <w:spacing w:after="0" w:line="280" w:lineRule="atLeast"/>
                          <w:ind w:left="180" w:right="0" w:hanging="180"/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Client record management</w:t>
                        </w:r>
                      </w:p>
                      <w:p>
                        <w:pPr>
                          <w:pStyle w:val="documenthilt-seculli"/>
                          <w:numPr>
                            <w:ilvl w:val="0"/>
                            <w:numId w:val="2"/>
                          </w:numPr>
                          <w:spacing w:after="0" w:line="280" w:lineRule="atLeast"/>
                          <w:ind w:left="180" w:right="0" w:hanging="180"/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Technical skills</w:t>
                        </w:r>
                      </w:p>
                      <w:p>
                        <w:pPr>
                          <w:pStyle w:val="documenthilt-seculli"/>
                          <w:numPr>
                            <w:ilvl w:val="0"/>
                            <w:numId w:val="2"/>
                          </w:numPr>
                          <w:spacing w:after="0" w:line="280" w:lineRule="atLeast"/>
                          <w:ind w:left="180" w:right="0" w:hanging="180"/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Case management</w:t>
                        </w:r>
                      </w:p>
                      <w:p>
                        <w:pPr>
                          <w:pStyle w:val="documenthilt-seculli"/>
                          <w:numPr>
                            <w:ilvl w:val="0"/>
                            <w:numId w:val="2"/>
                          </w:numPr>
                          <w:spacing w:after="0" w:line="280" w:lineRule="atLeast"/>
                          <w:ind w:left="180" w:right="0" w:hanging="180"/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Project management</w:t>
                        </w:r>
                      </w:p>
                      <w:p>
                        <w:pPr>
                          <w:pStyle w:val="documenthilt-seculli"/>
                          <w:numPr>
                            <w:ilvl w:val="0"/>
                            <w:numId w:val="2"/>
                          </w:numPr>
                          <w:spacing w:after="0" w:line="280" w:lineRule="atLeast"/>
                          <w:ind w:left="180" w:right="0" w:hanging="180"/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Computer skills</w:t>
                        </w:r>
                      </w:p>
                      <w:p>
                        <w:pPr>
                          <w:pStyle w:val="documenthilt-seculli"/>
                          <w:numPr>
                            <w:ilvl w:val="0"/>
                            <w:numId w:val="2"/>
                          </w:numPr>
                          <w:spacing w:after="0" w:line="280" w:lineRule="atLeast"/>
                          <w:ind w:left="180" w:right="0" w:hanging="180"/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Data-entry</w:t>
                        </w:r>
                      </w:p>
                      <w:p>
                        <w:pPr>
                          <w:pStyle w:val="documenthilt-seculli"/>
                          <w:numPr>
                            <w:ilvl w:val="0"/>
                            <w:numId w:val="2"/>
                          </w:numPr>
                          <w:spacing w:after="0" w:line="280" w:lineRule="atLeast"/>
                          <w:ind w:left="180" w:right="0" w:hanging="180"/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Record keeping</w:t>
                        </w:r>
                      </w:p>
                      <w:p>
                        <w:pPr>
                          <w:pStyle w:val="documenthilt-seculli"/>
                          <w:numPr>
                            <w:ilvl w:val="0"/>
                            <w:numId w:val="2"/>
                          </w:numPr>
                          <w:spacing w:after="0" w:line="280" w:lineRule="atLeast"/>
                          <w:ind w:left="180" w:right="0" w:hanging="180"/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Teamwork and collaboration</w:t>
                        </w:r>
                      </w:p>
                      <w:p>
                        <w:pPr>
                          <w:pStyle w:val="documenthilt-seculli"/>
                          <w:numPr>
                            <w:ilvl w:val="0"/>
                            <w:numId w:val="2"/>
                          </w:numPr>
                          <w:spacing w:after="0" w:line="280" w:lineRule="atLeast"/>
                          <w:ind w:left="180" w:right="0" w:hanging="180"/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Interpersonal communication</w:t>
                        </w:r>
                      </w:p>
                      <w:p>
                        <w:pPr>
                          <w:pStyle w:val="documentullinth-last-child1"/>
                          <w:numPr>
                            <w:ilvl w:val="0"/>
                            <w:numId w:val="2"/>
                          </w:numPr>
                          <w:spacing w:after="0" w:line="280" w:lineRule="atLeast"/>
                          <w:ind w:left="180" w:right="0" w:hanging="180"/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hilt-secpaddedline"/>
                            <w:rFonts w:ascii="Source Sans Pro" w:eastAsia="Source Sans Pro" w:hAnsi="Source Sans Pro" w:cs="Source Sans Pro"/>
                            <w:b w:val="0"/>
                            <w:bCs w:val="0"/>
                            <w:color w:val="000000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>Adaptability and flexibility</w:t>
                        </w:r>
                      </w:p>
                    </w:tc>
                  </w:tr>
                </w:tbl>
                <w:p>
                  <w:pP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36" style="width:171pt;height:22in;margin-top:-400pt;margin-left:-185pt;position:absolute;z-index:-251648000" fillcolor="#d5e6e2" strokecolor="#d5e6e2"/>
                    </w:pict>
                  </w:r>
                  <w:r>
                    <w:pict>
                      <v:rect id="_x0000_s1037" style="width:171pt;height:22in;margin-top:-400pt;margin-left:-185pt;position:absolute;z-index:-251646976" fillcolor="#d5e6e2" strokecolor="#d5e6e2"/>
                    </w:pic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ectiontablerightspacecellParagraph"/>
                    <w:spacing w:before="200" w:line="280" w:lineRule="atLeast"/>
                    <w:ind w:left="0" w:right="0"/>
                    <w:rPr>
                      <w:rStyle w:val="sectiontablerightspace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rightspace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parent-containersection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mld5maincell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mld5maincell"/>
                <w:rFonts w:ascii="Source Sans Pro" w:eastAsia="Source Sans Pro" w:hAnsi="Source Sans Pro" w:cs="Source Sans Pro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section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2440"/>
              <w:gridCol w:w="800"/>
              <w:gridCol w:w="7800"/>
              <w:gridCol w:w="500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before="200"/>
                    <w:rPr>
                      <w:rStyle w:val="mld5main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line id="_x0000_s1038" style="position:absolute;z-index:251670528" from="25pt,0" to="575pt,0" fillcolor="black" strokecolor="black" strokeweight="1pt"/>
                    </w:pict>
                  </w:r>
                  <w:r>
                    <w:rPr>
                      <w:rStyle w:val="sectiontableleftfullspace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244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ectiontitl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00" w:after="0"/>
                    <w:ind w:left="0" w:right="0"/>
                    <w:rPr>
                      <w:rStyle w:val="documentheading"/>
                      <w:rFonts w:ascii="Source Sans Pro" w:eastAsia="Source Sans Pro" w:hAnsi="Source Sans Pro" w:cs="Source Sans Pro"/>
                      <w:b/>
                      <w:bCs/>
                      <w:i/>
                      <w:iCs/>
                      <w:color w:val="000000"/>
                      <w:sz w:val="32"/>
                      <w:szCs w:val="32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39" style="width:171pt;height:22in;margin-top:-400pt;margin-left:-25pt;position:absolute;z-index:-251644928" fillcolor="#d5e6e2" strokecolor="#d5e6e2"/>
                    </w:pict>
                  </w:r>
                  <w:r>
                    <w:rPr>
                      <w:rStyle w:val="documentheading"/>
                      <w:b/>
                      <w:bCs/>
                      <w:i/>
                      <w:iCs/>
                      <w:bdr w:val="none" w:sz="0" w:space="0" w:color="auto"/>
                      <w:vertAlign w:val="baseline"/>
                    </w:rPr>
                    <w:t>Experience</w:t>
                  </w:r>
                  <w:r>
                    <w:pict>
                      <v:rect id="_x0000_s1040" style="width:171pt;height:22in;margin-top:-400pt;margin-left:-25pt;position:absolute;z-index:-251643904" fillcolor="#d5e6e2" strokecolor="#d5e6e2"/>
                    </w:pict>
                  </w:r>
                </w:p>
              </w:tc>
              <w:tc>
                <w:tcPr>
                  <w:tcW w:w="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ectiontableleftspacecellParagraph"/>
                    <w:spacing w:before="200" w:line="280" w:lineRule="atLeast"/>
                    <w:ind w:left="0" w:right="0"/>
                    <w:rPr>
                      <w:rStyle w:val="sectiontableleftspace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leftspace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7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dispBlk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00" w:after="0" w:line="30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41" style="width:171pt;height:22in;margin-top:-400pt;margin-left:-185pt;position:absolute;z-index:-251642880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03/2024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 xml:space="preserve"> -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10/2024</w:t>
                  </w:r>
                  <w:r>
                    <w:pict>
                      <v:rect id="_x0000_s1042" style="width:171pt;height:22in;margin-top:-400pt;margin-left:-185pt;position:absolute;z-index:-251641856" fillcolor="#d5e6e2" strokecolor="#d5e6e2"/>
                    </w:pict>
                  </w:r>
                </w:p>
                <w:p>
                  <w:pPr>
                    <w:pStyle w:val="documentdispBlk"/>
                    <w:spacing w:before="0" w:after="0" w:line="30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43" style="width:171pt;height:22in;margin-top:-400pt;margin-left:-185pt;position:absolute;z-index:-251640832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Multicultural Practice Project Worker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 xml:space="preserve">, </w:t>
                  </w:r>
                  <w:r>
                    <w:rPr>
                      <w:rStyle w:val="documenttxt-boldCharacter"/>
                      <w:rFonts w:ascii="Source Sans Pro" w:eastAsia="Source Sans Pro" w:hAnsi="Source Sans Pro" w:cs="Source Sans Pro"/>
                      <w:b/>
                      <w:bCs/>
                      <w:color w:val="000000"/>
                    </w:rPr>
                    <w:t>headspace National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Naarm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VIC</w:t>
                  </w:r>
                  <w:r>
                    <w:pict>
                      <v:rect id="_x0000_s1044" style="width:171pt;height:22in;margin-top:-400pt;margin-left:-185pt;position:absolute;z-index:-251639808" fillcolor="#d5e6e2" strokecolor="#d5e6e2"/>
                    </w:pict>
                  </w:r>
                </w:p>
                <w:p>
                  <w:pPr>
                    <w:pStyle w:val="documentulli"/>
                    <w:numPr>
                      <w:ilvl w:val="0"/>
                      <w:numId w:val="3"/>
                    </w:numPr>
                    <w:spacing w:before="0" w:after="0" w:line="280" w:lineRule="atLeast"/>
                    <w:ind w:left="180" w:right="0" w:hanging="180"/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45" style="width:171pt;height:22in;margin-top:-400pt;margin-left:-185pt;position:absolute;z-index:-251638784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Completed internship on the team responsible for diversity and inclusion and professional development across 150+ headspace sites nationally</w:t>
                  </w:r>
                  <w:r>
                    <w:pict>
                      <v:rect id="_x0000_s1046" style="width:171pt;height:22in;margin-top:-400pt;margin-left:-185pt;position:absolute;z-index:-251637760" fillcolor="#d5e6e2" strokecolor="#d5e6e2"/>
                    </w:pict>
                  </w:r>
                </w:p>
                <w:p>
                  <w:pPr>
                    <w:pStyle w:val="documentulli"/>
                    <w:numPr>
                      <w:ilvl w:val="0"/>
                      <w:numId w:val="3"/>
                    </w:numPr>
                    <w:spacing w:after="0" w:line="280" w:lineRule="atLeast"/>
                    <w:ind w:left="180" w:right="0" w:hanging="180"/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47" style="width:171pt;height:22in;margin-top:-400pt;margin-left:-185pt;position:absolute;z-index:-251636736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Managed the International Students Experience Project, applying community development principles to finalize participation in primary research, and co-design of new, culturally appropriate resources.</w:t>
                  </w:r>
                  <w:r>
                    <w:pict>
                      <v:rect id="_x0000_s1048" style="width:171pt;height:22in;margin-top:-400pt;margin-left:-185pt;position:absolute;z-index:-251635712" fillcolor="#d5e6e2" strokecolor="#d5e6e2"/>
                    </w:pict>
                  </w:r>
                </w:p>
                <w:p>
                  <w:pPr>
                    <w:pStyle w:val="documentulli"/>
                    <w:numPr>
                      <w:ilvl w:val="0"/>
                      <w:numId w:val="3"/>
                    </w:numPr>
                    <w:spacing w:after="0" w:line="280" w:lineRule="atLeast"/>
                    <w:ind w:left="180" w:right="0" w:hanging="180"/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49" style="width:171pt;height:22in;margin-top:-400pt;margin-left:-185pt;position:absolute;z-index:-251634688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Facilitated six focus groups with 36 international students from diverse cultural and faith backgrounds.</w:t>
                  </w:r>
                  <w:r>
                    <w:pict>
                      <v:rect id="_x0000_s1050" style="width:171pt;height:22in;margin-top:-400pt;margin-left:-185pt;position:absolute;z-index:-251633664" fillcolor="#d5e6e2" strokecolor="#d5e6e2"/>
                    </w:pict>
                  </w:r>
                </w:p>
                <w:p>
                  <w:pPr>
                    <w:pStyle w:val="documentullinth-last-child1"/>
                    <w:numPr>
                      <w:ilvl w:val="0"/>
                      <w:numId w:val="3"/>
                    </w:numPr>
                    <w:spacing w:after="0" w:line="280" w:lineRule="atLeast"/>
                    <w:ind w:left="180" w:right="0" w:hanging="180"/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51" style="width:171pt;height:22in;margin-top:-400pt;margin-left:-185pt;position:absolute;z-index:-251632640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Drafted a research report and recommendations to the board, with culturally appropriate resources to improve service delivery, to be rolled out nationally in Q4 2025.</w:t>
                  </w:r>
                  <w:r>
                    <w:pict>
                      <v:rect id="_x0000_s1052" style="width:171pt;height:22in;margin-top:-400pt;margin-left:-185pt;position:absolute;z-index:-251631616" fillcolor="#d5e6e2" strokecolor="#d5e6e2"/>
                    </w:pict>
                  </w:r>
                </w:p>
                <w:p>
                  <w:pPr>
                    <w:pStyle w:val="documentdispBlk"/>
                    <w:pBdr>
                      <w:top w:val="none" w:sz="0" w:space="15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0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53" style="width:171pt;height:22in;margin-top:-400pt;margin-left:-185pt;position:absolute;z-index:-251630592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03/2022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 xml:space="preserve"> -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03/2024</w:t>
                  </w:r>
                  <w:r>
                    <w:pict>
                      <v:rect id="_x0000_s1054" style="width:171pt;height:22in;margin-top:-400pt;margin-left:-185pt;position:absolute;z-index:-251629568" fillcolor="#d5e6e2" strokecolor="#d5e6e2"/>
                    </w:pict>
                  </w:r>
                </w:p>
                <w:p>
                  <w:pPr>
                    <w:pStyle w:val="documentdispBlk"/>
                    <w:spacing w:before="0" w:after="0" w:line="30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55" style="width:171pt;height:22in;margin-top:-400pt;margin-left:-185pt;position:absolute;z-index:-251628544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Client Care and Support Worker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 xml:space="preserve">, </w:t>
                  </w:r>
                  <w:r>
                    <w:rPr>
                      <w:rStyle w:val="documenttxt-boldCharacter"/>
                      <w:rFonts w:ascii="Source Sans Pro" w:eastAsia="Source Sans Pro" w:hAnsi="Source Sans Pro" w:cs="Source Sans Pro"/>
                      <w:b/>
                      <w:bCs/>
                      <w:color w:val="000000"/>
                    </w:rPr>
                    <w:t>Diamond Valley Community Support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Greensborough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VIC</w:t>
                  </w:r>
                  <w:r>
                    <w:pict>
                      <v:rect id="_x0000_s1056" style="width:171pt;height:22in;margin-top:-400pt;margin-left:-185pt;position:absolute;z-index:-251627520" fillcolor="#d5e6e2" strokecolor="#d5e6e2"/>
                    </w:pict>
                  </w:r>
                </w:p>
                <w:p>
                  <w:pPr>
                    <w:pStyle w:val="documentulli"/>
                    <w:numPr>
                      <w:ilvl w:val="0"/>
                      <w:numId w:val="4"/>
                    </w:numPr>
                    <w:spacing w:before="0" w:after="0" w:line="280" w:lineRule="atLeast"/>
                    <w:ind w:left="180" w:right="0" w:hanging="180"/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57" style="width:171pt;height:22in;margin-top:-400pt;margin-left:-185pt;position:absolute;z-index:-251626496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Provided psychosocial support and material aid to people in crisis, integrating social justice principles into a person-centered, strengths-based, person-led approach.</w:t>
                  </w:r>
                  <w:r>
                    <w:pict>
                      <v:rect id="_x0000_s1058" style="width:171pt;height:22in;margin-top:-400pt;margin-left:-185pt;position:absolute;z-index:-251625472" fillcolor="#d5e6e2" strokecolor="#d5e6e2"/>
                    </w:pict>
                  </w:r>
                </w:p>
                <w:p>
                  <w:pPr>
                    <w:pStyle w:val="documentulli"/>
                    <w:numPr>
                      <w:ilvl w:val="0"/>
                      <w:numId w:val="4"/>
                    </w:numPr>
                    <w:spacing w:after="0" w:line="280" w:lineRule="atLeast"/>
                    <w:ind w:left="180" w:right="0" w:hanging="180"/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59" style="width:171pt;height:22in;margin-top:-400pt;margin-left:-185pt;position:absolute;z-index:-251624448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Facilitated over 400 client interviews to identify needs and tailor support responses.</w:t>
                  </w:r>
                  <w:r>
                    <w:pict>
                      <v:rect id="_x0000_s1060" style="width:171pt;height:22in;margin-top:-400pt;margin-left:-185pt;position:absolute;z-index:-251623424" fillcolor="#d5e6e2" strokecolor="#d5e6e2"/>
                    </w:pict>
                  </w:r>
                </w:p>
                <w:p>
                  <w:pPr>
                    <w:pStyle w:val="documentullinth-last-child1"/>
                    <w:numPr>
                      <w:ilvl w:val="0"/>
                      <w:numId w:val="4"/>
                    </w:numPr>
                    <w:spacing w:after="0" w:line="280" w:lineRule="atLeast"/>
                    <w:ind w:left="180" w:right="0" w:hanging="180"/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61" style="width:171pt;height:22in;margin-top:-400pt;margin-left:-185pt;position:absolute;z-index:-251622400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Used strong organizational skills to maintain accurate records, schedule follow-ups for clients, promote empowerment, and well-being.</w:t>
                  </w:r>
                  <w:r>
                    <w:pict>
                      <v:rect id="_x0000_s1062" style="width:171pt;height:22in;margin-top:-400pt;margin-left:-185pt;position:absolute;z-index:-251621376" fillcolor="#d5e6e2" strokecolor="#d5e6e2"/>
                    </w:pict>
                  </w:r>
                </w:p>
                <w:p>
                  <w:pPr>
                    <w:pStyle w:val="documentdispBlk"/>
                    <w:pBdr>
                      <w:top w:val="none" w:sz="0" w:space="15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0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63" style="width:171pt;height:22in;margin-top:-400pt;margin-left:-185pt;position:absolute;z-index:-251620352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12/2019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 xml:space="preserve"> -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11/2020</w:t>
                  </w:r>
                  <w:r>
                    <w:pict>
                      <v:rect id="_x0000_s1064" style="width:171pt;height:22in;margin-top:-400pt;margin-left:-185pt;position:absolute;z-index:-251619328" fillcolor="#d5e6e2" strokecolor="#d5e6e2"/>
                    </w:pict>
                  </w:r>
                </w:p>
                <w:p>
                  <w:pPr>
                    <w:pStyle w:val="documentdispBlk"/>
                    <w:spacing w:before="0" w:after="0" w:line="30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65" style="width:171pt;height:22in;margin-top:-400pt;margin-left:-185pt;position:absolute;z-index:-251618304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SMART Recovery Facilitator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 xml:space="preserve">, </w:t>
                  </w:r>
                  <w:r>
                    <w:rPr>
                      <w:rStyle w:val="documenttxt-boldCharacter"/>
                      <w:rFonts w:ascii="Source Sans Pro" w:eastAsia="Source Sans Pro" w:hAnsi="Source Sans Pro" w:cs="Source Sans Pro"/>
                      <w:b/>
                      <w:bCs/>
                      <w:color w:val="000000"/>
                    </w:rPr>
                    <w:t>Thorne Harbour Health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Naarm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VIC</w:t>
                  </w:r>
                  <w:r>
                    <w:pict>
                      <v:rect id="_x0000_s1066" style="width:171pt;height:22in;margin-top:-400pt;margin-left:-185pt;position:absolute;z-index:-251617280" fillcolor="#d5e6e2" strokecolor="#d5e6e2"/>
                    </w:pict>
                  </w:r>
                </w:p>
                <w:p>
                  <w:pPr>
                    <w:pStyle w:val="documentulli"/>
                    <w:numPr>
                      <w:ilvl w:val="0"/>
                      <w:numId w:val="5"/>
                    </w:numPr>
                    <w:spacing w:before="0" w:after="0" w:line="280" w:lineRule="atLeast"/>
                    <w:ind w:left="180" w:right="0" w:hanging="180"/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67" style="width:171pt;height:22in;margin-top:-400pt;margin-left:-185pt;position:absolute;z-index:-251616256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Facilitated peer support meetings biweekly regarding AOD issues, using lived experience to help clients learn skills and strategies, using a harm reduction framework.</w:t>
                  </w:r>
                  <w:r>
                    <w:pict>
                      <v:rect id="_x0000_s1068" style="width:171pt;height:22in;margin-top:-400pt;margin-left:-185pt;position:absolute;z-index:-251615232" fillcolor="#d5e6e2" strokecolor="#d5e6e2"/>
                    </w:pict>
                  </w:r>
                </w:p>
                <w:p>
                  <w:pPr>
                    <w:pStyle w:val="documentullinth-last-child1"/>
                    <w:numPr>
                      <w:ilvl w:val="0"/>
                      <w:numId w:val="5"/>
                    </w:numPr>
                    <w:spacing w:after="0" w:line="280" w:lineRule="atLeast"/>
                    <w:ind w:left="180" w:right="0" w:hanging="180"/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69" style="width:171pt;height:22in;margin-top:-400pt;margin-left:-185pt;position:absolute;z-index:-251614208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Created a safe and supportive environment for clients on their recovery journey, covering topics including lapses and relapses, sleep, nutrition, HIV, sex, mental health, and mindfulness.</w:t>
                  </w:r>
                  <w:r>
                    <w:pict>
                      <v:rect id="_x0000_s1070" style="width:171pt;height:22in;margin-top:-400pt;margin-left:-185pt;position:absolute;z-index:-251613184" fillcolor="#d5e6e2" strokecolor="#d5e6e2"/>
                    </w:pict>
                  </w:r>
                </w:p>
                <w:p>
                  <w:pPr>
                    <w:pStyle w:val="documentdispBlk"/>
                    <w:pBdr>
                      <w:top w:val="none" w:sz="0" w:space="15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0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71" style="width:171pt;height:22in;margin-top:-400pt;margin-left:-185pt;position:absolute;z-index:-251612160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03/2020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 xml:space="preserve"> -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09/2020</w:t>
                  </w:r>
                  <w:r>
                    <w:pict>
                      <v:rect id="_x0000_s1072" style="width:171pt;height:22in;margin-top:-400pt;margin-left:-185pt;position:absolute;z-index:-251611136" fillcolor="#d5e6e2" strokecolor="#d5e6e2"/>
                    </w:pict>
                  </w:r>
                </w:p>
                <w:p>
                  <w:pPr>
                    <w:pStyle w:val="documentdispBlk"/>
                    <w:spacing w:before="0" w:after="0" w:line="30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73" style="width:171pt;height:22in;margin-top:-400pt;margin-left:-185pt;position:absolute;z-index:-251610112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Rainbow Connection Delivery Volunteer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 xml:space="preserve">, </w:t>
                  </w:r>
                  <w:r>
                    <w:rPr>
                      <w:rStyle w:val="documenttxt-boldCharacter"/>
                      <w:rFonts w:ascii="Source Sans Pro" w:eastAsia="Source Sans Pro" w:hAnsi="Source Sans Pro" w:cs="Source Sans Pro"/>
                      <w:b/>
                      <w:bCs/>
                      <w:color w:val="000000"/>
                    </w:rPr>
                    <w:t>Thorne Harbour Health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Naarm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VIC</w:t>
                  </w:r>
                  <w:r>
                    <w:pict>
                      <v:rect id="_x0000_s1074" style="width:171pt;height:22in;margin-top:-400pt;margin-left:-185pt;position:absolute;z-index:-251609088" fillcolor="#d5e6e2" strokecolor="#d5e6e2"/>
                    </w:pict>
                  </w:r>
                </w:p>
                <w:p>
                  <w:pPr>
                    <w:pStyle w:val="documentulli"/>
                    <w:numPr>
                      <w:ilvl w:val="0"/>
                      <w:numId w:val="6"/>
                    </w:numPr>
                    <w:spacing w:before="0" w:after="0" w:line="280" w:lineRule="atLeast"/>
                    <w:ind w:left="180" w:right="0" w:hanging="180"/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75" style="width:171pt;height:22in;margin-top:-400pt;margin-left:-185pt;position:absolute;z-index:-251608064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Distributed more than 2,000 food support packs to isolated and immunocompromised LGBTQIA+ clients.</w:t>
                  </w:r>
                  <w:r>
                    <w:pict>
                      <v:rect id="_x0000_s1076" style="width:171pt;height:22in;margin-top:-400pt;margin-left:-185pt;position:absolute;z-index:-251607040" fillcolor="#d5e6e2" strokecolor="#d5e6e2"/>
                    </w:pict>
                  </w:r>
                </w:p>
                <w:p>
                  <w:pPr>
                    <w:pStyle w:val="documentullinth-last-child1"/>
                    <w:numPr>
                      <w:ilvl w:val="0"/>
                      <w:numId w:val="6"/>
                    </w:numPr>
                    <w:spacing w:after="0" w:line="280" w:lineRule="atLeast"/>
                    <w:ind w:left="180" w:right="0" w:hanging="180"/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77" style="width:171pt;height:22in;margin-top:-400pt;margin-left:-185pt;position:absolute;z-index:-251606016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Effectively managed client visits and communications to confirm delivery arrangements, ensuring timely and efficient delivery of essential support</w:t>
                  </w:r>
                  <w:r>
                    <w:pict>
                      <v:rect id="_x0000_s1078" style="width:171pt;height:22in;margin-top:-400pt;margin-left:-185pt;position:absolute;z-index:-251604992" fillcolor="#d5e6e2" strokecolor="#d5e6e2"/>
                    </w:pict>
                  </w:r>
                </w:p>
                <w:p>
                  <w:pPr>
                    <w:pStyle w:val="documentdispBlk"/>
                    <w:pBdr>
                      <w:top w:val="none" w:sz="0" w:space="15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0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79" style="width:171pt;height:22in;margin-top:-400pt;margin-left:-185pt;position:absolute;z-index:-251603968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12/2018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 xml:space="preserve"> -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11/2019</w:t>
                  </w:r>
                  <w:r>
                    <w:pict>
                      <v:rect id="_x0000_s1080" style="width:171pt;height:22in;margin-top:-400pt;margin-left:-185pt;position:absolute;z-index:-251602944" fillcolor="#d5e6e2" strokecolor="#d5e6e2"/>
                    </w:pict>
                  </w:r>
                </w:p>
                <w:p>
                  <w:pPr>
                    <w:pStyle w:val="documentdispBlk"/>
                    <w:spacing w:before="0" w:after="0" w:line="30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81" style="width:171pt;height:22in;margin-top:-400pt;margin-left:-185pt;position:absolute;z-index:-251601920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Sex-on-premises Venue SOPV Outreach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 xml:space="preserve">, </w:t>
                  </w:r>
                  <w:r>
                    <w:rPr>
                      <w:rStyle w:val="documenttxt-boldCharacter"/>
                      <w:rFonts w:ascii="Source Sans Pro" w:eastAsia="Source Sans Pro" w:hAnsi="Source Sans Pro" w:cs="Source Sans Pro"/>
                      <w:b/>
                      <w:bCs/>
                      <w:color w:val="000000"/>
                    </w:rPr>
                    <w:t>Thorne Harbour Health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Naarm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VIC</w:t>
                  </w:r>
                  <w:r>
                    <w:pict>
                      <v:rect id="_x0000_s1082" style="width:171pt;height:22in;margin-top:-400pt;margin-left:-185pt;position:absolute;z-index:-251600896" fillcolor="#d5e6e2" strokecolor="#d5e6e2"/>
                    </w:pict>
                  </w:r>
                </w:p>
                <w:p>
                  <w:pPr>
                    <w:pStyle w:val="documentulli"/>
                    <w:numPr>
                      <w:ilvl w:val="0"/>
                      <w:numId w:val="7"/>
                    </w:numPr>
                    <w:spacing w:before="0" w:after="0" w:line="280" w:lineRule="atLeast"/>
                    <w:ind w:left="180" w:right="0" w:hanging="180"/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83" style="width:171pt;height:22in;margin-top:-400pt;margin-left:-185pt;position:absolute;z-index:-251599872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Provided sexual health and HIV support to clients at Sex-on-Premises Venues (SOPVs)</w:t>
                  </w:r>
                  <w:r>
                    <w:pict>
                      <v:rect id="_x0000_s1084" style="width:171pt;height:22in;margin-top:-400pt;margin-left:-185pt;position:absolute;z-index:-251598848" fillcolor="#d5e6e2" strokecolor="#d5e6e2"/>
                    </w:pict>
                  </w:r>
                </w:p>
                <w:p>
                  <w:pPr>
                    <w:pStyle w:val="documentullinth-last-child1"/>
                    <w:numPr>
                      <w:ilvl w:val="0"/>
                      <w:numId w:val="7"/>
                    </w:numPr>
                    <w:spacing w:after="0" w:line="280" w:lineRule="atLeast"/>
                    <w:ind w:left="180" w:right="0" w:hanging="180"/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85" style="width:171pt;height:22in;margin-top:-400pt;margin-left:-185pt;position:absolute;z-index:-251597824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Created a non-judgmental safe space, effectively managing discussions on sensitive subjects such as substance use and sexual practices.</w:t>
                  </w:r>
                  <w:r>
                    <w:pict>
                      <v:rect id="_x0000_s1086" style="width:171pt;height:22in;margin-top:-400pt;margin-left:-185pt;position:absolute;z-index:-251596800" fillcolor="#d5e6e2" strokecolor="#d5e6e2"/>
                    </w:pict>
                  </w:r>
                </w:p>
                <w:p>
                  <w:pPr>
                    <w:pStyle w:val="documentdispBlk"/>
                    <w:pBdr>
                      <w:top w:val="none" w:sz="0" w:space="15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0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87" style="width:171pt;height:22in;margin-top:-400pt;margin-left:-185pt;position:absolute;z-index:-251595776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01/2016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 xml:space="preserve"> -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09/2018</w:t>
                  </w:r>
                  <w:r>
                    <w:pict>
                      <v:rect id="_x0000_s1088" style="width:171pt;height:22in;margin-top:-400pt;margin-left:-185pt;position:absolute;z-index:-251594752" fillcolor="#d5e6e2" strokecolor="#d5e6e2"/>
                    </w:pict>
                  </w:r>
                </w:p>
                <w:p>
                  <w:pPr>
                    <w:pStyle w:val="documentdispBlk"/>
                    <w:spacing w:before="0" w:after="0" w:line="30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89" style="width:171pt;height:22in;margin-top:-400pt;margin-left:-185pt;position:absolute;z-index:-251593728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Project Manager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 xml:space="preserve">, </w:t>
                  </w:r>
                  <w:r>
                    <w:rPr>
                      <w:rStyle w:val="documenttxt-boldCharacter"/>
                      <w:rFonts w:ascii="Source Sans Pro" w:eastAsia="Source Sans Pro" w:hAnsi="Source Sans Pro" w:cs="Source Sans Pro"/>
                      <w:b/>
                      <w:bCs/>
                      <w:color w:val="000000"/>
                    </w:rPr>
                    <w:t>Royal Bank of Scotland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London</w: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pict>
                      <v:rect id="_x0000_s1090" style="width:171pt;height:22in;margin-top:-400pt;margin-left:-185pt;position:absolute;z-index:-251592704" fillcolor="#d5e6e2" strokecolor="#d5e6e2"/>
                    </w:pict>
                  </w:r>
                </w:p>
                <w:p>
                  <w:pPr>
                    <w:pStyle w:val="documentdispBlk"/>
                    <w:pBdr>
                      <w:top w:val="none" w:sz="0" w:space="15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0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91" style="width:171pt;height:22in;margin-top:-400pt;margin-left:-185pt;position:absolute;z-index:-251591680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06/2014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 xml:space="preserve"> -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12/2015</w:t>
                  </w:r>
                  <w:r>
                    <w:pict>
                      <v:rect id="_x0000_s1092" style="width:171pt;height:22in;margin-top:-400pt;margin-left:-185pt;position:absolute;z-index:-251590656" fillcolor="#d5e6e2" strokecolor="#d5e6e2"/>
                    </w:pict>
                  </w:r>
                </w:p>
                <w:p>
                  <w:pPr>
                    <w:pStyle w:val="documentdispBlk"/>
                    <w:spacing w:before="0" w:after="0" w:line="30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93" style="width:171pt;height:22in;margin-top:-400pt;margin-left:-185pt;position:absolute;z-index:-251589632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Business Analyst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 xml:space="preserve">, </w:t>
                  </w:r>
                  <w:r>
                    <w:rPr>
                      <w:rStyle w:val="documenttxt-boldCharacter"/>
                      <w:rFonts w:ascii="Source Sans Pro" w:eastAsia="Source Sans Pro" w:hAnsi="Source Sans Pro" w:cs="Source Sans Pro"/>
                      <w:b/>
                      <w:bCs/>
                      <w:color w:val="000000"/>
                    </w:rPr>
                    <w:t>Independent Television News (ITN)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London</w: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pict>
                      <v:rect id="_x0000_s1094" style="width:171pt;height:22in;margin-top:-400pt;margin-left:-185pt;position:absolute;z-index:-251588608" fillcolor="#d5e6e2" strokecolor="#d5e6e2"/>
                    </w:pict>
                  </w:r>
                </w:p>
                <w:p>
                  <w:pPr>
                    <w:pStyle w:val="documentdispBlk"/>
                    <w:pBdr>
                      <w:top w:val="none" w:sz="0" w:space="15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0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95" style="width:171pt;height:22in;margin-top:-400pt;margin-left:-185pt;position:absolute;z-index:-251587584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02/2011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 xml:space="preserve"> -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01/2014</w:t>
                  </w:r>
                  <w:r>
                    <w:pict>
                      <v:rect id="_x0000_s1096" style="width:171pt;height:22in;margin-top:-400pt;margin-left:-185pt;position:absolute;z-index:-251586560" fillcolor="#d5e6e2" strokecolor="#d5e6e2"/>
                    </w:pict>
                  </w:r>
                </w:p>
                <w:p>
                  <w:pPr>
                    <w:pStyle w:val="documentdispBlk"/>
                    <w:spacing w:before="0" w:after="0" w:line="30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97" style="width:171pt;height:22in;margin-top:-400pt;margin-left:-185pt;position:absolute;z-index:-251585536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Project Analyst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 xml:space="preserve">, </w:t>
                  </w:r>
                  <w:r>
                    <w:rPr>
                      <w:rStyle w:val="documenttxt-boldCharacter"/>
                      <w:rFonts w:ascii="Source Sans Pro" w:eastAsia="Source Sans Pro" w:hAnsi="Source Sans Pro" w:cs="Source Sans Pro"/>
                      <w:b/>
                      <w:bCs/>
                      <w:color w:val="000000"/>
                    </w:rPr>
                    <w:t>National Australia Bank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Naarm</w: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pict>
                      <v:rect id="_x0000_s1098" style="width:171pt;height:22in;margin-top:-400pt;margin-left:-185pt;position:absolute;z-index:-251584512" fillcolor="#d5e6e2" strokecolor="#d5e6e2"/>
                    </w:pict>
                  </w:r>
                </w:p>
                <w:p>
                  <w:pPr>
                    <w:pStyle w:val="documentdispBlk"/>
                    <w:pBdr>
                      <w:top w:val="none" w:sz="0" w:space="15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0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099" style="width:171pt;height:22in;margin-top:-400pt;margin-left:-185pt;position:absolute;z-index:-251583488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01/2009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 xml:space="preserve"> -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01/2011</w:t>
                  </w:r>
                  <w:r>
                    <w:pict>
                      <v:rect id="_x0000_s1100" style="width:171pt;height:22in;margin-top:-400pt;margin-left:-185pt;position:absolute;z-index:-251582464" fillcolor="#d5e6e2" strokecolor="#d5e6e2"/>
                    </w:pict>
                  </w:r>
                </w:p>
                <w:p>
                  <w:pPr>
                    <w:pStyle w:val="documentdispBlk"/>
                    <w:spacing w:before="0" w:after="0" w:line="30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101" style="width:171pt;height:22in;margin-top:-400pt;margin-left:-185pt;position:absolute;z-index:-251581440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Graduate Business Banker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 xml:space="preserve">, </w:t>
                  </w:r>
                  <w:r>
                    <w:rPr>
                      <w:rStyle w:val="documenttxt-boldCharacter"/>
                      <w:rFonts w:ascii="Source Sans Pro" w:eastAsia="Source Sans Pro" w:hAnsi="Source Sans Pro" w:cs="Source Sans Pro"/>
                      <w:b/>
                      <w:bCs/>
                      <w:color w:val="000000"/>
                    </w:rPr>
                    <w:t>National Australia Bank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</w:rPr>
                    <w:t>Naarm</w: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pict>
                      <v:rect id="_x0000_s1102" style="width:171pt;height:22in;margin-top:-400pt;margin-left:-185pt;position:absolute;z-index:-251580416" fillcolor="#d5e6e2" strokecolor="#d5e6e2"/>
                    </w:pic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ectiontablerightspacecellParagraph"/>
                    <w:spacing w:before="200" w:line="280" w:lineRule="atLeast"/>
                    <w:ind w:left="0" w:right="0"/>
                    <w:rPr>
                      <w:rStyle w:val="sectiontablerightspace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rightspace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parent-containersection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mld5maincell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mld5maincell"/>
                <w:rFonts w:ascii="Source Sans Pro" w:eastAsia="Source Sans Pro" w:hAnsi="Source Sans Pro" w:cs="Source Sans Pro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section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2440"/>
              <w:gridCol w:w="800"/>
              <w:gridCol w:w="7800"/>
              <w:gridCol w:w="500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before="200"/>
                    <w:rPr>
                      <w:rStyle w:val="mld5main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line id="_x0000_s1103" style="position:absolute;z-index:251737088" from="25pt,0" to="575pt,0" fillcolor="black" strokecolor="black" strokeweight="1pt"/>
                    </w:pict>
                  </w:r>
                  <w:r>
                    <w:rPr>
                      <w:rStyle w:val="sectiontableleftfullspace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244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ectiontitl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00" w:after="0"/>
                    <w:ind w:left="0" w:right="0"/>
                    <w:rPr>
                      <w:rStyle w:val="documentheading"/>
                      <w:rFonts w:ascii="Source Sans Pro" w:eastAsia="Source Sans Pro" w:hAnsi="Source Sans Pro" w:cs="Source Sans Pro"/>
                      <w:b/>
                      <w:bCs/>
                      <w:i/>
                      <w:iCs/>
                      <w:color w:val="000000"/>
                      <w:sz w:val="32"/>
                      <w:szCs w:val="32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104" style="width:171pt;height:22in;margin-top:-400pt;margin-left:-25pt;position:absolute;z-index:-251578368" fillcolor="#d5e6e2" strokecolor="#d5e6e2"/>
                    </w:pict>
                  </w:r>
                  <w:r>
                    <w:rPr>
                      <w:rStyle w:val="documentheading"/>
                      <w:b/>
                      <w:bCs/>
                      <w:i/>
                      <w:iCs/>
                      <w:bdr w:val="none" w:sz="0" w:space="0" w:color="auto"/>
                      <w:vertAlign w:val="baseline"/>
                    </w:rPr>
                    <w:t>Education</w:t>
                  </w:r>
                  <w:r>
                    <w:pict>
                      <v:rect id="_x0000_s1105" style="width:171pt;height:22in;margin-top:-400pt;margin-left:-25pt;position:absolute;z-index:-251577344" fillcolor="#d5e6e2" strokecolor="#d5e6e2"/>
                    </w:pict>
                  </w:r>
                </w:p>
              </w:tc>
              <w:tc>
                <w:tcPr>
                  <w:tcW w:w="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ectiontableleftspacecellParagraph"/>
                    <w:spacing w:before="200" w:line="280" w:lineRule="atLeast"/>
                    <w:ind w:left="0" w:right="0"/>
                    <w:rPr>
                      <w:rStyle w:val="sectiontableleftspace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leftspace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7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txt-bol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0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106" style="width:171pt;height:22in;margin-top:-400pt;margin-left:-185pt;position:absolute;z-index:-251576320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</w:rPr>
                    <w:t>02/2024</w:t>
                  </w:r>
                  <w:r>
                    <w:pict>
                      <v:rect id="_x0000_s1107" style="width:171pt;height:22in;margin-top:-400pt;margin-left:-185pt;position:absolute;z-index:-251575296" fillcolor="#d5e6e2" strokecolor="#d5e6e2"/>
                    </w:pict>
                  </w:r>
                </w:p>
                <w:p>
                  <w:pPr>
                    <w:pStyle w:val="documentdispBlk"/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108" style="width:171pt;height:22in;margin-top:-400pt;margin-left:-185pt;position:absolute;z-index:-251574272" fillcolor="#d5e6e2" strokecolor="#d5e6e2"/>
                    </w:pict>
                  </w:r>
                  <w:r>
                    <w:rPr>
                      <w:rStyle w:val="documenttxt-boldCharacter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</w:rPr>
                    <w:t>Diploma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</w:rPr>
                    <w:t>Community Services</w:t>
                  </w:r>
                  <w:r>
                    <w:pict>
                      <v:rect id="_x0000_s1109" style="width:171pt;height:22in;margin-top:-400pt;margin-left:-185pt;position:absolute;z-index:-251573248" fillcolor="#d5e6e2" strokecolor="#d5e6e2"/>
                    </w:pict>
                  </w:r>
                </w:p>
                <w:p>
                  <w:pPr>
                    <w:pStyle w:val="documentdispBlk"/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110" style="width:171pt;height:22in;margin-top:-400pt;margin-left:-185pt;position:absolute;z-index:-251572224" fillcolor="#d5e6e2" strokecolor="#d5e6e2"/>
                    </w:pict>
                  </w:r>
                  <w:r>
                    <w:rPr>
                      <w:rStyle w:val="documenttxt-boldCharacter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</w:rPr>
                    <w:t>Melbourne Polytechnic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</w:rPr>
                    <w:t>Preston</w: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pict>
                      <v:rect id="_x0000_s1111" style="width:171pt;height:22in;margin-top:-400pt;margin-left:-185pt;position:absolute;z-index:-251571200" fillcolor="#d5e6e2" strokecolor="#d5e6e2"/>
                    </w:pict>
                  </w:r>
                </w:p>
                <w:p>
                  <w:pPr>
                    <w:pStyle w:val="documenttxt-bold"/>
                    <w:pBdr>
                      <w:top w:val="none" w:sz="0" w:space="1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112" style="width:171pt;height:22in;margin-top:-400pt;margin-left:-185pt;position:absolute;z-index:-251570176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</w:rPr>
                    <w:t>01/2008</w:t>
                  </w:r>
                  <w:r>
                    <w:pict>
                      <v:rect id="_x0000_s1113" style="width:171pt;height:22in;margin-top:-400pt;margin-left:-185pt;position:absolute;z-index:-251569152" fillcolor="#d5e6e2" strokecolor="#d5e6e2"/>
                    </w:pict>
                  </w:r>
                </w:p>
                <w:p>
                  <w:pPr>
                    <w:pStyle w:val="documentdispBlk"/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114" style="width:171pt;height:22in;margin-top:-400pt;margin-left:-185pt;position:absolute;z-index:-251568128" fillcolor="#d5e6e2" strokecolor="#d5e6e2"/>
                    </w:pict>
                  </w:r>
                  <w:r>
                    <w:rPr>
                      <w:rStyle w:val="documenttxt-boldCharacter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</w:rPr>
                    <w:t>Master of Finance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</w:rPr>
                    <w:t>Accounting And Finance</w:t>
                  </w:r>
                  <w:r>
                    <w:pict>
                      <v:rect id="_x0000_s1115" style="width:171pt;height:22in;margin-top:-400pt;margin-left:-185pt;position:absolute;z-index:-251567104" fillcolor="#d5e6e2" strokecolor="#d5e6e2"/>
                    </w:pict>
                  </w:r>
                </w:p>
                <w:p>
                  <w:pPr>
                    <w:pStyle w:val="documentdispBlk"/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116" style="width:171pt;height:22in;margin-top:-400pt;margin-left:-185pt;position:absolute;z-index:-251566080" fillcolor="#d5e6e2" strokecolor="#d5e6e2"/>
                    </w:pict>
                  </w:r>
                  <w:r>
                    <w:rPr>
                      <w:rStyle w:val="documenttxt-boldCharacter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</w:rPr>
                    <w:t>Monash University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</w:rPr>
                    <w:t>Caulfield</w: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pict>
                      <v:rect id="_x0000_s1117" style="width:171pt;height:22in;margin-top:-400pt;margin-left:-185pt;position:absolute;z-index:-251565056" fillcolor="#d5e6e2" strokecolor="#d5e6e2"/>
                    </w:pict>
                  </w:r>
                </w:p>
                <w:p>
                  <w:pPr>
                    <w:pStyle w:val="documenttxt-bold"/>
                    <w:pBdr>
                      <w:top w:val="none" w:sz="0" w:space="1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118" style="width:171pt;height:22in;margin-top:-400pt;margin-left:-185pt;position:absolute;z-index:-251564032" fillcolor="#d5e6e2" strokecolor="#d5e6e2"/>
                    </w:pic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</w:rPr>
                    <w:t>01/2005</w:t>
                  </w:r>
                  <w:r>
                    <w:pict>
                      <v:rect id="_x0000_s1119" style="width:171pt;height:22in;margin-top:-400pt;margin-left:-185pt;position:absolute;z-index:-251563008" fillcolor="#d5e6e2" strokecolor="#d5e6e2"/>
                    </w:pict>
                  </w:r>
                </w:p>
                <w:p>
                  <w:pPr>
                    <w:pStyle w:val="documentdispBlk"/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120" style="width:171pt;height:22in;margin-top:-400pt;margin-left:-185pt;position:absolute;z-index:-251561984" fillcolor="#d5e6e2" strokecolor="#d5e6e2"/>
                    </w:pict>
                  </w:r>
                  <w:r>
                    <w:rPr>
                      <w:rStyle w:val="documenttxt-boldCharacter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</w:rPr>
                    <w:t>Bachelor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</w:rPr>
                    <w:t>Business</w:t>
                  </w:r>
                  <w:r>
                    <w:pict>
                      <v:rect id="_x0000_s1121" style="width:171pt;height:22in;margin-top:-400pt;margin-left:-185pt;position:absolute;z-index:-251560960" fillcolor="#d5e6e2" strokecolor="#d5e6e2"/>
                    </w:pict>
                  </w:r>
                </w:p>
                <w:p>
                  <w:pPr>
                    <w:pStyle w:val="documentdispBlk"/>
                    <w:spacing w:before="0" w:after="0" w:line="280" w:lineRule="atLeast"/>
                    <w:ind w:left="0" w:right="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122" style="width:171pt;height:22in;margin-top:-400pt;margin-left:-185pt;position:absolute;z-index:-251559936" fillcolor="#d5e6e2" strokecolor="#d5e6e2"/>
                    </w:pict>
                  </w:r>
                  <w:r>
                    <w:rPr>
                      <w:rStyle w:val="documenttxt-boldCharacter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</w:rPr>
                    <w:t>Queensland University of Technology</w: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pict>
                      <v:rect id="_x0000_s1123" style="width:171pt;height:22in;margin-top:-400pt;margin-left:-185pt;position:absolute;z-index:-251558912" fillcolor="#d5e6e2" strokecolor="#d5e6e2"/>
                    </w:pic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ectiontablerightspacecellParagraph"/>
                    <w:spacing w:before="200" w:line="280" w:lineRule="atLeast"/>
                    <w:ind w:left="0" w:right="0"/>
                    <w:rPr>
                      <w:rStyle w:val="sectiontablerightspace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rightspace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parent-containersection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mld5maincell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mld5maincell"/>
                <w:rFonts w:ascii="Source Sans Pro" w:eastAsia="Source Sans Pro" w:hAnsi="Source Sans Pro" w:cs="Source Sans Pro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section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2440"/>
              <w:gridCol w:w="800"/>
              <w:gridCol w:w="7800"/>
              <w:gridCol w:w="500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before="200"/>
                    <w:rPr>
                      <w:rStyle w:val="mld5main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line id="_x0000_s1124" style="position:absolute;z-index:251758592" from="25pt,0" to="575pt,0" fillcolor="black" strokecolor="black" strokeweight="1pt"/>
                    </w:pict>
                  </w:r>
                  <w:r>
                    <w:rPr>
                      <w:rStyle w:val="sectiontableleftfullspace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244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ectiontitl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00" w:after="0"/>
                    <w:ind w:left="0" w:right="0"/>
                    <w:rPr>
                      <w:rStyle w:val="documentheading"/>
                      <w:rFonts w:ascii="Source Sans Pro" w:eastAsia="Source Sans Pro" w:hAnsi="Source Sans Pro" w:cs="Source Sans Pro"/>
                      <w:b/>
                      <w:bCs/>
                      <w:i/>
                      <w:iCs/>
                      <w:color w:val="000000"/>
                      <w:sz w:val="32"/>
                      <w:szCs w:val="32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125" style="width:171pt;height:22in;margin-top:-400pt;margin-left:-25pt;position:absolute;z-index:-251556864" fillcolor="#d5e6e2" strokecolor="#d5e6e2"/>
                    </w:pict>
                  </w:r>
                  <w:r>
                    <w:rPr>
                      <w:rStyle w:val="documentheading"/>
                      <w:b/>
                      <w:bCs/>
                      <w:i/>
                      <w:iCs/>
                      <w:bdr w:val="none" w:sz="0" w:space="0" w:color="auto"/>
                      <w:vertAlign w:val="baseline"/>
                    </w:rPr>
                    <w:t>Certifications</w:t>
                  </w:r>
                  <w:r>
                    <w:pict>
                      <v:rect id="_x0000_s1126" style="width:171pt;height:22in;margin-top:-400pt;margin-left:-25pt;position:absolute;z-index:-251555840" fillcolor="#d5e6e2" strokecolor="#d5e6e2"/>
                    </w:pict>
                  </w:r>
                </w:p>
              </w:tc>
              <w:tc>
                <w:tcPr>
                  <w:tcW w:w="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ectiontableleftspacecellParagraph"/>
                    <w:spacing w:before="200" w:line="280" w:lineRule="atLeast"/>
                    <w:ind w:left="0" w:right="0"/>
                    <w:rPr>
                      <w:rStyle w:val="sectiontableleftspace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leftspace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7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ulli"/>
                    <w:numPr>
                      <w:ilvl w:val="0"/>
                      <w:numId w:val="8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00" w:after="0" w:line="280" w:lineRule="atLeast"/>
                    <w:ind w:left="180" w:right="0" w:hanging="18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127" style="width:171pt;height:22in;margin-top:-400pt;margin-left:-185pt;position:absolute;z-index:-251554816" fillcolor="#d5e6e2" strokecolor="#d5e6e2"/>
                    </w:pic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AOD Skills, Odyssey institute, current</w:t>
                  </w:r>
                  <w:r>
                    <w:pict>
                      <v:rect id="_x0000_s1128" style="width:171pt;height:22in;margin-top:-400pt;margin-left:-185pt;position:absolute;z-index:-251553792" fillcolor="#d5e6e2" strokecolor="#d5e6e2"/>
                    </w:pict>
                  </w:r>
                </w:p>
                <w:p>
                  <w:pPr>
                    <w:pStyle w:val="documentulli"/>
                    <w:numPr>
                      <w:ilvl w:val="0"/>
                      <w:numId w:val="8"/>
                    </w:numPr>
                    <w:spacing w:after="0" w:line="280" w:lineRule="atLeast"/>
                    <w:ind w:left="180" w:right="0" w:hanging="18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129" style="width:171pt;height:22in;margin-top:-400pt;margin-left:-185pt;position:absolute;z-index:-251552768" fillcolor="#d5e6e2" strokecolor="#d5e6e2"/>
                    </w:pic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Mental Health First Aid, 12/2022</w:t>
                  </w:r>
                  <w:r>
                    <w:pict>
                      <v:rect id="_x0000_s1130" style="width:171pt;height:22in;margin-top:-400pt;margin-left:-185pt;position:absolute;z-index:-251551744" fillcolor="#d5e6e2" strokecolor="#d5e6e2"/>
                    </w:pict>
                  </w:r>
                </w:p>
                <w:p>
                  <w:pPr>
                    <w:pStyle w:val="documentulli"/>
                    <w:numPr>
                      <w:ilvl w:val="0"/>
                      <w:numId w:val="8"/>
                    </w:numPr>
                    <w:spacing w:after="0" w:line="280" w:lineRule="atLeast"/>
                    <w:ind w:left="180" w:right="0" w:hanging="18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131" style="width:171pt;height:22in;margin-top:-400pt;margin-left:-185pt;position:absolute;z-index:-251550720" fillcolor="#d5e6e2" strokecolor="#d5e6e2"/>
                    </w:pic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Victorian Drivers Licence, current</w:t>
                  </w:r>
                  <w:r>
                    <w:pict>
                      <v:rect id="_x0000_s1132" style="width:171pt;height:22in;margin-top:-400pt;margin-left:-185pt;position:absolute;z-index:-251549696" fillcolor="#d5e6e2" strokecolor="#d5e6e2"/>
                    </w:pict>
                  </w:r>
                </w:p>
                <w:p>
                  <w:pPr>
                    <w:pStyle w:val="documentulli"/>
                    <w:numPr>
                      <w:ilvl w:val="0"/>
                      <w:numId w:val="8"/>
                    </w:numPr>
                    <w:spacing w:after="0" w:line="280" w:lineRule="atLeast"/>
                    <w:ind w:left="180" w:right="0" w:hanging="18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133" style="width:171pt;height:22in;margin-top:-400pt;margin-left:-185pt;position:absolute;z-index:-251548672" fillcolor="#d5e6e2" strokecolor="#d5e6e2"/>
                    </w:pic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SMART Recovery Harm Reduction Peer Facilitator, 12/2019</w:t>
                  </w:r>
                  <w:r>
                    <w:pict>
                      <v:rect id="_x0000_s1134" style="width:171pt;height:22in;margin-top:-400pt;margin-left:-185pt;position:absolute;z-index:-251547648" fillcolor="#d5e6e2" strokecolor="#d5e6e2"/>
                    </w:pict>
                  </w:r>
                </w:p>
                <w:p>
                  <w:pPr>
                    <w:pStyle w:val="documentullinth-last-child1"/>
                    <w:numPr>
                      <w:ilvl w:val="0"/>
                      <w:numId w:val="8"/>
                    </w:numPr>
                    <w:spacing w:after="0" w:line="280" w:lineRule="atLeast"/>
                    <w:ind w:left="180" w:right="0" w:hanging="18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135" style="width:171pt;height:22in;margin-top:-400pt;margin-left:-185pt;position:absolute;z-index:-251546624" fillcolor="#d5e6e2" strokecolor="#d5e6e2"/>
                    </w:pic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Providing First Aid (CPR), St John's Ambulance, 12/2024</w:t>
                  </w:r>
                  <w:r>
                    <w:pict>
                      <v:rect id="_x0000_s1136" style="width:171pt;height:22in;margin-top:-400pt;margin-left:-185pt;position:absolute;z-index:-251545600" fillcolor="#d5e6e2" strokecolor="#d5e6e2"/>
                    </w:pic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ectiontablerightspacecellParagraph"/>
                    <w:spacing w:before="200" w:line="280" w:lineRule="atLeast"/>
                    <w:ind w:left="0" w:right="0"/>
                    <w:rPr>
                      <w:rStyle w:val="sectiontablerightspace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rightspace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parent-containersection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mld5maincell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mld5maincell"/>
                <w:rFonts w:ascii="Source Sans Pro" w:eastAsia="Source Sans Pro" w:hAnsi="Source Sans Pro" w:cs="Source Sans Pro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section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2440"/>
              <w:gridCol w:w="800"/>
              <w:gridCol w:w="7800"/>
              <w:gridCol w:w="500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before="200"/>
                    <w:rPr>
                      <w:rStyle w:val="mld5main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line id="_x0000_s1137" style="position:absolute;z-index:251771904" from="25pt,0" to="575pt,0" fillcolor="black" strokecolor="black" strokeweight="1pt"/>
                    </w:pict>
                  </w:r>
                  <w:r>
                    <w:rPr>
                      <w:rStyle w:val="sectiontableleftfullspace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244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sectiontitl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00" w:after="0"/>
                    <w:ind w:left="0" w:right="0"/>
                    <w:rPr>
                      <w:rStyle w:val="documentheading"/>
                      <w:rFonts w:ascii="Source Sans Pro" w:eastAsia="Source Sans Pro" w:hAnsi="Source Sans Pro" w:cs="Source Sans Pro"/>
                      <w:b/>
                      <w:bCs/>
                      <w:i/>
                      <w:iCs/>
                      <w:color w:val="000000"/>
                      <w:sz w:val="32"/>
                      <w:szCs w:val="32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138" style="width:171pt;height:22in;margin-top:-400pt;margin-left:-25pt;position:absolute;z-index:-251543552" fillcolor="#d5e6e2" strokecolor="#d5e6e2"/>
                    </w:pict>
                  </w:r>
                  <w:r>
                    <w:rPr>
                      <w:rStyle w:val="documentheading"/>
                      <w:b/>
                      <w:bCs/>
                      <w:i/>
                      <w:iCs/>
                      <w:bdr w:val="none" w:sz="0" w:space="0" w:color="auto"/>
                      <w:vertAlign w:val="baseline"/>
                    </w:rPr>
                    <w:t>References</w:t>
                  </w:r>
                  <w:r>
                    <w:pict>
                      <v:rect id="_x0000_s1139" style="width:171pt;height:22in;margin-top:-400pt;margin-left:-25pt;position:absolute;z-index:-251542528" fillcolor="#d5e6e2" strokecolor="#d5e6e2"/>
                    </w:pict>
                  </w:r>
                </w:p>
              </w:tc>
              <w:tc>
                <w:tcPr>
                  <w:tcW w:w="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ectiontableleftspacecellParagraph"/>
                    <w:spacing w:before="200" w:line="280" w:lineRule="atLeast"/>
                    <w:ind w:left="0" w:right="0"/>
                    <w:rPr>
                      <w:rStyle w:val="sectiontableleftspace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leftspace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7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ulli"/>
                    <w:numPr>
                      <w:ilvl w:val="0"/>
                      <w:numId w:val="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00" w:after="0" w:line="280" w:lineRule="atLeast"/>
                    <w:ind w:left="180" w:right="0" w:hanging="18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140" style="width:171pt;height:22in;margin-top:-400pt;margin-left:-185pt;position:absolute;z-index:-251541504" fillcolor="#d5e6e2" strokecolor="#d5e6e2"/>
                    </w:pic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Malika Murthy, Multicultural Practice Team – headspace National, Mmurthy@headspace.org.au</w:t>
                  </w:r>
                  <w:r>
                    <w:pict>
                      <v:rect id="_x0000_s1141" style="width:171pt;height:22in;margin-top:-400pt;margin-left:-185pt;position:absolute;z-index:-251540480" fillcolor="#d5e6e2" strokecolor="#d5e6e2"/>
                    </w:pict>
                  </w:r>
                </w:p>
                <w:p>
                  <w:pPr>
                    <w:pStyle w:val="documentulli"/>
                    <w:numPr>
                      <w:ilvl w:val="0"/>
                      <w:numId w:val="9"/>
                    </w:numPr>
                    <w:spacing w:after="0" w:line="280" w:lineRule="atLeast"/>
                    <w:ind w:left="180" w:right="0" w:hanging="18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142" style="width:171pt;height:22in;margin-top:-400pt;margin-left:-185pt;position:absolute;z-index:-251539456" fillcolor="#d5e6e2" strokecolor="#d5e6e2"/>
                    </w:pic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Emma Harvey, Manager – Community Support, Diamond Valley Community Support, 0411396669, Emma.harvey@dvsupport.org.au</w:t>
                  </w:r>
                  <w:r>
                    <w:pict>
                      <v:rect id="_x0000_s1143" style="width:171pt;height:22in;margin-top:-400pt;margin-left:-185pt;position:absolute;z-index:-251538432" fillcolor="#d5e6e2" strokecolor="#d5e6e2"/>
                    </w:pict>
                  </w:r>
                </w:p>
                <w:p>
                  <w:pPr>
                    <w:pStyle w:val="documentulli"/>
                    <w:numPr>
                      <w:ilvl w:val="0"/>
                      <w:numId w:val="9"/>
                    </w:numPr>
                    <w:spacing w:after="0" w:line="280" w:lineRule="atLeast"/>
                    <w:ind w:left="180" w:right="0" w:hanging="18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144" style="width:171pt;height:22in;margin-top:-400pt;margin-left:-185pt;position:absolute;z-index:-251537408" fillcolor="#d5e6e2" strokecolor="#d5e6e2"/>
                    </w:pic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Lynne Murray, Manager – Community Support, Diamond Valley Community Support, (03) 9435 8282, lynne.murray@dvsupport.org.au</w:t>
                  </w:r>
                  <w:r>
                    <w:pict>
                      <v:rect id="_x0000_s1145" style="width:171pt;height:22in;margin-top:-400pt;margin-left:-185pt;position:absolute;z-index:-251536384" fillcolor="#d5e6e2" strokecolor="#d5e6e2"/>
                    </w:pict>
                  </w:r>
                </w:p>
                <w:p>
                  <w:pPr>
                    <w:pStyle w:val="documentullinth-last-child1"/>
                    <w:numPr>
                      <w:ilvl w:val="0"/>
                      <w:numId w:val="9"/>
                    </w:numPr>
                    <w:spacing w:after="0" w:line="280" w:lineRule="atLeast"/>
                    <w:ind w:left="180" w:right="0" w:hanging="180"/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pict>
                      <v:rect id="_x0000_s1146" style="width:171pt;height:22in;margin-top:-400pt;margin-left:-185pt;position:absolute;z-index:-251535360" fillcolor="#d5e6e2" strokecolor="#d5e6e2"/>
                    </w:pict>
                  </w:r>
                  <w:r>
                    <w:rPr>
                      <w:rStyle w:val="sectiontablesectionbody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Madeleine Herron, Senior Customer Solutions Manager, Amazon Global Public Sector, 0401284818, Madeleine.herron007@gmail.com</w:t>
                  </w:r>
                  <w:r>
                    <w:pict>
                      <v:rect id="_x0000_s1147" style="width:171pt;height:22in;margin-top:-400pt;margin-left:-185pt;position:absolute;z-index:-251534336" fillcolor="#d5e6e2" strokecolor="#d5e6e2"/>
                    </w:pic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sectiontablerightspacecellParagraph"/>
                    <w:spacing w:before="200" w:line="280" w:lineRule="atLeast"/>
                    <w:ind w:left="0" w:right="0"/>
                    <w:rPr>
                      <w:rStyle w:val="sectiontablerightspace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ectiontablerightspacecell"/>
                      <w:rFonts w:ascii="Source Sans Pro" w:eastAsia="Source Sans Pro" w:hAnsi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parent-containersectionscs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mld5maincell"/>
                <w:rFonts w:ascii="Source Sans Pro" w:eastAsia="Source Sans Pro" w:hAnsi="Source Sans Pro" w:cs="Source Sans Pro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mld5maincell"/>
                <w:rFonts w:ascii="Source Sans Pro" w:eastAsia="Source Sans Pro" w:hAnsi="Source Sans Pro" w:cs="Source Sans Pro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</w:tc>
      </w:tr>
    </w:tbl>
    <w:p/>
    <w:sectPr>
      <w:headerReference w:type="default" r:id="rId5"/>
      <w:footerReference w:type="default" r:id="rId6"/>
      <w:pgSz w:w="12240" w:h="15840"/>
      <w:pgMar w:top="0" w:right="0" w:bottom="0" w:left="0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charset w:val="00"/>
    <w:family w:val="auto"/>
    <w:pitch w:val="default"/>
  </w:font>
  <w:font w:name="Montserrat">
    <w:charset w:val="00"/>
    <w:family w:val="auto"/>
    <w:pitch w:val="default"/>
    <w:sig w:usb0="00000000" w:usb1="00000000" w:usb2="00000000" w:usb3="00000000" w:csb0="00000001" w:csb1="00000000"/>
    <w:embedRegular r:id="rId1" w:fontKey="{21900E2A-F8E2-494E-9352-80E121DE330A}"/>
    <w:embedBold r:id="rId2" w:fontKey="{35344587-60F8-4848-82DC-468C753EB79F}"/>
  </w:font>
  <w:font w:name="Source Sans Pro">
    <w:charset w:val="00"/>
    <w:family w:val="auto"/>
    <w:pitch w:val="default"/>
    <w:sig w:usb0="00000000" w:usb1="00000000" w:usb2="00000000" w:usb3="00000000" w:csb0="00000001" w:csb1="00000000"/>
    <w:embedRegular r:id="rId3" w:fontKey="{7F539445-75B6-43BC-8796-2DD00130EB3B}"/>
    <w:embedBold r:id="rId4" w:fontKey="{8BD46317-F3CE-4BEF-BE0F-E000608FDD40}"/>
    <w:embedBoldItalic r:id="rId5" w:fontKey="{8E0C9216-2A61-46FB-9D8B-027C1F03B82E}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character" w:customStyle="1" w:styleId="mld5maincell">
    <w:name w:val="mld5maincell"/>
    <w:basedOn w:val="DefaultParagraphFont"/>
  </w:style>
  <w:style w:type="character" w:customStyle="1" w:styleId="nameTable">
    <w:name w:val="nameTable"/>
    <w:basedOn w:val="DefaultParagraphFont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ocumentfirstparagraph">
    <w:name w:val="document_firstparagraph"/>
    <w:basedOn w:val="Normal"/>
    <w:pPr>
      <w:pBdr>
        <w:top w:val="none" w:sz="0" w:space="0" w:color="auto"/>
      </w:pBdr>
    </w:pPr>
  </w:style>
  <w:style w:type="paragraph" w:customStyle="1" w:styleId="documenttxt-bold">
    <w:name w:val="document_txt-bold"/>
    <w:basedOn w:val="Normal"/>
    <w:rPr>
      <w:b/>
      <w:bCs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cntc-sec">
    <w:name w:val="document_cntc-sec"/>
    <w:basedOn w:val="Normal"/>
    <w:pPr>
      <w:pBdr>
        <w:top w:val="none" w:sz="0" w:space="5" w:color="auto"/>
      </w:pBdr>
    </w:pPr>
    <w:rPr>
      <w:b w:val="0"/>
      <w:bCs w:val="0"/>
      <w:color w:val="000000"/>
    </w:rPr>
  </w:style>
  <w:style w:type="paragraph" w:customStyle="1" w:styleId="documentaddress">
    <w:name w:val="document_address"/>
    <w:basedOn w:val="Normal"/>
    <w:pPr>
      <w:spacing w:line="240" w:lineRule="atLeast"/>
    </w:pPr>
    <w:rPr>
      <w:sz w:val="20"/>
      <w:szCs w:val="20"/>
    </w:rPr>
  </w:style>
  <w:style w:type="paragraph" w:customStyle="1" w:styleId="topscspdiv">
    <w:name w:val="topscspdiv"/>
    <w:basedOn w:val="Normal"/>
    <w:pPr>
      <w:spacing w:line="100" w:lineRule="atLeast"/>
    </w:pPr>
    <w:rPr>
      <w:sz w:val="10"/>
      <w:szCs w:val="10"/>
    </w:rPr>
  </w:style>
  <w:style w:type="character" w:customStyle="1" w:styleId="documentaddresslinth-child1">
    <w:name w:val="document_address_li_nth-child(1)"/>
    <w:basedOn w:val="DefaultParagraphFont"/>
  </w:style>
  <w:style w:type="character" w:customStyle="1" w:styleId="documentaddressli">
    <w:name w:val="document_address_li"/>
    <w:basedOn w:val="DefaultParagraphFont"/>
  </w:style>
  <w:style w:type="character" w:customStyle="1" w:styleId="documentaddressliemail">
    <w:name w:val="document_address_li_email"/>
    <w:basedOn w:val="DefaultParagraphFont"/>
  </w:style>
  <w:style w:type="character" w:customStyle="1" w:styleId="documentaddresslinth-last-child1">
    <w:name w:val="document_address_li_nth-last-child(1)"/>
    <w:basedOn w:val="DefaultParagraphFont"/>
  </w:style>
  <w:style w:type="character" w:customStyle="1" w:styleId="tiny-text">
    <w:name w:val="tiny-text"/>
    <w:basedOn w:val="DefaultParagraphFont"/>
    <w:rPr>
      <w:sz w:val="1"/>
      <w:szCs w:val="1"/>
    </w:rPr>
  </w:style>
  <w:style w:type="character" w:customStyle="1" w:styleId="documenttxt-boldCharacter">
    <w:name w:val="document_txt-bold Character"/>
    <w:basedOn w:val="DefaultParagraphFont"/>
    <w:rPr>
      <w:b/>
      <w:bCs/>
    </w:rPr>
  </w:style>
  <w:style w:type="character" w:customStyle="1" w:styleId="a">
    <w:name w:val="a"/>
    <w:basedOn w:val="DefaultParagraphFont"/>
    <w:rPr>
      <w:bdr w:val="none" w:sz="0" w:space="0" w:color="auto"/>
      <w:vertAlign w:val="baseline"/>
    </w:rPr>
  </w:style>
  <w:style w:type="paragraph" w:customStyle="1" w:styleId="asposemld8header">
    <w:name w:val="aspose_mld8header"/>
    <w:basedOn w:val="Normal"/>
    <w:pPr>
      <w:spacing w:line="20" w:lineRule="atLeast"/>
    </w:pPr>
    <w:rPr>
      <w:sz w:val="2"/>
      <w:szCs w:val="2"/>
    </w:rPr>
  </w:style>
  <w:style w:type="table" w:customStyle="1" w:styleId="topSection">
    <w:name w:val="topSection"/>
    <w:basedOn w:val="TableNormal"/>
    <w:tblPr/>
  </w:style>
  <w:style w:type="paragraph" w:customStyle="1" w:styleId="documentparent-container">
    <w:name w:val="document_parent-container"/>
    <w:basedOn w:val="Normal"/>
  </w:style>
  <w:style w:type="paragraph" w:customStyle="1" w:styleId="documentparent-containersectionnth-child1">
    <w:name w:val="document_parent-container_section_nth-child(1)"/>
    <w:basedOn w:val="Normal"/>
    <w:pPr>
      <w:pBdr>
        <w:top w:val="none" w:sz="0" w:space="0" w:color="auto"/>
      </w:pBdr>
    </w:pPr>
  </w:style>
  <w:style w:type="character" w:customStyle="1" w:styleId="sectiontableleftfullspacecell">
    <w:name w:val="sectiontable_leftfullspacecell"/>
    <w:basedOn w:val="DefaultParagraphFont"/>
  </w:style>
  <w:style w:type="character" w:customStyle="1" w:styleId="documentheading">
    <w:name w:val="document_heading"/>
    <w:basedOn w:val="DefaultParagraphFont"/>
  </w:style>
  <w:style w:type="paragraph" w:customStyle="1" w:styleId="documentsectiontitle">
    <w:name w:val="document_sectiontitle"/>
    <w:basedOn w:val="Normal"/>
    <w:pPr>
      <w:spacing w:line="360" w:lineRule="atLeast"/>
    </w:pPr>
    <w:rPr>
      <w:rFonts w:ascii="Source Sans Pro" w:eastAsia="Source Sans Pro" w:hAnsi="Source Sans Pro" w:cs="Source Sans Pro"/>
      <w:b/>
      <w:bCs/>
      <w:i/>
      <w:iCs/>
      <w:color w:val="000000"/>
      <w:sz w:val="32"/>
      <w:szCs w:val="32"/>
    </w:rPr>
  </w:style>
  <w:style w:type="character" w:customStyle="1" w:styleId="sectiontableleftspacecell">
    <w:name w:val="sectiontable_leftspacecell"/>
    <w:basedOn w:val="DefaultParagraphFont"/>
  </w:style>
  <w:style w:type="paragraph" w:customStyle="1" w:styleId="sectiontableleftspacecellParagraph">
    <w:name w:val="sectiontable_leftspacecell Paragraph"/>
    <w:basedOn w:val="Normal"/>
    <w:pPr>
      <w:textAlignment w:val="top"/>
    </w:pPr>
  </w:style>
  <w:style w:type="character" w:customStyle="1" w:styleId="sectiontablesectionbody">
    <w:name w:val="sectiontable_sectionbody"/>
    <w:basedOn w:val="DefaultParagraphFont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sectiontablerightspacecell">
    <w:name w:val="sectiontable_rightspacecell"/>
    <w:basedOn w:val="DefaultParagraphFont"/>
  </w:style>
  <w:style w:type="paragraph" w:customStyle="1" w:styleId="sectiontablerightspacecellParagraph">
    <w:name w:val="sectiontable_rightspacecell Paragraph"/>
    <w:basedOn w:val="Normal"/>
    <w:pPr>
      <w:textAlignment w:val="top"/>
    </w:pPr>
  </w:style>
  <w:style w:type="table" w:customStyle="1" w:styleId="sectiontable">
    <w:name w:val="sectiontable"/>
    <w:basedOn w:val="TableNormal"/>
    <w:tblPr/>
  </w:style>
  <w:style w:type="paragraph" w:customStyle="1" w:styleId="documentparent-containersectionnth-child1scspdiv">
    <w:name w:val="document_parent-container_section_nth-child(1)_scspdiv"/>
    <w:basedOn w:val="Normal"/>
    <w:pPr>
      <w:spacing w:line="400" w:lineRule="atLeast"/>
    </w:pPr>
  </w:style>
  <w:style w:type="paragraph" w:customStyle="1" w:styleId="documentparent-containersection">
    <w:name w:val="document_parent-container_section"/>
    <w:basedOn w:val="Normal"/>
    <w:pPr>
      <w:pBdr>
        <w:top w:val="single" w:sz="8" w:space="10" w:color="000000"/>
      </w:pBdr>
    </w:pPr>
  </w:style>
  <w:style w:type="character" w:customStyle="1" w:styleId="documenthilt-secpaddedline">
    <w:name w:val="document_hilt-sec_paddedline"/>
    <w:basedOn w:val="DefaultParagraphFont"/>
  </w:style>
  <w:style w:type="paragraph" w:customStyle="1" w:styleId="documenthilt-seculli">
    <w:name w:val="document_hilt-sec_ul_li"/>
    <w:basedOn w:val="Normal"/>
    <w:pPr>
      <w:pBdr>
        <w:left w:val="none" w:sz="0" w:space="0" w:color="auto"/>
      </w:pBdr>
    </w:pPr>
  </w:style>
  <w:style w:type="paragraph" w:customStyle="1" w:styleId="documentullinth-last-child1">
    <w:name w:val="document_ul_li_nth-last-child(1)"/>
    <w:basedOn w:val="Normal"/>
  </w:style>
  <w:style w:type="paragraph" w:customStyle="1" w:styleId="documenthilt-secpaddedlineParagraph">
    <w:name w:val="document_hilt-sec_paddedline Paragraph"/>
    <w:basedOn w:val="Normal"/>
    <w:pPr>
      <w:textAlignment w:val="top"/>
    </w:pPr>
  </w:style>
  <w:style w:type="table" w:customStyle="1" w:styleId="documenthilt-secsinglecolumn">
    <w:name w:val="document_hilt-sec_singlecolumn"/>
    <w:basedOn w:val="TableNormal"/>
    <w:tblPr/>
  </w:style>
  <w:style w:type="paragraph" w:customStyle="1" w:styleId="documentparent-containersectionscspdiv">
    <w:name w:val="document_parent-container_section_scspdiv"/>
    <w:basedOn w:val="Normal"/>
    <w:pPr>
      <w:spacing w:line="600" w:lineRule="atLeast"/>
    </w:pPr>
    <w:rPr>
      <w:sz w:val="20"/>
      <w:szCs w:val="20"/>
    </w:rPr>
  </w:style>
  <w:style w:type="paragraph" w:customStyle="1" w:styleId="documentexpr-secparagraph">
    <w:name w:val="document_expr-sec_paragraph"/>
    <w:basedOn w:val="Normal"/>
    <w:pPr>
      <w:pBdr>
        <w:top w:val="none" w:sz="0" w:space="15" w:color="auto"/>
      </w:pBdr>
    </w:pPr>
  </w:style>
  <w:style w:type="paragraph" w:customStyle="1" w:styleId="documentdispBlk">
    <w:name w:val="document_dispBlk"/>
    <w:basedOn w:val="Normal"/>
  </w:style>
  <w:style w:type="paragraph" w:customStyle="1" w:styleId="documentulli">
    <w:name w:val="document_ul_li"/>
    <w:basedOn w:val="Normal"/>
    <w:pPr>
      <w:pBdr>
        <w:left w:val="none" w:sz="0" w:space="0" w:color="auto"/>
      </w:pBdr>
    </w:pPr>
  </w:style>
  <w:style w:type="paragraph" w:customStyle="1" w:styleId="documentparagraph">
    <w:name w:val="document_paragraph"/>
    <w:basedOn w:val="Normal"/>
    <w:pPr>
      <w:pBdr>
        <w:top w:val="none" w:sz="0" w:space="10" w:color="auto"/>
      </w:pBdr>
    </w:pPr>
  </w:style>
  <w:style w:type="table" w:customStyle="1" w:styleId="documentfontsize">
    <w:name w:val="document_fontsiz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bold.pro/my/nishant%2Ddougall/211r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Nishant Dougall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810e4953-a275-418a-8f50-eb8c8040f1ec</vt:lpwstr>
  </property>
  <property fmtid="{D5CDD505-2E9C-101B-9397-08002B2CF9AE}" pid="3" name="x1ye=0">
    <vt:lpwstr>zIkAAB+LCAAAAAAABAAUmbWWrUAUBT+IALcQd714hrs7X//mhZPAXd3n7F3FcCTOwriAkwQlkDSJiByL0AzFEhgG4QgBMb5OcDUF9PZ4RX7/MGz9jocjpy6+jgz4Rkt25XXv6OKl8i3nk1T/zOmAgOoZdI9vbJA3X2u9mD5yZZ1awgc8VnIJZatyBG67F9txalnq+QnsNR/r5epWNb8jWYhtopwVGGp/j/DfBA6ykLGsGcwIuxwKrINzfZJoTt9</vt:lpwstr>
  </property>
  <property fmtid="{D5CDD505-2E9C-101B-9397-08002B2CF9AE}" pid="4" name="x1ye=1">
    <vt:lpwstr>xh+52aO9TfNxpQH+dNRQe013U+Vt+vQYhcTMkMXHtiuHHOoLun+aye+S5k4xVXBjDcPOVZjJ/PYY1jUP8sntz8pgUbO8AW28JQeKHvmmYgWAUSeta79SejCwKXREVItGP4x5Gljp0fKn3hwqKma2/JAML7WQh0uo0u2BiXtENeyn1L5cdHs5CfRLxdBSmSM/MKqE0yNRoyTLwt4tIWCTo5PD8FP/ZrIagJftbkfrKZcux/GL3EXiOE34PkxVWr5</vt:lpwstr>
  </property>
  <property fmtid="{D5CDD505-2E9C-101B-9397-08002B2CF9AE}" pid="5" name="x1ye=10">
    <vt:lpwstr>zEdHfLuUCWoCymOuRmAgXY6W6B3OmWKiXOJaaf7OAQPYSqi8Dvrtl1WHP/yi0krq3MD8pLD/xn+pqNFe6uWEpmskO+HTy4rCq8pDEVlXsMCOIalY6qsSEV0Bh+T1Z0sSdocpgvFkDhc7i+2ucdkmpVuJzM7LgNy/xK9rYFzL7o5K1nCaEUyiN8jXAQyeulMZw0tOtQ23J+DW9h0AeCMC6UkL7zy6NSHsLxkX7HCD1Mz1dXOrQpbyEaHO2pUAIUy</vt:lpwstr>
  </property>
  <property fmtid="{D5CDD505-2E9C-101B-9397-08002B2CF9AE}" pid="6" name="x1ye=100">
    <vt:lpwstr>F/ZZ+Xwo4nR/rgD7glpMvpHRcqBOoCRztdyR5jQN6SNJU27AkqX/2uz8nAgdCKIdNK2Mu8jriH7SfhMXTVsOPqZ0KupoWmWuGp7ocHdBE4UwEgBfSrgZisOG1awCID+V7FcsQJtBkRbaja4v9C1YHd0K4071cYWfzDFR3KLJDOGyhSG/jNgUdiLoXIkXqYNC2oYS5on0p4V1YixGANPKK155ArQFRh39mpxepba2TmguT79lAYR2w7AqjHJOdvt</vt:lpwstr>
  </property>
  <property fmtid="{D5CDD505-2E9C-101B-9397-08002B2CF9AE}" pid="7" name="x1ye=101">
    <vt:lpwstr>Hjqhu0fE4CJS/cwPwC6W0CHAdIfDsXkXhTC9k7Qn/6EX5HL5eFKdqurlzHO3XL1ERARzoFRrnjSRejnehqi+MCikm6btaLYCh78AQrIHzjAC6bG4H++fzdZvfZ2i+/Zyjn4RxaP08FgEXbLw35eO8+oZP89TyP3U9jNz4OaXfllCPKMTxIWjTLE5+JPE/IQmWyGsrlZ+S+ZNMOMk7H/YgFtWPkxZ+uzazpUsE1exqTwFPk3W1KUoXyJJmXh58wc</vt:lpwstr>
  </property>
  <property fmtid="{D5CDD505-2E9C-101B-9397-08002B2CF9AE}" pid="8" name="x1ye=102">
    <vt:lpwstr>Tq1maDvpXpHjziwsSeRZlTSnMp1yvBAbALQ+lW2o49vpCyjLPu2CHj95oSB412aHx35o6p6OaOTl9Numgwq9UrolvDnIcidffx8IxGgxLlZe/qxAQIeuJVg+ZffXyJNKeG45RhL3fFgjenbYRtFFXtePE73+NE0DOXsxZ5iJc/VMD2MI8rijv5NaZgTyYPwPPj+AVYM9oPfx7M8OAxn521RLr1iyW8aI0FqoLtLUQ3x/2zaoR2/GYPDTXYQhvkz</vt:lpwstr>
  </property>
  <property fmtid="{D5CDD505-2E9C-101B-9397-08002B2CF9AE}" pid="9" name="x1ye=103">
    <vt:lpwstr>XUD2XfR9H5UOnkJfdpBux0F8wfzTPqVf76hadAgKNPigyU647jfszDoXwZr18XPJgivTFSdMF418XNSwzYmctsHLHVwt+Yd//YrTHw6DD5++lCFIlBcJ2WgPqxaGEYfkgBQP1tyu5G2sELGkMZmIocxWemRkHm7SNfJ8l1e6uXXAQdIdkmgGLjxmNmEQxeAS54kSvjxI8V2I7NY1qcbE6+n0As0BSr+Q0ja7AOApMG5MGgY/C7x1/FenDILpzwa</vt:lpwstr>
  </property>
  <property fmtid="{D5CDD505-2E9C-101B-9397-08002B2CF9AE}" pid="10" name="x1ye=104">
    <vt:lpwstr>BlB3AeDtUsPxkdSrpcP6LBq7mPtRg3tNQB+InxP51P1GWuyY8jezsRmRjue7plJGZyBMCGYW7OGlz19p8/ty3DvWWBoyMLsdCBEKDEzF9fpQgXCL+ghpzNOtCosjxHmgVLVFFPfigmW6YOTHLxX6HnVet0BC5ST3qGLzz1ZQk0Zt1noUX5j0b5DARjyIzgo2uEIfaken5zJc6sdIXyQWSOqrueDFCgbqfXgm8Z9Y8ZvGLKOiaAye6Pb+/F4anPS</vt:lpwstr>
  </property>
  <property fmtid="{D5CDD505-2E9C-101B-9397-08002B2CF9AE}" pid="11" name="x1ye=105">
    <vt:lpwstr>D2WHyOCkSiqGpl9jKF/MPM0kgbMYeBZ35wf3BXc8f8Ji3i1yWkajounEsBsMQfZis+jC5pH58Ezjq8534nfFm+ED1XMdEUiJUFp3+HaxuL591JlCmcHacQuZINKXehjE8W2JYu32h9p4VgApiNPf5c4I11LNR7qjk8y3K1JPrX+4a0PYDgry6X8N4Y4CXmspyE9jEKPCT4WEvX7H8ZItRn6DUfYT5ujU1UNvi7uB6VOvWaHJY7vfo9Ur2fZlBTW</vt:lpwstr>
  </property>
  <property fmtid="{D5CDD505-2E9C-101B-9397-08002B2CF9AE}" pid="12" name="x1ye=106">
    <vt:lpwstr>lpBvX8y6Lpl0IcAboODszSA8uTcAiN5BdLnVTg82IozYZMAAvXS8CLzwUIurwR7bEkHY7s8VV1+lXc5hSv0rdvbDry2VgmV0FDW8LyBmB9J1zlEeQI4OM3KwTNCow50Xf3LDs+6GubKe5nJEGbfZLFJYg1TFG/KfWcjFcpvjr9FJ49rWEquLZwFKuVrNoRPiDKzZzExGK32evDQrLTsxRr+xpX9A7XycPIu0eC46wjrSY+3jRLC9sgtinuC1tRP</vt:lpwstr>
  </property>
  <property fmtid="{D5CDD505-2E9C-101B-9397-08002B2CF9AE}" pid="13" name="x1ye=107">
    <vt:lpwstr>/8TEURPnZ/WmBLoRf/7lzylrXf54zz6BAnqAcDtuivaLvlJpB+q78ceD6GiyXAcf/gMqoDGqX9Plc1YJVXf7ue+RszNRAxbtQINuBWFlG9IlCCYZ9UjpLOaV8bzxff3CgpFZLK63mC3bUCS7LMWwZOvlN9sIR5zal4/oMLhooFlkeoXQSvcbKohdhP2+6uxe0nUVaU5e/kVBvzF7IU6TMDqV7OZp6WtB4SlpE0cx9+uDJhdogGEx1VXXPtS1Hzu</vt:lpwstr>
  </property>
  <property fmtid="{D5CDD505-2E9C-101B-9397-08002B2CF9AE}" pid="14" name="x1ye=108">
    <vt:lpwstr>NcTG7RTN+k3hxdf4DKlrDPtcGTTFXTlzOOHlCbSl3GbqIh3FoX7NbevnuF3g4PwRz1N90ZGRZj7XoiDYPYihQfWJoUF0hUv5XS+VeI+b5wGujGr5ycFhNEulNYSW270tuYnQEuCR7vua2hXEBPC4x69A617MZywDV3MdaAbjPJKc/bPanR8P4ZnFLrBgjJF8T9qmfcOAePw9TlMs3Rg3i+AjAGlcFB4TR98WZreP9K1jSVY7geZNxIwEphuOFX2</vt:lpwstr>
  </property>
  <property fmtid="{D5CDD505-2E9C-101B-9397-08002B2CF9AE}" pid="15" name="x1ye=109">
    <vt:lpwstr>CE3yXD8Gv02eVbruodW6bsEgwb/SZCr9joQB+9Pz5QEuNced9L+JrFIcGBkkNqwMLNKUYsWUVJnoTULFrXppl/wIAK/kD2SYqZaeLiPje/HJg0T72f+nKcZyyrEkz9zYWsEjyjM3hsv5bCyCGayJS1ZXQRyqeK6RMue0dwLMqaQGf0x2ffSUEYJ/Xx4Nvf1dFbx/Aw3ngyI8vuZZqj29DomIv1iG9XAoVDIgtfnsmCan4NTD5LqoTI+2+xzZqKe</vt:lpwstr>
  </property>
  <property fmtid="{D5CDD505-2E9C-101B-9397-08002B2CF9AE}" pid="16" name="x1ye=11">
    <vt:lpwstr>yMW1xuqpUHhy7/Gj9x+Ccr/7Rr2bghkZzB1JLFCg/SkItJp0z/uSCgVBrJPGuMuFBhhq56M9bRaG53T3/S/rZymBzD099pXRA1g+Srz72U/Drdb5cT6dclw62/IqDohL2uRx0OzRYyDLxH0HwDOpgGlq6i1Y28iqB+VWz541Q3pyUTz25+/EGyXs6n/gk0QvSPnJnptJpUtn6SoFW9ScQLVXoYdbtVVUlLweJ5TF8bw1J1KTg00CcN5VKScQREr</vt:lpwstr>
  </property>
  <property fmtid="{D5CDD505-2E9C-101B-9397-08002B2CF9AE}" pid="17" name="x1ye=110">
    <vt:lpwstr>fV6fUqKmYzlPz6nCodZyMh7+vxF2B3vevD3Rjj0mv3J+iMqnhCz2Vhue7r3Df163rZ/YSrX2i9mU9hfsAzVjnT59lW9GyuxZ7WOLXA1qDr2Mmj3Yjf7jwWuHTLW3ihufhF8ptkUy/c0MIpFwGmuu9dyCoyeGQ2i+2mdowKrdNbgIK8Pj/lbTlvSxciPJWeiMIhyeWczGmlMSz2YOIADIFVOYevB8RRJn1yiDm7kSwWgteR2QmWT1EyWhSCwXBIV</vt:lpwstr>
  </property>
  <property fmtid="{D5CDD505-2E9C-101B-9397-08002B2CF9AE}" pid="18" name="x1ye=111">
    <vt:lpwstr>FYsoAelJfx67ZtTHoPZXtRPowOO74Ipk71rEFq3ZHIh7djMchDXonohhRxGjW7B2MDai6kvo7aZ6qcjKEaKltKb+xLj91k/x7VCRjW3aex1bYmNBu47fEPrbssP3LHpVy10PllIZXx1UsKltFYtzmiKsaEtnJBqoOlxxMQ7fPVxOESGz76a9ZA7wHcjWAtp9D6tILIsfpURTKWeLVs4+PmQb4ubVCueDy7hFcjxO7LRppvgewB4QI9SINcgH1Is</vt:lpwstr>
  </property>
  <property fmtid="{D5CDD505-2E9C-101B-9397-08002B2CF9AE}" pid="19" name="x1ye=112">
    <vt:lpwstr>ipfhbnjRV1pCe3kwNQyJG0DU2mxwyJT2p3a/BeisevE1gw+9ILUy2Iaw5tykrsnO4RBwQncXSAxRkF6trmRDMh63E6DVfyx9oEHNvDnJJnyOOjzUAzXe1GgYs+ulgcz9ncwJc6zSHVBsvW+7LTIAQjTsHIyvLB4oPhy3X6E1Ify8XCTQ8ahoI5kBzYet2afpr7mRGwGw2BfWx0GkKf2x+7FAnA6skd/QcALJom6szT+ZuTEFQVuahFYj8J5eObu</vt:lpwstr>
  </property>
  <property fmtid="{D5CDD505-2E9C-101B-9397-08002B2CF9AE}" pid="20" name="x1ye=113">
    <vt:lpwstr>JO335K50Gi/dOzhPCdLrKpmMlx6ysrYVGhb9S4luglvclPDHCc6Lm2JB9SlrQ5q4bMFInUiGLuglIeNGLBK29PtujeqY/fFNtAPUijVOO8CbjEo7hUNnuKJMIx259oZVQfUOHfByshg24KvGRn1G9Hy3XvfAuqBrE1LEEGixUprrCL2H0jq/T4ssd6gD2cM3TFuesnoFcwTqLYgYaeROQ/kxQjsOJCBX7V5Wj8+Yrm+fariq88juu4Tk+ZGo8rG</vt:lpwstr>
  </property>
  <property fmtid="{D5CDD505-2E9C-101B-9397-08002B2CF9AE}" pid="21" name="x1ye=114">
    <vt:lpwstr>j44ZSFSvQ54WsS7RjNgOj6KLan10Gmyd3GTYZy2W4ri+Zy9eZMMNBQn9W0qGe4sMeY5dpIsyvug8GRCYdePFmEwtiJ37LG7YYlfi1lL6t4G1obz35PBUSOOH7jd3l7iCp0A0ypUYtde80VDW16VSiC1uqGdblnMtgN2IP4pQwKVKpQ3HtDVpSsc9/g2Kl/vibhaW9alfb79xyxbR/ylpkWb2Qk2TKUhJrwDhZldanQDPaFPBApxiwG0G31s4++p</vt:lpwstr>
  </property>
  <property fmtid="{D5CDD505-2E9C-101B-9397-08002B2CF9AE}" pid="22" name="x1ye=115">
    <vt:lpwstr>ChLC6MvcA7RpLLzo13dcWKaruQe/SbrYbVVcD8OaB6Q812cKc8vrTh9WIyS7dihhLlTqx8RqZeV0BVDAezw4uig7AGrWV2laCyX2D1FmjA0P77UIWJrdYLGL45txAIHwYy+xiBlKSatFi3o5xLL8iLjzoefF4izDYjwBcN/wkyUZI/4GK3wNlqbW2N8nHfkEuoUQEApYNFNkRvIV2jDIXPK0d+cUNji+UWXybPHpZhllz6HEO1AzCmW4TkAtIb9</vt:lpwstr>
  </property>
  <property fmtid="{D5CDD505-2E9C-101B-9397-08002B2CF9AE}" pid="23" name="x1ye=116">
    <vt:lpwstr>4c/+8kqfTMs7hW9blJDq27RpQOSTH6IHxZe6DiNg1OC1YuQjvmX6CRJD38BkL9VK2PA7b8x3z7yg6YRnj0pWXuIaX7ISIrRUyNk4gk/XR3cWXbq+Ffn7RKw5CoIvk5Uo1onSgbpxEpowoIoLFSyvU9tcp9vpghnsdur5SXaM4dCMkN1Osj8Ww0LRaemHieaNvg3rXgKc8Yjf9zgPR1XFR5WvUhEbRGq/B+wy5I7zqOsLLo+Kyqfahjn6qQc+1QT</vt:lpwstr>
  </property>
  <property fmtid="{D5CDD505-2E9C-101B-9397-08002B2CF9AE}" pid="24" name="x1ye=117">
    <vt:lpwstr>j/8aDNLDEcaYC5JDTNGyX2zwnfPr+gLDh/OmiXHsENWvZJpSI+cVDshUjeSVFj881XoDR9p0kKCI5pvFmMUDb0O+H/Ncv9Ry5pgpBcUYq2WT6ow/vVO5SPMeAXN55AVX38qG+wFiX3yuPC6RM0AeBC2WHalBf4bGNCRAZiiKJpXvpspAQhMM2adEIu3wAjlmjdfYtpm/TvFvEXO6FYleQ8xMWefDtY74mtDlJ4vvqUKE0KzRy7vnZoIrgzuM5U3</vt:lpwstr>
  </property>
  <property fmtid="{D5CDD505-2E9C-101B-9397-08002B2CF9AE}" pid="25" name="x1ye=118">
    <vt:lpwstr>CDK3FXWkmr9D3Cfck/qfkDBgSEUF1LM9oicRrirShGSjN8ssA8hoeB0KMrN0Dqnp2q5C7SjCiFFNTq5KDqsKUgCFSzIW4m60EumOTa/MHYZoMfbsOIP9TOM6OJpQZFMq0wNH2zlLT8JCFSu45RFuNwEgG6QnvjHeebDPzNETZ2T4FzpVzF8NdBSkY4AiX4mN2Yg2AolBnGX+67kJeP8L9wdGWPHiFCksN3e5nFRO1TbSHJejbkkNhnFbIE5LQNE</vt:lpwstr>
  </property>
  <property fmtid="{D5CDD505-2E9C-101B-9397-08002B2CF9AE}" pid="26" name="x1ye=119">
    <vt:lpwstr>k8ciIXNeGzwM/wy0uycs3sbmjouhB2dzJ9srDm2xToV4+PiGRh9NKJV/XqhYNWAfjpLPFrvjKTa4Pp0fsGk57UVx0ojs3eBWLXfp39+JSYJuRBlJA8Xna3PpMotxIimzpL7qg4+RM+VU0TLoUDEZOh3bffmA1pADU4+XCyT4zOm1+Qe2P6p84YdqRHD1IgsKG2D2iojYlQlthJM8lQ8ghrFltd1RqRR5ERkZfc3VHOtdis07YM2v7Htb8PVrd8C</vt:lpwstr>
  </property>
  <property fmtid="{D5CDD505-2E9C-101B-9397-08002B2CF9AE}" pid="27" name="x1ye=12">
    <vt:lpwstr>2++ilu7pa1fIMDPUR69rNkxWc0oLsssYePHvUNbmvDPtTIm9FpRlR9kF2RPXR5Bh+VafHyDp1FnqZZRA8yg2B3ClFLbfOxe71nSI/1oQyeUpg1HctDc+BQ85Zik+LBMfTd2yOgz7Anvbxp0unYgsU2h+KsH1VvvTZUFT8ttXxkCREs0jNibbaufpUrKfOyGHtH2VbPmDo3YUyfF1Rf5lVAUmqXyPwza2fh7lFmoRBR5GmcJXzCnGRA82kNm7luI</vt:lpwstr>
  </property>
  <property fmtid="{D5CDD505-2E9C-101B-9397-08002B2CF9AE}" pid="28" name="x1ye=120">
    <vt:lpwstr>IbrYqOtOvDtgfaeUn3BLD2ee5mpwK8aubEJKM2B10ut5KTxKO3pSiBylgLwRzhI8U2CE8R/x3OnLgazYmfT1N+v5p5qZMEe/zivjCj5DbE6NAFFtTj84ivLhrek5oVUZUkhbx8Mvql9IJVNhvglhXB+tXdZRWSeuR8C7aRF2RaRmABtS0iO1KMJIuRwYsPhWW9sq13oWZxseNKoDP9Gz+uZqyb4GuMlyln/40LX7txMZpYi/BppVs5xDZR8+s7X</vt:lpwstr>
  </property>
  <property fmtid="{D5CDD505-2E9C-101B-9397-08002B2CF9AE}" pid="29" name="x1ye=121">
    <vt:lpwstr>rEjw1cXbnVW9Tv21DFsnr0h7lvFdVYDyukWiTe7pfg4aIgy9wDUCBZsY62SXsbY245/w2m/RiIGieHb7ruOgMvX+VG8Tv+PVg9rEJjGHhsCcZzYJie3CTqaYeOkleYPazZm+hSHtn2grkVdSfFAU9mHMuj5nDwiZgej4xKV0ETDhfUDUHHSUEBRnuFahXdLjgpuV+tk3q4mERzE8zN1ySHX7VsPkue4PkU57diq/2jvKdatcESj3wMM7ezOMObc</vt:lpwstr>
  </property>
  <property fmtid="{D5CDD505-2E9C-101B-9397-08002B2CF9AE}" pid="30" name="x1ye=122">
    <vt:lpwstr>Cen/D3Ig8BXEeTCjEgvX+QF+DjVWFZgVpXLqkSTceXHhnr0EjBFlm07oflB3hkJsSRG9Ik9KW/ryU/EvWC6AmVAA5snwA7Pix42weVZUeShqIEaBPQHb3ZeTV8Q+zD8tjbb1RZPC5Lfw/ppD8AnZu4+lk/Gn335/cspqawz17koyDiNuMsDcP1TAVXIigH4PKx5/DyZw4bPnLqtlPyGmE8+bUFb0Mp/38fYcCEgY5BXmxCl0IWoyONPL252u9ky</vt:lpwstr>
  </property>
  <property fmtid="{D5CDD505-2E9C-101B-9397-08002B2CF9AE}" pid="31" name="x1ye=123">
    <vt:lpwstr>iYftRHZBON7BvpJbsqj49b/Q6M+E4uOV5MG8zpmt9l6rVV7J2+FfMo4D7ZY4LdoeMRjkkOmofhT2UKKKsBM3R8S+7+jt3MhxiB/Vurk6sHemQJ0QgTFh4ccXZ6f5PemU9Hx9JPXyIv/bR8yWq43UlcKiROvcpYqDp/J+omb3n4YiiGjXTiVTYxIW/ii9uk+7r0sQVWayo066BJHFAT/NjIWDsj/5gK4IL3neOJ2ZzhrfhRjaqtuNzoMo3DW6H9j</vt:lpwstr>
  </property>
  <property fmtid="{D5CDD505-2E9C-101B-9397-08002B2CF9AE}" pid="32" name="x1ye=124">
    <vt:lpwstr>tqnGG5+DnoCBJTnr6RBuFtQHHQ4uAqZqwYHnZs8FI829ociq3t/uKlDfx1cT/JdxMZfPHEX2fES0qXaWvbsP6SReQyi82M/McwtlR77MYI9z+/S9uxLz4NerQZIf+49YvqUUgTouVH2bF6tMw0d8Wt5eFkuhYGO7uucF89Q+y0N6H0Gs5cndtaqabksAqmezuu50HOHvKZ6Lx2LPNEMvDFLLA6JH4Y3D+mhlqUG36olU8oOGZSQ/u6Nxlz1ODuo</vt:lpwstr>
  </property>
  <property fmtid="{D5CDD505-2E9C-101B-9397-08002B2CF9AE}" pid="33" name="x1ye=125">
    <vt:lpwstr>c4weAxpvwTbj3sde6OW+BqYD0sgz052mKhZlWvjK7u+QQH1LJCk+aqWnETYjs5zUV8PQ3gis4BUf4rq+Q9rWvafTkBCWm9J7+VLBM/h6a8aGr0X3hzxtg8ritdB/O9ilXHfd3XzUKG8YLXkLL/WeksQPO/Jf32xYcm49IOE2eph5OMQL4+/qprQDThpnEcg9hZKW8eQGED3vxojb7s1SgESvfGoM2fOkqpPqptDcfMmmKmZyNLl8NkLOPoXCf31</vt:lpwstr>
  </property>
  <property fmtid="{D5CDD505-2E9C-101B-9397-08002B2CF9AE}" pid="34" name="x1ye=126">
    <vt:lpwstr>ZlAoNUNrCIYr1pacV37KPIE3X+foUzUBJMhlYtFOwbwWOim3WqBDKayy3MWjVFFkT555f/fZN/3e/rC5AYUfkO354DEdyitYfGUtXrZBpR5wUcTCl/i4GA+qx7eSrCBO87TYd83jOt0YPj299Fah/425mtqHLyBZIwZGz4xxtKsogu6KN4hJqhNVsAnopy1JuImVXTjG6X4mHWRCOqquet1pFzYGHVejGJsC5koIhZFdK66diOUqW/FQJ3ZoKRR</vt:lpwstr>
  </property>
  <property fmtid="{D5CDD505-2E9C-101B-9397-08002B2CF9AE}" pid="35" name="x1ye=127">
    <vt:lpwstr>HGuW7uDvCIdnQSposirI7NLTfgNNXmzROV1/ILVtdgZUln4lHpDXXF6jVLkIHjJ+1/Ol5guE84S0Dfka9NA9cPDz5BfOFvEt3Zx3KXDQfFBY1LdzQJhvhr+hsuLZR6bbMkeSQ6Tun5MPlSYzCRFKMOkVUdS7KrheftXVZEqh+mCfWv6Ucb7hymdsiNYn/f0qLhiFwwlM9Ys2IQSvrZ6EhrtSjsqaVuWZ0mzXYwLzQZjCJtoUv08m9YAkPr/ZtPR</vt:lpwstr>
  </property>
  <property fmtid="{D5CDD505-2E9C-101B-9397-08002B2CF9AE}" pid="36" name="x1ye=128">
    <vt:lpwstr>6wSUWyUpViRq5FCBf30jM4LjRr+WfXFLnp5LkG+0ctLLLkZBXpHHyFKJrBBtsBNrTJGkvcGLRL/pMr9tYWp8QCOxfXVJ9WWtzKP1LMo20YHm61KYD4O9oe5ub197GMLpM173oBiu/kEoOFmdP3nI4aytXMOE2Fv2JzVZFzkII2YEQ92x+RLOwl9yF1cdt1+MYXQnjW1C+qYoHebpkNFCQ6Jjgn4ISRdM7gyC5/PQXb9/7buu7B9WbW+d5i5O1L9</vt:lpwstr>
  </property>
  <property fmtid="{D5CDD505-2E9C-101B-9397-08002B2CF9AE}" pid="37" name="x1ye=129">
    <vt:lpwstr>xRjgcbspvFBV8tJBYvVxl5K58CbkVNg1hAs5ERxd48plvGAPKq/wB8R244aDLQH7GO/t6Em42S70qqIaAtaAtHx0WZ0J1J9i2bSrOIFnqXyOnQebxMQB9gkr6/CjmJp9vtxx5uVkXwB6cqNN9Aa60Jaq1eIptDbN6Cws3V9F3NEoMqnCfcAUeqLWYhzfaxpJozc2mXb2+C4WELXRa1fUVeYAdS3HTNg1Pyo1lgjkqNtrSMD5u1UGd0DkYHMYIm7</vt:lpwstr>
  </property>
  <property fmtid="{D5CDD505-2E9C-101B-9397-08002B2CF9AE}" pid="38" name="x1ye=13">
    <vt:lpwstr>MA6NN1cQtxyo+ePQ0r0/xZxCmD5a+rMzs1i5XKOeOeaMQqXUta5Ej9ffgbeKFJJ8rDothCpyNTPgzBkc5TgO8ECDMtqyE5Loo/dxQq9DjIp1HzbjCQTl+1rOh1ui5bXbE5UvSw6usOHwAcTto/8AXi37neATLgTmhu+3NDawmw762AcBxY69ydIWhWy4rqSDgHJmZ+QKi92iXWogXymbJFsVlQOe+m+L9zTryvREtffN4ER5RqxYZ34qVs1p/1B</vt:lpwstr>
  </property>
  <property fmtid="{D5CDD505-2E9C-101B-9397-08002B2CF9AE}" pid="39" name="x1ye=130">
    <vt:lpwstr>4dVVsuW5nu4yVtfcUH8X4HhaK5DIMaVPQBlEiS/Mcc0TxYh4w51qS1IkJ/d0ATF9oQK26BUKxGYibwAQZ2V3PkVCklwl7CY1TWjejTv3oHgVx+2DEM/dmjT1sTNJHdwuLNZz76iH2+loQ/uXtn2gtrBTcJD4TiKQGzPJP+GEO1gdtc1rzkXAfOxozrZ5FRxRzaHJKrcUj0SgWaHhspfXkCfMSHvuglsZdDOv5tVJm4/NJnlyPFEsKjiAD4Ri7u2</vt:lpwstr>
  </property>
  <property fmtid="{D5CDD505-2E9C-101B-9397-08002B2CF9AE}" pid="40" name="x1ye=131">
    <vt:lpwstr>T5WVm+sZHZltmHrb0vIHgIm221huxKrGrlKz5RBXkTAr71Os/mO1U1UbynHfmAMFzLK39+d6s+4/HpuWkOIsgKjNGyV8eufSCkcqeDGVv2qcwZmKB1DKxA/eBwDgmysbxCPF0Y4Us94r9jLPTWJkj+YqvZTRRtExzRX8msOicPng94JZO9WzQ42e9fhyO1WcuE6gVRb9F+7CnFKmD1r18YJqg66n/9XydosMxjo+zi0bhQR9a0CiSSzHD+iidg7</vt:lpwstr>
  </property>
  <property fmtid="{D5CDD505-2E9C-101B-9397-08002B2CF9AE}" pid="41" name="x1ye=132">
    <vt:lpwstr>BcHKTpxEQdOYMHLkrw2gIkgbLlmSzDDtY1wf9wfNa2E/DkFPypQyRFB/Zr8zVkHEAOxa6k3HiQCCLEdN3CCbTxnEc/jWMhllLqSPTbGBFYDCTEM6F7uvPEjaBdocR0o8uR6WZpqZVNB+HVc4TF9rfyBOqrAkQI02EFmc0SKWVUfEsw6yrZPg21sGXSskw7iKCjQKkbwGmQ1aDhwevB+9HRA+Mye0abKgwDm1aeUObqt5tG6eD1IBemk8LR0TYwT</vt:lpwstr>
  </property>
  <property fmtid="{D5CDD505-2E9C-101B-9397-08002B2CF9AE}" pid="42" name="x1ye=133">
    <vt:lpwstr>YSc5BJGbV/TX2saY3hjruzO10IlSPsND5zrCOyN7B2de5K3K8ztgPZn46yoxSjJXAUSFkX/ezxCWwsGd7xmVN7Ad3Wwaaj0kcxytGofbDZqqWqya57i5Ahl1B8miEIakBdl8LXVF5PjC4KyP10ugH9qdXIu8r+aHAvlhCk8zZ0jvJFP1VcN46s8JAGH0gCpYMxS0WDCw5x44lZ5YMT3/5W1eWNTPnfJI1hRzXrLhXj62viFAclqLFJt6Nv3ZBaN</vt:lpwstr>
  </property>
  <property fmtid="{D5CDD505-2E9C-101B-9397-08002B2CF9AE}" pid="43" name="x1ye=134">
    <vt:lpwstr>V9so9aIUuvR3uWfHjg3VlcEERjZQxTRWGA7skarIMWJFimRws3NdNSJZxZ1nnaEXHcc1BAKANH4OmytrHVLBwoLutKPq52H8eq0j8i8MWUGqR0fQB9yjbV4OGCNxybjsc2ga0+oGhDeljYVg/62122QVxWGhl/JusMYZGMGk4IOgSc+2MPEuM97jUdBDnANPtaUQy6y+ghV33Ad7dBdCNyx8elsZ8dkcKjVTraAb55ELGTgemf6a2b2aeIC6kxL</vt:lpwstr>
  </property>
  <property fmtid="{D5CDD505-2E9C-101B-9397-08002B2CF9AE}" pid="44" name="x1ye=135">
    <vt:lpwstr>qWIcwRHbcjymbpi/coeqf5AjAV0L4Zd+y7ZoKmiHHWqdbGpvu0renqGYiSK4K0b1fs7R31kBQOchE9G84+i0AJAWMbNzuE3fT2zN16xd3ctJYxkH9u7LJ6lLf99ySjZbzOB7vyDJMieiXBm1fY64ZyxyK1FlhPuPsKFFQLzGZmJweZ8nfsdG1EvrUGUmoKnEMyrzgdNjT8M0eAspYPXAnc7llU1/R3i7C4Od41hSCABrnm0D2U9InqqRijuLrzT</vt:lpwstr>
  </property>
  <property fmtid="{D5CDD505-2E9C-101B-9397-08002B2CF9AE}" pid="45" name="x1ye=136">
    <vt:lpwstr>8Ckha/wZqPTC+GvfgcJGVwbudUyHpdBK0fcOgx0PybsjWDLRiOZTUOZn4qYwC9MkgwiD9CTM9SxAnZmiKpDfjqc2JHW5qVAwJj4AzKI54KsFttzPRbNSfuBRc3bQOsy/8noYp8Vrj9Zy+nbsLINnhYnerys8LSn/+6TNVb28B689Nl4/c1ThfbCohQwDp7TJ2WSnVWLgQhCH6l1uStEHi1ryMqkqxhNNvuWvVJ2fqddDa6mcANooT+95bnDynFm</vt:lpwstr>
  </property>
  <property fmtid="{D5CDD505-2E9C-101B-9397-08002B2CF9AE}" pid="46" name="x1ye=137">
    <vt:lpwstr>6SV9DnpzYuvTzqCZ78041M3ephY03kcRPJztLx0R0WRL/dlFc1V19ue3dX1sq1JgJIFxzSmJmd9k7dSMDiZyfebUghjn0zbz77/P0JYcnIOTB0ZoP4pNzdTajv6qlfrtX2B6zCQXOjcDhmdyMulp6HaGTjpdnQLjzBuJwrQNJW5bX/a6pjvWdHDtzubZkmYHou+0h/MOG0xooDNfwWwig1X0FDmwr8CkGJ8Yq7gDiH+xNx/BY/TBTbKLA4hXsXe</vt:lpwstr>
  </property>
  <property fmtid="{D5CDD505-2E9C-101B-9397-08002B2CF9AE}" pid="47" name="x1ye=138">
    <vt:lpwstr>sacE/eqhxL/IzNVyPgdktUDGPg/Qhicveos2sVUi6/kaFPpfeDOtue/Z4WnRTG7dkl+3wXEQMdfs/b9z9gkfmdpi0C2bKJ4tRDguKV23tlUBY995VhXNRXB7OEQof/BQU743X5tEBdZ1IXwqwEN/DEZ523OprH2PTXofnv7V3dRBREK3teTsn6aHGLBfPpc+iUF754GtAyjerqtmpVU39/Ovkg5ruRxjfeGVlsKMbPM4Z5e0asufAY4bHSrdxFr</vt:lpwstr>
  </property>
  <property fmtid="{D5CDD505-2E9C-101B-9397-08002B2CF9AE}" pid="48" name="x1ye=139">
    <vt:lpwstr>IhZ6bBhE40VMaWX8iiQ9mUylVLn2ET3O6k/S/0psLysYInJHkObuI8ChHFXqUxyRZ3Vf6XTppIQBzXpZzx0qtf48maHREIFpTmXIXT4pspuFaoOdtRVv/Hr28vZpCKt3cFeWThvCmMF/eAvK473EHU/PW5t8tUqU67qFR1OfXvHKJ+mMspDtyJemzFa0TNIwZ0Iz91ImbWk9y0vBJBSf9O8f/8BiaMAFMyJAAA=</vt:lpwstr>
  </property>
  <property fmtid="{D5CDD505-2E9C-101B-9397-08002B2CF9AE}" pid="49" name="x1ye=14">
    <vt:lpwstr>Skb/KXw7Czn8mmGHQIAsrvfiKokUEm0ncGQPR76C37vA46qTgahPkXO+wdHIYaUbAdBVq5++1EETJ3hT5m+nOnoDfHFH/pNwLbk0kgyBPt4KdhtEAjhqd/5G4VVKranK1ScDuT/fftiZqn/qci8x9JxKbCorCW1i5QkX8kzhrPK8iitNsl8HsL+kcpSxKgsDSWj8Ld6wS0mjxvPhgyrC5MWVETUoVsP2cEGoVTpnwTknSYstK4XqjZmzDR6MNJS</vt:lpwstr>
  </property>
  <property fmtid="{D5CDD505-2E9C-101B-9397-08002B2CF9AE}" pid="50" name="x1ye=15">
    <vt:lpwstr>RvrQUOOpKQcVsFCdPkcCFm0efL6i75oFOt9j4ph+mnQ0d4zDwHljqzFUQw4D88iEHqR2/1IhEzDZDsfuaB7y4CDI1/FkNHN4JfepqtwGcKP5fzlUjOh+dTW3IhKaQPBBnZVUToicx29cYdgnSLUzC3GgifyXFAWk3bK0HdoCSWYzYHIi2w3lviXtzNdEE/cGkwUkJ8Y5lT1oVt5bZf+eV7G/mAVsYB7mJDx6fjoTzA6k02Em31199ClE0a/5vfE</vt:lpwstr>
  </property>
  <property fmtid="{D5CDD505-2E9C-101B-9397-08002B2CF9AE}" pid="51" name="x1ye=16">
    <vt:lpwstr>tl77F/SOy4Q80wk3sJ9rlUZalVqyFENolxXufXtIb9bcYZeLOdtp1f4TODyJC8u5EdnYinzTIN1CO2TnNLU0/eihJgJtRqNp/0SpYbBJca5uLc1nBAxMaCeJN92GMAy5PUbQ0rvgbtd8SAS/1kS07QWsZR1blmdCGmzPDYmSmmvxEhcSVwEr4s4HwIZvL+UEfdaVBlwdtpGZ+FsQ3uRs3TOub9hfKyiBld1kbmeahDyn3MMXKbeEL3SRQkS27hJ</vt:lpwstr>
  </property>
  <property fmtid="{D5CDD505-2E9C-101B-9397-08002B2CF9AE}" pid="52" name="x1ye=17">
    <vt:lpwstr>OEqDd6rO/uGDP98dmbYY6UjrGAlxQ1482dBAOtZyR30GGu/WC9qoJlYpbIsQ7uIYk32wQy3LXq8GVkHvGt+mzjK4ifkFbAS5iqquX2VkM8IdQ3HxKd+f1hxYNh6ERijQCIE+Wu4VRr1q1GfeiJXDo91XMugHMyBO3xNHJk9GEjtfvYpSZQ69KShG4u4ylraPP5siSIB8qrU6jwHLEHOWoip5fNncSPB5GES1pZBgdB2pvHBOvIUXZoYOV8n75eX</vt:lpwstr>
  </property>
  <property fmtid="{D5CDD505-2E9C-101B-9397-08002B2CF9AE}" pid="53" name="x1ye=18">
    <vt:lpwstr>wOqeJZjMEjWJ695xPxIdaZXNh/s8jcwgKLg3kPFMMbr049tJrUCSRAYvIw7B9WvoZmbLo4u7s8dbWfmNHFCV/XRhQR2t/XNuuf/r1XoOumyQBBhh+Cr0TXLUpHLaK/rjRFjKIdE4nK4CFLN6STXYb/ViN2nlxkopqWnhx64RVT1/fD+GyXHYu7T11o5uqFbeXtZI5TIpj6fcIz+kE5YErBBZLGg6txuJ6lxYG+c+xHZSv6h024TfyR1uJO3w2XA</vt:lpwstr>
  </property>
  <property fmtid="{D5CDD505-2E9C-101B-9397-08002B2CF9AE}" pid="54" name="x1ye=19">
    <vt:lpwstr>+0HK/2IkxnzvMD/Udb5G/VLhfeTyRYLxqL0oGWmSp2nShMGDTimzpkUuUvuzw9Uxp8D7UcZ6XlE+rZk6/63C8WowQEmITliN5dllLDR6lWZbit2cBDtuudloNxyizyBLjj9CuU3fcjaCWcXjrPdfWebDSMGYDK2I7Wsoi4QI8d8wbCcENDfrYhL3tVe8OnobJIwe/Fmco2KASjCj+P2Diy27odmRNPrKxXdVwHp+BafAsPT37XWuQRnf6rFTe4x</vt:lpwstr>
  </property>
  <property fmtid="{D5CDD505-2E9C-101B-9397-08002B2CF9AE}" pid="55" name="x1ye=2">
    <vt:lpwstr>PJRYmUP8iUWucM9ifG+eU+jKkcteHeHmNSr9EhY1+MNAlzK41nr2lRhHHQOsI0+6/s6nUWuaZYg1Ytv1+fQlQVchcShggfvXY2u0SWFbz8cE4Q9AYR+NOtr1OdcLy2KlZd2Ro1l+NMsr8JWaYIwNccZMrlBJPFr3YVCzyuu6vn6D3GsY31Mip3GH7M77DLRJbhn6A3RW3pKY8nyWO1g9NodZ5ZPh6qxft88OgmoKOAtNc8RLiRQ3SyfhvYi5Atp</vt:lpwstr>
  </property>
  <property fmtid="{D5CDD505-2E9C-101B-9397-08002B2CF9AE}" pid="56" name="x1ye=20">
    <vt:lpwstr>5YXnmJaiiBFarbEgYyByJdKk11vSTeDRX+LNH+QtlUpBYWIIssvzEE3VbtuYngSnWQAhg2SnYlH46dtuPgGQ0QdlAPd84LCTBdpLYiMp/nwn0Mw7s2TyHHXps0LdwMTiG6sOW43lWSrlxEEGRSrAAzDEXThtvBaPLZz/nZEvcs7MUpQHFYg6DinA2F5rSt7rhHPJ3iJaUKO2hahiqNt9Is3givvX89U40MTj/DAyygJvc5KYea1UNU8JEknsgHv</vt:lpwstr>
  </property>
  <property fmtid="{D5CDD505-2E9C-101B-9397-08002B2CF9AE}" pid="57" name="x1ye=21">
    <vt:lpwstr>h92yDB9jQ4vWCqevw+ucVuUPaTwzAG/XoLEI4y+q84uZsPMzpGmMdwFDRbqOIoGXrLqQcpfWWxri7PuZbvIuhHy4F2g73WV0qlrcy4lRkXpRfAnm6O5HH+YsZa/E19TvPf2JULw9rsZB4oiHQbxNZf92B8yE2GKKOMEaoLV7hQOehQ6xniN80rXnwNqt/sgRf/hZyrnlc7mKKobb4SI3ARA+UEmjvJGe5Q/D3i5YkJQi6pNT+8tVTTPCOkBBPXe</vt:lpwstr>
  </property>
  <property fmtid="{D5CDD505-2E9C-101B-9397-08002B2CF9AE}" pid="58" name="x1ye=22">
    <vt:lpwstr>PNjl5KLxPjj0sm3ivYZs01O/2FJDXdweCWhyy3K+c7b2xFhq1APi0mt6P9KasYey7hcVXSlM3yxvSFU56GSpwN/WHEBCITZF9x+Nchliv/uhfnAc1ET+qHHMREyrNTGzYP+b+BPb3LsinProcxbqkd8ntUbCGJI27/KaSsU32IArR8nx3VfOZB2sKu4BgbSYXdOrQaM/l1CkOHlXsmE+y1M/9eVAayyGSo3LF/zITev5UZw9XMA5AyDGpvuUynp</vt:lpwstr>
  </property>
  <property fmtid="{D5CDD505-2E9C-101B-9397-08002B2CF9AE}" pid="59" name="x1ye=23">
    <vt:lpwstr>3Gf0eD8g9jf+hooqB1JE0vEIq5Iv/6d/e053IQSqhBGBGbUHKV/9SCwCBJLLn6VqqKvYZfVsoOJtL40WeHIf75mPM39plztTJXUN2LgY4kTXjKU5NQNSfFfplQnHkZL+VeLJcuwifygnX3/0l81sVmmUAHx92iUBv185SXvK+d8Ck3OmP/YUsWa6Q1wGPXw7e7h7vHooHCSn6nU1dGYwJBIG4PoHdtGbTiQf1vun9RuZIj155lShS8TX16yMpWS</vt:lpwstr>
  </property>
  <property fmtid="{D5CDD505-2E9C-101B-9397-08002B2CF9AE}" pid="60" name="x1ye=24">
    <vt:lpwstr>xBAR0qHe2Eb73AY0E6On/MR6mMcgFXYsJh7DtjHspSfe+ajqiQF0wgLTSC8LAkWo+dgpulybKvl/N/hSjVVG3patfzJ4q+AMdBz7hn9+njyUv9dyTM9WRjDc1RR/1Q0qzOLNrU/0vW3LSGP9tTUEQNs5eFQZ+taAoKCYnkaSNam3cM8Pu1Ca+uhkaLyCXwD3SURX5V7kMNRHtW84OeIONwXxnun5/qutu7TO1aZj2kuTDdaAL9fYQVLkTyBA6iw</vt:lpwstr>
  </property>
  <property fmtid="{D5CDD505-2E9C-101B-9397-08002B2CF9AE}" pid="61" name="x1ye=25">
    <vt:lpwstr>hWDufQWmCoXmFNrir1v4tdrytXdnb/gElKxxuzdf0xPWHKIDZ8AcmvxExIEDS10BijQDwhA24EScK/TzQjBj/5EXNt6lwol7oroGqmuguXuetmHhNPURX6xqHgvG3Yov+OY1wkjDh2fgJEqneGdhq3Dmq7URvjGapz7NMo/M8L14py9aqrX9o4FcfDTsCrnpP/svgz2m1B9k9W5Xh+kT1Rsjc8il3fL4lPnc6YOAG8o+KsPc74OvoMM4E0DQBXf</vt:lpwstr>
  </property>
  <property fmtid="{D5CDD505-2E9C-101B-9397-08002B2CF9AE}" pid="62" name="x1ye=26">
    <vt:lpwstr>Uc9vIqx0/qGSZoEKCTLsOp4q/U9nmO3++viDo31AY7d3eccZvZqFYLuLhzC1txhBDDAT6vPQULdKEIlhc+hY6CtJtDa809CmClG3+MpK9FAm5zdeBkyOuNrm5KvKcrwqjaFvAe7sUI/NIPwrXFtqXIDLNFded8v9WVgSO0VseFy+NdWMF7zMfZl42GNjIV9CfooWFV3Ra93Fi/ovRXeZGVN/rIaMnh6rgls7YoOnN7mDCkMk4ZMmhOhYmEzhjP4</vt:lpwstr>
  </property>
  <property fmtid="{D5CDD505-2E9C-101B-9397-08002B2CF9AE}" pid="63" name="x1ye=27">
    <vt:lpwstr>akSi5IW6/rsMk2UcZXcirvRwyYLxthcqgYirTPtGg6XxLn9QBWmL8Va7Oh1nDr4caKU3xmXLX3DTh2R6O8tXfiICrzow1ZgLnBOyr0DTHxffEeHgKuCH4QtxHNSZIR8/AUyMEQeeWjIxTIKzF/1U8Rg6yJEKBP8ryzWkhmFLGs61uvRCgxXuTbAlVAUdIMhQ/tm2Bh+xgfMa62kzw7GYZy4f0kI7y9lbyjqUam5op6NREPRmjSKwPZKsxZcQKuN</vt:lpwstr>
  </property>
  <property fmtid="{D5CDD505-2E9C-101B-9397-08002B2CF9AE}" pid="64" name="x1ye=28">
    <vt:lpwstr>lh9aD5srwEdXPmmxYrURxan7G61seI8tZWfxWQ3pB33xuLRAnunf6PoxrxWNT7tO9Eabt+HfucuqKA71b3m8c+jS0H0jDNXLAeqIIyGtCb1ej+/9vJoCV1l8ACdLTfBSIbNPVMrN5FQgrhEiyyGYwEkSKNx9ce7/foIYtBnz/ZQhJUQc/iQyk3W+xroQR3G+4P7G04OzmMDg76v/pOAgK+OyrJDJw5WOYVElr4pidG3rtlKCrb/Y6nVtQEJ0hLr</vt:lpwstr>
  </property>
  <property fmtid="{D5CDD505-2E9C-101B-9397-08002B2CF9AE}" pid="65" name="x1ye=29">
    <vt:lpwstr>aIS5dChrqFbZca9e/2fz4HoKj1X/wAoMVY6H6KV1MHCtk4+fhAFxO2Tz4HyLI7bh7SSI0u9lq+u9qeXAm1mL2/DFoDlDoNE1/omzjzTo5x1Hl3NUFKaGYoVOzyGEw96DsAc8zYsee0ATMjQsyCTjSQYVS9TbA5q5UAunUB/1msfsCmqlG45Msqy/7DTtHLpYK/SBZmA+oWn9m/cMQq+NkSaqR57K82Y+oiuR5kx13U7mdKAjzD5IbsoF070d3jV</vt:lpwstr>
  </property>
  <property fmtid="{D5CDD505-2E9C-101B-9397-08002B2CF9AE}" pid="66" name="x1ye=3">
    <vt:lpwstr>4cVtbGnmC1/dxKCrvwixzpa0MehpfV0FxPn2Bu21rCQjrqmL9Gxj3mwdkcQoSPw+0fRm+PprJCWh6/gopt2XwcwinQj9nyPmZBilthxe6yUvhq17pixbvRhj3hvZNP0E4cFcYY5g8PNgDshEPDhoqogPqIHRXpq641LH0NnsTExAM6ThY0zuF8z028mSHYkEDkDq0V0wk8Y2AwAjvZbvZ1WT/pxBMcOH5GA9/obFnqlyhzDHKQweiiVhzmbH5d5</vt:lpwstr>
  </property>
  <property fmtid="{D5CDD505-2E9C-101B-9397-08002B2CF9AE}" pid="67" name="x1ye=30">
    <vt:lpwstr>ki1Xiswrrh82fmkNKIyKDPl3z0BuXGA/NC8KFyELPuFcmZhXMA4H0JPsJodsJJov8Z+MBOL1FwpaMGmrcefyzudOVYUZ9aupAKo/MPOrfImz/VRSTwy3xuNAIKtSfkN95KcLJnOMHB8DDy/gTt89mVef1tgoV4Z7qC/Ug2vtnIk4dsMIFW6Iz0AKtgGmMUw5rWuLsxdLXEPd3QB31tQpbg4ob6vv3cU1pACkJpEWt4WTojvPKamG6k8q5cv+ESr</vt:lpwstr>
  </property>
  <property fmtid="{D5CDD505-2E9C-101B-9397-08002B2CF9AE}" pid="68" name="x1ye=31">
    <vt:lpwstr>UCIp9/LhDZiR5o75AC99zT8lfc4/2oP0bneP6Iqm73LVke5n3GoFkBI2hrN9w3E/CsjevB/1lL6OAWFWSVq/ZuSHuTE773LO6QCj/N5NEGY2unFyonNaUhQHIJk0Q7Uv+sQRMfwLfVAYFgLEMsntO0Z59YczoX5C3XpRX5uk03Z5v8p7+QDdFgdf/zn/co8fvE6iOO0sYY2B21KQXaHGz9WcYIn9AdTwB9Awx8KwJy6u+Hg2xpxuwou27E79Djk</vt:lpwstr>
  </property>
  <property fmtid="{D5CDD505-2E9C-101B-9397-08002B2CF9AE}" pid="69" name="x1ye=32">
    <vt:lpwstr>qk2Xa25XhWeTsbLYS+igt74tVHwBF423Hmd1OXZTnf11nGDzc8qMbPnbRl+7LrbwsPqc+Ug5jSB/bQU97BRBitLVlIYScwA3apUvjEzzTPQBlMNEJuTR68Pp7niDTYGJzhMa/dVwMjHPfDIxFR/fhQP+geB1mWpFjtMmWgNXlWGCsZl7lYaOuADIFZxIashh0fxVNFxo2GrR2m/LA7/uAcdQZQ6Kf+QVmkz/Cmm4HetbXmhhmHb9R0VY6u4fDTk</vt:lpwstr>
  </property>
  <property fmtid="{D5CDD505-2E9C-101B-9397-08002B2CF9AE}" pid="70" name="x1ye=33">
    <vt:lpwstr>bXqrL319Hz6lQtsjU8hxGdbsPj509NwAdpGEGm+jQCcxncbCL8Ia/0qUg3PxFloIW8MZKZxCJmTuoWshMQW23cvvD88CKdbNSD4sUMBlF9rNClWAfZhSyQAjf+zJm26bePVFVtGj/SrohTYKhlTqC5E17AvLt3Rfs2a/sY2ZRbb3QzaEVnfTaD4QtchNVb9IboZw7EfS6uYmuGKDS8QSqRFgtHQMMZUP6m8dyeNFhz20LCqI09592Y0Lx701Guq</vt:lpwstr>
  </property>
  <property fmtid="{D5CDD505-2E9C-101B-9397-08002B2CF9AE}" pid="71" name="x1ye=34">
    <vt:lpwstr>iPkE52O/AzmCLJDmE54YK8/CKSK0ABISLSM0jQEoMkoVAOd+KKzSKjGc3lXvR/5+TsHsa2cNNNFrBz52n86jGm9fdTE6J146fU5pM/zGDB3gDtyRBB8P4Ll0fl83Bpdr6g0wxSpi7Aq+/tmV0zM8ytmib4WoR+ZtH9Iuzl83kMtljO9g71DQyytci8JuAPAI8FSG0C56BMofP5oZta5Kicxo2/G0rgJclFrr2HSLJ/G+VTNRdiVEASG2GGuRVmd</vt:lpwstr>
  </property>
  <property fmtid="{D5CDD505-2E9C-101B-9397-08002B2CF9AE}" pid="72" name="x1ye=35">
    <vt:lpwstr>xwF8ureetQcsMKinocCNL1DQJtmKzpUKW8Yyw/LPhLC+h5mF/ijG5U4oevYNxtun/int0/3SCbJZGTx2wh/ypCu0JPG+/01lkV8494p/79j+XoNoSeOvj4whVMos8TidQcgUrscS6mERncGP90fukS3eQJYY2MMyWCVaX02WPgpLiM6gaTPqvi2EKJm0jdco6p94oCpZYvZUQEtVN4oABtjv3VEkX3AvUVysqUXEwjKHyleMSD2dZ1DC/vxWnRZ</vt:lpwstr>
  </property>
  <property fmtid="{D5CDD505-2E9C-101B-9397-08002B2CF9AE}" pid="73" name="x1ye=36">
    <vt:lpwstr>+mMlv5KfEazR31BcRSNrPGulvpT//l7w98y3cikRv81uNkZhJyYaMR4tdMF+dtaATIbEaFwysKAl1WzCCSUMSPfN6h4UwA/bLvwvyVhk4CF8nrz9OWR0hoAmpi3WATpN9LZgBL/aI4k1Weo7X3L2mapQ4BpyGSDw/xf6lca12/obghx5rVlAAP3VS/UVO08GlOFuPYul2LgnPrNqDtL+Iy0GUB/9r8guomznnCFLZNPdRIboMrGy8LS6cl9+Nn0</vt:lpwstr>
  </property>
  <property fmtid="{D5CDD505-2E9C-101B-9397-08002B2CF9AE}" pid="74" name="x1ye=37">
    <vt:lpwstr>VVUsYeYqWiDgQyeln3Qc0inOQ44f3k6n4eIycvdJq/pXW8ZePnNPRUvhFVOTKzko6lRqpkL8ZhiMWQUjXTmhFN1UF+l+OFEsvgOLgzX+cR6nypG4Zb55KoEqaDigUaBra78yDSY2IceeFDoMvBl3Op2LVX0aOvsXkHKtms9Vni5iaFE6sdp6JLDhXsyaU6m6pz5jn8GocmUyzDPh8oqA2goMFqEv7D6j9rSd0ncMa9QQRg/xIjPztCwayv/ovvT</vt:lpwstr>
  </property>
  <property fmtid="{D5CDD505-2E9C-101B-9397-08002B2CF9AE}" pid="75" name="x1ye=38">
    <vt:lpwstr>lj30ZRi4IVFic6sW2JcoJ7MdoMtlPhBMdl6x6wsUs21+Pgd1JlzpaoJQFVYhxJEsJiHzxOsXA3+Si2ANh6eZdBETVmVEpCDVjd28fpMi/Wlc+B01G0YV6+tUiA1ea1o7MrZ/yKM8b3+nvYHgde+l1PK7Znj931rMJTzv9LLSCNZ9T3jmrzXDE5sHgGIdnH5EymQEeceAczH8RiDEbr49lanGv2+PgWYXoTo4jfT5DkENEuM+0Li8JC7kJLXIPA7</vt:lpwstr>
  </property>
  <property fmtid="{D5CDD505-2E9C-101B-9397-08002B2CF9AE}" pid="76" name="x1ye=39">
    <vt:lpwstr>UmQggQLP8I160KusdCjRkWGyDD7xTsQaAbUrprx563VLYrizFZeZDCIzw3VmptQqkd8nq+tx0AaILg6Y0Jq/U0uSqudQlGskNtZLhOIy2ubKhfKj7HhTTHy8bmrXh7aUSCCl/dEmLS45RU41r5ECppzBKFR6q9RpZ9S7aS+ptQfXnngVUkUa8NqFGEVyQbwllwu8M7NT/8+aHstZQSSVgicb94vM5dMqdOHFOZ17K/HLMDtFdOLD0CruXmdv9sI</vt:lpwstr>
  </property>
  <property fmtid="{D5CDD505-2E9C-101B-9397-08002B2CF9AE}" pid="77" name="x1ye=4">
    <vt:lpwstr>qrpKM4h4j+bJFjWfZFVglBUwRFqv20WWL9LuZsESfI8FQqDF6OEHrf1q4iPAFZsgP1PFZjGfXgcjTTHhcuoUid0M35OKveqOhrj4oG2dfB09349K+v2pj9KOjg+6WOBQ8lUnjlm6UkfO/oQyOmbxKOCl4M8jUyKO1X9i2A3tQwzGDQ50w9Z8/Zg6708T+XP/9oEHgUbgTmBi/cec9+K5I8fhCSRYyKQSWTUGW6vwkEQOI2yvliCGzyuO0GMIO73</vt:lpwstr>
  </property>
  <property fmtid="{D5CDD505-2E9C-101B-9397-08002B2CF9AE}" pid="78" name="x1ye=40">
    <vt:lpwstr>VUiLp7ulKG4QZl+MEv/Pw9AvmbfPL+lEx+VISTSjaEAuc6S3G7Yp1ssC8jE+ErQErw5jggD1L9rjqyqxzvtLV6+8//CltvShOZI1WbumrxAu3v1ZPTDFLY9WmM409sb2WMjhjWuj2rfLzO6hZ6U91rc6UBDsnIda+P68PIl/XsM9r5WkNaZeSsF9PerItjsvHull+QU1evbAv5GMFl9oZgLMnCgpotVQsmix6ayaair7HtQN8jR13bEZDR7Tplw</vt:lpwstr>
  </property>
  <property fmtid="{D5CDD505-2E9C-101B-9397-08002B2CF9AE}" pid="79" name="x1ye=41">
    <vt:lpwstr>7ysVvX9K2B0bnTX/i9hoq4BMG5OpFwuaanmobVf9uuteeyoSyu/b5qZvYy2ws3vJuAPSbmLdZv6NgLcpNJ9wuPxXwI9zYgTo786nxGt2VelkVPOoQgH5/lr7ll1rQwws7sfaXyH99ltgeLPpVAnFiVX5MOUijZVCOlJ/6OKepAvzoSIZU3YXJOQgg5TS/dBPRX/QXMeUeY+GM4o7SyXYk13jlPXsE2nB/hQaR8teMsQrZWiLQ4Lk6AehNqcJNjF</vt:lpwstr>
  </property>
  <property fmtid="{D5CDD505-2E9C-101B-9397-08002B2CF9AE}" pid="80" name="x1ye=42">
    <vt:lpwstr>8ZXPSg08ZI4CHx/mxPNpSU6j8Cu4W/I7IEF+C1Zewl7MFNxNBYNsYZpS2VFBY4ppDJdY11Lf9rTAY7mRUHKdI2FqO/jMuno+LAlSW1n1hfEWqt7E0h4MIynIBOIrxKGYy3gAuo+r+yxBHsApPnqXiw1r/JBKagpdToK7DfTb0eaJv4zUdOZ/QZFPqKpfaHekBtkfsBeqrmD1s4X9v+0F0i/1Ljw+yhMbqmgHF5Z0bTlWoDupb2pg48Tri10KPbI</vt:lpwstr>
  </property>
  <property fmtid="{D5CDD505-2E9C-101B-9397-08002B2CF9AE}" pid="81" name="x1ye=43">
    <vt:lpwstr>a35qx++4uSZjJXZTCuMWVag0HXYtakrAW32z1YW2TdceQaNALc1WMSRVoEyR7AYiCAJq34ZVEuRsTNsCSePQT04FIzgOdinjBdJmmFd/Y0rrROYLMuBs8B1CblxGMVrYBt8oBYJtkvu4nLiOqWx0VOa1LjVkDkK23oNkAhw5OfT+cTuPCUmtLrJYgOIu+pynztHOKMPRv1SylD/behMfUjNCgeSQ8e8xVpN8wW8uB+skor65LT7vXAR/hUTp9CS</vt:lpwstr>
  </property>
  <property fmtid="{D5CDD505-2E9C-101B-9397-08002B2CF9AE}" pid="82" name="x1ye=44">
    <vt:lpwstr>2s/m9Oy7Rp2cFNgoUxpwVAQlrW1Le0KbZ6gF6ORDIVS5T3JkGQsID7l/ePGlJwMc5x8BW/Hr4KbsMw54HWqcMTnL/OFN/gPYGHAx/QW38apct+thLfp+M0QUhuWuQW01Ufl3beBxvsFzGeOuu5WcN+wqw+mbyT/AVXhyjiYh/tbKqR90nFQhOHT7U3EGZ6/s///YAeb3Z8Mwg/yFu5UZMdclV8Xqq3YCH2f+EQgCoBDwTvWzVXieNIIkNx4lJFz</vt:lpwstr>
  </property>
  <property fmtid="{D5CDD505-2E9C-101B-9397-08002B2CF9AE}" pid="83" name="x1ye=45">
    <vt:lpwstr>TcrMXsIDcrlu9g8MtUpzC9GIb8YmEIqbZ9uyqiu6vfekzeHC2A3/AmIwi9IcjIZep1YxzTf15VtLllU7CqMK8RPDoYVxG0c8AwVu/gcvDaeGHli2v/yF27XllelE7pX2USNlPIyNCp0bt5NFrmIXZEjBMao9BFTuWieJqbreoePhhykIo58D3rvpOXnugfGCNVX102lPuaNdhFmHeAkEuxtHWDT/esnsQsehgR0aEyTzwPkBlv4vmleZmV8c3N9</vt:lpwstr>
  </property>
  <property fmtid="{D5CDD505-2E9C-101B-9397-08002B2CF9AE}" pid="84" name="x1ye=46">
    <vt:lpwstr>wPHgF8MRvDyACG2sGQk/28JyQUzu/yG5sNpblmADcxLi86sSSmYcYDbjH1WUL3xp6by5MLnCd/h1RNLj8B1vU64ro98qN21duRt43f2cyy1eFkw0kDLnvg6ZTSZAACmFI1hIq/mg5+iHayX4tWRVdtObZItnvlEHKhV79fj52DTSM7OjOx5jZYPbcz9pRxfYxN2e8nP7wma7DnBdavv0YhT7zxY0ztSw853kj38fbwMQl9dxX9T73iEp0wrbTQI</vt:lpwstr>
  </property>
  <property fmtid="{D5CDD505-2E9C-101B-9397-08002B2CF9AE}" pid="85" name="x1ye=47">
    <vt:lpwstr>dgufFdbQgktliYrOMZacoeIvsrQr22uUNzidVbwxuA91QSBqL095wPvoi5IMZko/jg/0sw68gkr5UEqI6mgLe9cIJocyGsM2RGz17cG3Lqd+45v/gvfqZciuCs898bn2CDYRGZTncX8NPkbB7UMvyPDBnO9Q5WivTsG4EsWUURPLzXKw11vii39dWQY7eO0E0u1zhHlkWlWKGtCP4Qh5l/YqouNL6Qg4hw+1FcWHS3JY7mLe7WP/YUMMkikGxX+</vt:lpwstr>
  </property>
  <property fmtid="{D5CDD505-2E9C-101B-9397-08002B2CF9AE}" pid="86" name="x1ye=48">
    <vt:lpwstr>wrb4GV6WlFU9XePdKCR0zWN//kJAMifq6iA5hqLTq613xp+eSYgYx6+bHungVy5LPbk29ehfC9jMV1R1gKFYHGD2zjSyLgXpE+JD1vHeNbJEr0O0hsk3RFuqEiz7qBHBSgB35KieAWzXhhsh/oaU3ZYW81o/6cUwMDluSauBYy3qLFBCrr+U6G0/qnND9Rs0KsO6j3gREvpjQzIKek6uI9TTw7V3wANFQJItXW2ka0qK+G16EMy8xVb7U7Et+TP</vt:lpwstr>
  </property>
  <property fmtid="{D5CDD505-2E9C-101B-9397-08002B2CF9AE}" pid="87" name="x1ye=49">
    <vt:lpwstr>mK8jHXymhukHwHhmjCxcOnCPZVtqrfjaLNfGxQFwIa8ceahN30CIqA0pqyk9h+Zs4PSeIwacv0z/0je5N1htAQf5whI2dEff5uGp5JjooP40Tm0erTq50rsmR0Jnx0PY2oCyyAYJbmgxx5wTp1e9Rq6ZdAA2H2TWH7fspK+8hNbpSk1/777Zm6U5Fs8UuG8KjRSYmF0BBxeBZnGl/VYOR9lD1GHZErhlOVuCMH+u8dKHEqN6Zgj+eBTqUeIzaNj</vt:lpwstr>
  </property>
  <property fmtid="{D5CDD505-2E9C-101B-9397-08002B2CF9AE}" pid="88" name="x1ye=5">
    <vt:lpwstr>yiYSaEPUllWXiH1jD2FRZBm3jW838FUQsldtXj0uIiGFVW+FgWjUqEX97uPXmgY6ykIAavg86+6IiESjRgj47zyj0cTjS7Wlu4+tp53DxcFPQ8qOBzYnQnrHdK4qTXz3Cao7K45T0SLJQE8Q2TSrbS5Dmm577cKQmdMbgiDlA0fNCMiu/e0k/Usshq2QTqg+SBcwyAf+eoNoEiLLUTJq4O/iG4dj6LfPACeFiRy90gedi82X88jKEeckUkXwg80</vt:lpwstr>
  </property>
  <property fmtid="{D5CDD505-2E9C-101B-9397-08002B2CF9AE}" pid="89" name="x1ye=50">
    <vt:lpwstr>LSHhD8fktg4Z+SeH33Ga/tF0eemeav/+pmkMJNGPb9SATK/ZZNHR/GaRBeXwvw7CjHwxTj29sCsoBYaNXXOf1Fvw0avlpUDjmk2OCGafnxF+Aohhi1Zt8wOtHlB0KODA05e6ELr2LnuVal5150kLpq9f55kiWOEDOe02jL0Gdsuk9YsYI+e6lhTOgIlM1eATmHqVAJj/JHZVlNJNpf4YVi9JxteXm/kt43bO1DPDYdE9AH0rHfX0XHkQH0TPR3E</vt:lpwstr>
  </property>
  <property fmtid="{D5CDD505-2E9C-101B-9397-08002B2CF9AE}" pid="90" name="x1ye=51">
    <vt:lpwstr>Zvg/KC231lQHs5TKydhllMim3xyhS2aH26uPmy8e7X9YcksVgoDaYDsLSHkLrGc1oB5A/4I3K8h411+wUNim8mjvlSIb9Hrqjck8CY+imITnWzFy0e3bni8yELzawNL127XogmKm7o1cJ3zbGnobdoofzfrLhSJYd6WnLzL89y3lhgWxbr0t4LB5YRcfRHBCYLoliPTFhQYiRJslYJVU6vw+X1cCQz+a84V7UMNAZgwEz7R8R4zW2hvx41/R8jD</vt:lpwstr>
  </property>
  <property fmtid="{D5CDD505-2E9C-101B-9397-08002B2CF9AE}" pid="91" name="x1ye=52">
    <vt:lpwstr>DImuaYagTsaOSV/xZ+/EjfZ6EjxgxZksghwnxl94NktMjZoqQmJEMfBcDST5B3ygxOJ/m9AFIyvhgQB7Q/Fim9GjQVTcMJmy0mR5Z/AJGKolv35csRj3qKagULDC6z89/kUZji7eo8/iC3W8W0F/tz2+nPto9QaVvjuRgYATJ/wt5TSVMwyPSMRgea5blXoApEyWnEhpbLvqDKruVavHO2rOUQQwBeINrF3r5/IMEiWzjOE/V0tqQnz6BafyEmh</vt:lpwstr>
  </property>
  <property fmtid="{D5CDD505-2E9C-101B-9397-08002B2CF9AE}" pid="92" name="x1ye=53">
    <vt:lpwstr>jVY9OBQzCMkfbhTuITF+npoiVAvF0zN+Fc950NwcG9Dvz/Zy/faZHUlj+FvMxNcK3JJRnm2/OsVCMxwA7X5PVTUWMvbbcRuQMEcjipqp87GdNejEosWePNaLvyBVExNslBAwPTw6whIc2q36CWMle4YDH5OZH32KZSTlDXc3e47jg7WMoTWVGWz1A2Y7eokolO9B4hckMd7LzFw6+rd0Ki2tenZCA5dZeiFZ44gFY97e2Czfxcy6auTMAJSM7Jr</vt:lpwstr>
  </property>
  <property fmtid="{D5CDD505-2E9C-101B-9397-08002B2CF9AE}" pid="93" name="x1ye=54">
    <vt:lpwstr>djl98+Pur+1rwD9qlMC3FtKdO8t6sz84vqQxZyQbR+PoVz6ytCpSUPilkwPxpP+7nIa5awIpqt36k9DL97qSxwNz4f6xh7bFbPk3kGlyr66kPXOwkxYo+OcrOVLrDEpmfIJ6nOkoIgW+UHiY0tXz2uUr22FvLCpKywpUs2IaebfD7BOGh36tBkj0/xsi6eUJsl0xv3w2QKgSM9Ef6CVSIDLP/Tg6g0OTUe5H43WgsH7prgdeMPONXhAvdXgF/eR</vt:lpwstr>
  </property>
  <property fmtid="{D5CDD505-2E9C-101B-9397-08002B2CF9AE}" pid="94" name="x1ye=55">
    <vt:lpwstr>bZ1bbMxAKVqF+KokamaQK2cMDOwsZj878wCj5g5Zg/iOIaQ6vxBJHmBjxXZ0yB9Bc3s4ALigC4xG/UWVnbWKeIGNWKKevEn8PNOiA4/mF8h+VNB5SlIIIHaNBKewRv0t8VJiwZA5MAt7gN2CphAZG2uWDxc+GNKCysTBS5nE23K1TSWDFT8QpgrsXGxyyhE3yZHS2bWo5TNgeSgRfB/fCvyUtsbh7YqexwdELfqiqgWVsIxGVL9pR7IFVqr8wSf</vt:lpwstr>
  </property>
  <property fmtid="{D5CDD505-2E9C-101B-9397-08002B2CF9AE}" pid="95" name="x1ye=56">
    <vt:lpwstr>52/1F+DaETHcztv90DPtH1DYCmAchEtMd7KfPMQw71lmiWI8QgvnRt5RhBXk+DGm9gSWSNUPw4A6FwAJz7XTlxznX6TJtDBOvdwqJ4cwmVA1T6uIyWqaHPApo4ow5K/maIHM+YlSwKM3kk9ZIdBn7jY+QMO/Sm2iO4Cv2qCcvjbTBxunanfyphByiqNjhnIHQs1xWHUtRcefF51T80tJJjteB/E325jsGe8LEvAtn8TIq6bcWoI/mDwiPK5ZLcC</vt:lpwstr>
  </property>
  <property fmtid="{D5CDD505-2E9C-101B-9397-08002B2CF9AE}" pid="96" name="x1ye=57">
    <vt:lpwstr>MshH+btImQ12TZ5Z9MHhh9Vpv+EH7O0Ryp43yy70KMp+4SK+d4E8kFcnZaoMCPpKAwiceqLp34si/MY+j8FUjmmnrVTAn8a8lASYXqGRW6YHNvfC2zFWc3ARvMbLcxZeMUnJ/t/e112ZJ2c3L49bGryhZVWi47T5OfjJJkUcxu6EsES8t3AvaeVHcPGgoNCiKZ3KF+G4WsLIeDOMeH1E4eHf7egYWe9HxwDUGCWCCqc4f8Ga20TfH4qPsunf0fG</vt:lpwstr>
  </property>
  <property fmtid="{D5CDD505-2E9C-101B-9397-08002B2CF9AE}" pid="97" name="x1ye=58">
    <vt:lpwstr>U4Y4e+S+cwvDegh9nR2sT7lbCS4/1FJTnIsfjaLseelbp6isAf8ittxQrjTnAiYZtjCVIOp0zpP6bTcCEBKRsq9i7Yi/+fOiUA78Hltck2LU/taSj91PKDD9iqt123D2DnHrwPj/7OCi76LRa6lCPt7RdFWwJKMzK3a/zWSF5CmKGuW/dlNEdSh+SOYTVBNs5mHTa+GbppnOMo3MKs5eI4QVcRfGPaNudtyn2ImH13OV3MX8UdymWGqkhMMHx8S</vt:lpwstr>
  </property>
  <property fmtid="{D5CDD505-2E9C-101B-9397-08002B2CF9AE}" pid="98" name="x1ye=59">
    <vt:lpwstr>azC+OpD8WkCUASsrO8PHniuO6/8deXemWU1ACGMK1nO9ckg23aXwzdAFYrcUOCvvsafI6a3RwEfWf7VPNgF7beEndCU+tCT4ya9oN3jIabjnkKUvO61VL3UW9hNxxT2rkb+tjdNEDWcinIKpu7PSn8E4iwg5kiOiik4xjDAgBdGNiyNzjEFaa+y/9zn5Z7z7DJE12kB7BN3+dDZII4uLJD8cSugDGTyKGB/PAHprbIUx0DjMxw4tJi51+IqQ1xb</vt:lpwstr>
  </property>
  <property fmtid="{D5CDD505-2E9C-101B-9397-08002B2CF9AE}" pid="99" name="x1ye=6">
    <vt:lpwstr>RDTmo+AM+BvnwIZgBHtJ/5FShJmkttDnSooKq1PT/ORA5efudJ+20Qf0QyVYOpiDAw/hKZgkPzA2FWaiPeHYkyQhYfx7ggfn/zoBbdlU17yo18sHwj6ELai0x2uQXHjGYiBWoAyi/SEjnXUzyvX0MwM7mgXo+Tai7BE/4F/jYPfAi4LfUX2rxovtxxgk823kqPAdHNgrqeJYwKHVtOPmqmDje9lJ7Z5v1W58Hvqw2MyRy1w02XlLQ5AWdVrh0rZ</vt:lpwstr>
  </property>
  <property fmtid="{D5CDD505-2E9C-101B-9397-08002B2CF9AE}" pid="100" name="x1ye=60">
    <vt:lpwstr>qqcX8SPvBVbnML3/VUW/m4aaM3rvVdWSDn+zoqh7DvRxlqvlhF+Eaw92A89gXboSnKwkvIw5qHzL482521RlYdBvOz3e8EJl5sZTR8Xqr49g694T5HLs0aUr9pcXoUvTgiatWPsEuJbLovNpHFt2142A62TS5LbuC5YZsCkPhRD6h94MQDqe5cZ165aBIh6O8nClLoQCpvZncCNqvUJMikuvKFuOWxrSFhl25XyoPchpljU7UdJch+D7J8WBXjR</vt:lpwstr>
  </property>
  <property fmtid="{D5CDD505-2E9C-101B-9397-08002B2CF9AE}" pid="101" name="x1ye=61">
    <vt:lpwstr>rPduN1qVekfBxAJBHwBTrzJNp7/D7MHyZcEqXILyccP5BkSURp2zGGyzXpvdLLHbNCFJ97K5F0vAXNvvftNDJ37waLZaEctNCA3OG7baHKQhL/TgCuutbC/0ymoIOFR7p9Z89sNSyEZcWzq/wVl0p+dTRRGp/b4VHldZhN7uzujjJWb9sVXBlforERL3OxOikOSfo4UbtWmK95cJGSOpG4CQc2/XWcX7cXyBB0BdEqUo3fjgR5e0RrhSOes+uYL</vt:lpwstr>
  </property>
  <property fmtid="{D5CDD505-2E9C-101B-9397-08002B2CF9AE}" pid="102" name="x1ye=62">
    <vt:lpwstr>xiYaNgAUqOaGwbe+c6eMkDJyP/3bfza6nism7vcGbXGLqvnaD44dCaIxJo6LTQfoZQeOYR+UxMYsIrDn+PxMXuz8Wgxxu5eC4viTn8n681RHdFALEIF/MZp3YS1bMvT802mxiHEH3ITCoFK20LrDdoqDUiVPKn99cMmsj3K1PbR/lqn5GsBx/FOCwhaed3TnUcvmrcofTZvf5qvY0loPFpTt040IYNycNEE1gnoV9Jj/W3wLkKaTDUk3EItFlKf</vt:lpwstr>
  </property>
  <property fmtid="{D5CDD505-2E9C-101B-9397-08002B2CF9AE}" pid="103" name="x1ye=63">
    <vt:lpwstr>yc1FlWiscXBPbwIRT9MdWdE8tsyRgbQKMSw7Fc565/MhiKFEUHzMxUdlJBakEoSVCD5J2+iC5oZNBOaAaZB+FMtPAaF4vH/JNBZa00DwgFUCCL0jhLsYji6UXfxQSg4/wBvD05U/z2zqAOeC8NO36VCG7u0qqvvDZy1P88RvrwvUKdDX01XeJ5zPS8+LXpnZjCmhmBA19icWPjPQyCwm45zN3tBoCR6y7bN4ffYVA41x1b4G1GE93ow6sYKMGiT</vt:lpwstr>
  </property>
  <property fmtid="{D5CDD505-2E9C-101B-9397-08002B2CF9AE}" pid="104" name="x1ye=64">
    <vt:lpwstr>iP86f4QARFom86VmY1cdkhJfvgyUZb2W2qCJsq/byZfabvg5mHHCk1oA4+e/iH3x2/0lA290j5wv5tQYpzOhB+WMh8+qvB5xS/Ca8hRJEycXH7O9H/I9XqYXQo6gOHpfTm8NT2+z6ly3bAhem3MZ/OKsR80a02KiK4o44YDsgrPtm0+ybhrIK2oLJOw3etHJqCjEbR2LnKxQHx/gYwb1ZGHAkpzwby3q+IqXQEtsNKoNi0tYcnZqn50/KDGsXyM</vt:lpwstr>
  </property>
  <property fmtid="{D5CDD505-2E9C-101B-9397-08002B2CF9AE}" pid="105" name="x1ye=65">
    <vt:lpwstr>RYR3+jhr2RdxJcPRPC8xx2pAPJIaUukmieCRI/XNbKjVhWfciCNG+0Fea4Lt1oOo9YDtAWyIrnpjca+yA916V33le1GXFZq/6M9C0kb2NUBn9ajtGR2yrBP7rY31YQTlhPyIZ6lapGkcCcl18hOP5A1WFRcuo+XFQiJw/pja5HyFOeQdX9Fmv62hEl/bHIhg5dYv/2MyZuwrgCgDsZJJTUKC2+ikI/J6vOwPJdtL83VB82GPF1FtRr+Kyo8x+zI</vt:lpwstr>
  </property>
  <property fmtid="{D5CDD505-2E9C-101B-9397-08002B2CF9AE}" pid="106" name="x1ye=66">
    <vt:lpwstr>i6n1qX83P+cSu88x2kSo+b8Pd4k6cM3rGCCESYQI4N9nfP/rsaxMqqbkTk4rdCjthuASZxYCmlsGTpiMU5rWL2KdgXF4b2Xr8qfzCo/8UJMW3obtxZTMedW5rqqvhD1lN1x8j0h2MYKYj/KDqP5AaBKAoeiAU5Lck5Z3Ygco4CcXrjpV2ySgzz3+umMGrm6TiUT68xSqCuMbIZcD4fSPljVc+oI6hWcd/f/J8pKXRlFvW19vDTfZcRs0bxDi9gx</vt:lpwstr>
  </property>
  <property fmtid="{D5CDD505-2E9C-101B-9397-08002B2CF9AE}" pid="107" name="x1ye=67">
    <vt:lpwstr>u+CdhHeaEDwA747kXEKyPAxvqKXOBtZLSpcwmlvwFFj8nqIndzlDxqxV7oAGwlvT4PfLYtAVEv4322ZAP2Dd0nMxu+0M1feAisPgItTFA4iID76Y7O+JD8QaY+/GBOFD/aVQtflhcP/eE3m4HUPQOR0sxDCsZCjIvVWJwwhP8xnwe+XiQvPedQp+qhcC+3YEGDPdM/COueu5Mst6nRiXTBCIKOtj+IvVVHulfAxu3+vH42nOC5CoMpas6k6c5NH</vt:lpwstr>
  </property>
  <property fmtid="{D5CDD505-2E9C-101B-9397-08002B2CF9AE}" pid="108" name="x1ye=68">
    <vt:lpwstr>+FduEgcr9pD0sq5wtgzLzEuKfBUbR2hHTND+HTIUBKfxgFNSSaXW9VoQxv+3Gs8tDz73KxhhvuBahu+BZveyOgNL5UB7keLiiV02GooAJdBZXmCfNqVgYcQDma2+OX0+59dvBTyjNg+FFr4Zbbfwr4gAZg+kilMNCbNPjUUaqTamrJMhfs6KAauPdOvywxa10alqHUZHwnx4Mm6GMrJMfbeGR60XIdFSFd5ANekR9egT+IGsz168sghR0TEfELQ</vt:lpwstr>
  </property>
  <property fmtid="{D5CDD505-2E9C-101B-9397-08002B2CF9AE}" pid="109" name="x1ye=69">
    <vt:lpwstr>t4PRYhSrmE24tpiTYlmwYBYWqyARyt1xa/HcMxq8XAeMLofzsHfZw1meWKIWvFoSYi0zObBYvU5Tly3Os7PQJx0vXZ2aPhGwrfDFD3BDUQyX727IH3IH3via3Te3Gw6f425I0hdldLQdr2wcDCYid+mlnSL4UE6NIBo4KD+kP82Qt5HLbw3l4FPG84nPMvwJRuuOauO/80J7QvYDYtYtswR2HRSBBHIFa2YQbdTAR3virwo7mBDJdKgXr6DiuMf</vt:lpwstr>
  </property>
  <property fmtid="{D5CDD505-2E9C-101B-9397-08002B2CF9AE}" pid="110" name="x1ye=7">
    <vt:lpwstr>hL5rtwMdulypf/CeE6hJ8fMC7wrRzp2csiClAc9pnS7q8L4Vf7Scm6mKO9D+4XDElmk78RPGDreM09jTS2kidibV3+aZhvysQSzMdugeQRPwe/QsrI8zwnVSXatvCt4E5Pj+oYN9ObIkJD5F9qqIROySgftq9giGPFsI4ey7OnOvcEhnlVrXbKOizyCs3TFZbInLZdvuSVgSAg1A0E4Z/tLOFnY2I0uOQRnwtbdqVW4Hz71fQHQqZBTf09LU4AI</vt:lpwstr>
  </property>
  <property fmtid="{D5CDD505-2E9C-101B-9397-08002B2CF9AE}" pid="111" name="x1ye=70">
    <vt:lpwstr>ZZMQwcnOFO60el+19LGbZfQVogow7o08EiBu/ZdYxbxon1N72+EQZa87AlHpL7bGR8vzuQZSuc7dz0sEVaTssvUbvnXODOx+YA4py1a+uq7YFX7RE9kqlWJIb3rOCorCVtn/3i2GLQrCJqhGkV9m1NAuWSw7iDWGg+6QWS0KQKDM2FWy7K5XIfqnNX+Y/oQKUFzI3A8N8L4Sbv6SKAJXOFkNYI+wRdP5jpcANQprK9YCrDmbWhPQa8hsbL6Mfqc</vt:lpwstr>
  </property>
  <property fmtid="{D5CDD505-2E9C-101B-9397-08002B2CF9AE}" pid="112" name="x1ye=71">
    <vt:lpwstr>L13vz92akQl+47rV58KESy5RuQcvgIdI0WFIvKhYOa0vmUjFWNw6U3asVxGi4uYdmquVZDEP6vshxRP4HMsFSx8aijJ5IRC8aKAZch3CpaHi6YJvNeHy5MpU3oXAen6kACjk1KQrii6+hLoTp6Xkix4o25F24wmh+WvQhtadeS9uPt9FkjeGbOTsAiL6v0IH0ejWqW4qu+fINS+R6wSOJ30GIVLg+2E5RgNlWwFxIsSlnCTiuE6AdLjzMIKnvCx</vt:lpwstr>
  </property>
  <property fmtid="{D5CDD505-2E9C-101B-9397-08002B2CF9AE}" pid="113" name="x1ye=72">
    <vt:lpwstr>nX3qK1gO2TLN9uaqdZhHnKNYVOOYWSDaILR+5DvM/68qOQ0P7EHnorXvrAQUGPxs6AyKCHYxWsnHoLvR9CvVxmnoDmR8akqouuWZPb1nYapu/tFum0opyk4nJPRnMuTEgJeml3hOBFhXnKiJz8yf+BaXyIefA5rwlzLghVBPQDpSW7pYX/Zi9y4vtMw4iMgxD+MX0eZANjgR8uMM/tc3mPKRYFfMH2SnxsxL77fENEfOJul4wdYOKz4R/XDt14G</vt:lpwstr>
  </property>
  <property fmtid="{D5CDD505-2E9C-101B-9397-08002B2CF9AE}" pid="114" name="x1ye=73">
    <vt:lpwstr>tDDsVvy9w3KygQWeJnK25f2dpChO3rfOoBNkjJ/XXr4lyvmmnY8iXbVsFkioi66qbrQs3bz5kI/VFqtKEu2GQy1IbLzBkv1J8fSUpuuYxXalOupy0fyMvkmM+hw7cgzNMTRr0HDmfh3sOO3zZA8sX6fBFFAkWLSGy7IPOM5yphx5TmPwo7VzaQPNkXeDa6oXqxq5IvWwqBXfmoN/UMMZ/qyPM3KcUV2R1Z48K06ydNvLwLmkHXkZaMULNZyx+Vd</vt:lpwstr>
  </property>
  <property fmtid="{D5CDD505-2E9C-101B-9397-08002B2CF9AE}" pid="115" name="x1ye=74">
    <vt:lpwstr>CVHdczuLLQQ91RamJlcFDJTdwl91zI1/WLvsxsYJLfulLMbMWevUwQmYeEvb9rAOkREX0jtBX/tT8i1kErFJTWMmLyqB+g83igwZzC4DJz1Vk8cSKPRwk8/XgA0/IfZK7QvENDMmJ+3/tyvTE2Y+jQwo9TP20SlkRJll3Ep9bZIyf9gDCstkzSYp6gfsbOzFjbuNq4k2o8V6M9YkU1bHAo7lMWpzDXZtEpNAEMzL3eSDwP65bxlNi228b8s/UwX</vt:lpwstr>
  </property>
  <property fmtid="{D5CDD505-2E9C-101B-9397-08002B2CF9AE}" pid="116" name="x1ye=75">
    <vt:lpwstr>PsM057PnR0vph/vycQyyqQcC0fDNNcB+ks1y+DMMl7f38+nGPuqr7ZKNwfGeJnssKQPqy+qqExbVK+dpflIQSCSjTnh57WbLMv3ohi3/T6ju99Ekeo+s9BhCT3s54/cCLwDqgU9vp4b6AQjqr8m+yZLUhsUekSs6yeme/6MHlhni/CE+1TusVyrAk61Ijh3tVhX0UDht0jgfR1eNwuiuZ6w9bwwL6ubbWohOpmVX0jaqKS49zqNDRrOh/My8EWD</vt:lpwstr>
  </property>
  <property fmtid="{D5CDD505-2E9C-101B-9397-08002B2CF9AE}" pid="117" name="x1ye=76">
    <vt:lpwstr>MeiERiR5uJ46LWow+vaINuJRI+bWtHYzt4nNe5/vLjLkv+36GRxGTDnABt6OUwWeTEZC4uuJGt/z0SQeIaHMQTu8/9yKDYy3ktGycKePnSj9Gggx0MfPStHeqNrUXYD3iJXnaI0YjtauG6Hoa1qQaeXRq1kdSi49zhYJiBTbXMYfTh0Fg9rCwH/1Sj9W36N/rYaJfcTXMo/31uvEErU6/L1j3kzT1WaaHqs78m+Y648+LJa0yya+A4vJComX7iW</vt:lpwstr>
  </property>
  <property fmtid="{D5CDD505-2E9C-101B-9397-08002B2CF9AE}" pid="118" name="x1ye=77">
    <vt:lpwstr>e8GmeeU0ODQv+83w/HEPyngivws2v7+wYcciPQfQ/yCiXclXgvmlgWdKDYfHfkjx5cA+kBSxPJV9+CJni2fhBHYGYK/LeJKrkkIRtDWLNKtas02aEV5io9J//Y1MwoqZDIgmz+Y3Ca6yr6yjlCz12j/HILUN6ZnyD4Y0qIwKNJcAv0PsB716d11hjQdTUZToGye80Ks2OnBYIht+7q7awlZ/ArcQR+7+MV0WcSwUW35OK8F0NhuqeX2Le3Www6j</vt:lpwstr>
  </property>
  <property fmtid="{D5CDD505-2E9C-101B-9397-08002B2CF9AE}" pid="119" name="x1ye=78">
    <vt:lpwstr>7dtizHIPigsLYZktR9E0UnrPbHls+wtkcjGqLgsN09fzeMb3+2k8BkpFy+20xuppgqDoJbDwSCoyZAuCN1IDw0gBhWAEhk6kIdPn5lZGxv8ABRI8l0tG/vjjVRZsZTedB3cmMm3SKWSkr0dRSTFDJMzG5DJ4ZzaR+/FtPkOp/qOV3mFBpvgveO9UUOpt1ecP4lKmbuY4CSQQVpHaRjXccCyFpCrhMPP/Cruwj6vD1wmtOie5XSZ7hADcQAQfkyR</vt:lpwstr>
  </property>
  <property fmtid="{D5CDD505-2E9C-101B-9397-08002B2CF9AE}" pid="120" name="x1ye=79">
    <vt:lpwstr>KlaNtSVj9Wa4BDvFxf4Dn7XiRo0NO8ou8tVFLITFvfPH155QuBcT2MVt7/+igf+bs1jaSJmfhbt9LXDTDAzhi9SrclkJjYzI3avcpKza+pRlpc31OzmwPVPONEQpgNIqbrq4CMa11f1+A8IODuavL0iknxt8J9ZJkPjp2LrTlDZWEedBeydRa/tK4361R3rd9tK2S+SA5Q26gvqG9vaNS9iE4ljDx8EXPrzAsqgGTLesMZq7/dV0K/u5f087Pwt</vt:lpwstr>
  </property>
  <property fmtid="{D5CDD505-2E9C-101B-9397-08002B2CF9AE}" pid="121" name="x1ye=8">
    <vt:lpwstr>qqgtqr+8yTufppU17SHfqG5o8D6E6taBeP7KmqGMdRMd4JXyONt9yK56k/JFIyuVFET/1gCrMl2g7oh0GGgWE5EjSUiqpSUxV16JdjTeoFF41UM7ssmjLQbgqBgtH9C/1q2oWMfNZ8QnFI1R8+UiItcngukaC3FHeJ3RC7ZMRPFHp2LRxTa8DKwB/k5xX4qCaqbvTQCkkIFcA79TbNfGDaBf/refdOTmhrHX7JSWNivKq9J9s/GXpVZ5dzYS5oq</vt:lpwstr>
  </property>
  <property fmtid="{D5CDD505-2E9C-101B-9397-08002B2CF9AE}" pid="122" name="x1ye=80">
    <vt:lpwstr>b+lDjPhXG8PC2WN5nsvWwdnGltMbbYqLlVVUUMbv6U/nR7YJ3rayAIeZCrlr5NRk3AOCGvqxQRKi1MLgE1p1GxnGzgYA8/KYvDCq3wBFVpk8iT1re74XuFCwZtg4UC/jxzqm9vRq5eS7ClLKaZNG2T/ap4JGLrRQQ1gXYbihvclNQhXA8o2KfSHi+x7t7zEhoH5OV5ZliPu9fheD+PEjtksrc4siIlzeOWXc4XHAGTOdSOfVuVFH7p/6ntwyxAm</vt:lpwstr>
  </property>
  <property fmtid="{D5CDD505-2E9C-101B-9397-08002B2CF9AE}" pid="123" name="x1ye=81">
    <vt:lpwstr>YwunsFz0tUnvMnTTht6BRU0b9p/c8Xip8/eKmdmDMAQdgzt4DlJxZ1eTLmdeMuiAJQREekOeCvVh0v3oEUQX2xZiKn0xc7kBRwtRebo2WZmG59ovqBVAJDW+FX4xrhk5R5htBPticNC8SEyt5KIR0RAMcLaAgedWeYFzAyO6cBRFB92rX72+xJlxTmppDFshAaFxTn239MGov7Y8xcS1xoqkl9JlaUYZJki/CyZ+3s5F1unhOFNkfoKAHZsnVgu</vt:lpwstr>
  </property>
  <property fmtid="{D5CDD505-2E9C-101B-9397-08002B2CF9AE}" pid="124" name="x1ye=82">
    <vt:lpwstr>/MeNGjgdz2mc2rJDuQUP04nS/g9VdBun2a4FAgdrGYhNejvktwx5vjKOMaKr37aCxK6mfvCwfrzhTsNVDS+llpyAniOnrlhO9oEK+OEhq4Kkd05ODnHBjJOH9f1H50ju2+Jd/QEFGMvHO1ngNtcHHgPVZ3LedbZJPTznUxYMeWhWq004EBHnpZ9BR9e5uhcmD69sjVlUw9n9OL65dNd4TBSWImQDQ6bmzXsDKZCqv5XXpNaxP4KyxouO/O80Or1</vt:lpwstr>
  </property>
  <property fmtid="{D5CDD505-2E9C-101B-9397-08002B2CF9AE}" pid="125" name="x1ye=83">
    <vt:lpwstr>/9ICJMKWguMIe0yqzDsyWJ4c/gN6lHeEaZHbPzzOa8hbAMAPL0SoKTjts/lz8Bkq3qUvYxgBMz65VI4HLXx6p/6xfNJqPfk91m/TuB0PswZWrNIWKOXH7XMJRjD9KbBGNNSkNOeVhN9ft+xYkD4RERQtJ1tcjpTT4dt1gIdVuTYcNmA55xz9oMo3iIUqFeSUCQzAfo+h8PEJ0RPyU5Ap5QKbNR3hWdOCnh2F6FBxpbsrSJtk9nvsIgwQ4wR1Xft</vt:lpwstr>
  </property>
  <property fmtid="{D5CDD505-2E9C-101B-9397-08002B2CF9AE}" pid="126" name="x1ye=84">
    <vt:lpwstr>fQalj1ofg9CQiOGa+Bbw8rV8wvhKmq6accU5Mu6/OqfhXqHiiwOppnISMLwuXoJWKPRFkwBpN1Wdh2UK0qltwforgflvHM9m/8AaUCrapgogKGNbz+4nSXxaixEE46HF7nwZiJFaeiHuYmS2V6ezMVCzmwOu28bse+1DhViDlPAeXIv8DHBSxHWptGAutzDwkuNt4AW+xYZ1/OOqpr6NVcWr7KeNvvo0AWSZT1/eXcXFo9KmwqHD/KVW1OuHGG8</vt:lpwstr>
  </property>
  <property fmtid="{D5CDD505-2E9C-101B-9397-08002B2CF9AE}" pid="127" name="x1ye=85">
    <vt:lpwstr>dgGXDFgBf4kZfa+XUCooRV60XKDzhcA1dMiE+wGz6TN2puvJT0O0XxAs0L58qjkOZ1W9EwDOdbMzzYgS7vLpXaexCx7Q7Nl7TTJx6FB728+UigkINvgDcUk/4mv+l+bYWxw+uj+C5aL8/rwZ6BL+jaU8KwPm28+9L9VgjBHf4kVvhUwwZX0v87H1jybLP1K0JrIISmZDK2h+ZevctrPlEkFl4dIAtlrXa6G/jsVnNSxHwZkZ1rPQtNz+C4s8ddJ</vt:lpwstr>
  </property>
  <property fmtid="{D5CDD505-2E9C-101B-9397-08002B2CF9AE}" pid="128" name="x1ye=86">
    <vt:lpwstr>VUCL/fqj5xM3zgrDIGS+5LvyCY5bcxviM72Pqc/pV49ZZ5N/2dcQ4YjZ4/RuC7Ah2sPcKQ0uXvyZ7npkHX5zRl1kW/4hKRZ8MZvdnks1edovvJHHBMYprjbDTwHlK9UMPOXJz2+DC0qPkRaXSXDwYq19M+Ddhd4KMUytrCzWZwkt/JqGIy0QWOVCOFEm8u2jj3PSwUDnmz7C1lC2hy+f05Szu95eHEg5fSx/JCyv9DUDb83fSRzLdlQioyt5CSc</vt:lpwstr>
  </property>
  <property fmtid="{D5CDD505-2E9C-101B-9397-08002B2CF9AE}" pid="129" name="x1ye=87">
    <vt:lpwstr>0m4ldfjkZBb1PPQmZkVUa43/7p/3VJlNrnX3UcEz1ZOyScyFf/4yWF733c48Ld9Iq+hXAj8sfilRXJIBwp/RO8YuhXFmUub8O60GmFEAJMhbZ7zosIwUXs/AZuCCs1XtKCpePDO7dcQ+ebYMyNgQL5s7AyfiehCxG7gt5/T5S78t1rY7GXSZEjxBxI8j4RaFY2SxhlKvjWhco++IFIVAeaw2S/PqeBdLZL/Lm3MjUtCNkNSKr9fjCv6BnuAmjCM</vt:lpwstr>
  </property>
  <property fmtid="{D5CDD505-2E9C-101B-9397-08002B2CF9AE}" pid="130" name="x1ye=88">
    <vt:lpwstr>oLoTSSqzhKY70CHCft2zeilAdHiaM2yigVuVqkhiw0SvVSlsrwotSRHqr9irT0mBXu4fdkmPo3cmcjZ8g2xS9g5FkiEk4HRD4XHZT5yFuQDmpFzCWq4lTerdslOrsbowJuguXDhhbO43faawROl9hYrg8wl+V+P6V4lH7IywIFN7XgH+ZKCPPoAdxhyEyGQntqYGcAg9CVqnB7qXKlndiUT2wewIKzF/rmm5VvQsNbkQyhs4Gz6ahzRSFwb0xkZ</vt:lpwstr>
  </property>
  <property fmtid="{D5CDD505-2E9C-101B-9397-08002B2CF9AE}" pid="131" name="x1ye=89">
    <vt:lpwstr>ShYGdGEVW4vADvLlEQcEioA5Hz600pv9CcP357C1BP6+fqUfpGE24JBf0q8AnSZzgnUcyMTUt/Qv2b4ClTK3bKs37aqx4+4iE1tdvJYW4eH33KE4HrB49+EGbrdNCyYc+aS73QPnCugDSpM9pDs448IacxrTelZrsBU+kIZBbXCgYqULM4qO1PWfAEf1IlteqbtBj9lOfffCidvqgC8Vp29utuAZAyb14spF8TC2tMNty3I2D8hB3NlW+vtnmyd</vt:lpwstr>
  </property>
  <property fmtid="{D5CDD505-2E9C-101B-9397-08002B2CF9AE}" pid="132" name="x1ye=9">
    <vt:lpwstr>qXBon8nUPuwOA2O3YMOtdy2xp8u/f9kZNPdc6ozLK2Xk0On08Y/4+O9RiSPEgA4BWX2ilhkMJ4KYDVHiU1AQ84YXne3HrjLB/lV0XHjrye6MQt2YxWZ99T0RHkKYoWPGDJT1fROybgJPjwU+X6s9eJYUdUlhFn2iS3udR5GTSpVsno02pilnAZtXF2oBYGMq2dWLE2MY0ep0th5MHJnoLQ7Wc+oe+A4MQMzXdmyWGfQ9bclemjRviFk+eMCCEOR</vt:lpwstr>
  </property>
  <property fmtid="{D5CDD505-2E9C-101B-9397-08002B2CF9AE}" pid="133" name="x1ye=90">
    <vt:lpwstr>qIW8akYYo7Mp1Je5kOmbIwI180k4Xd4WmSaJ/gBb4sqFYh++IZqn2Q05zz+pc4gPgBN1riBMOXUBj3fGtuI7eb5w7qqkJ9F9V5AWbajW9ubWocr45EeLKDTBN8I/tefBjXe13BCGGXv+LNriindphL3Ved4F8hlJ0t571A11mOMEsJ9ZVW366R9wxKkOSpao8W/2gDyAhiDdPIYd8ojihv0tACDSGbMDLMzBdlrVMG21knfKOjmySJF/YOy5vHS</vt:lpwstr>
  </property>
  <property fmtid="{D5CDD505-2E9C-101B-9397-08002B2CF9AE}" pid="134" name="x1ye=91">
    <vt:lpwstr>wR5u0sQeKae7j+kSPouV2yc2R6UdDzXjZlRwWz9d7/Z1pu3BwxqVoR4QaKaw+fHeFB/DBD8DtdgD3MFg66pKnaMlCPAuI8YuZyEi+Cc/T8JmRqpObEfWMtvB3lgHJ2/nv7qKE01JgBJGUX19TX4xjBf6MoZVl/WJlzX99765VE5GtjRn6rd7XWOhfNj2F+5eA2oZe04Dhj0gn8H1EDEQWWMxF0hphdZfqppcfFDacHPwtM1YFH9c3Fhr1b3DXkZ</vt:lpwstr>
  </property>
  <property fmtid="{D5CDD505-2E9C-101B-9397-08002B2CF9AE}" pid="135" name="x1ye=92">
    <vt:lpwstr>kuAUiCmxEVufg/6QxY8zgjQtJb4T+4U6A5vR81LIytGLlDQKd50f4sL/IBIdfTngWUDcGXll1M22gnqJFNWuxdFeMkMqnhWZDXFIXbHF/ERMBIDXSovLhgm9mSyGwnWoNqi0+lzZtszIq+RdPny/N6r/zp/lOBX3Uy+0Bs1sXrg9iGeGIiR4dhJhJj9plRsuwRbuA0FvVu7lGmg/yV0h9fOy67PmVpIKcGoXiQkCSErJ2GB4uJbkpkh0m6UnBmi</vt:lpwstr>
  </property>
  <property fmtid="{D5CDD505-2E9C-101B-9397-08002B2CF9AE}" pid="136" name="x1ye=93">
    <vt:lpwstr>g4UZHNMRXH9BICYGVmyHAK5npN68L3qTMhrGSdNCk0EXucQGkkva3piABSxEKfwv8JMGZTqvyqaM3LedAbL0V82XAEMDPJGPBIRB7+toVYQGfTwwHnBh9nL7Gvb1+8YkCYeB9M212dOKkxAV3eIPDaCAqdgsLHQ6gAErYo/EDCcOicEEWF6olpUaGqNlL0+NmT3mUfQQswEysE1K4fsZu2nIvct0p6YgwpmUcWaF1IKd6KtDyC//oSpTHJ4Xtji</vt:lpwstr>
  </property>
  <property fmtid="{D5CDD505-2E9C-101B-9397-08002B2CF9AE}" pid="137" name="x1ye=94">
    <vt:lpwstr>k+9ovFHYal4rxtPHP1Eu6yPU7ZddCtIgr2QM+BmLjGvVWTUVMVp5mSofobr638WdmFKo4M7C8xmb6wOUoHwT8D13bILZwwZF2XFQodkO+xlGQG8OcvkpzcV9cEQkKU+tmGe/RWeZEJTNUlUCwUrpotcWeTZ1Xnu5NBfEhE6xCHYlO5Nrg60esxx+YoQzpL+MwfeJ8JQ/i2nRkenaoktmqX9hXpD+ivAabtw13R1PCAenbj6F2DbReaRCgYcNfmt</vt:lpwstr>
  </property>
  <property fmtid="{D5CDD505-2E9C-101B-9397-08002B2CF9AE}" pid="138" name="x1ye=95">
    <vt:lpwstr>UhiOBkXn3a7H01HNJ9+D4pjUShTwSKFCvS+bWUULakTt/CcVs0yOEXvNMbNCWxb46W9CKhRxlyXm++kaQwGAdMU3DyRrgIjfp222WmKvvMr05X4yabDIE83HAAc+XbNgYlcl2fUbXgSOcRrjhdkoRkG4/oNZ0iwyu4yYW0CIn7ztPxhgX9jcUincrAeZxPBOZU9hHdP/a2QO4Ejc0/+mgYygqeQL/7BhPdIiRxBy8Bo/m/8P68h08BIlWXbGrHN</vt:lpwstr>
  </property>
  <property fmtid="{D5CDD505-2E9C-101B-9397-08002B2CF9AE}" pid="139" name="x1ye=96">
    <vt:lpwstr>3Mmk86b0CMLJoTrUrTX8SaRoPhADKuwrnIdcISFEULVRRx1LZdzxI0PH0Vf54/GUCZ+feVJzubR/NhaBeVXssFMMXpe8FlBqIWIUWFX8ckuy0XiSBeHRHC8F5TlbWPgMA1g3PZxpTb7XxXW0ZOo1zg/Eig16k3zDXJfALwELSifBdBwMhavVQHG7yvfLa1GN1rqiOfuxgVxxtUFqwzlmnqH8HQHqe5haWBHjVdj+F4UoFEvuNUpxLELtOAGYGok</vt:lpwstr>
  </property>
  <property fmtid="{D5CDD505-2E9C-101B-9397-08002B2CF9AE}" pid="140" name="x1ye=97">
    <vt:lpwstr>15RNDGsQZMCg5bv9rJqoyCTNi+rBzNbp7HvmUQRpuxjrw6mH51IYFqo1v8xskannd6TlmSAJdgW+edDfOxuXx6s9oTUcxmKe+Gd9El9jgFZlywd+9IKNg0pIe78CnCySlmcx9vz1IU0agUPkI/0xplNyFJBVjuqh0h6kP4E6hQIt9DS8l6aKTmf5uQ+XruqgaWGCsxvMLuP7EyHXDnQP98PGBPGfjbh4DB3cS5MLEQd2SIE00BnYKYE8qFsl8nl</vt:lpwstr>
  </property>
  <property fmtid="{D5CDD505-2E9C-101B-9397-08002B2CF9AE}" pid="141" name="x1ye=98">
    <vt:lpwstr>SZGmWWSXsJjF0eN+OoSiN0FMBGRdWYUBaip3Eaq6942g4wknPHXEn6rnw3tIV+1o4kGFD9Rq5BMtRFq3HudPL//w9h3vCQI+uMsERBxkpa2YTyIr6JQNIqaMHjne/frduVpvNAi210FF3kBuHDtYDgrgocD9AWNg5QHsrxYfUzgZh/iGbI3tYFjDYL4vCGi9caRPmz0nTebinv+Ywu+L/Itz8jixfS7DmsXdhY7pvb5ScyiPwuOS0v4Lt8VZ4J6</vt:lpwstr>
  </property>
  <property fmtid="{D5CDD505-2E9C-101B-9397-08002B2CF9AE}" pid="142" name="x1ye=99">
    <vt:lpwstr>AXqx+xGRD269TGLaRFT2R6NmWFEUG1ecj7klhNHO6oNPzrYPMfkf3CKLwK4kdN19sLhNIcWysuKHi1FIRPLHxXqrrnOb/wPmoqRJ/5WU7tGE95ZeU2seuySk0dwChs9qF2B0RG9CXYgC49+A64IbUyd1Aek9JAMkssCBtn4/Y4o92uZDVQ3Ebe5StEvdMm+S8cI1Uy0bylZDwA1WQHdUDTl0IOlbMKpInFcihrKh69jXfw+PbGFHHYpYxxToknY</vt:lpwstr>
  </property>
</Properties>
</file>
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ivdocumentdivparagraphnth-last-child1"/>
        <w:tblW w:w="0" w:type="auto"/>
        <w:tblCellSpacing w:w="0" w:type="dxa"/>
        <w:shd w:val="clear" w:color="auto" w:fill="262626" w:themeFill="text1" w:themeFillTint="D9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220"/>
        <w:gridCol w:w="10020"/>
      </w:tblGrid>
      <w:tr w:rsidR="004B1552" w14:paraId="32DCEFD2" w14:textId="77777777" w:rsidTr="00A6686C">
        <w:trPr>
          <w:trHeight w:val="1540"/>
          <w:tblCellSpacing w:w="0" w:type="dxa"/>
        </w:trPr>
        <w:tc>
          <w:tcPr>
            <w:tcW w:w="2220" w:type="dxa"/>
            <w:shd w:val="clear" w:color="auto" w:fill="262626" w:themeFill="text1" w:themeFillTint="D9"/>
            <w:tcMar>
              <w:top w:w="640" w:type="dxa"/>
              <w:left w:w="0" w:type="dxa"/>
              <w:bottom w:w="0" w:type="dxa"/>
              <w:right w:w="0" w:type="dxa"/>
            </w:tcMar>
            <w:hideMark/>
          </w:tcPr>
          <w:p w14:paraId="5CB09257" w14:textId="77777777" w:rsidR="004B1552" w:rsidRDefault="004B155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10020" w:type="dxa"/>
            <w:shd w:val="clear" w:color="auto" w:fill="262626" w:themeFill="text1" w:themeFillTint="D9"/>
            <w:tcMar>
              <w:top w:w="640" w:type="dxa"/>
              <w:left w:w="0" w:type="dxa"/>
              <w:bottom w:w="0" w:type="dxa"/>
              <w:right w:w="880" w:type="dxa"/>
            </w:tcMar>
            <w:hideMark/>
          </w:tcPr>
          <w:p w14:paraId="7CEB08DD" w14:textId="77777777" w:rsidR="004B1552" w:rsidRDefault="00AF1B39">
            <w:pPr>
              <w:pStyle w:val="div"/>
              <w:spacing w:line="640" w:lineRule="exact"/>
              <w:ind w:left="440" w:right="880"/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Nishant</w:t>
            </w:r>
            <w:r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Dougall</w:t>
            </w:r>
          </w:p>
          <w:p w14:paraId="5FC010C0" w14:textId="77777777" w:rsidR="004B1552" w:rsidRDefault="00AF1B39">
            <w:pPr>
              <w:pStyle w:val="documentzipsuffix"/>
              <w:spacing w:line="230" w:lineRule="atLeas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Northcote, Australia 3070</w:t>
            </w:r>
          </w:p>
          <w:p w14:paraId="664F895D" w14:textId="421BC07E" w:rsidR="004B1552" w:rsidRDefault="007851E7">
            <w:pPr>
              <w:spacing w:line="230" w:lineRule="atLeast"/>
              <w:ind w:left="440"/>
              <w:textAlignment w:val="auto"/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nishantdougall@gmail.com</w:t>
            </w:r>
            <w:r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  <w:t xml:space="preserve"> / 0412202666</w:t>
            </w:r>
            <w:r w:rsidR="00AF1B39"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  <w:p w14:paraId="1455990B" w14:textId="77777777" w:rsidR="004B1552" w:rsidRDefault="00AF1B39">
            <w:pPr>
              <w:pStyle w:val="div"/>
              <w:spacing w:line="300" w:lineRule="exac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</w:tc>
      </w:tr>
    </w:tbl>
    <w:p w14:paraId="60E9274D" w14:textId="77777777" w:rsidR="004B1552" w:rsidRDefault="004B1552">
      <w:pPr>
        <w:rPr>
          <w:vanish/>
        </w:rPr>
        <w:sectPr w:rsidR="004B1552">
          <w:headerReference w:type="default" r:id="rId7"/>
          <w:footerReference w:type="default" r:id="rId8"/>
          <w:pgSz w:w="12240" w:h="15840"/>
          <w:pgMar w:top="0" w:right="880" w:bottom="400" w:left="0" w:header="0" w:footer="0" w:gutter="0"/>
          <w:cols w:space="720"/>
        </w:sectPr>
      </w:pPr>
    </w:p>
    <w:p w14:paraId="6B9590E8" w14:textId="77777777" w:rsidR="004B1552" w:rsidRDefault="004B1552">
      <w:pPr>
        <w:rPr>
          <w:vanish/>
        </w:rPr>
      </w:pPr>
    </w:p>
    <w:p w14:paraId="63E50F9D" w14:textId="77777777" w:rsidR="004B1552" w:rsidRDefault="004B1552">
      <w:pPr>
        <w:rPr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480"/>
      </w:tblGrid>
      <w:tr w:rsidR="004B1552" w14:paraId="197A0B16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594D346" w14:textId="77777777" w:rsidR="004B1552" w:rsidRPr="00A6686C" w:rsidRDefault="00AF1B39">
            <w:pPr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 w:rsidRPr="00A6686C">
              <w:rPr>
                <w:rStyle w:val="divdocumentSECTIONCNTCsectionnotbtnlnkdivheadingdivsectiontitle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20"/>
                <w:szCs w:val="20"/>
              </w:rPr>
              <w:t>Summary</w:t>
            </w:r>
          </w:p>
        </w:tc>
      </w:tr>
    </w:tbl>
    <w:p w14:paraId="7A07F89F" w14:textId="0469F974" w:rsidR="004B1552" w:rsidRDefault="00AD6889">
      <w:pPr>
        <w:pStyle w:val="p"/>
        <w:spacing w:after="400" w:line="22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AD6889">
        <w:rPr>
          <w:rFonts w:ascii="Arial" w:eastAsia="Arial" w:hAnsi="Arial" w:cs="Arial"/>
          <w:color w:val="494C4E"/>
          <w:sz w:val="20"/>
          <w:szCs w:val="20"/>
        </w:rPr>
        <w:t>Queer, neurodivergent, gender-diverse POC with lived experience (PLHIV/LGBTQIA+) and 4+ years in community services. Proven ability to support clients with complex needs, including 400+ needs assessments. Strong organi</w:t>
      </w:r>
      <w:r>
        <w:rPr>
          <w:rFonts w:ascii="Arial" w:eastAsia="Arial" w:hAnsi="Arial" w:cs="Arial"/>
          <w:color w:val="494C4E"/>
          <w:sz w:val="20"/>
          <w:szCs w:val="20"/>
        </w:rPr>
        <w:t>s</w:t>
      </w:r>
      <w:r w:rsidRPr="00AD6889">
        <w:rPr>
          <w:rFonts w:ascii="Arial" w:eastAsia="Arial" w:hAnsi="Arial" w:cs="Arial"/>
          <w:color w:val="494C4E"/>
          <w:sz w:val="20"/>
          <w:szCs w:val="20"/>
        </w:rPr>
        <w:t>ational and interpersonal skills honed over 9+ years in the banking sector. Seeking to contribute to organi</w:t>
      </w:r>
      <w:r>
        <w:rPr>
          <w:rFonts w:ascii="Arial" w:eastAsia="Arial" w:hAnsi="Arial" w:cs="Arial"/>
          <w:color w:val="494C4E"/>
          <w:sz w:val="20"/>
          <w:szCs w:val="20"/>
        </w:rPr>
        <w:t>s</w:t>
      </w:r>
      <w:r w:rsidRPr="00AD6889">
        <w:rPr>
          <w:rFonts w:ascii="Arial" w:eastAsia="Arial" w:hAnsi="Arial" w:cs="Arial"/>
          <w:color w:val="494C4E"/>
          <w:sz w:val="20"/>
          <w:szCs w:val="20"/>
        </w:rPr>
        <w:t xml:space="preserve">ations like Thorne Harbour Health, working to dismantle systemic injustices and make a tangible impact 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to improve the health and wellbeing of marginalised and vulnerable cohorts. 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480"/>
      </w:tblGrid>
      <w:tr w:rsidR="004B1552" w14:paraId="270DAD9F" w14:textId="77777777">
        <w:trPr>
          <w:tblCellSpacing w:w="0" w:type="dxa"/>
        </w:trPr>
        <w:tc>
          <w:tcPr>
            <w:tcW w:w="0" w:type="auto"/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1ED9DD5B" w14:textId="77777777" w:rsidR="004B1552" w:rsidRPr="00A6686C" w:rsidRDefault="00AF1B39">
            <w:pPr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 w:rsidRPr="00A6686C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20"/>
                <w:szCs w:val="20"/>
              </w:rPr>
              <w:t>Skills</w:t>
            </w:r>
          </w:p>
        </w:tc>
      </w:tr>
    </w:tbl>
    <w:p w14:paraId="52CA8421" w14:textId="77777777" w:rsidR="004B1552" w:rsidRDefault="004B1552">
      <w:pPr>
        <w:rPr>
          <w:vanish/>
        </w:rPr>
      </w:pPr>
    </w:p>
    <w:tbl>
      <w:tblPr>
        <w:tblStyle w:val="documentskill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40"/>
        <w:gridCol w:w="20"/>
        <w:gridCol w:w="5240"/>
      </w:tblGrid>
      <w:tr w:rsidR="004B1552" w14:paraId="174C8831" w14:textId="77777777">
        <w:trPr>
          <w:tblCellSpacing w:w="0" w:type="dxa"/>
        </w:trPr>
        <w:tc>
          <w:tcPr>
            <w:tcW w:w="524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E3BB7E3" w14:textId="48494160" w:rsidR="004B1552" w:rsidRDefault="00AF1B39">
            <w:pPr>
              <w:pStyle w:val="divdocumentulli"/>
              <w:numPr>
                <w:ilvl w:val="0"/>
                <w:numId w:val="1"/>
              </w:numPr>
              <w:spacing w:after="60" w:line="220" w:lineRule="atLeast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</w:rPr>
              <w:t xml:space="preserve">Client care and psychosocial support: 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client-</w:t>
            </w:r>
            <w:r w:rsidR="007851E7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cantered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, strengths-based </w:t>
            </w:r>
            <w:r w:rsidR="009A0381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advocacy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, harm </w:t>
            </w:r>
            <w:r w:rsidR="009A0381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reduction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, intersectionality, </w:t>
            </w:r>
            <w:r w:rsidR="0003746B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applying </w:t>
            </w:r>
            <w:r w:rsidR="009A0381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community development principles</w:t>
            </w:r>
            <w:r w:rsidR="0003746B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 to service delivery</w:t>
            </w:r>
            <w:r w:rsidR="009A0381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,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 harm reduction, and trauma-informed care</w:t>
            </w:r>
          </w:p>
          <w:p w14:paraId="140A4766" w14:textId="64A84CF1" w:rsidR="004B1552" w:rsidRDefault="00AF1B39">
            <w:pPr>
              <w:pStyle w:val="documentskillullinth-last-child1"/>
              <w:numPr>
                <w:ilvl w:val="0"/>
                <w:numId w:val="1"/>
              </w:numPr>
              <w:pBdr>
                <w:left w:val="none" w:sz="0" w:space="13" w:color="auto"/>
              </w:pBdr>
              <w:spacing w:line="220" w:lineRule="atLeast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</w:rPr>
              <w:t xml:space="preserve">Interpersonal communication skills: 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active listening, rapport building, empathy, conflict resolution, written and verbal communication, and collaboration</w:t>
            </w:r>
          </w:p>
        </w:tc>
        <w:tc>
          <w:tcPr>
            <w:tcW w:w="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61D5EA" w14:textId="77777777" w:rsidR="004B1552" w:rsidRDefault="00AF1B39">
            <w:pPr>
              <w:pStyle w:val="documentskillskillpaddingcellParagraph"/>
              <w:spacing w:line="220" w:lineRule="atLeast"/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  <w:t> </w:t>
            </w:r>
          </w:p>
        </w:tc>
        <w:tc>
          <w:tcPr>
            <w:tcW w:w="524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6958653F" w14:textId="23BE703A" w:rsidR="004B1552" w:rsidRDefault="00AF1B39">
            <w:pPr>
              <w:pStyle w:val="divdocumentulli"/>
              <w:numPr>
                <w:ilvl w:val="0"/>
                <w:numId w:val="2"/>
              </w:numPr>
              <w:spacing w:after="60" w:line="220" w:lineRule="atLeast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</w:rPr>
              <w:t xml:space="preserve">Organisational skills: 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problem-solving, conflict resolution, time management, priority setting, client record management, and priority setting</w:t>
            </w:r>
          </w:p>
          <w:p w14:paraId="7F3109A9" w14:textId="413BC20C" w:rsidR="004B1552" w:rsidRDefault="00AF1B39">
            <w:pPr>
              <w:pStyle w:val="documentskillullinth-last-child1"/>
              <w:numPr>
                <w:ilvl w:val="0"/>
                <w:numId w:val="2"/>
              </w:numPr>
              <w:pBdr>
                <w:left w:val="none" w:sz="0" w:space="13" w:color="auto"/>
              </w:pBdr>
              <w:spacing w:line="220" w:lineRule="atLeast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</w:rPr>
              <w:t>Technical skills: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 case management, project management, computer skills, data</w:t>
            </w:r>
            <w:r w:rsidR="009A0381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 collection, data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 entry, maintaining client privacy and confidentiality,</w:t>
            </w:r>
          </w:p>
        </w:tc>
      </w:tr>
    </w:tbl>
    <w:p w14:paraId="7B13E5D6" w14:textId="77777777" w:rsidR="008E13A8" w:rsidRDefault="008E13A8">
      <w:pPr>
        <w:rPr>
          <w:vanish/>
        </w:rPr>
      </w:pPr>
    </w:p>
    <w:p w14:paraId="164FAF79" w14:textId="77777777" w:rsidR="008E13A8" w:rsidRPr="008E13A8" w:rsidRDefault="008E13A8" w:rsidP="008E13A8"/>
    <w:p w14:paraId="6E117393" w14:textId="651FF6E6" w:rsidR="004B1552" w:rsidRDefault="004B1552">
      <w:pPr>
        <w:rPr>
          <w:vanish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480"/>
      </w:tblGrid>
      <w:tr w:rsidR="004B1552" w14:paraId="41B62255" w14:textId="77777777">
        <w:trPr>
          <w:tblCellSpacing w:w="0" w:type="dxa"/>
        </w:trPr>
        <w:tc>
          <w:tcPr>
            <w:tcW w:w="0" w:type="auto"/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2E8BBBF3" w14:textId="77777777" w:rsidR="004B1552" w:rsidRPr="00A6686C" w:rsidRDefault="00AF1B39">
            <w:pPr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 w:rsidRPr="00A6686C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20"/>
                <w:szCs w:val="20"/>
              </w:rPr>
              <w:t>Experience</w:t>
            </w:r>
          </w:p>
        </w:tc>
      </w:tr>
    </w:tbl>
    <w:p w14:paraId="034FF48B" w14:textId="77777777" w:rsidR="004B1552" w:rsidRDefault="00AF1B39">
      <w:pPr>
        <w:pStyle w:val="divdocumentdivparagraphfirstparagraphpadb5cell"/>
        <w:pBdr>
          <w:bottom w:val="single" w:sz="48" w:space="0" w:color="FFFFFF"/>
        </w:pBdr>
        <w:tabs>
          <w:tab w:val="right" w:pos="10460"/>
        </w:tabs>
        <w:spacing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Multicultural Practice Project Worker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headspace National - Naarm, VIC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03/2024 - 10/2024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2D652DEC" w14:textId="77777777" w:rsidR="004B1552" w:rsidRDefault="00AF1B39">
      <w:pPr>
        <w:pStyle w:val="divdocumentulli"/>
        <w:numPr>
          <w:ilvl w:val="0"/>
          <w:numId w:val="3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Completed internship on the team responsible for diversity and inclusion and professional development across 150+ headspace sites nationally</w:t>
      </w:r>
    </w:p>
    <w:p w14:paraId="1D9F7DC5" w14:textId="77777777" w:rsidR="004B1552" w:rsidRDefault="00AF1B39">
      <w:pPr>
        <w:pStyle w:val="divdocumentulli"/>
        <w:numPr>
          <w:ilvl w:val="0"/>
          <w:numId w:val="3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Managed the International Students Experience Project, applying community development principles to finalize participation in primary research, and co-design of new, culturally appropriate resources.</w:t>
      </w:r>
    </w:p>
    <w:p w14:paraId="0AA8C08B" w14:textId="77777777" w:rsidR="004B1552" w:rsidRDefault="00AF1B39">
      <w:pPr>
        <w:pStyle w:val="divdocumentulli"/>
        <w:numPr>
          <w:ilvl w:val="0"/>
          <w:numId w:val="3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Facilitated six focus groups with 36 international students from diverse cultural and faith backgrounds.</w:t>
      </w:r>
    </w:p>
    <w:p w14:paraId="06EF3D09" w14:textId="77777777" w:rsidR="004B1552" w:rsidRDefault="00AF1B39">
      <w:pPr>
        <w:pStyle w:val="divdocumentulli"/>
        <w:numPr>
          <w:ilvl w:val="0"/>
          <w:numId w:val="3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Drafted a research report and recommendations to the board, with culturally appropriate resources to improve service delivery, to be rolled out nationally in Q4 2025.</w:t>
      </w:r>
    </w:p>
    <w:p w14:paraId="23054003" w14:textId="448D0FC2" w:rsidR="004B1552" w:rsidRDefault="00AF1B3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Client Care and Support Worker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Diamond Valley Community Support</w:t>
      </w:r>
      <w:r w:rsidR="009C36D6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(DVCS) – Naarm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, VIC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03/2022 - 03/2024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1B758058" w14:textId="3DE7B556" w:rsidR="004B1552" w:rsidRDefault="00AF1B39">
      <w:pPr>
        <w:pStyle w:val="divdocumentulli"/>
        <w:numPr>
          <w:ilvl w:val="0"/>
          <w:numId w:val="4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Provided psychosocial support and material aid to people in crisis, integrating social justice principles into a person-</w:t>
      </w:r>
      <w:r w:rsidR="007851E7">
        <w:rPr>
          <w:rStyle w:val="span"/>
          <w:rFonts w:ascii="Arial" w:eastAsia="Arial" w:hAnsi="Arial" w:cs="Arial"/>
          <w:color w:val="494C4E"/>
          <w:sz w:val="20"/>
          <w:szCs w:val="20"/>
        </w:rPr>
        <w:t>centred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, strengths-based, person-led approach.</w:t>
      </w:r>
    </w:p>
    <w:p w14:paraId="05C96DDD" w14:textId="77777777" w:rsidR="004B1552" w:rsidRDefault="00AF1B39">
      <w:pPr>
        <w:pStyle w:val="divdocumentulli"/>
        <w:numPr>
          <w:ilvl w:val="0"/>
          <w:numId w:val="4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Facilitated over 400 client interviews to identify needs and tailor support responses.</w:t>
      </w:r>
    </w:p>
    <w:p w14:paraId="1B886C1D" w14:textId="77777777" w:rsidR="004B1552" w:rsidRDefault="00AF1B39">
      <w:pPr>
        <w:pStyle w:val="divdocumentulli"/>
        <w:numPr>
          <w:ilvl w:val="0"/>
          <w:numId w:val="4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Used strong organizational skills to maintain accurate records, schedule follow-ups for clients, promote empowerment, and well-being.</w:t>
      </w:r>
    </w:p>
    <w:p w14:paraId="5BA84A2F" w14:textId="77777777" w:rsidR="004B1552" w:rsidRDefault="00AF1B3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SMART Recovery Facilitator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VIC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12/2019 - 11/2020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232C902" w14:textId="77777777" w:rsidR="004B1552" w:rsidRDefault="00AF1B39">
      <w:pPr>
        <w:pStyle w:val="divdocumentulli"/>
        <w:numPr>
          <w:ilvl w:val="0"/>
          <w:numId w:val="5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Facilitated peer support meetings biweekly regarding AOD issues, using lived experience to help clients learn skills and strategies, using a harm reduction framework.</w:t>
      </w:r>
    </w:p>
    <w:p w14:paraId="51564D0F" w14:textId="77777777" w:rsidR="004B1552" w:rsidRDefault="00AF1B39">
      <w:pPr>
        <w:pStyle w:val="divdocumentulli"/>
        <w:numPr>
          <w:ilvl w:val="0"/>
          <w:numId w:val="5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Created a safe and supportive environment for clients on their recovery journey, covering topics including lapses and relapses, sleep, nutrition, HIV, sex, mental health, and mindfulness.</w:t>
      </w:r>
    </w:p>
    <w:p w14:paraId="626E8BAE" w14:textId="77777777" w:rsidR="00A93C99" w:rsidRDefault="00A93C9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5EECA54A" w14:textId="77777777" w:rsidR="00A93C99" w:rsidRDefault="00A93C9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5E40AC84" w14:textId="77777777" w:rsidR="00A93C99" w:rsidRDefault="00A93C9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6599F948" w14:textId="77777777" w:rsidR="00A93C99" w:rsidRDefault="00A93C9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31949F34" w14:textId="77777777" w:rsidR="00A93C99" w:rsidRDefault="00A93C9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76D71189" w14:textId="5EFD2C2D" w:rsidR="004B1552" w:rsidRDefault="00AF1B3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Rainbow Connection Delivery Volunteer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VIC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03/2020 - 09/2020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33C8B3D9" w14:textId="77777777" w:rsidR="004B1552" w:rsidRDefault="00AF1B39">
      <w:pPr>
        <w:pStyle w:val="divdocumentulli"/>
        <w:numPr>
          <w:ilvl w:val="0"/>
          <w:numId w:val="6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Distributed more than 2,000 food support packs to isolated and immunocompromised LGBTQIA+ clients.</w:t>
      </w:r>
    </w:p>
    <w:p w14:paraId="35A86812" w14:textId="77777777" w:rsidR="004B1552" w:rsidRDefault="00AF1B39">
      <w:pPr>
        <w:pStyle w:val="divdocumentulli"/>
        <w:numPr>
          <w:ilvl w:val="0"/>
          <w:numId w:val="6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Effectively managed client visits and communications to confirm delivery arrangements, ensuring timely and efficient delivery of essential support</w:t>
      </w:r>
    </w:p>
    <w:p w14:paraId="18AD4505" w14:textId="77777777" w:rsidR="004B1552" w:rsidRDefault="00AF1B3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Sex-on-premises Venue SOPV Outreach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VIC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12/2018 - 11/2019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4A3D996C" w14:textId="77777777" w:rsidR="004B1552" w:rsidRDefault="00AF1B39">
      <w:pPr>
        <w:pStyle w:val="divdocumentulli"/>
        <w:numPr>
          <w:ilvl w:val="0"/>
          <w:numId w:val="7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Provided sexual health and HIV support to clients at Sex-on-Premises Venues (SOPVs)</w:t>
      </w:r>
    </w:p>
    <w:p w14:paraId="38339E73" w14:textId="77777777" w:rsidR="004B1552" w:rsidRDefault="00AF1B39">
      <w:pPr>
        <w:pStyle w:val="divdocumentulli"/>
        <w:numPr>
          <w:ilvl w:val="0"/>
          <w:numId w:val="7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Created a non-judgmental safe space, effectively managing discussions on sensitive subjects such as substance use and sexual practices.</w:t>
      </w:r>
    </w:p>
    <w:p w14:paraId="2F526FEE" w14:textId="77777777" w:rsidR="004B1552" w:rsidRDefault="00AF1B3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Project Manager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Royal Bank of Scotland - London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01/2016 - 09/2018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089CC240" w14:textId="77777777" w:rsidR="004B1552" w:rsidRDefault="00AF1B3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Business Analyst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Independent Television News (ITN) - London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06/2014 - 12/2015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00D4BAFD" w14:textId="77777777" w:rsidR="004B1552" w:rsidRDefault="00AF1B3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Project Analyst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National Australia Bank - Naarm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02/2011 - 01/2014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7C16360D" w14:textId="77777777" w:rsidR="004B1552" w:rsidRDefault="00AF1B3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after="40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Graduate Business Banker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National Australia Bank - Naarm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01/2009 - 01/2011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480"/>
      </w:tblGrid>
      <w:tr w:rsidR="004B1552" w14:paraId="4493B47D" w14:textId="77777777">
        <w:trPr>
          <w:tblCellSpacing w:w="0" w:type="dxa"/>
        </w:trPr>
        <w:tc>
          <w:tcPr>
            <w:tcW w:w="0" w:type="auto"/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7B248F20" w14:textId="77777777" w:rsidR="004B1552" w:rsidRPr="00A6686C" w:rsidRDefault="00AF1B39">
            <w:pPr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 w:rsidRPr="00A6686C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20"/>
                <w:szCs w:val="20"/>
              </w:rPr>
              <w:t>Education</w:t>
            </w:r>
          </w:p>
        </w:tc>
      </w:tr>
    </w:tbl>
    <w:p w14:paraId="717FEE9B" w14:textId="77777777" w:rsidR="004B1552" w:rsidRDefault="00AF1B39">
      <w:pPr>
        <w:pStyle w:val="paddedline"/>
        <w:pBdr>
          <w:bottom w:val="none" w:sz="0" w:space="0" w:color="auto"/>
        </w:pBdr>
        <w:tabs>
          <w:tab w:val="right" w:pos="10460"/>
        </w:tabs>
        <w:spacing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Diploma of</w:t>
      </w:r>
      <w:r>
        <w:rPr>
          <w:rStyle w:val="documentbeforecolonspace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: Community Services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02/2024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53F1B049" w14:textId="36D411F2" w:rsidR="004B1552" w:rsidRDefault="00AF1B39">
      <w:pPr>
        <w:pStyle w:val="paddedline"/>
        <w:spacing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Melbourne Polytechnic - </w:t>
      </w:r>
      <w:r w:rsidR="006A398C">
        <w:rPr>
          <w:rStyle w:val="span"/>
          <w:rFonts w:ascii="Arial" w:eastAsia="Arial" w:hAnsi="Arial" w:cs="Arial"/>
          <w:color w:val="494C4E"/>
          <w:sz w:val="20"/>
          <w:szCs w:val="20"/>
        </w:rPr>
        <w:t>Naarm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7A04C3A5" w14:textId="7A005494" w:rsidR="004B1552" w:rsidRDefault="00AF1B39">
      <w:pPr>
        <w:pStyle w:val="paddedline"/>
        <w:pBdr>
          <w:bottom w:val="none" w:sz="0" w:space="0" w:color="auto"/>
        </w:pBdr>
        <w:tabs>
          <w:tab w:val="right" w:pos="10460"/>
        </w:tabs>
        <w:spacing w:before="14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Master of Finance</w:t>
      </w:r>
      <w:r>
        <w:rPr>
          <w:rStyle w:val="documentbeforecolonspace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: Accounting </w:t>
      </w:r>
      <w:r w:rsidR="007851E7">
        <w:rPr>
          <w:rStyle w:val="span"/>
          <w:rFonts w:ascii="Arial" w:eastAsia="Arial" w:hAnsi="Arial" w:cs="Arial"/>
          <w:color w:val="494C4E"/>
          <w:sz w:val="20"/>
          <w:szCs w:val="20"/>
        </w:rPr>
        <w:t>and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Finance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01/2008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23D29D0F" w14:textId="0724C022" w:rsidR="004B1552" w:rsidRDefault="00AF1B39" w:rsidP="00382B3C">
      <w:pPr>
        <w:pStyle w:val="paddedline"/>
        <w:spacing w:after="24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Monash University - </w:t>
      </w:r>
      <w:r w:rsidR="006A398C">
        <w:rPr>
          <w:rStyle w:val="span"/>
          <w:rFonts w:ascii="Arial" w:eastAsia="Arial" w:hAnsi="Arial" w:cs="Arial"/>
          <w:color w:val="494C4E"/>
          <w:sz w:val="20"/>
          <w:szCs w:val="20"/>
        </w:rPr>
        <w:t>Naarm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61E015B3" w14:textId="77777777" w:rsidR="004B1552" w:rsidRDefault="00AF1B39" w:rsidP="006A398C">
      <w:pPr>
        <w:pStyle w:val="paddedline"/>
        <w:pBdr>
          <w:bottom w:val="none" w:sz="0" w:space="0" w:color="auto"/>
        </w:pBdr>
        <w:tabs>
          <w:tab w:val="right" w:pos="10460"/>
        </w:tabs>
        <w:spacing w:line="220" w:lineRule="atLeast"/>
        <w:contextualSpacing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Bachelor of Business</w:t>
      </w:r>
      <w:r>
        <w:rPr>
          <w:rStyle w:val="documentbeforecolonspace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: Marketing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01/2005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CAD5847" w14:textId="77777777" w:rsidR="004B1552" w:rsidRDefault="00AF1B39" w:rsidP="006A398C">
      <w:pPr>
        <w:pStyle w:val="paddedline"/>
        <w:spacing w:line="220" w:lineRule="atLeast"/>
        <w:contextualSpacing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Queensland University of Technology - Meanjin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6C46BFE3" w14:textId="77777777" w:rsidR="00382B3C" w:rsidRDefault="00382B3C" w:rsidP="006A398C">
      <w:pPr>
        <w:pStyle w:val="paddedline"/>
        <w:spacing w:line="220" w:lineRule="atLeast"/>
        <w:contextualSpacing/>
        <w:rPr>
          <w:rFonts w:ascii="Arial" w:eastAsia="Arial" w:hAnsi="Arial" w:cs="Arial"/>
          <w:color w:val="494C4E"/>
          <w:sz w:val="20"/>
          <w:szCs w:val="20"/>
        </w:rPr>
      </w:pPr>
    </w:p>
    <w:p w14:paraId="338A7214" w14:textId="77777777" w:rsidR="00382B3C" w:rsidRDefault="00382B3C" w:rsidP="006A398C">
      <w:pPr>
        <w:pStyle w:val="paddedline"/>
        <w:spacing w:line="220" w:lineRule="atLeast"/>
        <w:contextualSpacing/>
        <w:rPr>
          <w:rFonts w:ascii="Arial" w:eastAsia="Arial" w:hAnsi="Arial" w:cs="Arial"/>
          <w:color w:val="494C4E"/>
          <w:sz w:val="20"/>
          <w:szCs w:val="20"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480"/>
      </w:tblGrid>
      <w:tr w:rsidR="004B1552" w14:paraId="6B41150E" w14:textId="77777777">
        <w:trPr>
          <w:tblCellSpacing w:w="0" w:type="dxa"/>
        </w:trPr>
        <w:tc>
          <w:tcPr>
            <w:tcW w:w="0" w:type="auto"/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51209D58" w14:textId="77777777" w:rsidR="004B1552" w:rsidRPr="00A6686C" w:rsidRDefault="00AF1B39">
            <w:pPr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 w:rsidRPr="00A6686C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20"/>
                <w:szCs w:val="20"/>
              </w:rPr>
              <w:t>Certifications</w:t>
            </w:r>
          </w:p>
        </w:tc>
      </w:tr>
    </w:tbl>
    <w:p w14:paraId="3AD19CFE" w14:textId="77777777" w:rsidR="004B1552" w:rsidRDefault="00AF1B39">
      <w:pPr>
        <w:pStyle w:val="divdocumentulli"/>
        <w:numPr>
          <w:ilvl w:val="0"/>
          <w:numId w:val="8"/>
        </w:numPr>
        <w:pBdr>
          <w:left w:val="none" w:sz="0" w:space="0" w:color="auto"/>
        </w:pBdr>
        <w:spacing w:after="60" w:line="22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AOD Skills, Odyssey institute, current</w:t>
      </w:r>
    </w:p>
    <w:p w14:paraId="16808D20" w14:textId="77777777" w:rsidR="004B1552" w:rsidRDefault="00AF1B39">
      <w:pPr>
        <w:pStyle w:val="divdocumentulli"/>
        <w:numPr>
          <w:ilvl w:val="0"/>
          <w:numId w:val="8"/>
        </w:numPr>
        <w:spacing w:after="60" w:line="22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Mental Health First Aid, 12/2022</w:t>
      </w:r>
    </w:p>
    <w:p w14:paraId="5CB2B7BA" w14:textId="77777777" w:rsidR="004B1552" w:rsidRDefault="00AF1B39">
      <w:pPr>
        <w:pStyle w:val="divdocumentulli"/>
        <w:numPr>
          <w:ilvl w:val="0"/>
          <w:numId w:val="8"/>
        </w:numPr>
        <w:spacing w:after="60" w:line="22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Victorian Drivers Licence, current</w:t>
      </w:r>
    </w:p>
    <w:p w14:paraId="4F3F2FC3" w14:textId="77777777" w:rsidR="004B1552" w:rsidRDefault="00AF1B39">
      <w:pPr>
        <w:pStyle w:val="divdocumentulli"/>
        <w:numPr>
          <w:ilvl w:val="0"/>
          <w:numId w:val="8"/>
        </w:numPr>
        <w:spacing w:after="60" w:line="22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SMART Recovery Harm Reduction Peer Facilitator, 12/2019</w:t>
      </w:r>
    </w:p>
    <w:p w14:paraId="461839D6" w14:textId="77777777" w:rsidR="004B1552" w:rsidRDefault="00AF1B39">
      <w:pPr>
        <w:pStyle w:val="divdocumentulli"/>
        <w:numPr>
          <w:ilvl w:val="0"/>
          <w:numId w:val="8"/>
        </w:numPr>
        <w:spacing w:after="400" w:line="22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Providing First Aid (CPR), St John's Ambulance, 12/2024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480"/>
      </w:tblGrid>
      <w:tr w:rsidR="004B1552" w14:paraId="156ADD15" w14:textId="77777777">
        <w:trPr>
          <w:tblCellSpacing w:w="0" w:type="dxa"/>
        </w:trPr>
        <w:tc>
          <w:tcPr>
            <w:tcW w:w="0" w:type="auto"/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2A6F9319" w14:textId="77777777" w:rsidR="004B1552" w:rsidRPr="00A6686C" w:rsidRDefault="00AF1B39">
            <w:pPr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 w:rsidRPr="00A6686C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20"/>
                <w:szCs w:val="20"/>
              </w:rPr>
              <w:t>References</w:t>
            </w:r>
          </w:p>
        </w:tc>
      </w:tr>
    </w:tbl>
    <w:p w14:paraId="3FB02E8B" w14:textId="1534FC7D" w:rsidR="004B1552" w:rsidRDefault="00AF1B39">
      <w:pPr>
        <w:pStyle w:val="divdocumentulli"/>
        <w:numPr>
          <w:ilvl w:val="0"/>
          <w:numId w:val="9"/>
        </w:numPr>
        <w:pBdr>
          <w:left w:val="none" w:sz="0" w:space="0" w:color="auto"/>
        </w:pBdr>
        <w:spacing w:after="60" w:line="22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 w:rsidRPr="00A93C99">
        <w:rPr>
          <w:rFonts w:ascii="Arial" w:eastAsia="Arial" w:hAnsi="Arial" w:cs="Arial"/>
          <w:b/>
          <w:bCs/>
          <w:color w:val="494C4E"/>
          <w:sz w:val="20"/>
          <w:szCs w:val="20"/>
        </w:rPr>
        <w:t>Malika Murthy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, Multicultural Practice Team – headspace National, </w:t>
      </w:r>
      <w:hyperlink r:id="rId9" w:history="1">
        <w:r w:rsidR="00A93C99" w:rsidRPr="00555BA4">
          <w:rPr>
            <w:rStyle w:val="Hyperlink"/>
            <w:rFonts w:ascii="Arial" w:eastAsia="Arial" w:hAnsi="Arial" w:cs="Arial"/>
            <w:sz w:val="20"/>
            <w:szCs w:val="20"/>
          </w:rPr>
          <w:t>Mmurthy@headspace.org.au</w:t>
        </w:r>
      </w:hyperlink>
      <w:r w:rsidR="00A93C99"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64F66203" w14:textId="380A7657" w:rsidR="004B1552" w:rsidRDefault="00AF1B39">
      <w:pPr>
        <w:pStyle w:val="divdocumentulli"/>
        <w:numPr>
          <w:ilvl w:val="0"/>
          <w:numId w:val="9"/>
        </w:numPr>
        <w:spacing w:after="60" w:line="22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 w:rsidRPr="00A93C99">
        <w:rPr>
          <w:rFonts w:ascii="Arial" w:eastAsia="Arial" w:hAnsi="Arial" w:cs="Arial"/>
          <w:b/>
          <w:bCs/>
          <w:color w:val="494C4E"/>
          <w:sz w:val="20"/>
          <w:szCs w:val="20"/>
        </w:rPr>
        <w:t>Emma Harvey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, Manager – </w:t>
      </w:r>
      <w:r w:rsidR="009C36D6">
        <w:rPr>
          <w:rFonts w:ascii="Arial" w:eastAsia="Arial" w:hAnsi="Arial" w:cs="Arial"/>
          <w:color w:val="494C4E"/>
          <w:sz w:val="20"/>
          <w:szCs w:val="20"/>
        </w:rPr>
        <w:t>DVCS</w:t>
      </w:r>
      <w:r>
        <w:rPr>
          <w:rFonts w:ascii="Arial" w:eastAsia="Arial" w:hAnsi="Arial" w:cs="Arial"/>
          <w:color w:val="494C4E"/>
          <w:sz w:val="20"/>
          <w:szCs w:val="20"/>
        </w:rPr>
        <w:t>, 0411396669,</w:t>
      </w:r>
      <w:r w:rsidR="009A0381">
        <w:rPr>
          <w:rFonts w:ascii="Arial" w:eastAsia="Arial" w:hAnsi="Arial" w:cs="Arial"/>
          <w:color w:val="494C4E"/>
          <w:sz w:val="20"/>
          <w:szCs w:val="20"/>
        </w:rPr>
        <w:t xml:space="preserve"> </w:t>
      </w:r>
      <w:hyperlink r:id="rId10" w:history="1">
        <w:r w:rsidR="009A0381" w:rsidRPr="00555BA4">
          <w:rPr>
            <w:rStyle w:val="Hyperlink"/>
            <w:rFonts w:ascii="Arial" w:eastAsia="Arial" w:hAnsi="Arial" w:cs="Arial"/>
            <w:sz w:val="20"/>
            <w:szCs w:val="20"/>
          </w:rPr>
          <w:t>Emma.harvey@dvsupport.org.au</w:t>
        </w:r>
      </w:hyperlink>
    </w:p>
    <w:p w14:paraId="5B1AECEC" w14:textId="64D54BDF" w:rsidR="004B1552" w:rsidRDefault="00AF1B39">
      <w:pPr>
        <w:pStyle w:val="divdocumentulli"/>
        <w:numPr>
          <w:ilvl w:val="0"/>
          <w:numId w:val="9"/>
        </w:numPr>
        <w:spacing w:after="60" w:line="22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 w:rsidRPr="00A93C99">
        <w:rPr>
          <w:rFonts w:ascii="Arial" w:eastAsia="Arial" w:hAnsi="Arial" w:cs="Arial"/>
          <w:b/>
          <w:bCs/>
          <w:color w:val="494C4E"/>
          <w:sz w:val="20"/>
          <w:szCs w:val="20"/>
        </w:rPr>
        <w:t>Lynne Murray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, Manager, </w:t>
      </w:r>
      <w:r w:rsidR="009C36D6">
        <w:rPr>
          <w:rFonts w:ascii="Arial" w:eastAsia="Arial" w:hAnsi="Arial" w:cs="Arial"/>
          <w:color w:val="494C4E"/>
          <w:sz w:val="20"/>
          <w:szCs w:val="20"/>
        </w:rPr>
        <w:t>DVCS</w:t>
      </w:r>
      <w:r>
        <w:rPr>
          <w:rFonts w:ascii="Arial" w:eastAsia="Arial" w:hAnsi="Arial" w:cs="Arial"/>
          <w:color w:val="494C4E"/>
          <w:sz w:val="20"/>
          <w:szCs w:val="20"/>
        </w:rPr>
        <w:t>, 039435 8282,</w:t>
      </w:r>
      <w:hyperlink r:id="rId11" w:history="1">
        <w:r w:rsidR="009A0381" w:rsidRPr="00555BA4">
          <w:rPr>
            <w:rStyle w:val="Hyperlink"/>
            <w:rFonts w:ascii="Arial" w:eastAsia="Arial" w:hAnsi="Arial" w:cs="Arial"/>
            <w:sz w:val="20"/>
            <w:szCs w:val="20"/>
          </w:rPr>
          <w:t>lynne.murray@dvsupport.org.au</w:t>
        </w:r>
      </w:hyperlink>
      <w:r w:rsidR="00A93C99"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32FFFFCA" w14:textId="119FBE93" w:rsidR="004B1552" w:rsidRDefault="00AF1B39">
      <w:pPr>
        <w:pStyle w:val="divdocumentulli"/>
        <w:numPr>
          <w:ilvl w:val="0"/>
          <w:numId w:val="9"/>
        </w:numPr>
        <w:spacing w:after="60" w:line="22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 w:rsidRPr="00A93C99">
        <w:rPr>
          <w:rFonts w:ascii="Arial" w:eastAsia="Arial" w:hAnsi="Arial" w:cs="Arial"/>
          <w:b/>
          <w:bCs/>
          <w:color w:val="494C4E"/>
          <w:sz w:val="20"/>
          <w:szCs w:val="20"/>
        </w:rPr>
        <w:t>Madeleine Herron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, Senior Customer Solutions Manager, Amazon Global Public Sector, 0401284818, </w:t>
      </w:r>
      <w:hyperlink r:id="rId12" w:history="1">
        <w:r w:rsidR="00A93C99" w:rsidRPr="00555BA4">
          <w:rPr>
            <w:rStyle w:val="Hyperlink"/>
            <w:rFonts w:ascii="Arial" w:eastAsia="Arial" w:hAnsi="Arial" w:cs="Arial"/>
            <w:sz w:val="20"/>
            <w:szCs w:val="20"/>
          </w:rPr>
          <w:t>Madeleine.herron007@gmail.com</w:t>
        </w:r>
      </w:hyperlink>
    </w:p>
    <w:sectPr w:rsidR="004B1552">
      <w:headerReference w:type="default" r:id="rId13"/>
      <w:footerReference w:type="default" r:id="rId14"/>
      <w:type w:val="continuous"/>
      <w:pgSz w:w="12240" w:h="15840"/>
      <w:pgMar w:top="400" w:right="880" w:bottom="400" w:left="8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DCE7C" w14:textId="77777777" w:rsidR="00CE120D" w:rsidRDefault="00CE120D">
      <w:pPr>
        <w:spacing w:line="240" w:lineRule="auto"/>
      </w:pPr>
      <w:r>
        <w:separator/>
      </w:r>
    </w:p>
  </w:endnote>
  <w:endnote w:type="continuationSeparator" w:id="0">
    <w:p w14:paraId="6869766C" w14:textId="77777777" w:rsidR="00CE120D" w:rsidRDefault="00CE1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23F6E" w14:textId="31D66324" w:rsidR="004B1552" w:rsidRDefault="004B1552">
    <w:pPr>
      <w:spacing w:line="2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A5243" w14:textId="77777777" w:rsidR="004B1552" w:rsidRDefault="00AF1B39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8A3BF" w14:textId="77777777" w:rsidR="00CE120D" w:rsidRDefault="00CE120D">
      <w:pPr>
        <w:spacing w:line="240" w:lineRule="auto"/>
      </w:pPr>
      <w:r>
        <w:separator/>
      </w:r>
    </w:p>
  </w:footnote>
  <w:footnote w:type="continuationSeparator" w:id="0">
    <w:p w14:paraId="0C58FA73" w14:textId="77777777" w:rsidR="00CE120D" w:rsidRDefault="00CE12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DCA33" w14:textId="5BE9DD53" w:rsidR="004B1552" w:rsidRDefault="004B1552">
    <w:pPr>
      <w:spacing w:line="2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05640" w14:textId="77777777" w:rsidR="004B1552" w:rsidRDefault="00AF1B39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3606E5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FE59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884B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B07A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EA73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FAAA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4E55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805A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0E8D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60017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BEAD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1E38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D85C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B00F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3454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922E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4E34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B43A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1FCD7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286C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908B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6A2A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FE19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EA4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624D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48F3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B07D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0DC9E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620D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5207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D473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7CA2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0287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2E31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EC5F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A41C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0D0AA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B21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6C13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EAF0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D2E4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B284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2220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FC90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C27A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BCAAD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2A1A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9CCF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8AAB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5CCE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28A2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DE33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70E7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90E8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C0862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8451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DA4A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265C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0A3A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B869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1CC8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70A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74CD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7F8E8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7839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9EBE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CEA5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C832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9C01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C00E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34D9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6CC6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6E54F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D2E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8E3C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F61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9EFA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8A75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52B4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E8BB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7423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419668001">
    <w:abstractNumId w:val="0"/>
  </w:num>
  <w:num w:numId="2" w16cid:durableId="177162166">
    <w:abstractNumId w:val="1"/>
  </w:num>
  <w:num w:numId="3" w16cid:durableId="1524127368">
    <w:abstractNumId w:val="2"/>
  </w:num>
  <w:num w:numId="4" w16cid:durableId="412315088">
    <w:abstractNumId w:val="3"/>
  </w:num>
  <w:num w:numId="5" w16cid:durableId="892621771">
    <w:abstractNumId w:val="4"/>
  </w:num>
  <w:num w:numId="6" w16cid:durableId="994456995">
    <w:abstractNumId w:val="5"/>
  </w:num>
  <w:num w:numId="7" w16cid:durableId="992639866">
    <w:abstractNumId w:val="6"/>
  </w:num>
  <w:num w:numId="8" w16cid:durableId="1447116483">
    <w:abstractNumId w:val="7"/>
  </w:num>
  <w:num w:numId="9" w16cid:durableId="12910085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552"/>
    <w:rsid w:val="00012DBD"/>
    <w:rsid w:val="0003709E"/>
    <w:rsid w:val="0003746B"/>
    <w:rsid w:val="000C3A71"/>
    <w:rsid w:val="000F2488"/>
    <w:rsid w:val="0034355D"/>
    <w:rsid w:val="00382B3C"/>
    <w:rsid w:val="003F4EC4"/>
    <w:rsid w:val="004B1552"/>
    <w:rsid w:val="00507D6D"/>
    <w:rsid w:val="006A398C"/>
    <w:rsid w:val="007851E7"/>
    <w:rsid w:val="0089395C"/>
    <w:rsid w:val="008E13A8"/>
    <w:rsid w:val="00942376"/>
    <w:rsid w:val="009A0381"/>
    <w:rsid w:val="009B6411"/>
    <w:rsid w:val="009C36D6"/>
    <w:rsid w:val="00A6686C"/>
    <w:rsid w:val="00A93C99"/>
    <w:rsid w:val="00AD1C35"/>
    <w:rsid w:val="00AD6889"/>
    <w:rsid w:val="00AF1B39"/>
    <w:rsid w:val="00CE120D"/>
    <w:rsid w:val="00D43866"/>
    <w:rsid w:val="00D951C5"/>
    <w:rsid w:val="00E60D66"/>
    <w:rsid w:val="00FB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0AC1"/>
  <w15:docId w15:val="{79A23A5A-2B91-9E43-A21A-BCEEC472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20" w:lineRule="atLeast"/>
    </w:pPr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bottom w:val="none" w:sz="0" w:space="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2C806E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2C806E"/>
    </w:rPr>
  </w:style>
  <w:style w:type="paragraph" w:customStyle="1" w:styleId="documentzipsuffix">
    <w:name w:val="document_zipsuffix"/>
    <w:basedOn w:val="Normal"/>
  </w:style>
  <w:style w:type="character" w:customStyle="1" w:styleId="sprtr">
    <w:name w:val="sprtr"/>
    <w:basedOn w:val="DefaultParagraphFont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vdocumentdivheadingdivsectiontitle">
    <w:name w:val="div_document_div_heading_div_sectiontitle"/>
    <w:basedOn w:val="DefaultParagraphFont"/>
    <w:rPr>
      <w:color w:val="2C806E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ocumenthilt-secsinglecolumn">
    <w:name w:val="document_hilt-sec_singlecolumn"/>
    <w:basedOn w:val="Normal"/>
  </w:style>
  <w:style w:type="character" w:customStyle="1" w:styleId="documentskillpaddedline">
    <w:name w:val="document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ocumentskillullinth-last-child1">
    <w:name w:val="document_skill_ul_li_nth-last-child(1)"/>
    <w:basedOn w:val="Normal"/>
  </w:style>
  <w:style w:type="character" w:customStyle="1" w:styleId="documentskillskillpaddingcell">
    <w:name w:val="document_skill_skillpaddingcell"/>
    <w:basedOn w:val="DefaultParagraphFont"/>
  </w:style>
  <w:style w:type="paragraph" w:customStyle="1" w:styleId="documentskillskillpaddingcellParagraph">
    <w:name w:val="document_skill_skillpaddingcell Paragraph"/>
    <w:basedOn w:val="Normal"/>
    <w:pPr>
      <w:textAlignment w:val="top"/>
    </w:pPr>
  </w:style>
  <w:style w:type="table" w:customStyle="1" w:styleId="documentskill">
    <w:name w:val="document_skil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7" w:color="auto"/>
      </w:pBdr>
    </w:pPr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paddedlineCharacter">
    <w:name w:val="paddedline Character"/>
    <w:basedOn w:val="DefaultParagraphFont"/>
  </w:style>
  <w:style w:type="paragraph" w:customStyle="1" w:styleId="divdocumentsectionnth-last-child1">
    <w:name w:val="div_document_section_nth-last-child(1)"/>
    <w:basedOn w:val="Normal"/>
  </w:style>
  <w:style w:type="paragraph" w:customStyle="1" w:styleId="divdocumentsectionnth-last-child1divparagraphnth-last-child1">
    <w:name w:val="div_document_section_nth-last-child(1)_div_paragraph_nth-last-child(1)"/>
    <w:basedOn w:val="Normal"/>
  </w:style>
  <w:style w:type="character" w:styleId="Hyperlink">
    <w:name w:val="Hyperlink"/>
    <w:basedOn w:val="DefaultParagraphFont"/>
    <w:uiPriority w:val="99"/>
    <w:unhideWhenUsed/>
    <w:rsid w:val="00A93C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C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E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13A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Madeleine.herron007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ynne.murray@dvsupport.org.a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Emma.harvey@dvsupport.org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murthy@headspace.org.a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Dougall</vt:lpstr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Dougall</dc:title>
  <cp:lastModifiedBy>Jonas Dougall</cp:lastModifiedBy>
  <cp:revision>4</cp:revision>
  <dcterms:created xsi:type="dcterms:W3CDTF">2025-02-21T05:08:00Z</dcterms:created>
  <dcterms:modified xsi:type="dcterms:W3CDTF">2025-02-21T14:33:00Z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56303cc9-cf01-442e-80ee-557c48162ae8</vt:lpwstr>
  </property>
  <property fmtid="{D5CDD505-2E9C-101B-9397-08002B2CF9AE}" pid="3" name="x1ye=0">
    <vt:lpwstr>TIgAAB+LCAAAAAAABAAUmcWWpEAQRT+IBRTOEnd3dri78/XTs6/TlZ0Z8d69pyCYQ1lKEDBcwEmOgDCCwXmKhgTmxzEkRT2V/0VHznVnQbhkvO4NxGizw/n7UeYl7XZ+PAYj3dOuXxZwnA16F4UlTZN2mySCOjuffW0Fy7lqM8Bkwqp4RDaBjlNmpZXD9J14OwEoqcgbpCs0dBHm75s1xSPMQXiQAOD6RkkC683wL8zrCKZTJFInZGm3IN3NHUd</vt:lpwstr>
  </property>
  <property fmtid="{D5CDD505-2E9C-101B-9397-08002B2CF9AE}" pid="4" name="x1ye=1">
    <vt:lpwstr>yAg3PjUzWHchI6HD7kTG4pZ85hGgggt4/W4fIsCjtbwuTu9l3/jUXrZgEofG9Xthk/hloy1ZVZyN/Lm5mkRMAZSju++gEb4Asdi3u9N2izJCCDiI92xNvCzEDNOHxHEknIIfDZ2Oxvfg7eNpJfnM8BLSI6Z3fXNR7jlFpSw173B708InfylKjutE+zQhiW+kNsHoaF50U/B1VRNyQgnMkXLpoghZ4LvNCEU+w6P0kGuCsdAccfK5c48UO4GtAln</vt:lpwstr>
  </property>
  <property fmtid="{D5CDD505-2E9C-101B-9397-08002B2CF9AE}" pid="5" name="x1ye=10">
    <vt:lpwstr>elZ8xub/aBIOg7LgHG+o6xZaRHk8Nu2yz1HDy+aKdtItQSjjvzyQtfLJIHgiLLEjUNSEaSFVTdRgjQrZpqVv21dW1YuZhKUof2FdUtsL9fJu894jBFad6nf4ayL/N/Ky51RsDjMQE+A4MNHHzw1K96P5Ed7B3VuGte5xaaVbOu9J7vc8IJAW+m9tu3ic7JBI2ikE93i74fRmaAGoTds0EJByv6mPVqHFQFsb5M0OIAb4ldt05x6qaYUh62H9oGE</vt:lpwstr>
  </property>
  <property fmtid="{D5CDD505-2E9C-101B-9397-08002B2CF9AE}" pid="6" name="x1ye=100">
    <vt:lpwstr>PBZc9Dyg7q7zVCLHxgf9gO4T0fbxrV/DTEKkWk/rQh5a6TT4Wut+pPI4XvDvWhPIBwVYybhR2NWNtX4JZ2bm3vD7FFmdDVNzzBt6cV/cZDWcE1TZ1PAqm8jdT+6Dn5NcewK3LgZuH1Obkwyupl8K2VezFe15TtGehvbyaSTlexqhn/thhCehlaIJPrtxFjJIzXtk9bbgFG4XNsdnNcgur1ENM7NEMKE0BQEMZtgxOF+6V2XhCAH36rb8ao3Q6Ft</vt:lpwstr>
  </property>
  <property fmtid="{D5CDD505-2E9C-101B-9397-08002B2CF9AE}" pid="7" name="x1ye=101">
    <vt:lpwstr>D7S7hEGCudxUno2VbUDesSB4dF6TJ3DazMvA15ivrGzwWOHAFPl2jusdrczasQU5PTI6y84gSGHx21bKMxkCInVcjnzanQ0KLTaqIV47trXoRFgWZU05JtjumJB/oe+JMeFNF+S3TfTc7cGJPzmsjOsuMWXC9br1cbtLxa+rfsWrClqC+AT++XChCNC6BzZqRwKkDZRoIWHGW3swDVfKRf58LO5gYrgembMSMSO4I3OnsQDdQLbmFZmMQo6jUyn</vt:lpwstr>
  </property>
  <property fmtid="{D5CDD505-2E9C-101B-9397-08002B2CF9AE}" pid="8" name="x1ye=102">
    <vt:lpwstr>1GWziugKAWrkHJkAJ0sk/RHjhrYt1/wNyLwQB/FgvMCqrwGEKt1cPnrqBcJ0jdqiPHA8I5G0j9NHiWDb/XAEQypd8SVRrx4hcueksQe/iHkDlVovoBrz0aZmJfQr4YVlZGrO47dIv5i5cziVFB7NF8xHwyW1OdZf/4STUPllJNWapbflin9Yt07apZpcayiQI3RjkaqldHGdS9PT9kTroaG46Cr797Rsj7pkSNEzCMP+Xwb2MURCDggR6wx+ggJ</vt:lpwstr>
  </property>
  <property fmtid="{D5CDD505-2E9C-101B-9397-08002B2CF9AE}" pid="9" name="x1ye=103">
    <vt:lpwstr>B9XcJ8puuRkDkv57mtRvNZHTYa/DMO1ooJIplmQFc2x6CZVcbuZWpic1XdlGGKniy+1TIaDNHNbjOZNdV/mRIRM5vRRQfaCcEb20FE/h/cXa1DbxDshO8WZ5AvFjILwq53QIYrfrYDNjOLETyivqrwDTNq95yHVH9ULdflBLLB9qBe3IQwTg+nbYZYjc3+PgtEOwFaGhE2RCuANWpN8te66gE+nwawZRbJlbHFl2OTum2vHKJahLlhOyRCpXj1i</vt:lpwstr>
  </property>
  <property fmtid="{D5CDD505-2E9C-101B-9397-08002B2CF9AE}" pid="10" name="x1ye=104">
    <vt:lpwstr>4qGQK70PCQdP5gUiy+IEWxrTjcEsO4yy4SMkSm/n17c78Z8ar9JPRa2rLAC4TEb2rd2hr/Ej6AMuc8sa+0Jls5Y9buIS2aycUQx7X+V6+yFW4pkbKraGsLYPFkx8Jt9Ozmby17w+xANEDTnWeMTxoethFGcsI+KBCbdmokd1iSrN7FkyDDCcCWaeDpCssZ1io7dyZbg8QT0/cB6J7BsEQXPvpZ45caVzEJ98j/VYRDM4lifzoZQ0+P4Tpnqh5YX</vt:lpwstr>
  </property>
  <property fmtid="{D5CDD505-2E9C-101B-9397-08002B2CF9AE}" pid="11" name="x1ye=105">
    <vt:lpwstr>8hajkbrBf9Cq30/iRJS+46vT4A/rXnJcC14SeSUyyw9KSLw+BdaAtkGsBUGyB04bGZ4ZwIyUVh1ug9FNEPsPCJAQJIOVu2M/4ajQHBk/SDBBwY8iDGtWAFkLQL9+B8aMEPwwtyFWDulfMqVQG0qJuVXD03GxCujoXMKrmQj9Y6sRtarESEXnpnF+mUd2ets/uUISrFvl+OPBy0sCsQCN8Ljif1pbwhjO/boFPMsbNSbEqX00lIgLNoECvfUmYig</vt:lpwstr>
  </property>
  <property fmtid="{D5CDD505-2E9C-101B-9397-08002B2CF9AE}" pid="12" name="x1ye=106">
    <vt:lpwstr>0YV/i2EpoHDfKHCTIXH61suGfyuUPBun353vWajeSNCLmhrWetRgHH8rT8BjjsySncwSsAbWI8Z034c+B0sN2Khn/9CXFJoAVBX36xFE6Hz12RLYsO1E5Nm1NByZFs4PcSCy9nnUGVJLs6bgjpE9ILx33Y+P7CKSSOjIll9iegWxKlqw6REAOMvxNYi1oWniLM3XKIWwWUUv2zI1J8CKivivEByplgEoktOpUpsA/UfUALdZlo6VIE+T3KeL/WA</vt:lpwstr>
  </property>
  <property fmtid="{D5CDD505-2E9C-101B-9397-08002B2CF9AE}" pid="13" name="x1ye=107">
    <vt:lpwstr>5dcfwKxI9GQe5/6Z3gvc4tJmnDk5MtLeBUE2ybBWgv+FAbb9f3W+fbXdt0xMD08/Xa7ffsC59k6ASL2To+W90Q3Pmnc51njO6FAZCJeQ/IWHJMWAY3iHkAiE2kE0soJU23ETjipA9ejG8HgL7tEptLioBTff3sMozJnR9TZzqydSK3qoTm0qLPai8zp/A63lP7SKIePBtDDIxfJfuYYmAe1Qxcdax0rTHfjYVCaVoVFvUEiuRG9/LR4rvKfArR6</vt:lpwstr>
  </property>
  <property fmtid="{D5CDD505-2E9C-101B-9397-08002B2CF9AE}" pid="14" name="x1ye=108">
    <vt:lpwstr>hCRKNVw5JV59Bk6TCgjU5XTLFirMp4YJDAReyR62NeAe0dB4Lo/MAzd36vi7cRlJjp6uf+vQE1Gv2mkXm8H5Gcb44/395lMfHjG4uNQDMkoZk8ibYKid09/OM8yARpqca6jR4TFsmsOpx3MRJQgisbUQkscvpUC3yGyC035QddlPMryoU5tclCUd3AfwABel3LyuG1K3KSm9PzpfP6WMo8+TsCwRZA4NsCD4azySb4cTjJekwu3ouuHarvZ836j</vt:lpwstr>
  </property>
  <property fmtid="{D5CDD505-2E9C-101B-9397-08002B2CF9AE}" pid="15" name="x1ye=109">
    <vt:lpwstr>SZmqLpJ8GhlqHRTkrARzsVaakurDJuLx1+ZGROZ/MnSCRd9LsQSVmw1b/loxXuBCnUR94cN9LpOZsI+2kAzsh7mWRBBliaGbhxfsNh4Mg/Vs4hfLVpcfRpsXp0HrgdCwUHb2pv0fnfHnH/IH6aTx96ci/FtElnYVXvKPW7y/y2W84ma2GwbGxaz4QRxpBdghn0XQ6O9qoeYjnFoqTMlhHjzl5sBxC4nK8a5NvebqbbARvGpA5SqNci25LCjTRbt</vt:lpwstr>
  </property>
  <property fmtid="{D5CDD505-2E9C-101B-9397-08002B2CF9AE}" pid="16" name="x1ye=11">
    <vt:lpwstr>7m/z2ZkDobS8wjvsjvquV4tnq6kaIZYG5g8NhcJiar/u2BsQ3SJHDbpfWKhfiDFZygtx0esIAzhRiTewuxf7bNLj+MojCMt+4j5USIo0Ycm7ecA3T+pJmQoYL4naz3hQJfAW5rULHlStU+GOEdU3ti4VlgD5Ksi90GFVe+GfvpSMwJyetloKpcp3TtYPYJ1aK3X6mpD4Hdv1cRKYmcmRJXPZYGG6M4kxL+ncBJgzeHntyj0Kd5ZREhbYXjLtr93</vt:lpwstr>
  </property>
  <property fmtid="{D5CDD505-2E9C-101B-9397-08002B2CF9AE}" pid="17" name="x1ye=110">
    <vt:lpwstr>W1Gg8peBWjNobmEFpwOyTYbQvKpN/4mP3hYB3hNyAV5MBjI/L3hBMnCuKXVrI6T0bk3++vfm+RSPXbA9plMJSjuBrql+AWq49vrWtSxyE2Q/mVXdJynMaswD/cNrpx+SDB6AZnKu5Ez3HFlb1vy2dD+ZCX7bDZx2FzS/4hQwp1LbCO78qdXNfIJ+qtiZ5zKKriImB6q5sUZ4m5dav1hz0Em60fVQNuABrfQ6mtEzoywmneIZHMCEOXSRJMXW6dN</vt:lpwstr>
  </property>
  <property fmtid="{D5CDD505-2E9C-101B-9397-08002B2CF9AE}" pid="18" name="x1ye=111">
    <vt:lpwstr>nPjGXWtcsihrEVsiPWdMZg45zQmAz+S2moSzkSGo0j/rOYGctfdP3fsF+uBKF6fatw0ZqYOeGuGWsx1LC9jOVaCzfyT1bUWuWaQDfulirBP54BQhJsUxxhgq29xsrLiACuM1pCclx90pLNUPBUBqQcztTuDVUbJcAJuSgPgXHVcwT8afwMiLvr6397BYPOHKPjqYsp4NhPjNbqwSko9hvUK83NlIKzCNb+E3fKlZzarP8AnxOYrje7ya62TY0y6</vt:lpwstr>
  </property>
  <property fmtid="{D5CDD505-2E9C-101B-9397-08002B2CF9AE}" pid="19" name="x1ye=112">
    <vt:lpwstr>1mAJWHQEwBCtYQp2aktOlkkVD4AKl+Di5/7R19/9WMdkt7TTP0qrrY3MftMAdWLy93uoCEXSAo1EByj682dDxf1Brm0s8WMIAhvo8E6s4VQ9yTvPn8umIoYQAckum9L7QfAn8AIhU5xRYrXpM3yxSek15hewxLE9fdIYQi4Z7qgLYjnGXyrZ8Tv5aUti7irTlBwiLrPuETnhB4pBRkTNd46Njh8vXHvh7TakEcfqb9/PHWe+R7+WP4vcYdRpcSy</vt:lpwstr>
  </property>
  <property fmtid="{D5CDD505-2E9C-101B-9397-08002B2CF9AE}" pid="20" name="x1ye=113">
    <vt:lpwstr>lc53omt4TMuZclsQLlRSdlvRtW/zklAHIPioQv8hVwk3ZsX8f0ORUUYsASubmlsUVAd6Tljb3iSkDqWgsHCZOyboLZof5mR+WaN7whciwYM3v7NrXWoPf7koRSp6F+qGbkSdrmtujmcEkUlTSS27DXRdQXUbsuB6f0IpPFoZw4HkBwJ6LepfkCTtkXAQwmmvbDHLqMUP7PGOrffbhCrOmAacxY0p4hkXnpITnLx/lJhvhOtl5aqK8GUcT91F4W+</vt:lpwstr>
  </property>
  <property fmtid="{D5CDD505-2E9C-101B-9397-08002B2CF9AE}" pid="21" name="x1ye=114">
    <vt:lpwstr>X93XR0TJeD1/23rb8VbEQnVGEZNEznvaAjSVlx+3erYffauq4ogDv/oKzx5JUdka4LhUqsk3BaN/D1oOT247qDuPMMeV8Ztvy4rdRu/tI5/aTQWAQAT9wPRaHVVKRYReWaI4uOe6qntW2aPt1zRV1Nm5lQYoXVz9gJxc8TT1gK3jwFKrpG78DjMHBdxE8oXMazh0jNqO5gb5o+FfW5HEbWaHlII4Wl/bM5M3XvXyzgLhxXiblxok1EDowT96AqN</vt:lpwstr>
  </property>
  <property fmtid="{D5CDD505-2E9C-101B-9397-08002B2CF9AE}" pid="22" name="x1ye=115">
    <vt:lpwstr>1Kk50hwm3ByTK+lvlcdSkYPtzBTTBrrJ0lGEcL0+6EGHHvdOat5fBn5kVj7SqpGMobI4St/j2TUmF1aPm8IS93khSEhQMKUqNUct009UrbSrrj7CxWt6flI8BpS4jLlWkoT69oJYcbRHUL8besJDsCmXGQ89psZ1DNXrbPBNlQ/Q1O7orv0yaoUNz+WzV43Rf/bQvxxnBjtmtsJfNVaH9M3mzHf0VGcoZ82uHhim1c50WnhiemnxsCasvA2DuG0</vt:lpwstr>
  </property>
  <property fmtid="{D5CDD505-2E9C-101B-9397-08002B2CF9AE}" pid="23" name="x1ye=116">
    <vt:lpwstr>+Zro+cFy/Nt04arrm7NfP6XB+Udjiqa+Qm1Q/MXLupqTqe1WGbAhZkV3P8fOyv0gs7y4OopI84Zsyd5g5wYMnKpIEGo245TsGBueBWwilzltUjcS0THYeuuhG91uc+TfnhB0S1cZ3umo+mVemCo9+lubIMD77idSjfrJMUFpbnvJi2+tk7kfv+KKm+HJLAsc2BzAXMb+88GITGPX0dtsqm3W5trDBiGKZZaiUuAP3PolPZO1KeXEoqCCp1f0gQN</vt:lpwstr>
  </property>
  <property fmtid="{D5CDD505-2E9C-101B-9397-08002B2CF9AE}" pid="24" name="x1ye=117">
    <vt:lpwstr>VH58g3I9yU+Iwg83mW7gD9ndbx6ucv9YLsnnF5YJFOzuo9TAGr7RsVDbopewGwO0vWVQkIkxbWGbFyz19Uh3Ktg0Y+UJHgj8mlWVzUfRG8oFfJREdNNx6pZbJ4BvfPb6ETcJ9ku0XiCdh7cXA2URtr0Q0HcXrMLe/jwAz4WB3hvVAkMpK8/NH2ESBggBKhDOtv5TjM8VWWRhM0e3CpXim0r/ayIkof91VDJ2QyDwnwqV+pEB7KhPcaoE79nRfQs</vt:lpwstr>
  </property>
  <property fmtid="{D5CDD505-2E9C-101B-9397-08002B2CF9AE}" pid="25" name="x1ye=118">
    <vt:lpwstr>CcJB/Mv0eYdUPbcAL+Gb0WJPxraAGomdzfCZxQwg5gEZulGxRX5J5KYNsk+xhvv+x/F9YALV8izZ59GPM93Ka2sVvenTZnNZKFLfDqCfn+vA23wkt+KqWUsxNNH3zhI3CoEbXpklyg3WTGC+Gfo4m1QSSVrgr1PIStFN78hUSGT3YfqhG5uK9nqFRjuP2uHO6hjabg5xXQZtyE7Cj1EB8cW0p79p6asxe3aNdGjtA7WJu/ilx3KFgNI59cVN1KH</vt:lpwstr>
  </property>
  <property fmtid="{D5CDD505-2E9C-101B-9397-08002B2CF9AE}" pid="26" name="x1ye=119">
    <vt:lpwstr>5lELZdOucCM5xv/uAvJVp8YRYDtTfRr6b2rGEVn3zLicB7CD78E+OMB0SW2IpMvvg046kbtCzSUXpXkX9UlulS+we1KUuNFloTTl3W68C+GSDAcLmcKsMPjtMtI07SLdyXkBT5rcCmrb6p9JDwSYNx23hIYimFCyuLiv7dupC0RHrq5Uo/QC5dUGuvzM7Yag+2z5nTSKPs0zlxV7Z3qJjTR+9te7kZP72YYbzq2p1OGOXfX/EGvuGIO9LKR7kUl</vt:lpwstr>
  </property>
  <property fmtid="{D5CDD505-2E9C-101B-9397-08002B2CF9AE}" pid="27" name="x1ye=12">
    <vt:lpwstr>1qtdTlxhD3Sp0oJiiJINBr3Q8xLYGZhNjaw4BxpgTB8K9Mv4aj+FkpCd950nsr4+AR+OYRhPUu8qyGWpsb6Sa+dBuyhLTDtRpa58EH20pkpaSXR6jCXHbq0UEoc46TxbGQOVRqCGkQqkYlsnJ4kW27kPDZusYsHoHzvqgVAEM71iX5gq5v25s+aZsGbhQFJaXuEeLy7bQopmAgNyDw9xwSVVmNJgOx6fshbdm5j2YOz1bQkLndOWooV/92haiNW</vt:lpwstr>
  </property>
  <property fmtid="{D5CDD505-2E9C-101B-9397-08002B2CF9AE}" pid="28" name="x1ye=120">
    <vt:lpwstr>OZtw/XbUD4y4MTO+DadOxKP5SlHkZ8P5Ra8sBndyaM53wuRH37NaW8AB0+H8WytNvoFJ9zWD1rnLXFRWdpWzuAeJKpJnxICSLmDu7Lcvdjf+YpETeaH/iFsuEYQcne3iKNjnN/X+cN138k6Cb5Nv2R5mg8zWtCKl4iF3WmRfoyq/z3p8o4lShEgBZJ3oDb3ur9VqPBnuRHP92oSpMLggf5EuDOpx4RCKR8oq8/OxKM1UEUopmmwLnn/JKZOcE0E</vt:lpwstr>
  </property>
  <property fmtid="{D5CDD505-2E9C-101B-9397-08002B2CF9AE}" pid="29" name="x1ye=121">
    <vt:lpwstr>xiJWL/9gj0T0Af4P7rmIkVCRUSC+48XYhW4JQCDLKkzR7QofunZ/udqAbxScwCuqNCbSy3E1c5znz9yAEJWLvg3qvkBiwUBw37GND7C2bvUwkU9QzR+v/SjC7vS+j67fMbXTccZxGvGhq3YImydcPjCrSLQm9Alp3/nsmbEYnGig0xNPmQwupJIRkpwhwfisS+tJf5SqnENGG1RC1FLkoUfRtKbgLKF3ek4Nij+pjj7BsfiVX1vCpGnynhKZwzz</vt:lpwstr>
  </property>
  <property fmtid="{D5CDD505-2E9C-101B-9397-08002B2CF9AE}" pid="30" name="x1ye=122">
    <vt:lpwstr>+K+eV64AvSwlXKJzHzN+3/EmnBMBicv0DK6IF97arBVD5dpodw6g3T8jlRIJ5A+1sNzZHRW7i3ORZkxNeLNpP0ppUvg3lfwyZEfbf6ZP16C0jnqfzJaMJSfOvj0zHh8sFvwMpPGgj6EZhJaQo3lS35GBG6++XdZsU21swS9MUEtcDG0tj0GXo9ZXfbrRzmaBekPWxd4oQf4/UiQUOuWeG5FEkT0WapGBD4JVUyF3rRfCrflnd0LzHqYCBj2T6cO</vt:lpwstr>
  </property>
  <property fmtid="{D5CDD505-2E9C-101B-9397-08002B2CF9AE}" pid="31" name="x1ye=123">
    <vt:lpwstr>1gV01wA9U976YLp1hJ0FuKme22QgpuPXzkq5roRwCE0DOM2GRy4Xr+2TuG7P2d0Oy4XGILqeIz9/RaOWaCEBcAZsyjTtmR+GXwAYTVNLRyUwzR1U7sjbkvalEdvAUZWDD+IZQIQMsu2b4xrAUHwMww42kEJvQ+a37mKcMy4iQYiDrT5MsgTIFJIY9HhUSuVA2C2YiLMWoOSHV8Q81FACDfsJvECkjB7YnZl9WeHrnnOLqVnOdev2JtW2GWcbC3U</vt:lpwstr>
  </property>
  <property fmtid="{D5CDD505-2E9C-101B-9397-08002B2CF9AE}" pid="32" name="x1ye=124">
    <vt:lpwstr>oC5LDVMpKPl/DwHLvySrqTu6ouq39HCqsIwqSKJbHFrsQx/0bHgi+zk2alMKNqTi7j2eFDJ7bXs9Ej/5og9Kve8Sh9koT+ZepnAtaFUTvxb7tY5D19Xk+gnCz9tufsBPDF1BUSLhUA7neIw6APYFd6sE+dT++HXWq3He5c35AUcoONCCMEvm8+5nYi1yxpUiYGV8k4m4JVsvoLFpVjdVt+sTx2jAhN2dkCko5m8p23pwXoh0+fQXCM3iSqFZoVf</vt:lpwstr>
  </property>
  <property fmtid="{D5CDD505-2E9C-101B-9397-08002B2CF9AE}" pid="33" name="x1ye=125">
    <vt:lpwstr>cJL+mgS7IrtGXqYqR0iTxj+DAdZsWshdiXS439grgiciXmetX+L5wMpK6ZmnR27OK6UKOCrAPVGz1r8uLsDF99e6EriBRfjWxGfFaDi8dk9os7pSwHfhuo/zhL/LU6r2fbNqKbpw/ydCYWKfxUVfd3wpAg67H+7DTt55XCmSN+8hF6NEQLtkKCb393O203xodrZMoF08m+mVGc4nIVlyXnAo2vpdPrbi1qPbZ3GJVYj6CMelMf4li5GEgggzqCn</vt:lpwstr>
  </property>
  <property fmtid="{D5CDD505-2E9C-101B-9397-08002B2CF9AE}" pid="34" name="x1ye=126">
    <vt:lpwstr>cL1YjyS9KB/oxNRFXoYjLf/vmKCyVWicVPTVHBkMLhD3K4+FDY6KY0Sl0IVbT4fFLheLX9PZLaldlCR7sDFET09TENObtFFfeP4FAF1tsfKfQ+ogRsjAJx9y8wb29EzjTK17vwkuNDVENcWKX54RCeI5azbxGKyHhDODX6zLj9wpZERvKJDY8K+01s0L35x235rjdmJ+NhnlQFTq7FIJeC1urw0CpIoEIOHDRh2nUZVWU9x1MN5kdsMitrqhJYC</vt:lpwstr>
  </property>
  <property fmtid="{D5CDD505-2E9C-101B-9397-08002B2CF9AE}" pid="35" name="x1ye=127">
    <vt:lpwstr>jHepxR80XHMS/d3PbxGEaKKcjYOyNsS68br/KJ6J8aexBeGKKLSpM8LhrQ9teS+232dPIRBCiZlTJu1eoW2WegE8N7AlSQljobmBwQJ8e4JoMWbpSypw4L1QhHzIP/22c64UZfhAWgZ5X7/wh8De8M+zXGstYlHTd2HIqVOxyiQ6GJLfNh2vSbeHvUFWjZOP7WJ7/pqLj6F1jU2wDbOV3X6uT4ykF+gk/8O3+yM1YH+0iIBAezKtMEYiHkAuBTv</vt:lpwstr>
  </property>
  <property fmtid="{D5CDD505-2E9C-101B-9397-08002B2CF9AE}" pid="36" name="x1ye=128">
    <vt:lpwstr>hn2K58isNCtaYHH9EfIgQzIjYWEKRXB/BKKrSDtugMUvSXjiwkI8dCvfV6qLWZb5hnxsHnomNV9BNq/Gu0nva2MMn9EN1A1jrmBFFFBR+IBBEw8Fu6NPBoy7hcscwyzjPQoUB3iJIg3ayBibwpxQnUb1T7QUtp2daNrwIwr+ChoJ4iNw5WgabpCMoR1ocGdDmI+g8pc6zUJHPkUXcQzL96Ij2X2txj0yywKQ3vHZI4FONBKkSD9Jy3MmcXgyZZL</vt:lpwstr>
  </property>
  <property fmtid="{D5CDD505-2E9C-101B-9397-08002B2CF9AE}" pid="37" name="x1ye=129">
    <vt:lpwstr>PrzjwO7zj948fN+dIj2bKa4/lM88Df+syofQHQxaqC6QiSC9setN5+jMdDiU5J3fOLPxrs5+UpY4I3+2jMHrklwmcOlDzCXR9XHRxDuu5u3GN+O7TBf3/8exAfYTGt30Pv1XUYVQ79/hACH9W+vXtKxyWphaP/cU2aQyu35nC0i1kxEuHgAi1GHpqBjskT0E6ZKQQlTYqwm5tVkqU/GJrIXVn7OV81vHzZjP2CjFRSSXgSeHuy9Cji83gsfOBzt</vt:lpwstr>
  </property>
  <property fmtid="{D5CDD505-2E9C-101B-9397-08002B2CF9AE}" pid="38" name="x1ye=13">
    <vt:lpwstr>GT/db/jrn7I43msP5rtoI+pVYTXFxpGYZtTjQfrjDTX7hzR3rVtOOc6CLKPGhIh+hPOn7JaiHaQAJKMMJi9LLZDO+SfobBpczJxNX6qfUQKK+7NsHUf06dTt+KmCCsrtlie3VrJb2It8CpSTcltdm8G/z+kxAoLqMfyr6CzVJG0QlMX/KSwiov/llHxopee4/E9f5mHruYDZq7VJs2G0Gw3Au8Kb8w8KQqvmc94stVGSLqk/y30Q8SfCzkMO1kw</vt:lpwstr>
  </property>
  <property fmtid="{D5CDD505-2E9C-101B-9397-08002B2CF9AE}" pid="39" name="x1ye=130">
    <vt:lpwstr>rjElKGuAqip+ih9UZxB7C7gg1Gi/VAcr/eaTsbtWptrlQXoboIrW5vm765EuKaFMGdLZZKHLXhyn/Op7TH91CrYeLO615vTq6A2hyoPOBU4UnonLBGjahvlGbfBAaftFi3t3RTck3sH5ESlh4S39yDPo4qHFCkKAFSDYo0tiqc+OrvtPbKqRhjOpcW2YYl5ygef3VCtS2lfpcslu7sPLaTZtGGqYtC43ZSy18cXKC2N8oroFg49BX9+hlj+rWb2</vt:lpwstr>
  </property>
  <property fmtid="{D5CDD505-2E9C-101B-9397-08002B2CF9AE}" pid="40" name="x1ye=131">
    <vt:lpwstr>mgc19CHw23T0ATVsXjh9V0Muxhqtjg4lnIsysctLSYZfc0Ck0sV3sCKywE1WHisS0jp5qDuNAM8cCiQFIl6A7lK6wy+6vVPnuBKI4pBk2Du+tJy+etABsj50GoaplfgNZbqRYy+tal42mcYOGgEuU6TUZ03KTpO1CmmiRbX7Txcko01OvyQXZj/4xgaopOX5AVxlMUUlVpoSbIebMXb2H7+sf6uc5C9s64QeS9LEvXMnEDY0OOO3j334gTQ1VLL</vt:lpwstr>
  </property>
  <property fmtid="{D5CDD505-2E9C-101B-9397-08002B2CF9AE}" pid="41" name="x1ye=132">
    <vt:lpwstr>ldJtD+LwT413BXwwaY/mLsSxaOKNs3s3YV+TgAKBNPuVr+Ae0Ac0Vrh37FL/yLoO2Uv7AVKykU36/A3kEVKMQQ0pAgfAnzQ/D95DrEMwn8+PzSd/4WtJHrCQKRVe58nX57sLYj6ip3fKAoCJXsyls/2M8LiQtkOyktMKvG1bDWci+Yn2QjJafVkQpY0cSuT3q7KGfr6LyctDC6EP6O+GJubP/rCo9C3uzyu9M9s2lLEK6bLRFRTxJAzLPMX5Cu9</vt:lpwstr>
  </property>
  <property fmtid="{D5CDD505-2E9C-101B-9397-08002B2CF9AE}" pid="42" name="x1ye=133">
    <vt:lpwstr>9LVRLoExrahyC9bxH3MufggdE/C8JCI3OWfu0QIh/WGz7dEQLfqzb02gArBWAqO4cPy3gaceCaO0KncUIdbTvKW6bjthytzCewgo0HA5RJrQ3bEY4GH5aBw94RvixMhnOShcfCLdlprT3EOQjM8i9ThGXo+/yv/4EXd4SG7S7GRpUaR1ynCUSm47XNuOO16l4dLyxZS65bGoi/HK//1V03tiuakEUHBABgosNfoAVwnuX4Q7eCjjA6L9ej2BHVb</vt:lpwstr>
  </property>
  <property fmtid="{D5CDD505-2E9C-101B-9397-08002B2CF9AE}" pid="43" name="x1ye=134">
    <vt:lpwstr>1XB71GCWYHPXoJem2anghz9hSu6nLbAkqn2E6AShNQMStRANMb0rvxpV5dE5T/IXB2QngeINb4Ao5W3a6keqXauDjRNI9U+DepM65pkgvglp8bPKRMVg7iqs4KZymbxIqyZ3PGS37OqUBcp7ZE34i5rIJSWqA9NR3Qt0CHV2IE6qazbGorZO+tduhfgG8ivJ7ctg7FgYXC5nCfsmfSGX9HP1Vf4kJhIU1gO0nba1iXV75ag9jejMXpNHxFiWhz2</vt:lpwstr>
  </property>
  <property fmtid="{D5CDD505-2E9C-101B-9397-08002B2CF9AE}" pid="44" name="x1ye=135">
    <vt:lpwstr>Oq+q8I9pCBWsihM9r1RVS7vGv3vehiCo0rNGmBIyi/fQlLvSOzd0JWhe1BV6iA1dhr5ZgXVe14rvispn5YlF+ZLZP27tneX/Xdn5fjXixabuFxat+YwRcP50cQ1nHQyLh0HySyz0oFAOH7XMgzfNqc3mHywtcKUWetzvjvPSdi/9Zf1K9ZBM4R2riyYChmmSX6OU8xFHovX5JEVxDdpArlU1UHsFmR45XHTPXFFnWzJ31l03a4CLRKuDL8pviw7</vt:lpwstr>
  </property>
  <property fmtid="{D5CDD505-2E9C-101B-9397-08002B2CF9AE}" pid="45" name="x1ye=136">
    <vt:lpwstr>RN+AD2J9k1cZlYayB32Xo9Vx+ydx+AbOFTDNrypdNC7OQSlYdsdZugMCnJ4zYPVhtDlQiM+YJLztAi/b+8a1Vsid4dqVcQW7Rvo8k/vRh8ITluyTucKGP00/pg9kv9xb3JcRRStM7uMKHwLgIA2K3fN6V8pa01bMT8BW0XrUryRhVEebRvqYQUJWv8WLH/XlwLWmkfvCD+WWEwdk+86NmcBXTTdoFlwOZUk3jeaRn3B3FsDNp4/2GTLGn9Ovr/j</vt:lpwstr>
  </property>
  <property fmtid="{D5CDD505-2E9C-101B-9397-08002B2CF9AE}" pid="46" name="x1ye=137">
    <vt:lpwstr>sk836Tao1lXjSmDkfrOsAivDm9HmZpoCGTVLRmOaRzsd4/rQahXIP343hc/NoUL9ady4x2R5UcBtu1Pq/AQ9uk4I0PaVNEdpH9P1QYyhEkEx+K1C9CdL0xsCHrLlwHAexxiFJtB4PT73RtkBYBvfdMt+n/PfWrRSQFrEafr+YljL50bLH3bgUPnOPTtEi21gQ+cs61XfOiDpEKfph+85Aei1WabrG0eQFk67HyVp/t5LgvR+txE8Tq+YdAo34wV</vt:lpwstr>
  </property>
  <property fmtid="{D5CDD505-2E9C-101B-9397-08002B2CF9AE}" pid="47" name="x1ye=138">
    <vt:lpwstr>HW947ut8YGPckIMjVtCzraUw4MQm59XM0eYs6KaClBWFFuwHx77BbzvPC1ty1zip/d4Q/QrJebhxHyOp389z9gOi5hTIgAAA==</vt:lpwstr>
  </property>
  <property fmtid="{D5CDD505-2E9C-101B-9397-08002B2CF9AE}" pid="48" name="x1ye=14">
    <vt:lpwstr>L8k6bTGNy/yDHaFEr64zl59/LZv1aQie/Qlwz3q+evpmQ81vxrnv+CsjP/HgzXDotRNWbBXlXC4E33QMK3evTTXqtI6YdNd46sEiApdrTDA5tU47KpzMu+DZ7bKe0PCqGGwqGGyRZRBazfXIFrnzj1wun3nMDaliu7WJi0QVVt/IcYH8oyIxuu3/rhbDhLIu3H+xwdR94RdnRNgnJosa0eQacJPjOV8gh8ZY1qFmWafKnAkM+MdWSYIJMI4GFZF</vt:lpwstr>
  </property>
  <property fmtid="{D5CDD505-2E9C-101B-9397-08002B2CF9AE}" pid="49" name="x1ye=15">
    <vt:lpwstr>021hYHtgZi5e9FRjF7OpgBr80FDRxPi63pseWkES6mnlLpWLem5pTr/UYaCTxGG/HDj3vZE+Gt8kw+0YMQtdgER/A1ndYqtSWbFsQhg1FHcZL1niYkfey3Z27xgMFVcO8MZ2Lu8jONfSn39VA3iCGsAN0HDFAQWQkO3KrRP+HePa197nyExWPxatbKAFxqNGxCbfwb27qOyvtuI1yEO+mzhMZ42Kt4Hr4Db4YCun3QJXTCWNzhHkqrVFEhB5pNO</vt:lpwstr>
  </property>
  <property fmtid="{D5CDD505-2E9C-101B-9397-08002B2CF9AE}" pid="50" name="x1ye=16">
    <vt:lpwstr>BzeSK6TRuFKR0ZUpM9/G/h0L0VbsnidLINW/rjvVYLIl8NLF/lm56ww13vfREHiViG31QStiEDPUVyMRMSrFGUXL9uce6igXIrA6+sb/xRRkGY3Oe+Ofke00m9EojIg6dzJ01h3Qs93W5dZGGrQPr58wkTLDeQQfOFkxnrjENnychNW5EiR4MxqtX0QdLIHpdUHPcTf+OjzGCEPoodUXd4QPUcwAAX6dAukXwYiRATZw5LoWjlRlo/F8cXAojdV</vt:lpwstr>
  </property>
  <property fmtid="{D5CDD505-2E9C-101B-9397-08002B2CF9AE}" pid="51" name="x1ye=17">
    <vt:lpwstr>/znX7w067J2qh4LEssIj/pB8qv0J7cc8gSGuuolegY2gAr7/hNxgDxx0UL++8y84Q5pQxnXfaKOxqcItS9aoPV9WU6ZehdVOICY85fje1l8g18jjyX2VGklOiEMT5r7F0YBhhwYnpkVXw5aPnv0bh9n4JiuroBKlKXxhjEl03YmpINkqFB2i9UGVp3Lx0jlB8ak2CgIEeMtS/+gScgigv42XIHdySAP8OO7qF07uB0R9RYCTIEZVUV2Us5xSDnx</vt:lpwstr>
  </property>
  <property fmtid="{D5CDD505-2E9C-101B-9397-08002B2CF9AE}" pid="52" name="x1ye=18">
    <vt:lpwstr>tlPdFkGh5dG5YVi6WnOe04TZ8bacNhu2F1NLEBnoURfKntvWVlKRHE0BB/a72EowHykKvles9ics6iAK7xGXy6agsmdD36NkD8Bd8XdxSWAejEtevRBYhe8d1Rns3arUfa59IX6mv1p88WOTRflemj/5N6MW7INGiE4m9uKBzsWNfH5bV8wb3IPkVpAxBd00pnhhL5KOhlVVb8OY222iUm0oed2GIJ7/CFrY2h/9AVTf5CVwipdppv1bB4B+MPd</vt:lpwstr>
  </property>
  <property fmtid="{D5CDD505-2E9C-101B-9397-08002B2CF9AE}" pid="53" name="x1ye=19">
    <vt:lpwstr>jvmELLfjfsTowXkR/VvyvJGc4sFssLxj4ObyMymTVV+lcN9hMVW0nUvaUhuR62z2JlmzUkAT4LZrC3DgHtADSuIweO/VfDT/yaoH14cFYxvj8xKDtmzK7GPTf7mP5PfLYojK4txO0zMMESu78beycRJqOCS+82lGYMf58z/1NZddbiJwMJvnryCKeNkE9A2isVhgDSwzPUEfPXI9DlU2e6FwUfbCa47RNhhGwktC7Nef92R45cClgtZ4i80eFCn</vt:lpwstr>
  </property>
  <property fmtid="{D5CDD505-2E9C-101B-9397-08002B2CF9AE}" pid="54" name="x1ye=2">
    <vt:lpwstr>ktvW8Mvq3EKlZLrHHDpDU2sWst+0zBj7buaIYZeFheJa09LJPh3PNaoSNmiy5ZWk5ZoAfA2GSiemAD7NuxXhG52k077TsRze5LMIGGx9QxAPGrVH5A8SrYkqy0+vf47wf7DOoDoDlUj5GdZt5EROtqPwJo5fdcQadWLRexj7bBFAY9quUANV61+r2/GmFlwl3y9HfTPOdpa3C3ULULGrMxWtbpgwP+CKMI0+wkCheSTEy9dZfa8ZmWFFxQBkh+C</vt:lpwstr>
  </property>
  <property fmtid="{D5CDD505-2E9C-101B-9397-08002B2CF9AE}" pid="55" name="x1ye=20">
    <vt:lpwstr>d0Vpjyq10B9nJfeEuGIG/SRsm3KX3k6pVEh+L7PPYt6fSFFurTPpm8jm5YGwI4s8mamtFW70wJaQuDAFwWoWFDh/QFdMDv5ahBVnJlNyuvtKYPvqf8F7kj/b2u10rgVxPqX1r4lWEKZWyiaGzy+J5Erlzw5SRggTeB7FRMpzlhAFiOGxiLnOieRE/23FDzD/mIifiJO2jk7CJet8xEhVtmUMFV8q9JunFyYYfElh/A1g/VqPNepwu3kS55QmBOo</vt:lpwstr>
  </property>
  <property fmtid="{D5CDD505-2E9C-101B-9397-08002B2CF9AE}" pid="56" name="x1ye=21">
    <vt:lpwstr>dk0rHoOiOcWann42O2qfW4T8Q+bAErTJ2KBakIwGki5Z+IkXXywnbsYfXcxanV/fiw4OriPeXXH+YTESRRfjg2qwKXdTf4aTFrDNgy61PWJQ1nCCSNqpGztcQEmL6qLx93F4ggx68JGZ6qWRoPjHDV4SCn9KNBv+cUEAt8kXW7ncgjO1T+URwV70WdGLznfK7TVYLosw6CPXPmotm8VSukSM3wnFmmMf8y2TB8GlcmENhsUzutEhWs+PsL7I5RD</vt:lpwstr>
  </property>
  <property fmtid="{D5CDD505-2E9C-101B-9397-08002B2CF9AE}" pid="57" name="x1ye=22">
    <vt:lpwstr>7wM8sAs7mR5wUlCv57XCO7RaWPSFpQ4FxW7J09pYLOpCbJADBxtkY+SD81jYHvgbFPHa1Lzq9T94PTM1h6S1tjO15ztCmvsdSkN4SkNx+DxkJ3ibNFBAtBWKWf/N8Q7YhY1PmLJO30/JmJsGcerd74+9MBl/N13sW6mmr8tEIlkgqWQfn8oUIUf1/ZHQcNwd7ibVBUKO70C+bYrMHXNzbOJWbsBFCYYU2S5ZfRZfqdfy5+Gq/X1TNPS+CTT8sMH</vt:lpwstr>
  </property>
  <property fmtid="{D5CDD505-2E9C-101B-9397-08002B2CF9AE}" pid="58" name="x1ye=23">
    <vt:lpwstr>CXAwJ8Dq09//OR8EuokvbIQ+r5xz20w/qVTsG9cYTACFJeyDhv+kZG3onkxz4LfAlXYpcIBRgwksKr7PSjYsBkk0EtbzBO8v6bXISwuIlXV8hVC9BIjfmpuQqpJ3FbTRIHj35qsq/tFddRkX4aycTvvXgjVVXwmsJPxKcQgSphj0y+lMaZa6/yMOS9mjdrV26/EWW8k0slswc72tOULR+utpKlPM6TuKeWTKWmlU8u2Bk+Vsuc+c1jBIj54lJAQ</vt:lpwstr>
  </property>
  <property fmtid="{D5CDD505-2E9C-101B-9397-08002B2CF9AE}" pid="59" name="x1ye=24">
    <vt:lpwstr>D9uRkCMbzZ8oHo0djXSgMxpqHtkLVjstis55CVtQALKltjhN3QTCGCikq4Ee7hWAQwgmrvG0XrICfZu3OLwRSKCLLrKd1Vz5uUU2RqOdXumLLk1gMP0i+pngiTzyozpLZWKNpm8/R14DQcVfTPNptzUJ/fqmtUfuccnXfqJaM9sOfI8Bb010PrjiuCWAx771+5Rr9wDQexPtpRW56+lQjvPa+9GqozdwvX2Q5Wtap+0fa+Ch/HCCDm7it0YvXqw</vt:lpwstr>
  </property>
  <property fmtid="{D5CDD505-2E9C-101B-9397-08002B2CF9AE}" pid="60" name="x1ye=25">
    <vt:lpwstr>zwDvgfb9hTrZWtMjP+/D5hcbYfipupUFXiXo6rQCJi8y332RJKQ0b0rahelI0vbHzeJcSKiPFjsjk04gbBIfr25qL/ScJXYkoVSJRxm9SNsyrXjmfSzxE5H3PfRpNDK46tJ6mYvomEXrHVDAZiY6M3Vo2sq2gJ7lYcIS3Tk762zQwrKTob/8wLhxQSS19/vHzPxGjBR2NQiZfmeK1wQACdstzhDQQe5Y7P+1b6XHTtUhLelmCqgGHH3Wyp9rJ5L</vt:lpwstr>
  </property>
  <property fmtid="{D5CDD505-2E9C-101B-9397-08002B2CF9AE}" pid="61" name="x1ye=26">
    <vt:lpwstr>seDvK205ZaUuXHu4j8tlMsJH9/iG4OAJ7XU77n5TFddpjE3jQegkmp5jmVelHp9o91ku6Mdkb3xtAUcnJQpG4sUePZLgKEG9wEEo5eW/o3/bw+LUsVAaNCn1hU7ZsyuilRCBowv9k6IZiRtFtteebUud+UX2KP+Ts7xuAsg6yudI4q2Vw/QjHzNvafw5eQR774OV+/0dk/Td85oJiMMr5bLo8ZK6pP04ezF1CN+MUPCJRePN3QFnWy/PfI1N2UN</vt:lpwstr>
  </property>
  <property fmtid="{D5CDD505-2E9C-101B-9397-08002B2CF9AE}" pid="62" name="x1ye=27">
    <vt:lpwstr>hGKR7nurmkr45LGdfFRCVnXELQg3s257fOeV+bv9cy9J6CPs2EBlX5eXMV4fNkHRXImPeARNgiSRSlPr/VyQ/TYHqdoX+HjSWu6ciu7pzWTHjqdnCWKm2tf7i9xNxqPJLF1QvH9XQs8pE30JkN0cD3JKicszwcJsec+ggHR17iHzz9gB74zZGo6X7os6RPcWhwKz7bZJQI+iSkMbkv10p9b8jXzs0lfwYmuIwlIkYLIPxvzReBWkJHOAtB0PSvr</vt:lpwstr>
  </property>
  <property fmtid="{D5CDD505-2E9C-101B-9397-08002B2CF9AE}" pid="63" name="x1ye=28">
    <vt:lpwstr>5HEpAL8/oF9Bnbqjn8CiO2Wm6XQ4Sq3kfJynJDiZJB8f75J2XfytKVZEMKS0KM68tFa4kUcodi7SZ3tNt0ARCXSmQF/dDI9PiBctQWDoeSmNwM83KLtQ1T+Kz62Y81XyK8aoCUBJH0U5YnkWID0E0lPySGR/Djmk6iI9JqfGL2N0PO7PrBQnouz7kuORkWdq+7tfH33e+wlfPwjiqxILMRmGHP2SEaz+uA+b/GZZQ2i6k1O/hhtW+PDFEwjbfUG</vt:lpwstr>
  </property>
  <property fmtid="{D5CDD505-2E9C-101B-9397-08002B2CF9AE}" pid="64" name="x1ye=29">
    <vt:lpwstr>gur+l41SDfTz2/oup3MP5Uu4vSPEzGZCM/UbjjwL2GrWSdTEoscG9oNUXzvHzUJD/30kPOHLKlwXYRz+PndM9py3guCA92mpM85XsopPhjs13q2uRyyPUd2SSxX9B81stk87TaTgoqxizR2EkLwM12uPFxSdi0dYK7KIR5IIoTa+U2Ma0a0Z4ROg4iFCu0hjqcOonpPGaGAaiwvz7/CrEXL5sB064Y85X0IEyWjXJJMadT4aq+3f6WG60gmclmk</vt:lpwstr>
  </property>
  <property fmtid="{D5CDD505-2E9C-101B-9397-08002B2CF9AE}" pid="65" name="x1ye=3">
    <vt:lpwstr>lFVLDmraEjs5X7E3+LiiBn6tPwh3XnORNNW1qxVC2/RVMZ2hytKxak7BE/lgwx0RTzWGeEDuACfnOFuTnXvc7vnAww2oNWTjfv0lpxgGY7Eb9PYf798nO39LO4VdQO4A+J8S74CY9/cw9UjtQBCpx31Tv096RwN1Mim9K+UUBCSE6IY5Qatmcp8PkyG+cnPD3Wk80nFUZXpjT/G2qEhroEfBBl/mdUsua0kXMQzHlP7YdLLUHPEywx2fzONEkjf</vt:lpwstr>
  </property>
  <property fmtid="{D5CDD505-2E9C-101B-9397-08002B2CF9AE}" pid="66" name="x1ye=30">
    <vt:lpwstr>AbeUBVtvPAyHcnJeKoOaB2hv3q9slKCAU/FU+kPatY7A8i1ATJ5Wx7UCV4cFOdB89ql2raTIforOhV7i6hNbrzEvWRZR5Y8ANvRZQrBHTh0HH4/ZW+H2e/7ddHWgx0QRT7N6Q9zGR4SjoLcsF6S+X7NAGx3dSymYpgLytJArwnOMHTYbhQ5TRi6Jg2ejLz8C6wMIgD/iyqmVw8iMdql7NtDs9Kxh/jVF2sM/Pxp30qDpNI98Pxl0XTdPNhFTz+0</vt:lpwstr>
  </property>
  <property fmtid="{D5CDD505-2E9C-101B-9397-08002B2CF9AE}" pid="67" name="x1ye=31">
    <vt:lpwstr>BA4frdQtTW/dKrzuNxQHFFI4rnTPNumwsXV6SP9hcCWlVcW/a5P2/6wHcLy6DYzkBIm4LwO0dKAchw8M9Eq17m1SPhp/3+wm40QQSeStpiSEtwfLFPw5EYr2KVs2y/Ln4cd69S0rjfXd4pGKS6UvaVN7pMAQhT1mKkf75aMnbrYeYNEevJ4vVS6PI9wyrZybVY0rayRElGmj4dKeRHHU9HTx3yM+vjYdoEE2KAmVTSL9J8hvbuV1xTqrrTEZhKI</vt:lpwstr>
  </property>
  <property fmtid="{D5CDD505-2E9C-101B-9397-08002B2CF9AE}" pid="68" name="x1ye=32">
    <vt:lpwstr>+Z4KaZpFaPnpoVCzpWryw5ItLUeK0w2XdCZ5IKjS+f7AX2D+EkGoiMp0mcWUalp3C3JCQ80Y8b/kRHJQpPh3C1hltGKP41fGmHHdXjbb0cu18P8c/cXFM7avCe/vcPD6miz4KXudrKxSr4Fic3IpTXojOcBMeZNrtHuBvwX9nMOngl4YLHAMG2hTZtKuwuxvlNxG1Bj/ePmVGFIClLRi7/8ktEupS3S+rqcAM6U3LN0YTxSjL3QZKSBl2q180zt</vt:lpwstr>
  </property>
  <property fmtid="{D5CDD505-2E9C-101B-9397-08002B2CF9AE}" pid="69" name="x1ye=33">
    <vt:lpwstr>2QUAz5QUJ0PiRlZz+RVZItvbP2igyMk5/9jNG0DZxX9VOjxKEnVGUJ/Jp9KKWOPMBygerAdkXRgYpd0saJ3x2NUywPMPa5F/rC2CLqr2/7BQwxtDLW4wnRn+bquRy5Pozbs8JTpW249PKr7+o/cLuNybBcj9a2TMt94puSLPDIZGjG3Aaz6wENGpowiwRA/BUHQAohpm8PakZ74jHAb7v9OWqg+g1XcZnAQl9tirWhvyEWLZvJqqdJ0DTSe4ekZ</vt:lpwstr>
  </property>
  <property fmtid="{D5CDD505-2E9C-101B-9397-08002B2CF9AE}" pid="70" name="x1ye=34">
    <vt:lpwstr>Y91Zwwt3L1Md7sONj5lNTLpDYM/PZdwJBG3kxK9+JQ6Oe1oVJN+mArXOa21413GUbhUSX/1TcWbONRM2NReyR/Bo9xOshfIOzWV/t/uiLDw+yIsdp2t8/89FvgYShyhVmbBAbxGnhfxGWfnRd3flL5PKXS/nVBQKJMX0bqCCUVHbEJA2/OCiWjKn+E50FATeJsL7xRIEyzb7qSSMJsHalAnW1/UgI6/LJd3vxJ9S3LGeAKyob0tj0SkiUeaAhwV</vt:lpwstr>
  </property>
  <property fmtid="{D5CDD505-2E9C-101B-9397-08002B2CF9AE}" pid="71" name="x1ye=35">
    <vt:lpwstr>vNj3J0v6rPqkN8dyO8fAZ7bc4WY5bX9Czj9nzIoTdhjeMZdzF8Zyzqp7ANVpmIF5ALR+54WKXZWnSnqVUO8qgGvR9XKKW69juXk0D3uiV5pxjKGoYyzLH9zYcDeR2lqYYpMYvBDn4Vr/d1yEzwyuAxb65hv5GqsIoCKpdxKqxZkvLDXHGYINdt2pNDm+v0VtDAGuvMKNsCclhIp5GWO5V9CscXK0di29q34s4wa4hTLg9I+/gOo9ZI2S2F6gkiq</vt:lpwstr>
  </property>
  <property fmtid="{D5CDD505-2E9C-101B-9397-08002B2CF9AE}" pid="72" name="x1ye=36">
    <vt:lpwstr>LXUxNRZX/wxx/x5BxfyDinGiE+LnJu1OYiMd8sQsBWJ9fe7zt8PWfcbq9RT8MXz6Qof0abISmLZDqa0bV0rIpmGt1tsu55hmIu4kIxJieheol7KwKfftSCy8ZAPctPlAVIGrFFIPNTC19nyH5A5et4aF2NJOYEjRWW+g4rXRI2Tu7zJhUZTCFmJe4jf2s/zTfsyfNyUSF71WxGURoP7tR6Mv+6RfjO82JOZnO5ODe6oRXZq8EfOH1i71hSCqhVu</vt:lpwstr>
  </property>
  <property fmtid="{D5CDD505-2E9C-101B-9397-08002B2CF9AE}" pid="73" name="x1ye=37">
    <vt:lpwstr>mSn91xDYaqUTGcGDcu/VUaBJZrOd5ipOm7xG827FVoNMavutL0aSz9neVMG2/0PVwarE8HiAPjOuwhBCMpgchtaTLY0IWVYkUTcwyoJCJYTuWquEL+Xz9/ElWQj+zMzjMSshLzn78U5bzcyu1n8VQUaBY2FT31R1aWvm+lHhlfevdSmF6dSs4Z/Zw7NuibNwP9hyTsvCdO09MtJcK0908Jig7eC6sr1YN9V+EYVRUHpT9dvLaECGZ1Pr13j1/nr</vt:lpwstr>
  </property>
  <property fmtid="{D5CDD505-2E9C-101B-9397-08002B2CF9AE}" pid="74" name="x1ye=38">
    <vt:lpwstr>1L7znoLylXe47XP/GEceTlbBLKLmL7duzm598Kim+njDgcFQerG+aFKpACjPRzcs/JGBFBeKCbhVJDae1oNXwYe340u3/XKy6g0d8tE/762ED/inDEymPQb/BXdgQveJWoWMCzPk7S+b7ZV7s+kIrvTtmZOCn4Z3k+Y3q4Y5FX/zf4uyR4Jd+8FQYAUq0GsaVmITyx5s6odPZROn87sqQvxrn91GoSvfX2TIWuGjMITxn1EmFnNM1ABrkdya8p9</vt:lpwstr>
  </property>
  <property fmtid="{D5CDD505-2E9C-101B-9397-08002B2CF9AE}" pid="75" name="x1ye=39">
    <vt:lpwstr>Xsu9oPkoHiuvrs0HjPllsoycgWXfkc+H1tqlV5B/lCT8mtt/81lmnBJUc9QKJkUplGLiM9HKfYRtbj9vGj4Hd7MmvflYmUHZ3Ujv1PbeuX8HMewGNx/iEp8UmLPhXbsiND4jlKK9dorrGst95WhTEUONZ3qy5e/YaevRBCoTw3QkLi8aEFDsbX1QnpVhSZaq/kNls12lBjBKU9ZDOLXMB3bGpQslkO+KRMO1gdJ4BuEdNB61yHn98B4nuXPOEmO</vt:lpwstr>
  </property>
  <property fmtid="{D5CDD505-2E9C-101B-9397-08002B2CF9AE}" pid="76" name="x1ye=4">
    <vt:lpwstr>CVEDGD900oacgzQAUYUp035g2LQN2Ekhx4NMGMZAapds4J4P+0BTWtg6PTEksnnMreB+UImkt8Jkc73k3yL99rL+e4EBGWBUHyLhECiM92raMqGPXx6Xr3F8rTlRIN7Zh9OLyCFh8VCpHasXcak2XXVkLOkOULHrccQckYHr08mKchr7XO76LY6l4t0AA3VVGRcJGPAfk8b0QpMWMrFlpsEABhWnzU3u2XAWzSL57iaI7DX83PF4f9V1TI8FOB4</vt:lpwstr>
  </property>
  <property fmtid="{D5CDD505-2E9C-101B-9397-08002B2CF9AE}" pid="77" name="x1ye=40">
    <vt:lpwstr>7Ki3K87uLILLSWR2csWnOlQ2Ddtj+RyE7fL9EXyRRcw01ytSHmBGZCenj4R/DEDLPSzbCe4xcOvtHPy8NhBNAjPanwEBdrDtmD6I7wvzyONRmEOCakpxhIuW3xgRJSFaQSh2/t2ntZRO/kkWs/MfmuJ/Xuet3Mi07ryxycTLxUb8WEPyfmGTUzIwk/53QSZf9O8ZuG7PCj2CnJjX+JL2VRHS1JfHBI35qHTzK3T0eAjlfS8/glpq0gHgKX1ovOc</vt:lpwstr>
  </property>
  <property fmtid="{D5CDD505-2E9C-101B-9397-08002B2CF9AE}" pid="78" name="x1ye=41">
    <vt:lpwstr>/90AsvOe7gHmAgz/VXdqb9O8/qlc6CAuzgusv84EmzjLm3mg5hiQTeD68HoW/NGDELPFoT3+DF8reuq+Ucq+iMFdDDGlfLC6uA8kOJ8Z0LwKAqHQnwXUMinCOQhsHlbxBpIMyoB9FaM+il2u0E1C4JH9CMIAfs60ZKnWHPmS6lYMpHHYvk0glgfr2SJMOLx5gNExDlCMOU/2LrxpYhInnD/qCt2xZYyAwxSIudjP4Er5g0QCIlSERJ1E5GBgGtX</vt:lpwstr>
  </property>
  <property fmtid="{D5CDD505-2E9C-101B-9397-08002B2CF9AE}" pid="79" name="x1ye=42">
    <vt:lpwstr>IpM6oGNMtWC6iOvqD5IHQA35gGyk9Lza6EG/JbHISVKiz2P83eEYD2GAq4wlep6KyZG7DXA4graoT2mvkYKgL0s16HZpX+6veiB/gsAHQxoHOxZf3xKwwK5NjxSpU7f/VSVxzLsKJboHaqalEwFVcEdVTULOywRfV2GqP9EC/9R5HqYi38KDuneBvbKYQLB8ekDAsMDZzG0wF5ggCrCMq1wdBdL0Wz7obG7xfqu2JLSBVZ7kG03nY70MAS41/cZ</vt:lpwstr>
  </property>
  <property fmtid="{D5CDD505-2E9C-101B-9397-08002B2CF9AE}" pid="80" name="x1ye=43">
    <vt:lpwstr>rHg1Pr+HgWljCKc0BW52WUJTjbo9J2B2VnSNvlxuKahvs7hynsr8Nd9aKILE9airMhZVKxNqCrxlwUMgq3uUWATHPpUzBn77qLxGQ7XrZHfrPtx4y6mh41rkM4dIY6/AszseklSqOObRu4t7GpCdu8cWqsI3dDqnz7kU+eMm0PinKsli9jFrotBflAiJ/AI0JCmgxNcf8j/m0oxiYz9D63lkmS9fWJpCSiMrlLANA0dRwOv716yPstXeFcKS/+a</vt:lpwstr>
  </property>
  <property fmtid="{D5CDD505-2E9C-101B-9397-08002B2CF9AE}" pid="81" name="x1ye=44">
    <vt:lpwstr>uaAEki1BydRNdtXVkzZ6vbMX306eT5S5dxwWh13IVuetFPNwroYTeySrNf5DqKwHzYayrzUIFuEEGay63tOqIuCINLsnaGDKJ7WiyHFOanYlgJP1yjpS3vHLGahTahPPv8OJ3iNQ/pDT3wHr3jv5K7j+Y3DJl7XgwpWGLbvI2OJbEh5yR12Rp3JuC2mda7wkR6sjK+kgPYr5z6DjLpQ+6n7jlstpOok1I8dvBy4wD2UTEJZR/nR3kD6ZMTlcffe</vt:lpwstr>
  </property>
  <property fmtid="{D5CDD505-2E9C-101B-9397-08002B2CF9AE}" pid="82" name="x1ye=45">
    <vt:lpwstr>Aew0a24GqC3Lq3+W88bDWbRJ3yF69rll3HkaC0swttwhPRZLJj6eqpZ9MB72W/pAr6o1HkoPFf7uF1wg8aLJLeX7niCXS7RNqfOs3S7i7Rr80Jn7AtvJFmKy7muouj9hFrPIvck9obWsw2rDfaNp9LdeyZUPdU5F3D/jbX6lcacqemuQi2zGvOZ+znBRk0lwIsm5P4fs+OcMFh5e+mJ04zAj7b3DVDQCeWIiZ6OGcXGxLfgMAE1O0JfX9XupyXI</vt:lpwstr>
  </property>
  <property fmtid="{D5CDD505-2E9C-101B-9397-08002B2CF9AE}" pid="83" name="x1ye=46">
    <vt:lpwstr>bG/h6JcQgscgvu0A6jwPb89F0mXxoj7ztELLVRBBuJAhdCr2TD/40xUkJzl+hxNA6YbLP2dPidWnBQRl6/HTppi9P07Dy6E8CeizvcP+bA+gXxuJVum2OkasTNCs8TWWI+jOzptp3TIrJcs71Xt3HebZjfa8cShHunzQ/H0AQUyZSMRPDP1JlD85y31Lhf/THh5DMJocrJIf9Jbktkt6o4Fqh/0u6mlML2c7uR9lXkE3bp4iZOcnsFPxx1kwoU7</vt:lpwstr>
  </property>
  <property fmtid="{D5CDD505-2E9C-101B-9397-08002B2CF9AE}" pid="84" name="x1ye=47">
    <vt:lpwstr>gM6ngxuRjX11Jbl4pO90gUSsS/wYDexH6RdXsjGbzpwORzMGRtIRAsDDW035K4PYgG124X3HmWVi8jG5EVNDZp6ePCD/ni4h1lw+PvUNuH2m94hDiqYUg33X01cWTZoRBoq/tNiHRpbPvMtYDX+aLUWBwLtXSnHR5KCteD0TiGO+pI0+iVtSd9vNqz3tZwp1g5lslNH5py6GutwSCcX5T+31iZFG1zOMMBsHf80CgTdqNzmHXjE88/RJa6WYvkk</vt:lpwstr>
  </property>
  <property fmtid="{D5CDD505-2E9C-101B-9397-08002B2CF9AE}" pid="85" name="x1ye=48">
    <vt:lpwstr>Jt/bL4H4hRCczx4QN8Ew0zdpfaj0Fj+ISo2DvP7WwMi5xoTSJ9/9IxucLGkWGPvbWV9Q+cTs5pMAaRwaTfeL4JzkwDCEELkbb0OlB3HLMf5j1pcQKxVxeTw5O7dMHPURUyya386O0QS22CN2U0ZCMyK206XsEMZ6x90QEgxkmxVTYTUElAPEtcv8hTlR1GP6+EaLzF+fjBtAEjboOo4qtwmxhG7a/rVDGVoxWEB/PhteDANqEczIXoV411Pvy3i</vt:lpwstr>
  </property>
  <property fmtid="{D5CDD505-2E9C-101B-9397-08002B2CF9AE}" pid="86" name="x1ye=49">
    <vt:lpwstr>KyAH8aV3T9h1xsafRjloPApVJ+w4lqniSr6R5BgNEAhcK4fBmTEp0hwYzGMbYKynelu3knthWnD+WIRG+5OTONIM7jDoAQnhq3n5ojhtGnHDS/kKwz4QvINRRj1jyVMfEQ0lwOLD6bIZSgo+z/9MaC3F2obHbG/HZ49xHh8HP4WJlchPlDzAE2faHR4VeIM6XzzmsBGT7RsibVhcXLGcWPNwZ8IIWYdGOK6vNXnPOTS97OwxXcxZmkGEirl1n9m</vt:lpwstr>
  </property>
  <property fmtid="{D5CDD505-2E9C-101B-9397-08002B2CF9AE}" pid="87" name="x1ye=5">
    <vt:lpwstr>UO+L/d8yrq7gTaRQqGI7l+TI8PaVmTP4U4Fj6/eztkuXQWj5BcFhL3nWMTc4CWs2CObH5pzJHjZITy4Sl530TqWBuuz/X/XDr+SmC1bBa71/mT9fSUzpFmF7sCyhcSaYHgn1btSVafGU5c3eAVWFacN275gezeonNcCk2Wk88xmSFHVPw7Pg5fXnnQ6uU9DAKlDxhzZRQdKVPVt7kuIyvRiu6ZRO/lJRceIWkS8wOipFI4Hgn0SfKfg+CF8YVze</vt:lpwstr>
  </property>
  <property fmtid="{D5CDD505-2E9C-101B-9397-08002B2CF9AE}" pid="88" name="x1ye=50">
    <vt:lpwstr>+938Gv1UPmChtjnyOZiXZg7Uv8E4NfV6PlT8p/k0Vu5h/pq8hfVdH5tizgXX4bsYC7Z5bZtAVHSfyV94i+hKcgFwQvSf8nUwuv5u6LeRP6vokbxZfbzZJJaJduWrDaZwe+NRXxaHbJk4M2slYcJ+IXgTDAEcsvfnv2qEJOf0h7i8rapXMnrVOQrck7K1r110/iy2mfpJsRGfSQdUzVLcGTUqMIainD+/RS1wkQ52bJnN0XuMAo02J7VgFRZ5Qb4</vt:lpwstr>
  </property>
  <property fmtid="{D5CDD505-2E9C-101B-9397-08002B2CF9AE}" pid="89" name="x1ye=51">
    <vt:lpwstr>bKJSjJzaKo7nxVZ7R9h4b78DtjeVO32fcHYLriKEHjq2dUjnKze1UHPJJxY4VbNaxe2btKO8Z1/OhfM1iD1KTJxBjTGLqdTF9478PepS5Eheow2aowhphVDNt2mAMzNWhf+b0Jiq2++RPsdppZLjk4ISGNYyAjmb48QWacrSk8weePri2mNhl5bv37S63BFmGaoGMZDmPg2sv555x96RH/QX7U5HwpvE8v3jJW5kkhBQhn9mQzJMMv8ZvYmyScS</vt:lpwstr>
  </property>
  <property fmtid="{D5CDD505-2E9C-101B-9397-08002B2CF9AE}" pid="90" name="x1ye=52">
    <vt:lpwstr>2W6yuKRnHn2NYeVQjPy9yRJY2q5xBGMMsbW7vp7/cgcbLnjcpjTOrK9p1XWrQUMcjXIwG2RYPKRWEf7Yxm+7Md7RwmxyHhh4RdlcU5VjjWH6gEb59jPnJ3mKLJVBiKrUTSDUbpSWSiyC1ZbcyuQjrd/f4VtHJqvdKmodQf9KnbV9Hs5dI9WMB3hQvw1bjlGRVm8gC3cUQIyIHQWGkhQDu3+50TB6bD+6B9j1CDeZxpeT7I/RTnkVvMMiC2VOj9w</vt:lpwstr>
  </property>
  <property fmtid="{D5CDD505-2E9C-101B-9397-08002B2CF9AE}" pid="91" name="x1ye=53">
    <vt:lpwstr>VKOh3LZG7jaZwqtjs2EnM2o0Tneb0UTSQ5wiEz3Y/btJIXeIGqMPsCHWCmWNNVXjc2SITpPAXC4Rva6Dd4dL9LQRtI3r5ByKWO4T8EnGUde38hICqpnwm5VT+f0VD1idCN632LDDTC9XUJqteLkNcnFoAnjlSnazxf9I6JGUkMOlO3rH/mCqId4yOa+ay0psaj/UeKfhpI2zsK+nrQ2Bdeelfx4O2z+VyHcKlG8owUtWJikLq2XPdukB3Rb5V/y</vt:lpwstr>
  </property>
  <property fmtid="{D5CDD505-2E9C-101B-9397-08002B2CF9AE}" pid="92" name="x1ye=54">
    <vt:lpwstr>tHt1U0IRnRKe/hL0zyv28qjW7R3crjxefkNU1H7KjG+whHiliDyhP2XDdfNaVUIPwIGVcqCURG68K62EcOR6bj8VgNp03w9YtpbNCUtIQDYgMMsj8/4g+g+MEf+fIBgC+vUAJN6jShePzJhxysbARiCrSAumyPCQhsKPoYJFKG8YfFf/OjFZ2XzAlrtsjiiXhhUXz+0jtah3Fevxiuu/ALnxRwUIhsJzn3qjauS1tr4w9V0ZZmJK63trLABs42C</vt:lpwstr>
  </property>
  <property fmtid="{D5CDD505-2E9C-101B-9397-08002B2CF9AE}" pid="93" name="x1ye=55">
    <vt:lpwstr>sk5bcN3Y82qhFxVKBZBT7FSlDdNL/rZ/i3iKwJvoYQGkROqIPIHof6sP71KNRAVhnJdWtnxogaDuOBNZ+hcsWGyxOT6Y73e2dSUXf/gMNs3gCoJ+0BQGShnwhwyLIDFzKA8XSd9ipt3SXpnfNMDJWbC7vyrzvmnikv5u7oesOgIoAIHuuqMs/LJ+/1tKjKbYAaxozP5E2LnQHR8kC/JeWet9OPG0AbIclv4ZEtG/dqDX29zHtSinjOrair+/Bas</vt:lpwstr>
  </property>
  <property fmtid="{D5CDD505-2E9C-101B-9397-08002B2CF9AE}" pid="94" name="x1ye=56">
    <vt:lpwstr>AosBGjqr4iRZxxqdAg4BlmpGlKA/jQYdSt1pdSVPrc58ayeY4wGgCspUOfQK2qo/vIL+FLR0rDusgZiHyZl8wPSC1KJJBKH2sRipjrdNuFb3VewMU2YlaEOjJy20Z/s2FB5lMexx/uZDWcDsSikMzYz5l7hT/Oc23AT8xNcsd/k46mWuHWIrcwIq8CV4KQsF7KO22UZ1oTQVECkJHktpgPWBzj8xyqzu7Sf+L4YHzQE5pOP+Dk7qGznK81/qrH6</vt:lpwstr>
  </property>
  <property fmtid="{D5CDD505-2E9C-101B-9397-08002B2CF9AE}" pid="95" name="x1ye=57">
    <vt:lpwstr>lH/dvqG4iNChS0iBsEnORFpQR+Svh+n3o3/axWz9Q5Q3yHCIbbBSbXv1Y2qZ4syTiMqyXf0UxIJCB1s3w48wsMs47GizG1Nb65CjA41CFzpI6VVLy1cjqb6B881vvLg7ZocOn35IhkDJDQvnF7xF/35XdDQg58h9PaJgPF8697VP7kYfkbkA/XbGTbJmWRihalbHEwmQSIx/u6KezAmECsQoFuTimDGXqpvnOVNeQP3pSUpU/cWNF1JcXJp0ovM</vt:lpwstr>
  </property>
  <property fmtid="{D5CDD505-2E9C-101B-9397-08002B2CF9AE}" pid="96" name="x1ye=58">
    <vt:lpwstr>9FJqJ6DWFGzvkUo2CFN3CmGZ3baH6vvAGHQrH14NIGHD+gGwHv9GX9fMPBZ32LPVVcEtTIWhl2OLZDos+zZYUEosWDT7Lfbu0Sd5aBFrDktSRCfHaoqh8M+RBTwq3GfGo88FaoXYHRczgq/ca6L6+aRtWsQ5L4z3KRSCmrQo0wA7YpvBauIwWUoMhaQ2P73UZ86J0n06cAXqrgOAaWS9U6gz4iHa6uGUAXkBcsPFA3/+kyo3aFXbApbQFCWHvEz</vt:lpwstr>
  </property>
  <property fmtid="{D5CDD505-2E9C-101B-9397-08002B2CF9AE}" pid="97" name="x1ye=59">
    <vt:lpwstr>t+r5DH2gIqGvxlNqQR6yLWeByq7X708A+BpYGGGjN9PJ6xeAZGpmQjJ/fHiFjwzyotZWfwE4b0CATely8AVFhxv3R34UZ9rwt/5l7a9U7y7JsGgKBWCtri0LmHKjEw9Cwb8/nxpkZ38pqy33wKvbexlivjHFFIfhLm8vqsNXfkJAOPkwVCxHMzpjqG4bW0nC4hn9RRS1qOBNnJA9IOOvYeBh1KFIX8t+xYzd7TNiDMMYJhV0AhHfAirTjJo31dg</vt:lpwstr>
  </property>
  <property fmtid="{D5CDD505-2E9C-101B-9397-08002B2CF9AE}" pid="98" name="x1ye=6">
    <vt:lpwstr>GIr/LaxqDuoN7DdPs7TvnlFOH3BedgsauaeywHqgGp2hALkXp2+K67HbkiQZ+7oosUA4vlpbouF1cWqeBAVO/gH0rAP9xTrw3ad7qsEwKtMQd1GCx5RzK4IATkqCOVJlkFGz4K+EpciPHl8xn8sSTFP73U/zBCBopULX9+mw/gATH+T5CD/Pwl16p7fWQC1syvD9mT3rO/IbJopgWORa28HxPgMHvYZ2+jq8Dlaruyg+YdHdEr3W3EieYmFrhaH</vt:lpwstr>
  </property>
  <property fmtid="{D5CDD505-2E9C-101B-9397-08002B2CF9AE}" pid="99" name="x1ye=60">
    <vt:lpwstr>x6lXjyUHWfzqGGeRRR8ANtgQy0jxO7kVUD5dEqzemux6VXjElQWGcAOZyERApKiMCDKMKx7lZJ+MYjDHHIZ+KqKB9OzTW7WXeRfIkew0teDnU8+Hk/0nswijLU4B16t/bDRKCX9pNXvP8aiv2m5/O05p/jEflWnVO0NGeHmmHh8OSgrrABbXzFFRzx81Az1xgkjGBRjsZLojE7iISCc5KO56TZgO8/EiIJzj+hRxqTGcCa2M9PzV//ngAcg2HaY</vt:lpwstr>
  </property>
  <property fmtid="{D5CDD505-2E9C-101B-9397-08002B2CF9AE}" pid="100" name="x1ye=61">
    <vt:lpwstr>wNJ1NSAhKxII1oUqhkcQzHjo4uo+4FFSL3TGgCKG9FGnI9Ku0e2oNLAQxjTR8885nThYKZ4ZS0/t7xBs4J16kTXD/iMmoAvBGzKexCskR5KHKNG2+ZbsZqF+vC+VSnh7IxEM04Xu3GJ3q0Yqjg/Qksb1JyerApK8J56OAsJ/zxyqMGHTn+ZcOOde6hxYPTfldG33dyqFCU74DnDboUDP7Y00a9l8q5SHskwVrtH81pETAHtL11godyfLon48L+A</vt:lpwstr>
  </property>
  <property fmtid="{D5CDD505-2E9C-101B-9397-08002B2CF9AE}" pid="101" name="x1ye=62">
    <vt:lpwstr>a/v/ws71DJy/BXB+Wt8DHH0Z2d2mTPOKh/iZrONgnLGiwyoDI3yhCZrrwgki2LBu+nrq0hxd+41wVj1n6fuNeF3XEpYVfC7VuVqA/U+oa/JKUUQitSQ77X/gK9DDHK3CxrJ4u7BqDeewR1XHIdOfEgWS/dwzajRyVnqEzFWyrIGwj/VxQPrH6jyzGffyUMCn6PHxvotIrPZZOvUzyqsbDjuDwWlVj8X/qkf9el0aczPTxT7lcCTL+W9mpSVbSLg</vt:lpwstr>
  </property>
  <property fmtid="{D5CDD505-2E9C-101B-9397-08002B2CF9AE}" pid="102" name="x1ye=63">
    <vt:lpwstr>YU47I2rzcPbEv2gk89yJkP4Gw8nPt8R2OiqkKdX+N1o2A6IxhgYIvbRY6AvLKLg5bFgWIV8Sua33fE6NGgol9XVlNe1WviQeKS5eXG1Vm0LsfsvsI2cM9EDCZFtkEwpyAWiPy+g2Afm/BcfYUxxdvUGmWEi7owD+167odhWZJnhp0bYlHjQilw8lhi1d+HmtS3+5JTaLL3lf5kl7c2m5cfsJ8mwXEk2WT0BR+O8w5K9oiSVnWO2GtSfSXcnD0Ua</vt:lpwstr>
  </property>
  <property fmtid="{D5CDD505-2E9C-101B-9397-08002B2CF9AE}" pid="103" name="x1ye=64">
    <vt:lpwstr>dcNXoKr7pvgeliJzTCE6ZSO4h4/dKSwhV8YWYIMBu2PtvP/F1CtaJ/nAAlFIURKhe/kNEK0pC0qEXie5uhozXRYKsr6udwWJhq3s/FPSF68n5CNSYP013UYRPu68ZYR+3F+ixSyHvwhdoRz1x1cM7w2OSX0/JEMHPy9OfynSPF3DL+4UmpipRxoNsYe+7ReaPRLXNxxw0MDKxZoAK0uCAZ6UZ442/QMvO9CojMnezvH7kO2v2Fu6k/420jr9gQf</vt:lpwstr>
  </property>
  <property fmtid="{D5CDD505-2E9C-101B-9397-08002B2CF9AE}" pid="104" name="x1ye=65">
    <vt:lpwstr>gn1WmO9UXiJZrG3ELanZGNDeMoUxFWS7FxeqR/KczuP69QAOD/i+6WWNrkfCCP8p97s1huoPvF0lyl3nQfsL0rBIglRujyV37/oWE+kp3E8B5BggnDjYSf7h0cZFTy/ziBWEi/GAbu2qKHAHiGu1/WBg4w2Vxf0s1zzOdew42k+ljlw7/Mz6us1JbtA3xJPcOF4vO963fsKE/AnIxXCNJZZ/5CBCc7lUGpLnlvChNYSBOVHrNCxEPJ4OgrreR8Q</vt:lpwstr>
  </property>
  <property fmtid="{D5CDD505-2E9C-101B-9397-08002B2CF9AE}" pid="105" name="x1ye=66">
    <vt:lpwstr>gtcqaQqVCTrB9qEnquQ3rZIqOGCwUjZmSK60yB1m5lCv+LhYw6NYbCIASGcxRMidpfwTvW9gDNJV0c759v4WtYC5Io0zwxg3V0a6kE8zod3n8lpBDP78stuUL8js1nI92DDKDktYz+piX+x9FZbLkKRFH0gxgEl2FwdwnMcHfn6x/9pr2SrgLq3rN3UoEuTY73NVJpkSojN2B48TYjpJAYhh/38KT0DpT2wYsPO3x555p7FXQKUUsCYwbIhsSIR</vt:lpwstr>
  </property>
  <property fmtid="{D5CDD505-2E9C-101B-9397-08002B2CF9AE}" pid="106" name="x1ye=67">
    <vt:lpwstr>m/W3ZlwEjRLxSXJXg+k3/n9OF7jj4q15ZippuQgG6DUbrG5XFv+4lhJqGEmQhVZDN3KdGC/gov9+06MxRfD/tMdtic6+lVE7cWxJMIDda4pRRbPEvw1aC9LQLooAl6f0TJylX1y5+8jxWbaakYcKQnp2+yYcKKD9AcgmnoJCfO5vWfBkz2ioa0GvSPJHDEJ9PQf8QZv8BVtNl2P3wQkFlKoYukoMLOMn9/gtf7Ez+rHb50bvPueP+4wxQc8oWz/</vt:lpwstr>
  </property>
  <property fmtid="{D5CDD505-2E9C-101B-9397-08002B2CF9AE}" pid="107" name="x1ye=68">
    <vt:lpwstr>O0hgaE0EWpX7unALuLnizQGd5vuWk5mAG5oD7okVFXFXaxNcg0ymZXOVEEiaUe8/IWBpiHr13zINSF4vWCuMUrVlxnNtzo0TOaJF0g2whoCkTFbuU87IpMR2HL97+hPbx1M0+PRVp79v6L5jFTyYz7ej9GUtFxuHHfmVMH4mff8G3npKCjfqLgfDDA0FGta9U+yxmORGWOcCPCEghDTQlLibcYdVzWJef0dUMWJpfuBoqy4mXnVYiKVW5L4rNEl</vt:lpwstr>
  </property>
  <property fmtid="{D5CDD505-2E9C-101B-9397-08002B2CF9AE}" pid="108" name="x1ye=69">
    <vt:lpwstr>Zp3etGQt++lf4oQ4U36r/YPj3eyz0S0u6nIDyRmwivDSSwY1ccSVMjPTnEj/SWbK2KlEUUU48uaC/cX+0aIOw7h1k8zaBlDCgeb3viBNDIQ7a1MyJGWugeTu3RTD6PBMV5kDQ75jkAwzMMYiPnYyKc2op//Pp0gPRrvQZEEFLHFjEngkpRiDcJ2bvFUjPhMfs/aBhcnVLLkvHY0e/kxJlatLLh3D+Tm94FGYAsWUJLdLv8HxshEnhq6TfNm6sxt</vt:lpwstr>
  </property>
  <property fmtid="{D5CDD505-2E9C-101B-9397-08002B2CF9AE}" pid="109" name="x1ye=7">
    <vt:lpwstr>vRJERoVgpwl7C9uRVBeFDKSTgu8qGRUIV5lwpfm5Dq/vwDERM6XiyBzv2m8b1/c0NHm0JWzayMS6nojjsxxLu6Ek3lwHcLVEPNqOOiE+9DtVTg2IaMii7SifCIIej+e7o+DGPj+WAGX5ePyORg2uC4GO0YpvG7+MW7VUn2ZqbMVl/VOJtr6RknW7Z4IVcsIJ2o/qu6uaVaO/fIMrxMAEk3ClyWKNzFhOfE8jSdVik/rvTCDfFFChJMVNQozO057</vt:lpwstr>
  </property>
  <property fmtid="{D5CDD505-2E9C-101B-9397-08002B2CF9AE}" pid="110" name="x1ye=70">
    <vt:lpwstr>9EcvxM109kv7WACRkKMEcFRxH3i/NvOe8+vPnF7zQ/Gk/M4u+iNhfUcSYrSVpyVXy+xHEy270gW6JVbOHB1B4jl35ar1X1GLHiqXbpzhk6tZxzxqsJSx/1+MYmd/XuNzemNyrgxf6N1FzIlc73kDIPkKm0BgU6cQ+MoiD/+xy//YXXMwFQOrnjKnj5m0iBfK/hcGl2UVYkYFaI/FN1WSGEhMAman2cmeJHWVadrwTjCZvYUAGwO+e/nFjZQhJWm</vt:lpwstr>
  </property>
  <property fmtid="{D5CDD505-2E9C-101B-9397-08002B2CF9AE}" pid="111" name="x1ye=71">
    <vt:lpwstr>Gp0o/4KduR4LA8bUUZZM97Fqc99WiCTkxFfiTPYuM/MT2+7ReXpWSQUIDMuKyqyAeDPaYPWpmXOVlYfpotEISbIZ8AmDm3TVJ2wbehwNOh0FqvRcSHpUp95dLm770rwEQX0GTQqukvwnUTl20MB8QK+V4CeRWkF3ta6vQqg3SnQTfA1RZ7TK8YQCLPnuOAsVWW43sgCABEhFmXHURkuYFLcbEUwi8veVT5Fv1yx8wKB6t90si+EOz2lS59E9fl+</vt:lpwstr>
  </property>
  <property fmtid="{D5CDD505-2E9C-101B-9397-08002B2CF9AE}" pid="112" name="x1ye=72">
    <vt:lpwstr>gAkm65NjRa0j8dcORijMRV084cytNYX2WB1GXNZ+ciDsJ/SrIaX85DNeXHvEA7PRzuFeOJuZhnsLRDzPVcVMDrRReDaxeGlMMj0mceXj2vPtiZoIacf9so0S+wHwF83N2KS/2QvgOWuGleeVclzIFDrnPIVTFakAiNF8NU3brUBkymHmq53h8yJBhQiia0F0esotLvzrdjeCE7AVvB2e5JqAZx9VPKQFvBn8PA5CeVht9h1WksaAyMPJp+o7Mr8</vt:lpwstr>
  </property>
  <property fmtid="{D5CDD505-2E9C-101B-9397-08002B2CF9AE}" pid="113" name="x1ye=73">
    <vt:lpwstr>P75+T3HMXYySJsWYWSSIAcgadgmzxN24E9RTdLHS1vkgH6ldz6mA7FXQbG6p/zAHDyj29U537QHj+9Sod8wPJL7AfR8ePTLdHnxiaohM5vsmwKn5K+zfIj/uNgWbpe0c0hxpkvas39QJRlvOhc7MZkdzWBq3ehStSjkPlN13NPOvMOmzqgTP6BbHl2IOrlPk3xD/Cr7V4OqOARjA923sv6ev2O7YxyzReEiK1giXYtoxxt0fmrrX0quilCF5ytN</vt:lpwstr>
  </property>
  <property fmtid="{D5CDD505-2E9C-101B-9397-08002B2CF9AE}" pid="114" name="x1ye=74">
    <vt:lpwstr>JupxTb+eREX7D1nFRnUkTKbNs7N7ZY0a6gFnSxM5plWxkA6WbenrBaOC9KapykMVmUzuoGccsZ3+IgS1cC3Hi+T4IiYN3D2wjIkA57AkIWPpwqpfsKxX4uwrBjbXyP2+Mys4sJTcKtSaaQh74VdMXvJ7m+E4KgfO+G/zbyH3lwh9vJV3q9wnkwCtlTXR1lK/vGmNhnqGABBo2aoFJTpovofFzSkm3geeNiHK5zqQX3OhapQIGS8S5twZLN8fi1E</vt:lpwstr>
  </property>
  <property fmtid="{D5CDD505-2E9C-101B-9397-08002B2CF9AE}" pid="115" name="x1ye=75">
    <vt:lpwstr>jV/Azb1uEnZxOr+YE26rf0jL4mvxO4o+xVcLDuNlzxYOtBNEMIHCT180G9iFqDkMi0nwR6lrVxSJRa3P5Ikmb80v31u/kiMk2EGFfzdazp6ZCioSlYGCo863S/ES3dHoGtGP1/Rcm3g61gIJQO9mV58H1pKgEfXYw/qU6TmAVFzaeajd+zBCggwGn4ySRvQPb3UWpo2Vs9psEHMgSKTGOuUFiR7TyECqWY/iVRLm20mBqmyZ3lksnC+lf7xdwrq</vt:lpwstr>
  </property>
  <property fmtid="{D5CDD505-2E9C-101B-9397-08002B2CF9AE}" pid="116" name="x1ye=76">
    <vt:lpwstr>C5alOBBqkpogATL+7iWc868dzdv9jkNGW9+GYxSwzVdSeIwU04VG2SGJCBUw9p1O40bzxifLHu2pqidTUSFQM+qqGenyLiNm7k8MMQ5bCqhW+2dnx+5Xia/2cGTUmJziga09DDBVlnRGg1Ov+409Od9WbyjOcb110V7FNy/gj+ikI1i4DY5QiDWU6iOmNkmMk2zglg8kfs3PDiGzjd6xl/V8yGn1vdEwwRAjPjmUo7Oc3uID7InyfAVbhim4pYh</vt:lpwstr>
  </property>
  <property fmtid="{D5CDD505-2E9C-101B-9397-08002B2CF9AE}" pid="117" name="x1ye=77">
    <vt:lpwstr>HKT2C4G5Krb9XYQfj86GcQwOfPcs18QqZIFo/4eyOmW+nOVk5P/73E0C+pb5ZvkBQUfu8OO+6DIrz346juhx+Ove2ZkdCyje27bmjuz0NFjix7mH0iHr8TuLoCrUB5gwM2Z4CDxpuzBD+VQ7TIJR6+lr1Ww1Az/peaJDheAqha9w8ny/z7tzGlSlvy/6CahJVnalsx3YSAc2wmw++XWO4HojYb1mAahqpopUP8+/fnmH6kuuODoXFTF/C/FlVpK</vt:lpwstr>
  </property>
  <property fmtid="{D5CDD505-2E9C-101B-9397-08002B2CF9AE}" pid="118" name="x1ye=78">
    <vt:lpwstr>RpV2wfZ6Zv2AzYn/9U6dg4RkPwSX1z+7IaFiB1Aise+agw9FdL5UlC7wHxmDtcK8pXZGM7THDAhfjQFEiqswTZBBrSbUXyo2Zj38G5oqDxyAkx1AwvR2YnyvMQ8UKON/1mQemAVvvUfn7VeG12Dx9l+DGJNbrVczs+oDBJ40whL3tK2Rkdu9kj37F9qp6t6KjbP0z8E6uBMDYYFRKIC2TiiI/oAbuf+IsJI4PadlGlFfsROyd/m/EZ7CM8pwOjR</vt:lpwstr>
  </property>
  <property fmtid="{D5CDD505-2E9C-101B-9397-08002B2CF9AE}" pid="119" name="x1ye=79">
    <vt:lpwstr>rI+lxaqnmTY09GujTcsNiKi2bcdRe1u43mX/Qq1JjmNGobXyhXg0UMCDinrBniRPK/k/Ir9vfqEsOTSzOhFv1xV5dpWeXt3BcFOWwbxl3bAvg+nPEWZC0An9Op7BVWQ5BC4lO6v2Datre47z5/vMQvkeDmafhITNSmPbvQ/PTL+3rwoxwf5bTD2NS9U/Y7HuQdTHI9u8SRx250/cOzXpS1hF7k7mA5/5q8quaLpw9FFH7FKbDHQqAT7GhrVL+qD</vt:lpwstr>
  </property>
  <property fmtid="{D5CDD505-2E9C-101B-9397-08002B2CF9AE}" pid="120" name="x1ye=8">
    <vt:lpwstr>1z2A08G/qaVpTKpuLAGR0V0jGQbZ8ImunjiXJ6Fqby4OBpDF2R35186rXqmz/P7LIcGRLUd187vJ/cgZ/TRL+JRKZd6tnIvimzBXPHjzrOolX9gfBqm8/DixwUlTM43KxcK9sTU0s4dEmwiQfWXuf3wd8bI/wdNbCukjlDwLyJcGngg2H6mhUdEb6kx7E0yrecZYvskaZJplPYwcaZNRY7dnKJYaT5i01kJTuLFru5iyu1cJsOE+c/yyEDKbPm6</vt:lpwstr>
  </property>
  <property fmtid="{D5CDD505-2E9C-101B-9397-08002B2CF9AE}" pid="121" name="x1ye=80">
    <vt:lpwstr>ERD1mEj23PXg+ebrE9xzCEiSP7BLam9scDkw3eor0ErX/hCzgAdIPGAaRBIJ44ipUSeHnB4CbIcF0ovIV4r3HT6jldHBt0P30N/nyUVkYoVvAjqHs3LlTnAAI3cP6wYb4Ht5saxtNw1CaUUt60iYNnBJhn76+qLaU9e1M0htlmbermEFuN5V3Jh/lT7rj65xS3nqCUl4JsnEWeG0fuo3DGeF9rKFaZrZvt0EydSDfZlj2VDnLnXqnRg8ZUi/1Ev</vt:lpwstr>
  </property>
  <property fmtid="{D5CDD505-2E9C-101B-9397-08002B2CF9AE}" pid="122" name="x1ye=81">
    <vt:lpwstr>60iXG5LHJ7SPdoSJ8ujSLJnkKV31t+fO27OgvAcus1Zgod/juRNDlUi+SFBybWiV37J3RYPdpy0ttdy6zLZGH0MHvh6/Wm+s2RXNT4muLc6wA5I1JnUYZ0y+DtWG/zGFZwGc6JOOVpud2aoP8KU7IsUeKh4iQBtii1RLtUzl40Z9+9qhT5tXexzF2oXho6JSemEhT98GV4fToWMzaRaSvdl1QM3EkrnbeUEgs8r3kwojyOpCCOKNNVA6idvpYV9</vt:lpwstr>
  </property>
  <property fmtid="{D5CDD505-2E9C-101B-9397-08002B2CF9AE}" pid="123" name="x1ye=82">
    <vt:lpwstr>SqYakQW08t0445FmGkG2GPoXmAIRB4MAqOCbp5Q+UmfmxGKPxkQ3DsTJvXKATO+mvlFHeTgbWRiHE1GurDF4AJl0sVutkSn7CCBgsD2ytfga3cjPkVbJhgQ/wZ5yCUOiT3KFUR7UkyBFHOfFWQ7GptvgjnisLS/CKYA0Fv2RyqKBcnqoT6WHbwHQNePj1bMtG6pbZezYrABd3GJxijdTxf9dfLvpPMqoiPTfR0ibwAGrNK8ZMVgitl/UwPh1ipA</vt:lpwstr>
  </property>
  <property fmtid="{D5CDD505-2E9C-101B-9397-08002B2CF9AE}" pid="124" name="x1ye=83">
    <vt:lpwstr>IxlCYblA2Ap4UJm7sB13zhfw/Kd9mIRbo9Evxruinp5mx4WjWTf8y5VYNsGDqgwXi7lLXZQwDp230/CEUDoVSHAfn6Bn9fD0nasgVZb5JiO14C/wyVqcgRqQAA1hVh70AYlZM/uXP+NTRAGIr5YJECTg01LovDT0ec2sjOogDnXGff86H+fQa5UmQXbL2LGVycA/CtDxySQuwbNQAYmTP0h4SsRM/qaKaywqmVB8R/02XRbwO+IBqmBgxSkq01Q</vt:lpwstr>
  </property>
  <property fmtid="{D5CDD505-2E9C-101B-9397-08002B2CF9AE}" pid="125" name="x1ye=84">
    <vt:lpwstr>munlh14EwpSOougnXmtf/rF1tlQwQW/DSR83cqMzWf/OF48XqixGigXq5KEQNh/uih+VO7QWktjBhYCmKUR177nD1GdwE3Anfs8x/b77MW13l2AJglaf7j1bte/AD6TjKWPJ+foY2+dDYJhPe6i8mcNh90vrwZjzmVq+OHhgFY/4Ln/nr61Tv0N07U0j7/0ftwKqMDXdXV3tGw0d4EKTfqQ0Q4unLbUJKfi0vDax+wVuApgynb/Vwnb7SFlk7XR</vt:lpwstr>
  </property>
  <property fmtid="{D5CDD505-2E9C-101B-9397-08002B2CF9AE}" pid="126" name="x1ye=85">
    <vt:lpwstr>qEAb19qq4LNLT3o0FNH8p6/TCfxSzopwosPTJpsipUSdLMtrKOppnr2YC7TQ82YYjXL2dHHhKx8xOUwNg7/oWMORL1/ZmUbO9ArqxbWJxMOdbCAUIAp6A3v4eCS2v4N3Hx5NutfKPaAMXb0KuUBAvt8b29BXHh1WPy3MSpLdaz+NWsr5N1CJ7EeqqwZ4wPn1ObHEcHTTa9ocdciMe9Ry3Gv6jKJcGn7jPMzea0sYZMU9vi09nsRE+sLE4aZoNPQ</vt:lpwstr>
  </property>
  <property fmtid="{D5CDD505-2E9C-101B-9397-08002B2CF9AE}" pid="127" name="x1ye=86">
    <vt:lpwstr>/2IOHzTsHcG5sfz/Snk0kuewLXNC+eBWMP7xQ9nf7wqFEK7PrI4WX2jctwP0Nehtq+qgtr6Ryw+EXnAB2S0KjmKtcuxGh9XH+wqNRKSv0aB4HnqX/9nBd4Fzstc0EnCBdXRReGbzRWE8SBzgXzDqJtSVY0f9D24EmqtchJ79UQ9nCKQodCyz1BacakAonDU/ziTKoqgdwhHPcoDCixwY1iSuKdCTVgu3GIznA23aGPm8YZZ7HC5Hw9m3uwhNeA8</vt:lpwstr>
  </property>
  <property fmtid="{D5CDD505-2E9C-101B-9397-08002B2CF9AE}" pid="128" name="x1ye=87">
    <vt:lpwstr>wV+KYnE7P7C1L50vuxQZmJUZiRzGL+6YfrATCT2FosTDkQhHWaKwGGaDFhjAxC41QVus9iK2Ga9LQ9mki4YmQ07AtxVnRBUChO0T7Dx2aNDny4zM04hX68ltD4f55Lh/ZeYcqTP40SqHFcHtXCy+glV3gMX0vwir2jzV/ps65CJGuiOZF6FTeyQ6PkEbe/zhR9ns6oQ1pIsjxly/mhLi60FXPEr4bIhtPqZ+DbTYAAgHk55ISMTbKxuSV9LTYKt</vt:lpwstr>
  </property>
  <property fmtid="{D5CDD505-2E9C-101B-9397-08002B2CF9AE}" pid="129" name="x1ye=88">
    <vt:lpwstr>Ci1sZ4JCBKDTpHgUX/Vo6j1xaoZsvwsjbm34e9KT5HGzV/zwWijnGe/C4BFWfZrDS+3cBenesuqQ16UAZJhC57T8PsJfJSOa8qky0mjTsu28oP1giCQS5+1cCB15v0wav+BMCJjSlRZY7jzQSNgKqWvF5pQ7DdyBZ45INejk0O9JLXjIoUTcaBY0VU//JVJfjfyeqRVmgXuU14g58+p4JClH2+3PgVIjhHQIiIzE/oMMQP2VBOklYbLhBerOeTV</vt:lpwstr>
  </property>
  <property fmtid="{D5CDD505-2E9C-101B-9397-08002B2CF9AE}" pid="130" name="x1ye=89">
    <vt:lpwstr>KQrFGYzZaMagT0phxBaQNhh7gM3nwEkiNOnPnwm2xJOjNfjBaGvBWOsgJAtFnVd5qNd8+gobFlEkMK00dYH4L27ktSiZJ/Ya5vpirRL2tKqJRTSMYOkzaFCtBiFlTGjPlkNDXlae4PbNfmduVQrTvQKEE/eeDbPzfN7O13e7M2NjE5StXFmKb+7fR31rTlxExj5qFM0Dy5guFWx2oarwdN6ihE8KI0ctI/afVAlIOrtCUO5T77ohgwcq+t2IU3U</vt:lpwstr>
  </property>
  <property fmtid="{D5CDD505-2E9C-101B-9397-08002B2CF9AE}" pid="131" name="x1ye=9">
    <vt:lpwstr>f40CuqQvrrfHfTiRoCpZ/1/SuxM/j5yZDiHLnNBlFLW/24uDO3j4JtRW0ZeGY0ILMYpLA5witlPy+7bDcOzpQyu44Vg2nChTsFmXvALpzI3/Hn0eWiiqPmaRliwfpXjmyMBIGAyjirgT5693j8mRzV2mYKYvW+9HuddXGQ1+ZNWs+xgVcndkirtdocLu4AYxFmpb7/Z6p1Msc7vxK3k36xxI5WrS5pS61nYxk8Wcx9ROSGSGF6pRi5u8XEIWw7K</vt:lpwstr>
  </property>
  <property fmtid="{D5CDD505-2E9C-101B-9397-08002B2CF9AE}" pid="132" name="x1ye=90">
    <vt:lpwstr>AuDjFNqPukFxVRu6qFlN3SAvZ1hPObS9OPqiQBCTQQFIIb2DWtc1KlaJzewzWx9UMzVIfSnUtABH8a65iZc5rBRhe1R+7nTH+j0oUokbWOkWZQL4VxdIWK7Vj6SAueedA3mP/V/msWY+O1Fvszz+0e8VjNJQXLo+oKQiUlto40PdIK+kFKL7R5UU0Dud+DrE8xAhDWns+qZcmLBHl5xcvmVfNZiUIcneNvsmDdBSQ36Qm9rNRb/D2f/qlzK0VS/</vt:lpwstr>
  </property>
  <property fmtid="{D5CDD505-2E9C-101B-9397-08002B2CF9AE}" pid="133" name="x1ye=91">
    <vt:lpwstr>4wYHplZRhQaGGxlufjpxcBCHc8WXhaA7KYs2A89IeEDVUNZ+jhqeB2Q/XqYVQdoz8KfQBhKPe+fCArRH2dn+zZuuD1kb4zIPCAbXxyxoDnrb1s0BA6NU8zmk4fg3pXuIg8m01rCrB8vrnEzFKusZrYjrCa9I5zjXZjotrYludrveD/58KRXwegiu8uRkw2TkqOWMM39h/C/tJ6SBJ/QBLb7DiZHqzIo1fSsyM18Pri6r3DlAKigKvANKqwaY4/o</vt:lpwstr>
  </property>
  <property fmtid="{D5CDD505-2E9C-101B-9397-08002B2CF9AE}" pid="134" name="x1ye=92">
    <vt:lpwstr>eZBNFdHMx+mUGlrfQt2youTXxlGbldD2oWzD8DbePDrHTx2exHm7HcmGrezkMh74lOHXDudODIpnRpS4Hn+eD26wk2Q18RiiBQZZc2Qnhr4VPmep60Dy7c7ViSMKNpk/THQ3++R3MHx2Hm2XUAy/P+YdXn365zXWt1zbVn30LaIkfyshJE4XQHTDkdOVFz+6xsAD7RuQpGmdX+E1gDsmJQ9BWyYBwuXAVjPVJdT3ZwbU5SVNC24mvxUlbJeaZnY</vt:lpwstr>
  </property>
  <property fmtid="{D5CDD505-2E9C-101B-9397-08002B2CF9AE}" pid="135" name="x1ye=93">
    <vt:lpwstr>TM26RKwbHCLMagawBCfZMJYFtXYQ+pVsNdK+EeyQI7SxPqWCnQxj+6BL/LQWQVOy5Ycya0zcK3z/hj+TtbxYZsPIJen7bQufDXqXvGPKGruuuSatafbAFmRLrUke0QvgLfUo1rLTpeJFVcummLSuCa4miPY4QmutYQCXIE1ROhkVmTV2DctGjpn5erwDyr1p8Whlq8dB0yBiFepO1ZsVDlcunFo5kCkGRAuNyrwNDC4LxNjJZcaLn82s4+Zrnzi</vt:lpwstr>
  </property>
  <property fmtid="{D5CDD505-2E9C-101B-9397-08002B2CF9AE}" pid="136" name="x1ye=94">
    <vt:lpwstr>UYAcumqskCQQQ5YdrQpS/cN258Ttkq1G+jvqdLdRjRTH/ddjI2gT/nDEnh6jYAWXEgQ4O+/vGW1kKnlehqB/BdXeYRt3VyUApJX8xMvJaGFeJbnQiaEwAySD8fnxryfP9pw7OdzptwZwC6srKRokEGAOwUKrsB1hffOKOEJyTXwLgFLprSwfVkSh7CD+rbKKKA0QP7EQwwy8I0sPYHoffOrGZNJQG2D5eu/gKeMsFnYIUifc8+18+Z1T/UYZ9Gs</vt:lpwstr>
  </property>
  <property fmtid="{D5CDD505-2E9C-101B-9397-08002B2CF9AE}" pid="137" name="x1ye=95">
    <vt:lpwstr>0W1lEedABdmX/jzWwU9ZK7B0Z7Ik8mllcVCU8iY2GgO04EnaM/6bNsB3cux0A1pXBFvhsoZWo8oS+LJ+SLHmghqwvuR6nxZyOkOGLLTGWkkxCM8uEVgrgiKPj99zfnCpfULZFxZFQL/ZociZxNiTjPEiOHuOwhgXuK2rin2mZ9qoe4QsHiMSsXNvOPN/Qxii/oD30hTa4Tbnyu88q0E0r1Fy00SncZi/BYpLvy8xwQLXo52zk+hu7uGBkOuD5kR</vt:lpwstr>
  </property>
  <property fmtid="{D5CDD505-2E9C-101B-9397-08002B2CF9AE}" pid="138" name="x1ye=96">
    <vt:lpwstr>P0lWNvfGrywN+3E1Oat9Z5ka57bvfmk7RbMzXKb004ta+Dm5THsrWOKlH5ykAfhaEEjUXSQmlpsbZ1KH830Y/fqi1Eo2+oXbnH0FEkxWKFOewyQf06AssmsljoAd3+2iA5AjhxhZzzBnGbli9Asas239TbZZQTKFhcOrQRmq8Xz3Q+leaS8dMX0hIUPf43k7dCDaVlr2yMK4bauIy8NpADLeryRYMLaDrqjhQnx9Ks5vmQzia7XVFzjEqkqW/hb</vt:lpwstr>
  </property>
  <property fmtid="{D5CDD505-2E9C-101B-9397-08002B2CF9AE}" pid="139" name="x1ye=97">
    <vt:lpwstr>R0UjLFdZIrA1k90vuqgqJ7/os6A2tkXgoig555LnHgaxSzkCH6Pb706mTDqq9iZgaNFmVSzhhc79n8Q0uk7c1SQULfbg+FUZDNFL7XWdG1QyrmMd0x5wwX4PX0RL4HGyoKOfx6ycYUOncsTEg70bRoOFfONas4DsSYIUy6t2LvqhpogXYPPV74QeC4srdpoFA7ZmFiaucSjLNT+Grs1FOCJJmsXmwsphE8MP3K+iKUkN9x9bVpbTQEVn6snEmz+</vt:lpwstr>
  </property>
  <property fmtid="{D5CDD505-2E9C-101B-9397-08002B2CF9AE}" pid="140" name="x1ye=98">
    <vt:lpwstr>1jf2x2k/31lgXdVs5blTcSFM7EnNrSKuKMdlO7QN++MpD1NOTXpl4APZO7IKlOEJgTaAgdxadnu/EC67Bk5yjQs9Aj/UlEKO+5YnOu+FoG5iDkGVs9y5Qh98GOqj+sBvaJSj1Or1pWMKpW4ZcTz60M5lXYotq3YfAFVCmc8oXVrST9+njc7C+5ET3abH6hOYANfqGkNG0LXmIsvhfrqNaHbQi5SJ3ht6CCMDjb1Zrwc5BE3kZhhod+l73XHo2r2</vt:lpwstr>
  </property>
  <property fmtid="{D5CDD505-2E9C-101B-9397-08002B2CF9AE}" pid="141" name="x1ye=99">
    <vt:lpwstr>HuUwnEvJczhEm0mTlFo++7DdheNzzLs36aOSci+J/ghz8QwUZ9xAvZGVeZvfwuiyH3/yz5x6M0cx+khJSLz3EwdCakVuSJAxOYYbSyGh/Lk9MioEdeqV918SxCZOcAov0QlbNcbZHXFF+LMLDjfjh+z5c+bhgCJyVxrqtlgjZI+BrBHbFUmM/9FQPXLKBGjjMBFxhUYJUZAxIIdXdaE6Ct6N0FszDt+sc73QwuSk49bSElAyg7Ns5M/3cvfFmiv</vt:lpwstr>
  </property>
</Properties>
</file>
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7E4912" w14:paraId="45907152" w14:textId="77777777">
        <w:trPr>
          <w:trHeight w:val="1560"/>
          <w:tblCellSpacing w:w="0" w:type="dxa"/>
        </w:trPr>
        <w:tc>
          <w:tcPr>
            <w:tcW w:w="2040" w:type="dxa"/>
            <w:shd w:val="clear" w:color="auto" w:fill="34393E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14:paraId="71A73967" w14:textId="644E9056" w:rsidR="007E4912" w:rsidRDefault="007E4912">
            <w:pPr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10200" w:type="dxa"/>
            <w:shd w:val="clear" w:color="auto" w:fill="34393E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14:paraId="37520C6B" w14:textId="479AC177" w:rsidR="007E4912" w:rsidRPr="00C51CE8" w:rsidRDefault="00D92020">
            <w:pPr>
              <w:pStyle w:val="div"/>
              <w:spacing w:line="66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4"/>
                <w:szCs w:val="44"/>
                <w:shd w:val="clear" w:color="auto" w:fill="auto"/>
              </w:rPr>
            </w:pPr>
            <w:r w:rsidRPr="00C51CE8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4"/>
                <w:szCs w:val="44"/>
              </w:rPr>
              <w:t>Nishant</w:t>
            </w:r>
            <w:r w:rsidRPr="00C51CE8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4"/>
                <w:szCs w:val="44"/>
                <w:shd w:val="clear" w:color="auto" w:fill="auto"/>
              </w:rPr>
              <w:t xml:space="preserve"> </w:t>
            </w:r>
            <w:r w:rsidRPr="00C51CE8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4"/>
                <w:szCs w:val="44"/>
              </w:rPr>
              <w:t>Dougall</w:t>
            </w:r>
            <w:r w:rsidR="00C51CE8" w:rsidRPr="00C51CE8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44"/>
                <w:szCs w:val="44"/>
              </w:rPr>
              <w:t xml:space="preserve"> </w:t>
            </w:r>
            <w:r w:rsidR="00C51CE8" w:rsidRPr="00C51CE8">
              <w:rPr>
                <w:rStyle w:val="span"/>
                <w:rFonts w:ascii="Arial" w:eastAsia="Arial" w:hAnsi="Arial" w:cs="Arial"/>
                <w:b/>
                <w:bCs/>
                <w:caps/>
                <w:color w:val="C00000"/>
                <w:spacing w:val="10"/>
                <w:sz w:val="44"/>
                <w:szCs w:val="44"/>
              </w:rPr>
              <w:t>(THEY / THEM)</w:t>
            </w:r>
          </w:p>
          <w:p w14:paraId="61B34334" w14:textId="77777777" w:rsidR="007E4912" w:rsidRDefault="00D92020">
            <w:pPr>
              <w:pStyle w:val="documentzipsuffix"/>
              <w:spacing w:line="25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>Northcote, Australia 3070</w:t>
            </w:r>
          </w:p>
          <w:p w14:paraId="35261608" w14:textId="3BDECE31" w:rsidR="007E4912" w:rsidRDefault="00212475">
            <w:pPr>
              <w:spacing w:line="25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>nishantdougall@gmail.com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2"/>
                <w:szCs w:val="22"/>
              </w:rPr>
              <w:t xml:space="preserve"> / 0412202666</w:t>
            </w:r>
            <w:r w:rsidR="00D92020">
              <w:rPr>
                <w:rStyle w:val="divPARAGRAPHCNTCdiv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  <w:t> </w:t>
            </w:r>
          </w:p>
          <w:p w14:paraId="1127F937" w14:textId="77777777" w:rsidR="007E4912" w:rsidRDefault="00D92020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2"/>
                <w:szCs w:val="22"/>
                <w:shd w:val="clear" w:color="auto" w:fill="auto"/>
              </w:rPr>
              <w:t> </w:t>
            </w:r>
          </w:p>
        </w:tc>
      </w:tr>
    </w:tbl>
    <w:p w14:paraId="5158356C" w14:textId="77777777" w:rsidR="007E4912" w:rsidRDefault="007E4912">
      <w:pPr>
        <w:rPr>
          <w:vanish/>
        </w:rPr>
        <w:sectPr w:rsidR="007E4912">
          <w:headerReference w:type="default" r:id="rId7"/>
          <w:footerReference w:type="default" r:id="rId8"/>
          <w:pgSz w:w="12240" w:h="15840"/>
          <w:pgMar w:top="0" w:right="700" w:bottom="400" w:left="0" w:header="0" w:footer="0" w:gutter="0"/>
          <w:cols w:space="720"/>
        </w:sectPr>
      </w:pPr>
    </w:p>
    <w:p w14:paraId="400659E2" w14:textId="77777777" w:rsidR="007E4912" w:rsidRDefault="007E4912">
      <w:pPr>
        <w:rPr>
          <w:vanish/>
        </w:rPr>
      </w:pPr>
    </w:p>
    <w:p w14:paraId="4EB31149" w14:textId="77777777" w:rsidR="007E4912" w:rsidRDefault="007E4912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7E4912" w14:paraId="29BAA0C2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46AB03B9" w14:textId="77777777" w:rsidR="007E4912" w:rsidRDefault="00D92020">
            <w:pPr>
              <w:rPr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34393E"/>
                <w:spacing w:val="10"/>
              </w:rPr>
              <w:t>Summary</w:t>
            </w:r>
          </w:p>
        </w:tc>
      </w:tr>
    </w:tbl>
    <w:p w14:paraId="77B5F011" w14:textId="1828D5BE" w:rsidR="007E4912" w:rsidRDefault="00D92020">
      <w:pPr>
        <w:pStyle w:val="p"/>
        <w:spacing w:after="320"/>
        <w:rPr>
          <w:rFonts w:ascii="Arial" w:eastAsia="Arial" w:hAnsi="Arial" w:cs="Arial"/>
          <w:color w:val="494C4E"/>
          <w:sz w:val="22"/>
          <w:szCs w:val="22"/>
        </w:rPr>
      </w:pPr>
      <w:r>
        <w:rPr>
          <w:rFonts w:ascii="Arial" w:eastAsia="Arial" w:hAnsi="Arial" w:cs="Arial"/>
          <w:color w:val="494C4E"/>
          <w:sz w:val="22"/>
          <w:szCs w:val="22"/>
        </w:rPr>
        <w:t xml:space="preserve">Queer, neurodivergent, gender-diverse POC with lived experience (PLHIV/LGBTQIA+) and 4+ years in community </w:t>
      </w:r>
      <w:r>
        <w:rPr>
          <w:rFonts w:ascii="Arial" w:eastAsia="Arial" w:hAnsi="Arial" w:cs="Arial"/>
          <w:color w:val="494C4E"/>
          <w:sz w:val="22"/>
          <w:szCs w:val="22"/>
        </w:rPr>
        <w:t>services. Proven ability to support clients with complex needs, including 400+ needs assessments. Strong organi</w:t>
      </w:r>
      <w:r w:rsidR="001542B9">
        <w:rPr>
          <w:rFonts w:ascii="Arial" w:eastAsia="Arial" w:hAnsi="Arial" w:cs="Arial"/>
          <w:color w:val="494C4E"/>
          <w:sz w:val="22"/>
          <w:szCs w:val="22"/>
        </w:rPr>
        <w:t>s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ational and interpersonal skills honed over 9+ years in the banking sector. </w:t>
      </w:r>
      <w:r w:rsidR="003B5466">
        <w:rPr>
          <w:rFonts w:ascii="Arial" w:eastAsia="Arial" w:hAnsi="Arial" w:cs="Arial"/>
          <w:color w:val="494C4E"/>
          <w:sz w:val="22"/>
          <w:szCs w:val="22"/>
        </w:rPr>
        <w:t>Looking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to contribute to organi</w:t>
      </w:r>
      <w:r w:rsidR="001542B9">
        <w:rPr>
          <w:rFonts w:ascii="Arial" w:eastAsia="Arial" w:hAnsi="Arial" w:cs="Arial"/>
          <w:color w:val="494C4E"/>
          <w:sz w:val="22"/>
          <w:szCs w:val="22"/>
        </w:rPr>
        <w:t>s</w:t>
      </w:r>
      <w:r>
        <w:rPr>
          <w:rFonts w:ascii="Arial" w:eastAsia="Arial" w:hAnsi="Arial" w:cs="Arial"/>
          <w:color w:val="494C4E"/>
          <w:sz w:val="22"/>
          <w:szCs w:val="22"/>
        </w:rPr>
        <w:t>ations like Thorne Harbour Health, working to dismantle systemic injustices and make a tangible impact on marginali</w:t>
      </w:r>
      <w:r w:rsidR="001542B9">
        <w:rPr>
          <w:rFonts w:ascii="Arial" w:eastAsia="Arial" w:hAnsi="Arial" w:cs="Arial"/>
          <w:color w:val="494C4E"/>
          <w:sz w:val="22"/>
          <w:szCs w:val="22"/>
        </w:rPr>
        <w:t>s</w:t>
      </w:r>
      <w:r>
        <w:rPr>
          <w:rFonts w:ascii="Arial" w:eastAsia="Arial" w:hAnsi="Arial" w:cs="Arial"/>
          <w:color w:val="494C4E"/>
          <w:sz w:val="22"/>
          <w:szCs w:val="22"/>
        </w:rPr>
        <w:t>ed and vulnerable people.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7E4912" w14:paraId="1A9914C5" w14:textId="77777777">
        <w:trPr>
          <w:tblCellSpacing w:w="0" w:type="dxa"/>
        </w:trPr>
        <w:tc>
          <w:tcPr>
            <w:tcW w:w="0" w:type="auto"/>
            <w:tcMar>
              <w:top w:w="3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9C7A1DB" w14:textId="77777777" w:rsidR="007E4912" w:rsidRDefault="00D92020">
            <w:pPr>
              <w:rPr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Skills</w:t>
            </w:r>
          </w:p>
        </w:tc>
      </w:tr>
    </w:tbl>
    <w:p w14:paraId="7DBE849B" w14:textId="77777777" w:rsidR="007E4912" w:rsidRDefault="007E4912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20"/>
        <w:gridCol w:w="5420"/>
      </w:tblGrid>
      <w:tr w:rsidR="007E4912" w14:paraId="0990B52A" w14:textId="77777777">
        <w:trPr>
          <w:tblCellSpacing w:w="0" w:type="dxa"/>
        </w:trPr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0F2339C" w14:textId="7050EB59" w:rsidR="007E4912" w:rsidRDefault="00D92020">
            <w:pPr>
              <w:pStyle w:val="divdocumentulli"/>
              <w:numPr>
                <w:ilvl w:val="0"/>
                <w:numId w:val="1"/>
              </w:numPr>
              <w:spacing w:after="60"/>
              <w:ind w:hanging="461"/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</w:pPr>
            <w:r w:rsidRPr="00C51CE8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2"/>
                <w:szCs w:val="22"/>
              </w:rPr>
              <w:t>Client care and psychosocial support</w:t>
            </w: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2"/>
                <w:szCs w:val="22"/>
              </w:rPr>
              <w:t xml:space="preserve">: </w:t>
            </w:r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client-c</w:t>
            </w:r>
            <w:r w:rsidR="00031BCF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e</w:t>
            </w:r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nt</w:t>
            </w:r>
            <w:r w:rsidR="00031BCF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r</w:t>
            </w:r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ed, strengths-based advocacy, intersectionality, applying community development principles to service delivery, harm reduction, and trauma-informed care</w:t>
            </w:r>
            <w:r w:rsid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.</w:t>
            </w:r>
          </w:p>
          <w:p w14:paraId="36B2A08B" w14:textId="7B18A799" w:rsidR="007E4912" w:rsidRDefault="00D92020"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ind w:hanging="461"/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</w:pPr>
            <w:r w:rsidRPr="00C51CE8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2"/>
                <w:szCs w:val="22"/>
              </w:rPr>
              <w:t>Interpersonal and communication skills:</w:t>
            </w: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2"/>
                <w:szCs w:val="22"/>
              </w:rPr>
              <w:t xml:space="preserve"> 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active listening, rapport building, empathy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, conflict resolution, and written and verbal communication, and collaboration</w:t>
            </w:r>
            <w:r w:rsid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.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C5C929" w14:textId="77777777" w:rsidR="007E4912" w:rsidRDefault="00D92020">
            <w:pPr>
              <w:pStyle w:val="documentskillskillpaddingcellParagraph"/>
              <w:rPr>
                <w:rStyle w:val="documentskillskillpaddingcell"/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2"/>
                <w:szCs w:val="22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7C333D7" w14:textId="46C4191A" w:rsidR="007E4912" w:rsidRDefault="00D92020">
            <w:pPr>
              <w:pStyle w:val="divdocumentulli"/>
              <w:numPr>
                <w:ilvl w:val="0"/>
                <w:numId w:val="2"/>
              </w:numPr>
              <w:spacing w:after="60"/>
              <w:ind w:hanging="461"/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</w:pPr>
            <w:r w:rsidRPr="00C51CE8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2"/>
                <w:szCs w:val="22"/>
              </w:rPr>
              <w:t>Organisational and administrative skills:</w:t>
            </w:r>
            <w:r>
              <w:rPr>
                <w:rStyle w:val="Strong1"/>
                <w:rFonts w:ascii="Arial" w:eastAsia="Arial" w:hAnsi="Arial" w:cs="Arial"/>
                <w:b/>
                <w:bCs/>
                <w:color w:val="494C4E"/>
                <w:sz w:val="22"/>
                <w:szCs w:val="22"/>
              </w:rPr>
              <w:t xml:space="preserve"> </w:t>
            </w:r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problem-solving, conflict resolution, time management</w:t>
            </w:r>
            <w:r w:rsidR="00810CE0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 xml:space="preserve">, </w:t>
            </w:r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client record management, and priority setting</w:t>
            </w:r>
          </w:p>
          <w:p w14:paraId="360CA427" w14:textId="77777777" w:rsidR="007E4912" w:rsidRDefault="00D92020"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ind w:hanging="461"/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</w:pPr>
            <w:r w:rsidRPr="00C51CE8">
              <w:rPr>
                <w:rStyle w:val="Strong1"/>
                <w:rFonts w:ascii="Arial" w:eastAsia="Arial" w:hAnsi="Arial" w:cs="Arial"/>
                <w:b/>
                <w:bCs/>
                <w:color w:val="C00000"/>
                <w:sz w:val="22"/>
                <w:szCs w:val="22"/>
              </w:rPr>
              <w:t>Technical skills:</w:t>
            </w:r>
            <w:r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 xml:space="preserve"> </w:t>
            </w:r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 xml:space="preserve">case management, project management, computer skills, data collection, data entry, maintaining client privacy and </w:t>
            </w:r>
            <w:proofErr w:type="gramStart"/>
            <w:r w:rsidR="003B5466" w:rsidRPr="003B5466"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  <w:t>confidentiality</w:t>
            </w:r>
            <w:proofErr w:type="gramEnd"/>
          </w:p>
          <w:p w14:paraId="2BE2E466" w14:textId="77777777" w:rsidR="00C51CE8" w:rsidRDefault="00C51CE8" w:rsidP="00C51CE8">
            <w:pPr>
              <w:pStyle w:val="documentskillullinth-last-child1"/>
              <w:pBdr>
                <w:left w:val="none" w:sz="0" w:space="13" w:color="auto"/>
              </w:pBdr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</w:pPr>
          </w:p>
          <w:p w14:paraId="06A88205" w14:textId="1CC0AAF0" w:rsidR="00C51CE8" w:rsidRDefault="00C51CE8" w:rsidP="00C51CE8">
            <w:pPr>
              <w:pStyle w:val="documentskillullinth-last-child1"/>
              <w:pBdr>
                <w:left w:val="none" w:sz="0" w:space="13" w:color="auto"/>
              </w:pBdr>
              <w:rPr>
                <w:rStyle w:val="documentskillpaddedline"/>
                <w:rFonts w:ascii="Arial" w:eastAsia="Arial" w:hAnsi="Arial" w:cs="Arial"/>
                <w:color w:val="494C4E"/>
                <w:sz w:val="22"/>
                <w:szCs w:val="22"/>
              </w:rPr>
            </w:pPr>
          </w:p>
        </w:tc>
      </w:tr>
    </w:tbl>
    <w:p w14:paraId="0F82BA58" w14:textId="77777777" w:rsidR="007E4912" w:rsidRDefault="007E4912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7E4912" w14:paraId="40811B5B" w14:textId="77777777">
        <w:trPr>
          <w:tblCellSpacing w:w="0" w:type="dxa"/>
        </w:trPr>
        <w:tc>
          <w:tcPr>
            <w:tcW w:w="0" w:type="auto"/>
            <w:tcMar>
              <w:top w:w="3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25336A48" w14:textId="77777777" w:rsidR="007E4912" w:rsidRDefault="00D92020">
            <w:pPr>
              <w:rPr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Experience</w:t>
            </w:r>
          </w:p>
        </w:tc>
      </w:tr>
    </w:tbl>
    <w:p w14:paraId="34034BAD" w14:textId="7A7F45BA" w:rsidR="007E4912" w:rsidRDefault="00D92020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 xml:space="preserve">Multicultural Practice </w:t>
      </w:r>
      <w:r w:rsidR="00C51CE8"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Project Intern</w:t>
      </w:r>
      <w:r w:rsidR="00C51CE8">
        <w:rPr>
          <w:rStyle w:val="jobtitle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/ headspace National - Naarm, VIC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03/2024 - 10/2024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7D7AE89C" w14:textId="1E290FE7" w:rsidR="007E4912" w:rsidRDefault="00D92020">
      <w:pPr>
        <w:pStyle w:val="divdocumentulli"/>
        <w:numPr>
          <w:ilvl w:val="0"/>
          <w:numId w:val="3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Completed internship on the team responsible for diversity and inclusion and professional development across 150+ headspace sites </w:t>
      </w:r>
      <w:r w:rsidR="003B5466">
        <w:rPr>
          <w:rStyle w:val="span"/>
          <w:rFonts w:ascii="Arial" w:eastAsia="Arial" w:hAnsi="Arial" w:cs="Arial"/>
          <w:color w:val="494C4E"/>
          <w:sz w:val="22"/>
          <w:szCs w:val="22"/>
        </w:rPr>
        <w:t>nationally.</w:t>
      </w:r>
    </w:p>
    <w:p w14:paraId="6F3AB4C9" w14:textId="650F1D81" w:rsidR="007E4912" w:rsidRDefault="00D92020">
      <w:pPr>
        <w:pStyle w:val="divdocumentulli"/>
        <w:numPr>
          <w:ilvl w:val="0"/>
          <w:numId w:val="3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Managed the International Students Experience Project, applying community development principles to </w:t>
      </w:r>
      <w:r w:rsidR="008E79AF">
        <w:rPr>
          <w:rStyle w:val="span"/>
          <w:rFonts w:ascii="Arial" w:eastAsia="Arial" w:hAnsi="Arial" w:cs="Arial"/>
          <w:color w:val="494C4E"/>
          <w:sz w:val="22"/>
          <w:szCs w:val="22"/>
        </w:rPr>
        <w:t>complete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participation in primary research, and co-design of new, culturally appropriate resources.</w:t>
      </w:r>
    </w:p>
    <w:p w14:paraId="3A3676A2" w14:textId="2D10E9FD" w:rsidR="007E4912" w:rsidRDefault="00D92020">
      <w:pPr>
        <w:pStyle w:val="divdocumentulli"/>
        <w:numPr>
          <w:ilvl w:val="0"/>
          <w:numId w:val="3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Facilitated six focus groups with </w:t>
      </w:r>
      <w:r w:rsidR="00212475">
        <w:rPr>
          <w:rStyle w:val="span"/>
          <w:rFonts w:ascii="Arial" w:eastAsia="Arial" w:hAnsi="Arial" w:cs="Arial"/>
          <w:color w:val="494C4E"/>
          <w:sz w:val="22"/>
          <w:szCs w:val="22"/>
        </w:rPr>
        <w:t>thirty-six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international students from diverse cultural and faith backgrounds.</w:t>
      </w:r>
    </w:p>
    <w:p w14:paraId="5672092E" w14:textId="77777777" w:rsidR="007E4912" w:rsidRDefault="00D92020">
      <w:pPr>
        <w:pStyle w:val="divdocumentulli"/>
        <w:numPr>
          <w:ilvl w:val="0"/>
          <w:numId w:val="3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>Drafted a research report and recommendations to the board, with culturally appropriate resources to improve service delivery, to be rolled out nationally in Q4 2025.</w:t>
      </w:r>
    </w:p>
    <w:p w14:paraId="6FD70BDD" w14:textId="10B6D84C" w:rsidR="007E4912" w:rsidRDefault="00D9202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 xml:space="preserve">Client </w:t>
      </w: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Support Worker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Diamond Valley Community Support </w:t>
      </w:r>
      <w:r w:rsidR="00983BB5">
        <w:rPr>
          <w:rStyle w:val="span"/>
          <w:rFonts w:ascii="Arial" w:eastAsia="Arial" w:hAnsi="Arial" w:cs="Arial"/>
          <w:color w:val="494C4E"/>
          <w:sz w:val="22"/>
          <w:szCs w:val="22"/>
        </w:rPr>
        <w:t>(DVCS)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, VIC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03/2022 - 03/2024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27EF1B8B" w14:textId="1F60087E" w:rsidR="007E4912" w:rsidRDefault="00D92020">
      <w:pPr>
        <w:pStyle w:val="divdocumentulli"/>
        <w:numPr>
          <w:ilvl w:val="0"/>
          <w:numId w:val="4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>Provided psychosocial support and material aid to people in crisis, integrating social justice principles into a person-</w:t>
      </w:r>
      <w:r w:rsidR="001542B9">
        <w:rPr>
          <w:rStyle w:val="span"/>
          <w:rFonts w:ascii="Arial" w:eastAsia="Arial" w:hAnsi="Arial" w:cs="Arial"/>
          <w:color w:val="494C4E"/>
          <w:sz w:val="22"/>
          <w:szCs w:val="22"/>
        </w:rPr>
        <w:t>centred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, strengths-based, person-led approach.</w:t>
      </w:r>
    </w:p>
    <w:p w14:paraId="1B005986" w14:textId="5386C4CC" w:rsidR="007E4912" w:rsidRDefault="00D92020">
      <w:pPr>
        <w:pStyle w:val="divdocumentulli"/>
        <w:numPr>
          <w:ilvl w:val="0"/>
          <w:numId w:val="4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Facilitated over </w:t>
      </w:r>
      <w:r w:rsidR="00212475">
        <w:rPr>
          <w:rStyle w:val="span"/>
          <w:rFonts w:ascii="Arial" w:eastAsia="Arial" w:hAnsi="Arial" w:cs="Arial"/>
          <w:color w:val="494C4E"/>
          <w:sz w:val="22"/>
          <w:szCs w:val="22"/>
        </w:rPr>
        <w:t>four hundred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client interviews to identify needs and tailor support responses.</w:t>
      </w:r>
    </w:p>
    <w:p w14:paraId="77771BBB" w14:textId="4C08A86D" w:rsidR="007E4912" w:rsidRDefault="00D92020">
      <w:pPr>
        <w:pStyle w:val="divdocumentulli"/>
        <w:numPr>
          <w:ilvl w:val="0"/>
          <w:numId w:val="4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>Used strong organi</w:t>
      </w:r>
      <w:r w:rsidR="001542B9">
        <w:rPr>
          <w:rStyle w:val="span"/>
          <w:rFonts w:ascii="Arial" w:eastAsia="Arial" w:hAnsi="Arial" w:cs="Arial"/>
          <w:color w:val="494C4E"/>
          <w:sz w:val="22"/>
          <w:szCs w:val="22"/>
        </w:rPr>
        <w:t>s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ational skills to </w:t>
      </w:r>
      <w:proofErr w:type="gramStart"/>
      <w:r>
        <w:rPr>
          <w:rStyle w:val="span"/>
          <w:rFonts w:ascii="Arial" w:eastAsia="Arial" w:hAnsi="Arial" w:cs="Arial"/>
          <w:color w:val="494C4E"/>
          <w:sz w:val="22"/>
          <w:szCs w:val="22"/>
        </w:rPr>
        <w:t>maintain</w:t>
      </w:r>
      <w:proofErr w:type="gramEnd"/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accurate records, schedule follow-ups for clients, promote empowerment, and well-being.</w:t>
      </w:r>
    </w:p>
    <w:p w14:paraId="2F6FBBA9" w14:textId="2E9A8A81" w:rsidR="007E4912" w:rsidRDefault="00D9202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SMART Recovery Facilitator</w:t>
      </w:r>
      <w:r w:rsidRPr="00FF4A57">
        <w:rPr>
          <w:rStyle w:val="span"/>
          <w:rFonts w:ascii="Arial" w:eastAsia="Arial" w:hAnsi="Arial" w:cs="Arial"/>
          <w:color w:val="C00000"/>
          <w:sz w:val="22"/>
          <w:szCs w:val="22"/>
        </w:rPr>
        <w:t xml:space="preserve"> /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Thorne </w:t>
      </w:r>
      <w:r w:rsidR="00FF4A57">
        <w:rPr>
          <w:rStyle w:val="span"/>
          <w:rFonts w:ascii="Arial" w:eastAsia="Arial" w:hAnsi="Arial" w:cs="Arial"/>
          <w:color w:val="494C4E"/>
          <w:sz w:val="22"/>
          <w:szCs w:val="22"/>
        </w:rPr>
        <w:t>Harbour Health – Naarm, VIC</w:t>
      </w:r>
      <w:r w:rsidR="000E61EC">
        <w:rPr>
          <w:rStyle w:val="span"/>
          <w:rFonts w:ascii="Arial" w:eastAsia="Arial" w:hAnsi="Arial" w:cs="Arial"/>
          <w:color w:val="494C4E"/>
          <w:sz w:val="22"/>
          <w:szCs w:val="22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12/2019 - 11/2020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6C7F1D6E" w14:textId="77777777" w:rsidR="007E4912" w:rsidRDefault="00D92020">
      <w:pPr>
        <w:pStyle w:val="divdocumentulli"/>
        <w:numPr>
          <w:ilvl w:val="0"/>
          <w:numId w:val="5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Facilitated peer support meetings biweekly regarding AOD issues, using lived 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experience to help clients learn skills and strategies, using a harm reduction framework.</w:t>
      </w:r>
    </w:p>
    <w:p w14:paraId="6398F966" w14:textId="4D8CB668" w:rsidR="008E79AF" w:rsidRDefault="00D92020">
      <w:pPr>
        <w:pStyle w:val="divdocumentulli"/>
        <w:numPr>
          <w:ilvl w:val="0"/>
          <w:numId w:val="5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>Created a safe and supportive environment for clients on their recovery journey, covering topics including lapses and relapses, sleep, nutrition, HIV, sex, mental health, and mindfulness.</w:t>
      </w:r>
    </w:p>
    <w:p w14:paraId="22E00D92" w14:textId="77777777" w:rsidR="00FF4A57" w:rsidRDefault="008E79AF" w:rsidP="00FF4A57">
      <w:pPr>
        <w:spacing w:after="240" w:line="240" w:lineRule="auto"/>
        <w:contextualSpacing/>
        <w:textAlignment w:val="auto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br w:type="page"/>
      </w:r>
    </w:p>
    <w:p w14:paraId="736443D3" w14:textId="77777777" w:rsidR="00FF4A57" w:rsidRDefault="00FF4A57" w:rsidP="00FF4A57">
      <w:pPr>
        <w:spacing w:after="240" w:line="240" w:lineRule="auto"/>
        <w:contextualSpacing/>
        <w:textAlignment w:val="auto"/>
        <w:rPr>
          <w:rStyle w:val="span"/>
          <w:rFonts w:ascii="Arial" w:eastAsia="Arial" w:hAnsi="Arial" w:cs="Arial"/>
          <w:color w:val="494C4E"/>
          <w:sz w:val="22"/>
          <w:szCs w:val="22"/>
        </w:rPr>
      </w:pPr>
    </w:p>
    <w:p w14:paraId="245282EA" w14:textId="1C98CB17" w:rsidR="00FF4A57" w:rsidRDefault="00FF4A57" w:rsidP="00FF4A57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40" w:lineRule="auto"/>
        <w:contextualSpacing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Rainbow Connection Delivery Volunteer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 w:rsidR="00D92020"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03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/2020 - 09/2020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 </w:t>
      </w:r>
    </w:p>
    <w:p w14:paraId="0CF66BC3" w14:textId="59C10967" w:rsidR="007E4912" w:rsidRPr="00FF4A57" w:rsidRDefault="00D92020" w:rsidP="00FF4A57">
      <w:pPr>
        <w:pStyle w:val="divdocumentulli"/>
        <w:numPr>
          <w:ilvl w:val="0"/>
          <w:numId w:val="7"/>
        </w:numPr>
        <w:spacing w:after="60" w:line="240" w:lineRule="auto"/>
        <w:ind w:hanging="461"/>
        <w:contextualSpacing/>
        <w:rPr>
          <w:rStyle w:val="span"/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span"/>
          <w:rFonts w:ascii="Arial" w:eastAsia="Arial" w:hAnsi="Arial" w:cs="Arial"/>
          <w:color w:val="494C4E"/>
          <w:sz w:val="22"/>
          <w:szCs w:val="22"/>
        </w:rPr>
        <w:t>D</w:t>
      </w:r>
      <w:r w:rsidRPr="00FF4A57">
        <w:rPr>
          <w:rStyle w:val="span"/>
          <w:rFonts w:ascii="Arial" w:eastAsia="Arial" w:hAnsi="Arial" w:cs="Arial"/>
          <w:color w:val="494C4E"/>
          <w:sz w:val="22"/>
          <w:szCs w:val="22"/>
        </w:rPr>
        <w:t>istributed</w:t>
      </w:r>
      <w:r w:rsidR="00FF4A57"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</w:t>
      </w:r>
      <w:r w:rsidRPr="00FF4A57">
        <w:rPr>
          <w:rStyle w:val="span"/>
          <w:rFonts w:ascii="Arial" w:eastAsia="Arial" w:hAnsi="Arial" w:cs="Arial"/>
          <w:color w:val="494C4E"/>
          <w:sz w:val="22"/>
          <w:szCs w:val="22"/>
        </w:rPr>
        <w:t>2,000 food support packs to isolated</w:t>
      </w:r>
      <w:r w:rsidR="00C51CE8" w:rsidRPr="00FF4A57"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, </w:t>
      </w:r>
      <w:r w:rsidRPr="00FF4A57">
        <w:rPr>
          <w:rStyle w:val="span"/>
          <w:rFonts w:ascii="Arial" w:eastAsia="Arial" w:hAnsi="Arial" w:cs="Arial"/>
          <w:color w:val="494C4E"/>
          <w:sz w:val="22"/>
          <w:szCs w:val="22"/>
        </w:rPr>
        <w:t>immunocompromised LGBTQIA+ clients.</w:t>
      </w:r>
    </w:p>
    <w:p w14:paraId="6490C984" w14:textId="0D501DB5" w:rsidR="007E4912" w:rsidRDefault="00D92020">
      <w:pPr>
        <w:pStyle w:val="divdocumentulli"/>
        <w:numPr>
          <w:ilvl w:val="0"/>
          <w:numId w:val="6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Effectively managed client visits and communications to confirm delivery arrangements, ensuring </w:t>
      </w:r>
      <w:r w:rsidR="001542B9">
        <w:rPr>
          <w:rStyle w:val="span"/>
          <w:rFonts w:ascii="Arial" w:eastAsia="Arial" w:hAnsi="Arial" w:cs="Arial"/>
          <w:color w:val="494C4E"/>
          <w:sz w:val="22"/>
          <w:szCs w:val="22"/>
        </w:rPr>
        <w:t>prompt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and efficient delivery of essential </w:t>
      </w:r>
      <w:r w:rsidR="008E79AF">
        <w:rPr>
          <w:rStyle w:val="span"/>
          <w:rFonts w:ascii="Arial" w:eastAsia="Arial" w:hAnsi="Arial" w:cs="Arial"/>
          <w:color w:val="494C4E"/>
          <w:sz w:val="22"/>
          <w:szCs w:val="22"/>
        </w:rPr>
        <w:t>support.</w:t>
      </w:r>
    </w:p>
    <w:p w14:paraId="218FB734" w14:textId="77777777" w:rsidR="007E4912" w:rsidRDefault="00D92020" w:rsidP="00FF4A57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line="240" w:lineRule="auto"/>
        <w:contextualSpacing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Sex-on-premises Venue SOPV Outreach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Thorne Harbour Health - Naarm, VIC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12/2018 - 11/2019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21740F19" w14:textId="122BE643" w:rsidR="007E4912" w:rsidRDefault="00D92020" w:rsidP="00FF4A57">
      <w:pPr>
        <w:pStyle w:val="divdocumentulli"/>
        <w:numPr>
          <w:ilvl w:val="0"/>
          <w:numId w:val="7"/>
        </w:numPr>
        <w:spacing w:after="60" w:line="240" w:lineRule="auto"/>
        <w:ind w:hanging="461"/>
        <w:contextualSpacing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Provided sexual health and HIV support to 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clients at Sex-on-Premises Venues (SOPVs)</w:t>
      </w:r>
      <w:r w:rsidR="008E79AF">
        <w:rPr>
          <w:rStyle w:val="span"/>
          <w:rFonts w:ascii="Arial" w:eastAsia="Arial" w:hAnsi="Arial" w:cs="Arial"/>
          <w:color w:val="494C4E"/>
          <w:sz w:val="22"/>
          <w:szCs w:val="22"/>
        </w:rPr>
        <w:t>.</w:t>
      </w:r>
    </w:p>
    <w:p w14:paraId="7C73F750" w14:textId="77777777" w:rsidR="007E4912" w:rsidRDefault="00D92020">
      <w:pPr>
        <w:pStyle w:val="divdocumentulli"/>
        <w:numPr>
          <w:ilvl w:val="0"/>
          <w:numId w:val="7"/>
        </w:numPr>
        <w:spacing w:after="60"/>
        <w:ind w:hanging="461"/>
        <w:rPr>
          <w:rStyle w:val="span"/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>Created a non-judgmental safe space, effectively managing discussions on sensitive subjects such as substance use and sexual practices.</w:t>
      </w:r>
    </w:p>
    <w:p w14:paraId="07E3B1F9" w14:textId="77777777" w:rsidR="007E4912" w:rsidRDefault="00D9202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Project Manager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Royal Bank of Scotland - London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01/2016 - 09/2018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452F6550" w14:textId="77777777" w:rsidR="007E4912" w:rsidRDefault="00D9202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Business Analyst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Independent Television News (ITN) - London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06/2014 - 12/2015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464E8F52" w14:textId="77777777" w:rsidR="007E4912" w:rsidRDefault="00D9202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Project Analyst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National Australia Bank - Naarm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02/2011 - 01/2014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4EDD0DC9" w14:textId="77777777" w:rsidR="007E4912" w:rsidRDefault="00D92020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200" w:after="320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Style w:val="jobtitle"/>
          <w:rFonts w:ascii="Arial" w:eastAsia="Arial" w:hAnsi="Arial" w:cs="Arial"/>
          <w:color w:val="C00000"/>
          <w:sz w:val="22"/>
          <w:szCs w:val="22"/>
        </w:rPr>
        <w:t>Graduate Business Banker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/ National Australia Bank - Naarm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01/2009 - 01/2011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7E4912" w14:paraId="2DCA5F30" w14:textId="77777777">
        <w:trPr>
          <w:tblCellSpacing w:w="0" w:type="dxa"/>
        </w:trPr>
        <w:tc>
          <w:tcPr>
            <w:tcW w:w="0" w:type="auto"/>
            <w:tcMar>
              <w:top w:w="3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1166BF6C" w14:textId="77777777" w:rsidR="007E4912" w:rsidRDefault="00D92020">
            <w:pPr>
              <w:rPr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Education</w:t>
            </w:r>
          </w:p>
        </w:tc>
      </w:tr>
    </w:tbl>
    <w:p w14:paraId="47B27CD1" w14:textId="77777777" w:rsidR="007E4912" w:rsidRDefault="00D92020">
      <w:pPr>
        <w:pStyle w:val="paddedline"/>
        <w:pBdr>
          <w:bottom w:val="none" w:sz="0" w:space="0" w:color="auto"/>
        </w:pBdr>
        <w:tabs>
          <w:tab w:val="right" w:pos="10820"/>
        </w:tabs>
        <w:rPr>
          <w:rFonts w:ascii="Arial" w:eastAsia="Arial" w:hAnsi="Arial" w:cs="Arial"/>
          <w:color w:val="494C4E"/>
          <w:sz w:val="22"/>
          <w:szCs w:val="22"/>
        </w:rPr>
      </w:pPr>
      <w:r>
        <w:rPr>
          <w:rStyle w:val="degree"/>
          <w:rFonts w:ascii="Arial" w:eastAsia="Arial" w:hAnsi="Arial" w:cs="Arial"/>
          <w:color w:val="494C4E"/>
          <w:sz w:val="22"/>
          <w:szCs w:val="22"/>
        </w:rPr>
        <w:t>Diploma of</w:t>
      </w:r>
      <w:r>
        <w:rPr>
          <w:rStyle w:val="documentbeforecolonspace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: Community Services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2"/>
          <w:szCs w:val="22"/>
        </w:rPr>
        <w:t>02/2024</w:t>
      </w:r>
      <w:r>
        <w:rPr>
          <w:rStyle w:val="datesWrapper"/>
          <w:rFonts w:ascii="Arial" w:eastAsia="Arial" w:hAnsi="Arial" w:cs="Arial"/>
          <w:i/>
          <w:iCs/>
          <w:color w:val="494C4E"/>
          <w:sz w:val="22"/>
          <w:szCs w:val="22"/>
        </w:rPr>
        <w:t xml:space="preserve"> </w:t>
      </w:r>
    </w:p>
    <w:p w14:paraId="256B499A" w14:textId="699F06EA" w:rsidR="007E4912" w:rsidRDefault="00D92020">
      <w:pPr>
        <w:pStyle w:val="paddedline"/>
        <w:rPr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Melbourne Polytechnic - </w:t>
      </w:r>
      <w:r w:rsidR="001542B9">
        <w:rPr>
          <w:rStyle w:val="span"/>
          <w:rFonts w:ascii="Arial" w:eastAsia="Arial" w:hAnsi="Arial" w:cs="Arial"/>
          <w:color w:val="494C4E"/>
          <w:sz w:val="22"/>
          <w:szCs w:val="22"/>
        </w:rPr>
        <w:t>Naarm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1FF34D19" w14:textId="61DF1178" w:rsidR="007E4912" w:rsidRDefault="00D92020">
      <w:pPr>
        <w:pStyle w:val="paddedline"/>
        <w:pBdr>
          <w:bottom w:val="none" w:sz="0" w:space="0" w:color="auto"/>
        </w:pBdr>
        <w:spacing w:before="200"/>
        <w:rPr>
          <w:rFonts w:ascii="Arial" w:eastAsia="Arial" w:hAnsi="Arial" w:cs="Arial"/>
          <w:color w:val="494C4E"/>
          <w:sz w:val="22"/>
          <w:szCs w:val="22"/>
        </w:rPr>
      </w:pPr>
      <w:r>
        <w:rPr>
          <w:rStyle w:val="degree"/>
          <w:rFonts w:ascii="Arial" w:eastAsia="Arial" w:hAnsi="Arial" w:cs="Arial"/>
          <w:color w:val="494C4E"/>
          <w:sz w:val="22"/>
          <w:szCs w:val="22"/>
        </w:rPr>
        <w:t>Master of Finance</w:t>
      </w:r>
      <w:r>
        <w:rPr>
          <w:rStyle w:val="documentbeforecolonspace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: Accounting </w:t>
      </w:r>
      <w:r w:rsidR="000E61EC">
        <w:rPr>
          <w:rStyle w:val="span"/>
          <w:rFonts w:ascii="Arial" w:eastAsia="Arial" w:hAnsi="Arial" w:cs="Arial"/>
          <w:color w:val="494C4E"/>
          <w:sz w:val="22"/>
          <w:szCs w:val="22"/>
        </w:rPr>
        <w:t>and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Finance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53E17BBE" w14:textId="56BEAEE4" w:rsidR="007E4912" w:rsidRDefault="00D92020" w:rsidP="008E79AF">
      <w:pPr>
        <w:pStyle w:val="paddedline"/>
        <w:spacing w:after="240"/>
        <w:rPr>
          <w:rFonts w:ascii="Arial" w:eastAsia="Arial" w:hAnsi="Arial" w:cs="Arial"/>
          <w:color w:val="494C4E"/>
          <w:sz w:val="22"/>
          <w:szCs w:val="22"/>
        </w:rPr>
      </w:pPr>
      <w:r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Monash University - </w:t>
      </w:r>
      <w:r w:rsidR="001542B9">
        <w:rPr>
          <w:rStyle w:val="span"/>
          <w:rFonts w:ascii="Arial" w:eastAsia="Arial" w:hAnsi="Arial" w:cs="Arial"/>
          <w:color w:val="494C4E"/>
          <w:sz w:val="22"/>
          <w:szCs w:val="22"/>
        </w:rPr>
        <w:t>Naarm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31A43D40" w14:textId="77777777" w:rsidR="008E79AF" w:rsidRDefault="00D92020" w:rsidP="008E79AF">
      <w:pPr>
        <w:pStyle w:val="paddedline"/>
        <w:pBdr>
          <w:bottom w:val="none" w:sz="0" w:space="0" w:color="auto"/>
        </w:pBdr>
        <w:spacing w:line="240" w:lineRule="auto"/>
        <w:contextualSpacing/>
        <w:rPr>
          <w:rFonts w:ascii="Arial" w:eastAsia="Arial" w:hAnsi="Arial" w:cs="Arial"/>
          <w:color w:val="494C4E"/>
          <w:sz w:val="22"/>
          <w:szCs w:val="22"/>
        </w:rPr>
      </w:pPr>
      <w:r>
        <w:rPr>
          <w:rStyle w:val="degree"/>
          <w:rFonts w:ascii="Arial" w:eastAsia="Arial" w:hAnsi="Arial" w:cs="Arial"/>
          <w:color w:val="494C4E"/>
          <w:sz w:val="22"/>
          <w:szCs w:val="22"/>
        </w:rPr>
        <w:t>Bachelor of Business</w:t>
      </w:r>
      <w:r>
        <w:rPr>
          <w:rStyle w:val="documentbeforecolonspace"/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2"/>
          <w:szCs w:val="22"/>
        </w:rPr>
        <w:t>: Marketing</w:t>
      </w:r>
      <w:r>
        <w:rPr>
          <w:rStyle w:val="singlecolumnspanpaddedlinenth-child1"/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3454EB89" w14:textId="1BADAE1B" w:rsidR="007E4912" w:rsidRDefault="008E79AF" w:rsidP="008E79AF">
      <w:pPr>
        <w:pStyle w:val="paddedline"/>
        <w:pBdr>
          <w:bottom w:val="none" w:sz="0" w:space="0" w:color="auto"/>
        </w:pBdr>
        <w:spacing w:after="240" w:line="240" w:lineRule="auto"/>
        <w:contextualSpacing/>
        <w:rPr>
          <w:rStyle w:val="span"/>
          <w:rFonts w:ascii="Arial" w:eastAsia="Arial" w:hAnsi="Arial" w:cs="Arial"/>
          <w:color w:val="494C4E"/>
          <w:sz w:val="22"/>
          <w:szCs w:val="22"/>
        </w:rPr>
      </w:pPr>
      <w:r w:rsidRPr="008E79AF"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Queensland University of Technology </w:t>
      </w:r>
      <w:r w:rsidR="00C51CE8">
        <w:rPr>
          <w:rStyle w:val="span"/>
          <w:rFonts w:ascii="Arial" w:eastAsia="Arial" w:hAnsi="Arial" w:cs="Arial"/>
          <w:color w:val="494C4E"/>
          <w:sz w:val="22"/>
          <w:szCs w:val="22"/>
        </w:rPr>
        <w:t>–</w:t>
      </w:r>
      <w:r w:rsidRPr="008E79AF">
        <w:rPr>
          <w:rStyle w:val="span"/>
          <w:rFonts w:ascii="Arial" w:eastAsia="Arial" w:hAnsi="Arial" w:cs="Arial"/>
          <w:color w:val="494C4E"/>
          <w:sz w:val="22"/>
          <w:szCs w:val="22"/>
        </w:rPr>
        <w:t xml:space="preserve"> Meanjin</w:t>
      </w:r>
    </w:p>
    <w:p w14:paraId="45C171D9" w14:textId="77777777" w:rsidR="00C51CE8" w:rsidRDefault="00C51CE8" w:rsidP="008E79AF">
      <w:pPr>
        <w:pStyle w:val="paddedline"/>
        <w:pBdr>
          <w:bottom w:val="none" w:sz="0" w:space="0" w:color="auto"/>
        </w:pBdr>
        <w:spacing w:after="240" w:line="240" w:lineRule="auto"/>
        <w:contextualSpacing/>
        <w:rPr>
          <w:rFonts w:ascii="Arial" w:eastAsia="Arial" w:hAnsi="Arial" w:cs="Arial"/>
          <w:color w:val="494C4E"/>
          <w:sz w:val="22"/>
          <w:szCs w:val="22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7E4912" w14:paraId="06B95F27" w14:textId="77777777">
        <w:trPr>
          <w:tblCellSpacing w:w="0" w:type="dxa"/>
        </w:trPr>
        <w:tc>
          <w:tcPr>
            <w:tcW w:w="0" w:type="auto"/>
            <w:tcMar>
              <w:top w:w="3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38DCB931" w14:textId="77777777" w:rsidR="007E4912" w:rsidRDefault="00D92020">
            <w:pPr>
              <w:rPr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Certifications</w:t>
            </w:r>
          </w:p>
        </w:tc>
      </w:tr>
    </w:tbl>
    <w:p w14:paraId="10840030" w14:textId="2BE28883" w:rsidR="007E4912" w:rsidRDefault="00D92020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AOD Skills</w:t>
      </w:r>
      <w:r>
        <w:rPr>
          <w:rFonts w:ascii="Arial" w:eastAsia="Arial" w:hAnsi="Arial" w:cs="Arial"/>
          <w:color w:val="494C4E"/>
          <w:sz w:val="22"/>
          <w:szCs w:val="22"/>
        </w:rPr>
        <w:t>, Odyssey</w:t>
      </w:r>
      <w:r w:rsidR="000E61EC">
        <w:rPr>
          <w:rFonts w:ascii="Arial" w:eastAsia="Arial" w:hAnsi="Arial" w:cs="Arial"/>
          <w:color w:val="494C4E"/>
          <w:sz w:val="22"/>
          <w:szCs w:val="22"/>
        </w:rPr>
        <w:t xml:space="preserve"> House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</w:t>
      </w:r>
      <w:r w:rsidR="00810CE0">
        <w:rPr>
          <w:rFonts w:ascii="Arial" w:eastAsia="Arial" w:hAnsi="Arial" w:cs="Arial"/>
          <w:color w:val="494C4E"/>
          <w:sz w:val="22"/>
          <w:szCs w:val="22"/>
        </w:rPr>
        <w:t>I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nstitute, </w:t>
      </w:r>
      <w:r w:rsidR="008E79AF">
        <w:rPr>
          <w:rFonts w:ascii="Arial" w:eastAsia="Arial" w:hAnsi="Arial" w:cs="Arial"/>
          <w:color w:val="494C4E"/>
          <w:sz w:val="22"/>
          <w:szCs w:val="22"/>
        </w:rPr>
        <w:t>(in progress)</w:t>
      </w:r>
    </w:p>
    <w:p w14:paraId="4A3D680E" w14:textId="30CDB9A7" w:rsidR="008E79AF" w:rsidRDefault="008E79AF">
      <w:pPr>
        <w:pStyle w:val="divdocumentulli"/>
        <w:numPr>
          <w:ilvl w:val="0"/>
          <w:numId w:val="8"/>
        </w:numP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Providing First Aid (CPR)</w:t>
      </w:r>
      <w:r w:rsidRPr="00FF4A57">
        <w:rPr>
          <w:rFonts w:ascii="Arial" w:eastAsia="Arial" w:hAnsi="Arial" w:cs="Arial"/>
          <w:color w:val="C00000"/>
          <w:sz w:val="22"/>
          <w:szCs w:val="22"/>
        </w:rPr>
        <w:t>,</w:t>
      </w:r>
      <w:r w:rsidRPr="001542B9">
        <w:rPr>
          <w:rFonts w:ascii="Arial" w:eastAsia="Arial" w:hAnsi="Arial" w:cs="Arial"/>
          <w:color w:val="494C4E"/>
          <w:sz w:val="22"/>
          <w:szCs w:val="22"/>
        </w:rPr>
        <w:t xml:space="preserve"> </w:t>
      </w:r>
      <w:r>
        <w:rPr>
          <w:rFonts w:ascii="Arial" w:eastAsia="Arial" w:hAnsi="Arial" w:cs="Arial"/>
          <w:color w:val="494C4E"/>
          <w:sz w:val="22"/>
          <w:szCs w:val="22"/>
        </w:rPr>
        <w:t>St John's Ambulance, 12/2024</w:t>
      </w:r>
    </w:p>
    <w:p w14:paraId="3307DA93" w14:textId="0AA72B86" w:rsidR="007E4912" w:rsidRDefault="00D92020">
      <w:pPr>
        <w:pStyle w:val="divdocumentulli"/>
        <w:numPr>
          <w:ilvl w:val="0"/>
          <w:numId w:val="8"/>
        </w:numP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Mental Health First Aid</w:t>
      </w: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>,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12/2022</w:t>
      </w:r>
    </w:p>
    <w:p w14:paraId="25A8F5B1" w14:textId="77777777" w:rsidR="007E4912" w:rsidRDefault="00D92020">
      <w:pPr>
        <w:pStyle w:val="divdocumentulli"/>
        <w:numPr>
          <w:ilvl w:val="0"/>
          <w:numId w:val="8"/>
        </w:numP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SMART Recovery Harm Reduction Peer Facilitator</w:t>
      </w:r>
      <w:r>
        <w:rPr>
          <w:rFonts w:ascii="Arial" w:eastAsia="Arial" w:hAnsi="Arial" w:cs="Arial"/>
          <w:color w:val="494C4E"/>
          <w:sz w:val="22"/>
          <w:szCs w:val="22"/>
        </w:rPr>
        <w:t>, 12/2019</w:t>
      </w:r>
    </w:p>
    <w:p w14:paraId="41F4A04F" w14:textId="6E09E704" w:rsidR="008E79AF" w:rsidRDefault="008E79AF" w:rsidP="008E79AF">
      <w:pPr>
        <w:pStyle w:val="divdocumentulli"/>
        <w:numPr>
          <w:ilvl w:val="0"/>
          <w:numId w:val="8"/>
        </w:numPr>
        <w:spacing w:after="60"/>
        <w:ind w:hanging="461"/>
        <w:rPr>
          <w:rFonts w:ascii="Arial" w:eastAsia="Arial" w:hAnsi="Arial" w:cs="Arial"/>
          <w:b/>
          <w:bCs/>
          <w:color w:val="494C4E"/>
          <w:sz w:val="22"/>
          <w:szCs w:val="22"/>
        </w:rPr>
      </w:pP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Victorian</w:t>
      </w: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 xml:space="preserve"> </w:t>
      </w: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Drivers</w:t>
      </w: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 xml:space="preserve"> </w:t>
      </w: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Licen</w:t>
      </w:r>
      <w:r w:rsidR="00983BB5"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ce</w:t>
      </w:r>
    </w:p>
    <w:p w14:paraId="1123553D" w14:textId="63CD059B" w:rsidR="00FF4A57" w:rsidRDefault="00FF4A57" w:rsidP="008E79AF">
      <w:pPr>
        <w:pStyle w:val="divdocumentulli"/>
        <w:numPr>
          <w:ilvl w:val="0"/>
          <w:numId w:val="8"/>
        </w:numPr>
        <w:spacing w:after="60"/>
        <w:ind w:hanging="461"/>
        <w:rPr>
          <w:rFonts w:ascii="Arial" w:eastAsia="Arial" w:hAnsi="Arial" w:cs="Arial"/>
          <w:b/>
          <w:bCs/>
          <w:color w:val="494C4E"/>
          <w:sz w:val="22"/>
          <w:szCs w:val="22"/>
        </w:rPr>
      </w:pP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Working</w:t>
      </w:r>
      <w:r>
        <w:rPr>
          <w:rFonts w:ascii="Arial" w:eastAsia="Arial" w:hAnsi="Arial" w:cs="Arial"/>
          <w:b/>
          <w:bCs/>
          <w:color w:val="494C4E"/>
          <w:sz w:val="22"/>
          <w:szCs w:val="22"/>
        </w:rPr>
        <w:t xml:space="preserve"> </w:t>
      </w: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With</w:t>
      </w:r>
      <w:r>
        <w:rPr>
          <w:rFonts w:ascii="Arial" w:eastAsia="Arial" w:hAnsi="Arial" w:cs="Arial"/>
          <w:b/>
          <w:bCs/>
          <w:color w:val="494C4E"/>
          <w:sz w:val="22"/>
          <w:szCs w:val="22"/>
        </w:rPr>
        <w:t xml:space="preserve"> </w:t>
      </w: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Childrens’</w:t>
      </w:r>
      <w:r>
        <w:rPr>
          <w:rFonts w:ascii="Arial" w:eastAsia="Arial" w:hAnsi="Arial" w:cs="Arial"/>
          <w:b/>
          <w:bCs/>
          <w:color w:val="494C4E"/>
          <w:sz w:val="22"/>
          <w:szCs w:val="22"/>
        </w:rPr>
        <w:t xml:space="preserve"> </w:t>
      </w:r>
      <w:r w:rsidRPr="00FF4A57">
        <w:rPr>
          <w:rFonts w:ascii="Arial" w:eastAsia="Arial" w:hAnsi="Arial" w:cs="Arial"/>
          <w:b/>
          <w:bCs/>
          <w:color w:val="C00000"/>
          <w:sz w:val="22"/>
          <w:szCs w:val="22"/>
        </w:rPr>
        <w:t>Check</w:t>
      </w:r>
      <w:r>
        <w:rPr>
          <w:rFonts w:ascii="Arial" w:eastAsia="Arial" w:hAnsi="Arial" w:cs="Arial"/>
          <w:b/>
          <w:bCs/>
          <w:color w:val="494C4E"/>
          <w:sz w:val="22"/>
          <w:szCs w:val="22"/>
        </w:rPr>
        <w:t xml:space="preserve"> </w:t>
      </w:r>
    </w:p>
    <w:p w14:paraId="3FFB8A63" w14:textId="77777777" w:rsidR="00C51CE8" w:rsidRPr="001542B9" w:rsidRDefault="00C51CE8" w:rsidP="00C51CE8">
      <w:pPr>
        <w:pStyle w:val="divdocumentulli"/>
        <w:spacing w:after="60"/>
        <w:ind w:left="720"/>
        <w:rPr>
          <w:rFonts w:ascii="Arial" w:eastAsia="Arial" w:hAnsi="Arial" w:cs="Arial"/>
          <w:b/>
          <w:bCs/>
          <w:color w:val="494C4E"/>
          <w:sz w:val="22"/>
          <w:szCs w:val="22"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7E4912" w14:paraId="61B2A88C" w14:textId="77777777">
        <w:trPr>
          <w:tblCellSpacing w:w="0" w:type="dxa"/>
        </w:trPr>
        <w:tc>
          <w:tcPr>
            <w:tcW w:w="0" w:type="auto"/>
            <w:tcMar>
              <w:top w:w="32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14:paraId="666C3ED0" w14:textId="77777777" w:rsidR="007E4912" w:rsidRDefault="00D92020">
            <w:pPr>
              <w:rPr>
                <w:rFonts w:ascii="Arial" w:eastAsia="Arial" w:hAnsi="Arial" w:cs="Arial"/>
                <w:color w:val="494C4E"/>
                <w:sz w:val="22"/>
                <w:szCs w:val="22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</w:rPr>
              <w:t>References</w:t>
            </w:r>
          </w:p>
        </w:tc>
      </w:tr>
    </w:tbl>
    <w:p w14:paraId="1DF8EDC9" w14:textId="57DF4394" w:rsidR="007E4912" w:rsidRDefault="00D92020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>Malika Murthy</w:t>
      </w:r>
      <w:r>
        <w:rPr>
          <w:rFonts w:ascii="Arial" w:eastAsia="Arial" w:hAnsi="Arial" w:cs="Arial"/>
          <w:color w:val="494C4E"/>
          <w:sz w:val="22"/>
          <w:szCs w:val="22"/>
        </w:rPr>
        <w:t>,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Multicultural Practice Team – headspace National, </w:t>
      </w:r>
      <w:hyperlink r:id="rId9" w:history="1">
        <w:r w:rsidR="00983BB5" w:rsidRPr="00E815AC">
          <w:rPr>
            <w:rStyle w:val="Hyperlink"/>
            <w:rFonts w:ascii="Arial" w:eastAsia="Arial" w:hAnsi="Arial" w:cs="Arial"/>
            <w:sz w:val="22"/>
            <w:szCs w:val="22"/>
          </w:rPr>
          <w:t>Mmurthy@headspace.org.au</w:t>
        </w:r>
      </w:hyperlink>
      <w:r w:rsidR="00983BB5">
        <w:rPr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71C6F336" w14:textId="57ED1B0D" w:rsidR="007E4912" w:rsidRDefault="00D92020">
      <w:pPr>
        <w:pStyle w:val="divdocumentulli"/>
        <w:numPr>
          <w:ilvl w:val="0"/>
          <w:numId w:val="9"/>
        </w:numP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>Emma Harvey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, Manager – Community Support, </w:t>
      </w:r>
      <w:r w:rsidR="00983BB5">
        <w:rPr>
          <w:rFonts w:ascii="Arial" w:eastAsia="Arial" w:hAnsi="Arial" w:cs="Arial"/>
          <w:color w:val="494C4E"/>
          <w:sz w:val="22"/>
          <w:szCs w:val="22"/>
        </w:rPr>
        <w:t>DVCS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, 0411396669, </w:t>
      </w:r>
      <w:hyperlink r:id="rId10" w:history="1">
        <w:r w:rsidR="00983BB5" w:rsidRPr="00E815AC">
          <w:rPr>
            <w:rStyle w:val="Hyperlink"/>
            <w:rFonts w:ascii="Arial" w:eastAsia="Arial" w:hAnsi="Arial" w:cs="Arial"/>
            <w:sz w:val="22"/>
            <w:szCs w:val="22"/>
          </w:rPr>
          <w:t>Emma.harvey@dvsupport.org.au</w:t>
        </w:r>
      </w:hyperlink>
      <w:r w:rsidR="00983BB5">
        <w:rPr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786D4B7C" w14:textId="3D19C5DC" w:rsidR="007E4912" w:rsidRDefault="00D92020">
      <w:pPr>
        <w:pStyle w:val="divdocumentulli"/>
        <w:numPr>
          <w:ilvl w:val="0"/>
          <w:numId w:val="9"/>
        </w:numP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>Lynne Murray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, Manager – Community Support, </w:t>
      </w:r>
      <w:r w:rsidR="00983BB5">
        <w:rPr>
          <w:rFonts w:ascii="Arial" w:eastAsia="Arial" w:hAnsi="Arial" w:cs="Arial"/>
          <w:color w:val="494C4E"/>
          <w:sz w:val="22"/>
          <w:szCs w:val="22"/>
        </w:rPr>
        <w:t>DVCS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, </w:t>
      </w:r>
      <w:r>
        <w:rPr>
          <w:rFonts w:ascii="Arial" w:eastAsia="Arial" w:hAnsi="Arial" w:cs="Arial"/>
          <w:color w:val="494C4E"/>
          <w:sz w:val="22"/>
          <w:szCs w:val="22"/>
        </w:rPr>
        <w:t>03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9435 8282, </w:t>
      </w:r>
      <w:hyperlink r:id="rId11" w:history="1">
        <w:r w:rsidR="00983BB5" w:rsidRPr="00E815AC">
          <w:rPr>
            <w:rStyle w:val="Hyperlink"/>
            <w:rFonts w:ascii="Arial" w:eastAsia="Arial" w:hAnsi="Arial" w:cs="Arial"/>
            <w:sz w:val="22"/>
            <w:szCs w:val="22"/>
          </w:rPr>
          <w:t>lynne.murray@dvsupport.org.au</w:t>
        </w:r>
      </w:hyperlink>
      <w:r w:rsidR="00983BB5">
        <w:rPr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13F5D168" w14:textId="209B163F" w:rsidR="007E4912" w:rsidRDefault="00D92020">
      <w:pPr>
        <w:pStyle w:val="divdocumentulli"/>
        <w:numPr>
          <w:ilvl w:val="0"/>
          <w:numId w:val="9"/>
        </w:numPr>
        <w:spacing w:after="60"/>
        <w:ind w:hanging="461"/>
        <w:rPr>
          <w:rFonts w:ascii="Arial" w:eastAsia="Arial" w:hAnsi="Arial" w:cs="Arial"/>
          <w:color w:val="494C4E"/>
          <w:sz w:val="22"/>
          <w:szCs w:val="22"/>
        </w:rPr>
      </w:pPr>
      <w:r w:rsidRPr="001542B9">
        <w:rPr>
          <w:rFonts w:ascii="Arial" w:eastAsia="Arial" w:hAnsi="Arial" w:cs="Arial"/>
          <w:b/>
          <w:bCs/>
          <w:color w:val="494C4E"/>
          <w:sz w:val="22"/>
          <w:szCs w:val="22"/>
        </w:rPr>
        <w:t>Madeleine Herron,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 Senior Customer Solutions Manager, Ama</w:t>
      </w:r>
      <w:r w:rsidR="00C51CE8">
        <w:rPr>
          <w:rFonts w:ascii="Arial" w:eastAsia="Arial" w:hAnsi="Arial" w:cs="Arial"/>
          <w:color w:val="494C4E"/>
          <w:sz w:val="22"/>
          <w:szCs w:val="22"/>
        </w:rPr>
        <w:t>z</w:t>
      </w:r>
      <w:r>
        <w:rPr>
          <w:rFonts w:ascii="Arial" w:eastAsia="Arial" w:hAnsi="Arial" w:cs="Arial"/>
          <w:color w:val="494C4E"/>
          <w:sz w:val="22"/>
          <w:szCs w:val="22"/>
        </w:rPr>
        <w:t xml:space="preserve">on Global Public Sector, 0401284818, </w:t>
      </w:r>
      <w:hyperlink r:id="rId12" w:history="1">
        <w:r w:rsidR="00983BB5" w:rsidRPr="00E815AC">
          <w:rPr>
            <w:rStyle w:val="Hyperlink"/>
            <w:rFonts w:ascii="Arial" w:eastAsia="Arial" w:hAnsi="Arial" w:cs="Arial"/>
            <w:sz w:val="22"/>
            <w:szCs w:val="22"/>
          </w:rPr>
          <w:t>Madeleine.herron007@gmail.com</w:t>
        </w:r>
      </w:hyperlink>
      <w:r w:rsidR="00983BB5">
        <w:rPr>
          <w:rFonts w:ascii="Arial" w:eastAsia="Arial" w:hAnsi="Arial" w:cs="Arial"/>
          <w:color w:val="494C4E"/>
          <w:sz w:val="22"/>
          <w:szCs w:val="22"/>
        </w:rPr>
        <w:t xml:space="preserve"> </w:t>
      </w:r>
    </w:p>
    <w:p w14:paraId="18383D72" w14:textId="77777777" w:rsidR="00031BCF" w:rsidRDefault="00031BCF" w:rsidP="001542B9">
      <w:pPr>
        <w:pStyle w:val="divdocumentulli"/>
        <w:spacing w:after="60"/>
        <w:rPr>
          <w:rFonts w:ascii="Arial" w:eastAsia="Arial" w:hAnsi="Arial" w:cs="Arial"/>
          <w:color w:val="494C4E"/>
          <w:sz w:val="22"/>
          <w:szCs w:val="22"/>
        </w:rPr>
      </w:pPr>
    </w:p>
    <w:sectPr w:rsidR="00031BCF">
      <w:headerReference w:type="default" r:id="rId13"/>
      <w:footerReference w:type="default" r:id="rId14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0D148" w14:textId="77777777" w:rsidR="00D92020" w:rsidRDefault="00D92020">
      <w:pPr>
        <w:spacing w:line="240" w:lineRule="auto"/>
      </w:pPr>
      <w:r>
        <w:separator/>
      </w:r>
    </w:p>
  </w:endnote>
  <w:endnote w:type="continuationSeparator" w:id="0">
    <w:p w14:paraId="7D2CAF53" w14:textId="77777777" w:rsidR="00D92020" w:rsidRDefault="00D92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0599F" w14:textId="77777777" w:rsidR="007E4912" w:rsidRDefault="00D9202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71CDE" w14:textId="77777777" w:rsidR="007E4912" w:rsidRDefault="00D9202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8AF22" w14:textId="77777777" w:rsidR="00D92020" w:rsidRDefault="00D92020">
      <w:pPr>
        <w:spacing w:line="240" w:lineRule="auto"/>
      </w:pPr>
      <w:r>
        <w:separator/>
      </w:r>
    </w:p>
  </w:footnote>
  <w:footnote w:type="continuationSeparator" w:id="0">
    <w:p w14:paraId="23DA7F89" w14:textId="77777777" w:rsidR="00D92020" w:rsidRDefault="00D92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8491" w14:textId="77777777" w:rsidR="007E4912" w:rsidRDefault="00D9202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25E61" w14:textId="77777777" w:rsidR="007E4912" w:rsidRDefault="00D9202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8325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0E73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46F8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120E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F818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2B8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CEEA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AC87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300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04A5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D27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F26B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E004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7E6D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A80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4A85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AA1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B809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D8A7E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6E6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1ED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0029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548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A5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662C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52D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FCB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188F4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682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2A92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B2EF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C6B5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966F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606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F671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9066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33497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D0A5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1E92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49D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72BB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7213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E87C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8054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72CF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30EA8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6E4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2CA0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9C6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D2EC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E6EF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342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AEB3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56E9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43A65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46E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E642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CE01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048F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BE94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B859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3066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ACBE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99011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949B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AAB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EAE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762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B473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C40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0815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20A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5EC0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B4C8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9C1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0432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7AF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6C3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225E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0499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04D6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5555769">
    <w:abstractNumId w:val="0"/>
  </w:num>
  <w:num w:numId="2" w16cid:durableId="1636986703">
    <w:abstractNumId w:val="1"/>
  </w:num>
  <w:num w:numId="3" w16cid:durableId="1845047607">
    <w:abstractNumId w:val="2"/>
  </w:num>
  <w:num w:numId="4" w16cid:durableId="508062572">
    <w:abstractNumId w:val="3"/>
  </w:num>
  <w:num w:numId="5" w16cid:durableId="536741938">
    <w:abstractNumId w:val="4"/>
  </w:num>
  <w:num w:numId="6" w16cid:durableId="1943413019">
    <w:abstractNumId w:val="5"/>
  </w:num>
  <w:num w:numId="7" w16cid:durableId="1273395860">
    <w:abstractNumId w:val="6"/>
  </w:num>
  <w:num w:numId="8" w16cid:durableId="40595878">
    <w:abstractNumId w:val="7"/>
  </w:num>
  <w:num w:numId="9" w16cid:durableId="779105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912"/>
    <w:rsid w:val="00031BCF"/>
    <w:rsid w:val="000E61EC"/>
    <w:rsid w:val="001542B9"/>
    <w:rsid w:val="00212475"/>
    <w:rsid w:val="003B5466"/>
    <w:rsid w:val="00702122"/>
    <w:rsid w:val="007E4912"/>
    <w:rsid w:val="00810CE0"/>
    <w:rsid w:val="0089395C"/>
    <w:rsid w:val="008E79AF"/>
    <w:rsid w:val="00983BB5"/>
    <w:rsid w:val="009B2A79"/>
    <w:rsid w:val="00B7668B"/>
    <w:rsid w:val="00C51CE8"/>
    <w:rsid w:val="00D92020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33203"/>
  <w15:docId w15:val="{275DC7C0-F3A7-6A48-842C-84585CA6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34393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34393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34393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character" w:styleId="Hyperlink">
    <w:name w:val="Hyperlink"/>
    <w:basedOn w:val="DefaultParagraphFont"/>
    <w:uiPriority w:val="99"/>
    <w:unhideWhenUsed/>
    <w:rsid w:val="00983B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54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42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adeleine.herron007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ynne.murray@dvsupport.org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mma.harvey@dvsupport.org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murthy@headspace.org.a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cp:lastModifiedBy>Jonas Dougall</cp:lastModifiedBy>
  <cp:revision>3</cp:revision>
  <dcterms:created xsi:type="dcterms:W3CDTF">2025-02-22T16:02:00Z</dcterms:created>
  <dcterms:modified xsi:type="dcterms:W3CDTF">2025-02-22T16:03:00Z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f01c3348-144b-46a6-b880-69c8579a33d1</vt:lpwstr>
  </property>
  <property fmtid="{D5CDD505-2E9C-101B-9397-08002B2CF9AE}" pid="3" name="x1ye=0">
    <vt:lpwstr>YIcAAB+LCAAAAAAABAAUmkdyg0AQRQ/EgpyW5Chy3pEzIgs4vfFKKhWmhpnu3++5IDlRwBmOIBkSZlju/UAYBMJZAoEIQsRxErDWAjuWX00Tlopvk7JkZYfygomdURnXWhlY0LF+PR/wxa2yST6g+gWk4Rj6gv0X+iV+3NW3/GHKCRJ5SrjvnG8+LnQtQJTEvtdUMr2jtHTuPKXm41r9vkE0dr0wJ6i53WWHVa7N0CeiaWTAKV2WZnqPStiMRe7</vt:lpwstr>
  </property>
  <property fmtid="{D5CDD505-2E9C-101B-9397-08002B2CF9AE}" pid="4" name="x1ye=1">
    <vt:lpwstr>n005gWawNLIZxEp9W0bcy3BkhX5+9ZkaciKMINXfsuAL1wjZL5x1ek6rXj11gyka+FuqkyVeeIu27qUJRfzh5DeaE/RVMzApEUAYO2CNVFrE9XWPemvyGLatx4ImzMZUxxg3vOOW61ebC5YtycnR+C4gHfkVCUo9W6Wswunjt73xwx+XCPOMJFqFzYx39VQuMaLZPJ3GxdjKndX60bt5rS4xjNsfrNANR7OyZKaW/kTzaHIh3TfRx2mGASd1j3F</vt:lpwstr>
  </property>
  <property fmtid="{D5CDD505-2E9C-101B-9397-08002B2CF9AE}" pid="5" name="x1ye=10">
    <vt:lpwstr>y5naOtPUxbOoTLvEdN5OwS2jIpwI1zCf/CsW8YMv1meF9xjmF+rjdsL+oDbcRVBcXTL2Pg87etZ6yKpQBhzaTkDmYXEC045b9AORAJQv1210ymHjkM8D0u6LWhWwwjazHKrOFHyeD+tyJFc3jXsXaj4s/kYYAkCoiWTdFm57PBkCMiv4SVABFr13YdF2pD0YTmQ5wg9Th2wX9soAzIQL6UpH6AeqMtLcInjUyQ5SCgXLHU5NQ6uiypIa55LepZq</vt:lpwstr>
  </property>
  <property fmtid="{D5CDD505-2E9C-101B-9397-08002B2CF9AE}" pid="6" name="x1ye=100">
    <vt:lpwstr>Omr16CkQZgIeNwkgqSexCiGZzLgMmsDnoTgWVXO1kv9YBft7+ufI0vdjbqAYblWbkj9Rm0QnNJdoEeu0/gjHFAWvHAbQ96ysvLs4PlCkZG3jeRS3WUW1A5A+YAPOlGb25dh1uvUMfnXp8zYPVpCIqkcYHPHZSkVgaNG7j3ydBIeGoDj6xau9Njt41/kHgiqwet6n+56aMMglWqqxRRpo/TSpR4+Y4p59+mZ1mTZOxlyKCeUED6ZIJVPQEIbbxf+</vt:lpwstr>
  </property>
  <property fmtid="{D5CDD505-2E9C-101B-9397-08002B2CF9AE}" pid="7" name="x1ye=101">
    <vt:lpwstr>qyYvSibEY/ZljYKGUN5d15ekcgWYDSN/jwCWHyI/P516IiZVXCXYAewtZmcXnbac3nVP4/oaXo/hVYN9VvIoCtMhm+93UDWV7CwWbBbrIc89cZJf0FN4DhLMogDNF7WFcVdVgCOXBe9ySA4G8izjN/Vp1P5iZf2n19dYQoH07MjD7wJH3IVPtLoXz9ht+OghP+mhhOFIo/wWVBNXfwEqnu2gTQLhLh6Mvx9kiXnWS7o5rIZUvvAo+QoYN6Unm5a</vt:lpwstr>
  </property>
  <property fmtid="{D5CDD505-2E9C-101B-9397-08002B2CF9AE}" pid="8" name="x1ye=102">
    <vt:lpwstr>Edj2UhKtS4YPV1oTa+DSL7BA0l5q7zCHt9WKZ+ttmwdB9qELmFKeriya9Xi5JvfyzebmsAh0OWaLyUwT362eOtz7sN7XQSiTzZAGpQkukoHqGHOMuu3xTqkDh8xjtNe5mvNsysQlhuBM95W1oouSuXbDOtoOr8u2X31YsWCuiZvRkhSWcYXCiR/X2vStprBwAvGjdhvm/w78az+Kgw2ppyhZBEPcPJhF7Z4WkvuDTNTDmgv7/Vla1XECBkTmMmx</vt:lpwstr>
  </property>
  <property fmtid="{D5CDD505-2E9C-101B-9397-08002B2CF9AE}" pid="9" name="x1ye=103">
    <vt:lpwstr>BojtGc3kJllYwbRu3SVv3VuuYdqdC0uRUlw+vxYGZ/S9eWRT55gL9hThyvQCM1rPPjVvctgp9B/PIGyuU81BRV8XPIcgqR424GHmvDtBZY0O6XYIh9WaXzIR749yH6CLV9G3Tx/aCZqhrMx51kTeeQlP5/4MRNpsumZXy3GFFT7J0pq/fFaT2HOUs0mjMMFevQMMGohewlK8uEN+e+k9vTeRXLcE5cht6fTb9EHXeijML76zHnF0j9j5LMT0u0F</vt:lpwstr>
  </property>
  <property fmtid="{D5CDD505-2E9C-101B-9397-08002B2CF9AE}" pid="10" name="x1ye=104">
    <vt:lpwstr>G6EVOOvBcLLeyihv+I2ffOYdEPBj5m7PJiiQsRcpRBP8AvcjiwNgxka+jWqoXMBfLY0iLLYKP+xAGW2fdth4AW4PuKCSyn3XCm02vCVvCXxmBo6VBU1pWM/upF7YDDEOrpmT6JWiN13onCl5I5X9lTSNuSNeemJh+6aweyExtLER97dJoE6OD/TgtPQJsmn1eV0UKXt1T4p39pMFEETsB/PHER62RScD9d+zW99mHx25BH554peF/e2pKKA0uTu</vt:lpwstr>
  </property>
  <property fmtid="{D5CDD505-2E9C-101B-9397-08002B2CF9AE}" pid="11" name="x1ye=105">
    <vt:lpwstr>0L/GjYJAl5FFnO7EHsmduz1Nxhxs0nJbS9QxXl7pI+FxA4GH0k4Pl4xNoyg4Qnev8OKwRSD+GIVCPEH+LuCG5DuUk5uzbzyNkkFBLQ+qtavzhftkOzqwuuV+W+DVR1nc68e39k0eQ5zP9NIXuy9YgfDmje5cZ39D5GH4qe5N//nBIfF86gtdLtEG607nBEF3KlOzNnINK07ItMYaP6u1Wq/qNU+nJiz5qgU+MyEPVA6VwidiTwg/vV8liHkpA7b</vt:lpwstr>
  </property>
  <property fmtid="{D5CDD505-2E9C-101B-9397-08002B2CF9AE}" pid="12" name="x1ye=106">
    <vt:lpwstr>Duha/bMcCPpA+4czwP/GcQCxZMCTuj3jJsaExrcpPDL22FSTfRlNa3PQa1LtDn7Qci1swNHlk+ohmJ1zWhZINoJMLN2NNzSnQ/6KQr6K/EzZc7ge21tM5PhHFLkMVtbeniHoR5eQrGLBdr2QxELqKGLn67ple+cW+fSiVUNKAjUuoS/Eb4E27pKUZ6lqL5Va2uoqcdLzVJ8dwLeDLnynjrOpy/1B64Ot09ijD9Bv0eDAmBa+35DZkGDcsvqL62b</vt:lpwstr>
  </property>
  <property fmtid="{D5CDD505-2E9C-101B-9397-08002B2CF9AE}" pid="13" name="x1ye=107">
    <vt:lpwstr>kPnN0nomC1KJYGnpkpzi1t17ygrFeiWU6n3CL958ASq/DOKOSYFcxwY8jh+8hD++JYuOqPYYW8sLPFsDoBgyvolk8NKVJlqQ01dqTQK+a1Osan2UxYJcMWiwE7gaJhsghLaQyw70RShGRa/XABRSUoSe8h6hgRpBD/R1aHe9wlOTd97bBkn6ilDldVN7DOPwqrg7xnNFtPh2BnSQdbv1MoiJ6iWuHPJk68QL8nLlkhnQOZqrsuzlt663EkkUMXO</vt:lpwstr>
  </property>
  <property fmtid="{D5CDD505-2E9C-101B-9397-08002B2CF9AE}" pid="14" name="x1ye=108">
    <vt:lpwstr>gjXMUNuJWHWTri4GvQzqudeFkoBxZuPzFNLtlxLBd8iaXNtw4bYGuEdrOakyQW5VK4wU6s3hiHkRaOZ5+lXE+MXLDPvFYwDbVSIOV6IQHRUh8CyuIN+6z0rnKJoxk+xwB62ylkCESuOhjh9wKavAHCmE0fuv7Bn1bq6rf/cfwhyWBgvpYXvMUhw4bV3MM2Kub4AgeW/G3yOn4Maa0CwMN56TmdPnZ9nS8eJwKQOCcyZzVpqHtxsVs8uGkvmJ6TV</vt:lpwstr>
  </property>
  <property fmtid="{D5CDD505-2E9C-101B-9397-08002B2CF9AE}" pid="15" name="x1ye=109">
    <vt:lpwstr>VQwotTb2USRD3bCC024J2CnzHCMP+fmbaxCle3t0aTblvb5W4hMpplIKjnNd0T4e7hcsMpz8RPUUE64M1FGqdPffqYUeTV40gkBXHAd+oJhI9lTodJIsYPZOvt06wTlTKfocJFmbfAg36FFtaMdrFB4DmV7ppysOtgfqy5MrTKH9aK3DI5vzSd6uanmIeT7UOV7iDmRrjv5tt8fTJiatWLzcOCVJVjaezbwTfUvXS4nPOZrkitvfirh5/Pdg09K</vt:lpwstr>
  </property>
  <property fmtid="{D5CDD505-2E9C-101B-9397-08002B2CF9AE}" pid="16" name="x1ye=11">
    <vt:lpwstr>ZGe+qF5vxcXpLl+U4YPGLdQtX2/h3qoZYwPytbyYwOzHkd5Lw0slB9HLmPeCHSVXt0oqd2qoUSmojcNGK8UZFJjFG0cdfk4iVSOmmA/DxfVisv36C6czV7VRc88cCA5oG/zW5NmFt5yrbFDRjgZcrCtun0BJgO7gDIIgZhOHf42VlaBgJFtrbuxvw5rn/IqlqsQYqgzdLxxZDJoHZCY+DD/WeTkbORAYAyDbcUDqm8swHLFbKXqUnPdu4X1K/IO</vt:lpwstr>
  </property>
  <property fmtid="{D5CDD505-2E9C-101B-9397-08002B2CF9AE}" pid="17" name="x1ye=110">
    <vt:lpwstr>D/2vRS1ibA/8jW39ZS9x6aGm+PvlwmvoF4OjwpackHhy2vYKSgg/DC1SOTN9VE4QVw7fZGAwb30yQm/oEuihunChvXc/ld8wHrpZuMyqRXJtW/bR8QODTDN+MNvquAnX0h8T4C1Xu+t2ZFn5ZWnxRyMb8Hh1W8BHxNUDcrfuGv18G89XN2bC/kyo7bPl9QzCzu21Lg+FllYR8qM7xGEEP5eG138vSJ7Xi6gYflKmW+/NNy9I+N9qdVB5Qq6XUqq</vt:lpwstr>
  </property>
  <property fmtid="{D5CDD505-2E9C-101B-9397-08002B2CF9AE}" pid="18" name="x1ye=111">
    <vt:lpwstr>Usovj6yOyrleYsfhbY8MOGMOA0TLya1ezZ/a3FteYS9psUIFcgGoXlmI40/FZ1jcxyXJdl1HC4mAIUOLrTcubA3rIVPSxBq0+62F4/ffKtETGC0MEfBfprFxccsnu9ne0bvO8FXmr0VAJQ9sc73WcuyBLDB12RAPYIsIF1r8zgE1GICPY/XwXytMcEBLQc2M2tsIH2hbFnULG/FSVuWBBq3pG5cj7S5w79mXdCvSYoA1VqSS6S+XduVGO9b6OuE</vt:lpwstr>
  </property>
  <property fmtid="{D5CDD505-2E9C-101B-9397-08002B2CF9AE}" pid="19" name="x1ye=112">
    <vt:lpwstr>yRZCuieLOY/wDc+wEUKaYZg92gzq7100uR1k0kZkopSw5u8728DuEc1LWvlsC597AwSM4HPqjgN8vY00QGswk77y0Hwp9d7MQ3sY3fJ+bQK1jroAoAbwo+2gF6mhCpvAnmVhzItAdr0ymsW8F59U08tYAzmUfv0dt0IvOFn7YlgWA2vXOgAayXk8ZPZDwRVR8rjxHfG0A9mESXOPdLvW7EqVdaYROXJkzA/yXL4SZA49cuytbeeFGU3WR7mClOf</vt:lpwstr>
  </property>
  <property fmtid="{D5CDD505-2E9C-101B-9397-08002B2CF9AE}" pid="20" name="x1ye=113">
    <vt:lpwstr>uLdiarpn1Swvir5Jg8bF+ocBvCIV6Z9/oh3PLGI99MocQKq+zHYFIlAHgPhIqQkKizEqDWNOb9r96DEixlRCmENL6+40JrDX9g57RjQX7EEsBpxhx0Y6A1kFAZLUj7m3yTyvt17bBDujzz/nbF6ivl5ljdNGaBBvjpUEMwInoxi/ISEaAdlI/jryNPHacXlBvfzM7ANeHrmiR1y5J9XdRhyU822W5iaMJ5AQN/dmcfzureNaPDPnDwtSzP2eheR</vt:lpwstr>
  </property>
  <property fmtid="{D5CDD505-2E9C-101B-9397-08002B2CF9AE}" pid="21" name="x1ye=114">
    <vt:lpwstr>X2NOAf3Mf04VQiiGfEy3hbWg6sSEWG2a/jR2ZiCTmNDBCpN+miYfuFlfSjCdF+mU1AoS8GqV22SJQUmKfzRIkd7ZvN6QajhImZrd+9N2k1YDwp24Y5Tpkfxk8IuBJDMXGxzJWzAAus//fWpBjRJ5HLFZ+Z+IjPX+U3mIVTjlLWLPBHmmIops0rGASyLkT6diZ00H0yfqdi9bTVbCv5szIIgqPs3+GsKODE2ubjvGLM4oHV/M3QVn4+0XoWYg2tR</vt:lpwstr>
  </property>
  <property fmtid="{D5CDD505-2E9C-101B-9397-08002B2CF9AE}" pid="22" name="x1ye=115">
    <vt:lpwstr>sU8YpG1esCICYeOSY3RCVcl0k62iwr9GKQZ+PFXn3EhyPdpZUHjZd8a0lyYOAV3mmiPySAqyrbcQ4snYJpPnE/0qBl5pYCWqhOM6SRUQSgXcNWzoq3Z3n6311fmbwq9hLbk37vSiwO6hJTerSNaMAhvEoK5tRYGD52bw3yhcsbX4LYfzx/Wnxyk4yVbhJ+SIEdDDgcPLJhsFPyL5K26awd8LnRBvsh+eS7GSdquKIx0q4YVHGy9TguHb8KuL+j5</vt:lpwstr>
  </property>
  <property fmtid="{D5CDD505-2E9C-101B-9397-08002B2CF9AE}" pid="23" name="x1ye=116">
    <vt:lpwstr>G4G6dYZlqnMTa4CYOwm4z/dHAQ5g0z4lC1of38Eu+FGVNg7quva7scq4B3wXSKSaTaKXqzzvLRYdHMeV0hIOY25D2ZWOwSykXTOn3I9BL4yVLhNKrDtrbMU0jfGuY3+tcvJtcXgS1rtwe/KWH8iWcOXPZrvZF8hfKBqs8fDgs2VTaIDJCYuRKjrqzyVmcZMNmi2jmqtdZ65+cftZVBCkud0opyQ5c8Jv+QCu5WYIult/+lcVp0ABNkHG6qMHqVh</vt:lpwstr>
  </property>
  <property fmtid="{D5CDD505-2E9C-101B-9397-08002B2CF9AE}" pid="24" name="x1ye=117">
    <vt:lpwstr>lhMw5KlpRkquEJz2ITWhv/dKLplfgi2i1yJqzng4N1HpOlXbG5hZ0dhHyFMkIS/7lNN8aOvHS8w7n9mY9RWmK7CCqt9g0jVb92VMkmN/Wr11/nJxFkDl6/wIhVQh9jW7Qt8ZZuvbkN/Otwl31qcseLvxQ8+GwvuBKo8p+Ihbw898uKCh19zUywHdDGPtDLXmJ46nHyNYBQ7ENn5uC49aQ4mcD5a1l7EHHOrpZymylrXQL/a6gbl5kbHEkLkCiJE</vt:lpwstr>
  </property>
  <property fmtid="{D5CDD505-2E9C-101B-9397-08002B2CF9AE}" pid="25" name="x1ye=118">
    <vt:lpwstr>2VoVCEQlA4e+orpvfjUStQCf69UFPlhqDBaBLxtJD0C8kPcO4lyRNMMROL0aVHCfQ75/eUCF8wYnphhLHSNNdYnSZ7JdUwQo1L43svj2h3r4MjTqzKoxNv20/pEydQf7GZMX4+JaBgg2DgJ/M6nIJSL0WT4MotEJraQRLR3Ew5EBnQOhI+6W/0nDnN5FtqSJvPmEEnUGVkStysgVwbUHOlk4+wfuyWiKUT2Umqo19bxhTONfgNVQgSo1Rqxa97W</vt:lpwstr>
  </property>
  <property fmtid="{D5CDD505-2E9C-101B-9397-08002B2CF9AE}" pid="26" name="x1ye=119">
    <vt:lpwstr>Llktx+2EQHUcaP2w2siijmpJ3Hqm3/tXEL7lvCvhJev5h24x4VxiIZNwb+tmLqlW7ZLyp9HPnP2Wl/kIKth4DH7xaZkMxmPdgqaS80WtBxPqwXI8BmiRTLZ0L4jvCs5mLXpYEhyt+nfYxpP8Ff9cJS8FEihF5fkIcIaGdXKzujFZximV64Ub5HIuIl1+SHVO2p/ke2nt5j/s6su+u7qy7ali53r5zQN4zeLf8/uONivhNNCswaEtTzmSrYFqqM+</vt:lpwstr>
  </property>
  <property fmtid="{D5CDD505-2E9C-101B-9397-08002B2CF9AE}" pid="27" name="x1ye=12">
    <vt:lpwstr>gTbKggOf/fz0t3lEvmcbrl0A3STOahnNjaao9OOOAqHNIp4lS+C/oV+JYihX6fggVsw2UV2wGOOz2rAYGFdzY1qUq6aiUokFa2uDNjVyYi1TYlRHOWe9fcNfqg5Aeb04gT8BKYeD/dZBZj67MptrugEO+AG0bkwPH7NNndWKHdXHo0av8aSfu/BHXEcTEVB0uCwuw4f8xbWnDuCo5BX1btdYuOnVKruZGFwkUHnnvfeW/KgdBJS6uhTWFhE1RJ+</vt:lpwstr>
  </property>
  <property fmtid="{D5CDD505-2E9C-101B-9397-08002B2CF9AE}" pid="28" name="x1ye=120">
    <vt:lpwstr>iSWXCOuf19SwYrRKdiWlpHhJFxB0yDa/JBbRUshcMOwH77f5U2Ygmm+AwUtibP3je5I2tXOvfCiGZ3EcWd6PVFmECNI4hOFzPdIGcf3W+NAmdjMYEFJooKV3FpUhNHlqdJ8X9C3LoCHxd2SeVfvTQjaPf8GhDGinjpYAV3SEMs08cMrMgdP3qF3PbuWDEocPZYbTeei4CZByL5MuiNnvDcV7jg7EtroBxPr3VBFSETzF6YvRj2a8bJrO3VIWqrU</vt:lpwstr>
  </property>
  <property fmtid="{D5CDD505-2E9C-101B-9397-08002B2CF9AE}" pid="29" name="x1ye=121">
    <vt:lpwstr>xYOp/4H9MRKQ6yDd3/IQMQ3xwT2BXXUhWuU1xf1ZAWXR9QTzoESVri7wqOtIh22l2ULqQGu4uCFJhKJcdfuhLS+OBvUVJb/wC3Rt97vpexjX5+LAB308GAJ86L0eWyqPVmn1XPPPH2JaomiynJbSxpthct5M9Cxc+Jba+6fj6GBImv0iTkwIUags1bZc3/YAdwACmvqE/c/wQZm+Kg7RqXDhoZ7snBPKpfhOLM675Gt6JynBDc8zkRqwgkmURl4</vt:lpwstr>
  </property>
  <property fmtid="{D5CDD505-2E9C-101B-9397-08002B2CF9AE}" pid="30" name="x1ye=122">
    <vt:lpwstr>ebJqK63jVY3DjZF0PBeNACI13YyUKEf0j5Y/qznQaMXTZvRzFDKWFIYoZB3G76j9qEgPBfdjyERN4wqSWOD3pBwTha1C4PzzMmMRzRAJUihT6XIf5hb7p6JrkxpGkCfTp/Wnyxk/stQR/R5stb9ZF2WgJLMChp+w5hhKiBn+1zBvMrawYtCE1GZmRDf8XSQAvpgCEBbEq+VKL2/gKD9SqU0MSDzOuU7lx9oa2fFVyeJ07W68xQwakGoU3LQLtqM</vt:lpwstr>
  </property>
  <property fmtid="{D5CDD505-2E9C-101B-9397-08002B2CF9AE}" pid="31" name="x1ye=123">
    <vt:lpwstr>b1ohU1XgNPPYeqXKPSNOsKjUFVMPDiVxYaqRTpysU/F0LMgK/kCONSVo8h8R7TX0RmOqoCcmT4MNy9IMsV0nc4zLc866cSQe8lfcJurPpT9WAqZ6hmWx02M3Dopsxhf7ghHtFlnRPsvvW4SSiELW44MW2LdEIUXSIwhSH+pqTdEjFt1GuBWI0GYphw+M1sfaGtzMMlxzrMPe63gXyM/ZCI9zk/P1tLJdg5KwFJrHY94L49ccxTtWOCOOuWk1/hp</vt:lpwstr>
  </property>
  <property fmtid="{D5CDD505-2E9C-101B-9397-08002B2CF9AE}" pid="32" name="x1ye=124">
    <vt:lpwstr>jwktRmvkvjEtUWEkwsbL0WKjuqO3KDWTsQiTD80YSm9PQvCvRd5FFAG++EhjyKchH1yTnaIQjTDtVV78Z0uD4Wv/mly5JwbPcwsZmMdSU+KDJVpsDW1NNJ9punWUZdOfrXpPPUVyVoOkDHw4plZbJGR/pn7Sfr5lt/aLX8ZqZ6CRL+aUlyGOZ58MGvsX+hHxLh43p6vsNMOpw6m43RKKn19Pn40P43PP+jCctUGNYaWTSrH+JuvJ/FFpW0B/9OM</vt:lpwstr>
  </property>
  <property fmtid="{D5CDD505-2E9C-101B-9397-08002B2CF9AE}" pid="33" name="x1ye=125">
    <vt:lpwstr>oUPHpSjfFoN9Acj6OT2egwj8hNxkYv37IeDXHWN9Nre6x9bJ5PXLpiwuUH9SAxT9RZJtJGasY3qEfiBRsA6+ZLaUZxkWAZf4uD1Wuv1yKcCbtWrdXtbn49oxxP7T9reDtq3y89BOjc0NfcQdeM34aWKoi2n6gWv8Lsm9E+nJo5pGpjMVIoNyQUL+0I4/AH+aQ/b6faopYLV29X1K8R6lTqAb+HNI95zyjDp0MdtbdFIqd8XjdZz44hPYj7R0E3h</vt:lpwstr>
  </property>
  <property fmtid="{D5CDD505-2E9C-101B-9397-08002B2CF9AE}" pid="34" name="x1ye=126">
    <vt:lpwstr>5AKtL4aynXUEHlG69OwkoFX9BHvTk9Rf98PT0UvfZQQnV62ru6pRPfJCvXPpDTd9r56marzkYfpicos2x0SeyCh+OgIXrisfVgiqa5RvILa+fxnPg5rsywW+1d5vva34AkxRunXHnRA95R5Ay1GdRfoy+VQWmriCf5XeyCbH6hLNqb4MfxRQb6avFA/EpfVvnIONBI4KMRHL4o7Kf7MWKj7gm1xNZKdYHTBFGaVavOGE6PN1R/gFvCWM6qJpOJJ</vt:lpwstr>
  </property>
  <property fmtid="{D5CDD505-2E9C-101B-9397-08002B2CF9AE}" pid="35" name="x1ye=127">
    <vt:lpwstr>GlhtXoGkORlgUu62fP9G1BEsF5IJ7IlNKwHPMRBH5z5F05zBrsOPd9IEFYuB6bH+vmmlroBKfnsTKTXlU/k7YPdHPDYdr8NQqj5xOYNQIrrFwOQDibDxkiaXnYbzpg+Nj55GICmYQ43eB7GGcrDD/QBqZ+vqbjA/Mj3t/c9f9B/F5UJfiga9f2qXFtqjfhL+yBghcJ9g3fm5IDYFQU7XqWDW4jxZAFWI9sLdarmTFfkjo2xV2Y4XUUAFANPHi3O</vt:lpwstr>
  </property>
  <property fmtid="{D5CDD505-2E9C-101B-9397-08002B2CF9AE}" pid="36" name="x1ye=128">
    <vt:lpwstr>N7PiqdqakPlykJySaSmeh8+TkNCIZUJsHB66oHuEYanhzf4HuVbVRZarFpR+hji4RWJXZNzg1FuKK7iyJx0d4gkaruT8dUbCZ59DubyUpHlvq9Qsm5ceprjkWiF9GZywV46gN9Gko8pG1pci5d7swOMLgKW4l+7bK9W3K2jF6HjsXaVHAUfWqukWKozltDuZOoktC8z4emuUlGDnQwhkuvRf8CHrlUAZO5qkbBzplMimzwkYxNvoihyD39K7Erb</vt:lpwstr>
  </property>
  <property fmtid="{D5CDD505-2E9C-101B-9397-08002B2CF9AE}" pid="37" name="x1ye=129">
    <vt:lpwstr>o6amEbYBDflJWMVvOf3Ob9U69gkgLpainjHYnnIitr758QX76k9ff2hJNUWKwclsEA2ZTQDZSOqVylfcMb9kutqyvsdegN4qH5le13dXxhzEdd+W0T1EpP/Mf5JuVx03p5OooTrCnXNetPcNuptqeX8ylexjShwV7+c2dVm2RD3E8UuBlza0M+2WjXVMg3Bb/bdYsopbyoui6xIdpZZseesL5YqHdVNgublRFX+kbPfMhHkjqq3uG+P5IIilSuQ</vt:lpwstr>
  </property>
  <property fmtid="{D5CDD505-2E9C-101B-9397-08002B2CF9AE}" pid="38" name="x1ye=13">
    <vt:lpwstr>jdG5qYiu/43sjptqq1VCOSrcmA0Mw5e1lL1E8uOFHsESUfuxPTO+8MpRFT0mlID7a3T7aO3Oqda8itFKrlkONfPhwax0vZlHPR9pRms0wrcMXx5hAQav/3gmi8UaovpPPxFRSoocFzS6AeIsTPpK4D4jwVi30o9IsYJuGsRCGvGzcEcG1l5vX4NW8uQHzimpfWe3rAisJ8CfTj1ouLc52XatWs3R9tJ9ZpWWdSU3O/azPCDOlYZsvFQM6Wu3PTP</vt:lpwstr>
  </property>
  <property fmtid="{D5CDD505-2E9C-101B-9397-08002B2CF9AE}" pid="39" name="x1ye=130">
    <vt:lpwstr>MKNqYPmzZd6pn90VCQL/4uqzzd07smdU0hCdcYQtOusSgdId6DhTMAVMbG+l6LR+V28J0GABzFgd51GD5QoTJxaRXsajTWuENYwPjVfTiXg+ULS8R59ujYptSangrkRXr4sYLg7/21/YLCxBBrCXyYWU70HD3lKcKuL4prVMXkVudQrBAa4EzndwBJiMf+thzFsXdvgNoICNZN1p4JvqOfC5lO+Bi2r4g8XhpHMzraJsYRaXoDRuERADJvqFHbx</vt:lpwstr>
  </property>
  <property fmtid="{D5CDD505-2E9C-101B-9397-08002B2CF9AE}" pid="40" name="x1ye=131">
    <vt:lpwstr>dIBzKS8fS1tuL3fNzfupOV40yKYouozJ84ImvTJp9tKz6Q5ybDdJtPNLWrUs2WFi817XrN+67JKNErYvYcdxQy1AE2hB+QcG6unM4+M52sm+/oFDkg96goLuZtY5/RsbdZxKBgl9hxLELGE9S8QBfqXIdKa39VulJrsvfKyu8RTfuFaT4TXh4O37zxfLzzBp4HiKUm312ljghPaHE/h7CjuKRzuLvRhuIrlSEaGoNDv8zZrVjKNX8uFoKfgV07u</vt:lpwstr>
  </property>
  <property fmtid="{D5CDD505-2E9C-101B-9397-08002B2CF9AE}" pid="41" name="x1ye=132">
    <vt:lpwstr>iMNLDRyHQxN9wEuwY/4sfnPM33KvCs/GZe12MmlfDgtwZJXva269EhN9S21Q6LH7INK+WYt5EgV1sH+yC6ptM61+2+SizQF1mQOM1runFMLqxKn2Ou1tQaB1s2CxucE8ZxEhCs/6d+Dz6een1Mk4Cb5w2+O55W6oc8I7KTqiTW6N8yNt2HaNophyAuktOXZ/ktFujgS3+O9IbWrQ59yaH8a5oPN+TwQQwNKJfR8fmR+kyTYf/qHKj63HjtOWYk1</vt:lpwstr>
  </property>
  <property fmtid="{D5CDD505-2E9C-101B-9397-08002B2CF9AE}" pid="42" name="x1ye=133">
    <vt:lpwstr>Iui2zMMuzj6ZLTdXkboqAdKj9BH9Lkq/mCvhClb6AYFFXGAPRCQltlVr4lW3RqOvkswF9z6Dy4YlT418o3FsAiNpI7kUfkrZFhnOJgNpxYAlJtoIryMCIFih+5J8J7jbDM3/RNm9OmgP7u0himsfT96meazW+n2tGdnTc06lKnGXq55bc/jVcJ1myAQEARRdkoMukDDWlSQR+yEDNhL7vibT6n4t457zL3IHPqirPL1BT7SxSXhRNJgWy7/bZmf</vt:lpwstr>
  </property>
  <property fmtid="{D5CDD505-2E9C-101B-9397-08002B2CF9AE}" pid="43" name="x1ye=134">
    <vt:lpwstr>Zrbj+3/I4p4+Nb2/ChvXcQVZ8evJjFd3Mz7J0U/hmMunEWA2SvVExam6teCeZg2bG2nqWmhP2ZLijT7b7iZb75ZFp1wihP7eaU2F05nTTw2rE81K/jaUwvUmJwot4ZslWOut9bNxCnrHjM9r1OksoLeqj3mW59PXVzmCmpi2wMt/AGIm8jwGJ6GuSuzTJOVW8+nrDM65tQvmQh8kH/wjtqJbPzcVMmQ2Vu9hTxEP/ySbCtnSDqqSmECWRP2F5ic</vt:lpwstr>
  </property>
  <property fmtid="{D5CDD505-2E9C-101B-9397-08002B2CF9AE}" pid="44" name="x1ye=135">
    <vt:lpwstr>vDFghIffcg0G3ODp2yrIeN3XxjOIvMQz67p87JPOwbEJ6TQBSJyv8GQQ8PHRNgbowER+qlNQN/loZDWOf/E3zQNs+ciJPO+dRuIpEL02nyTTqAznGcJAfM3iavnHCX1785YEOMjKPzwH3pu0Mp5L5OOFz54mxGBETq3oej7R2UfeYCVkOf6rRgIRYTZq9cqD2Vgczf8O2e2MveZ/pFpkl4HPThSfETcqNcnQ5QzixCLcWEbxqTBZyDEpjKkumUs</vt:lpwstr>
  </property>
  <property fmtid="{D5CDD505-2E9C-101B-9397-08002B2CF9AE}" pid="45" name="x1ye=136">
    <vt:lpwstr>w4q4A5/JVa/9V/OeNFEXRkJNz5wci1kfsEMcCR//+WvnC8h21dCljyu8/jltkngLcpWbKUAy4eztcGbU0V4fOyXe26y8SpVaZROYl5dD3/KxFSUU2cR4SNrM8Vsv3Nahe6BnfP+UD06Iy1haG5bIOHBvatJF9lA0VOTETpz1dyp6pV1MmDPAHTRi6a83upjmG6eOvmvRHaXyzRT2a4ICa8Mxb2j1KKJ8svYsHTX36QfwATy1YpfTujjk2iO/UM9</vt:lpwstr>
  </property>
  <property fmtid="{D5CDD505-2E9C-101B-9397-08002B2CF9AE}" pid="46" name="x1ye=137">
    <vt:lpwstr>xjPZHPhA5Ygh3nHuquF5zw8J9PUCR0IZke14Fg57Lq0b3AukuX+cEF7c0a5nu9jiexy4N07sSRBuoP24KwKWDduRPrqczxgR4+Q/zTMZtYIcAAA==</vt:lpwstr>
  </property>
  <property fmtid="{D5CDD505-2E9C-101B-9397-08002B2CF9AE}" pid="47" name="x1ye=14">
    <vt:lpwstr>AA0jo/8TAWKjCVeukBzoYh3aBVLv9lVZEmwo/I8sVuNhiiEFEAfiDml1SRQnUvO52DXnhmBWNTa9Zc88dsQevPZKfp3pMuiSD6AOwpHIrqbJl6D9IudvSVZxymfLsJUBBGii/6u7BpOEO+Q+uihffs9nwSBuQyUnYS0YNYbspZaqmVByN6zoljjvrNF+xY33XEHM159gaZ8YfPwrCJ9m5RWCzl02mzzx/dSgRBWbLvbrM1YZw08hoqAYnO4uO3U</vt:lpwstr>
  </property>
  <property fmtid="{D5CDD505-2E9C-101B-9397-08002B2CF9AE}" pid="48" name="x1ye=15">
    <vt:lpwstr>vTGl5swDlmw038RYjQXS0MI+ChnNmu1Z6FaFi+/xYRYj6QH0Ep1Hjc22ItqfiyWdPVCFAL6w38dEXe7qnupGczq+d1/ap5EzCSpUS9wXnj9xyFiHS7eYJEgCg0jdXRrn1fptiO4ga3mMEbF22ACfTv4CgBp3FweWRHmGw0+jT8xLz/yv8WxBuqbRRkDVEePhyf1+wz3e6oY1I6/OXhbLf5ZiwGIl7SsbUIoH1qHp4xktQcf/11U63UU1MB3kRGP</vt:lpwstr>
  </property>
  <property fmtid="{D5CDD505-2E9C-101B-9397-08002B2CF9AE}" pid="49" name="x1ye=16">
    <vt:lpwstr>PhcSqWmqW/anYszv8IUN+x0ueEwvsefAVTrcRBihqV5GGypYjgJ9PQKaNdNvP95VNXENCAmHs2oTonX3+WFon+t2UQ5aIt6REPCe6wY2JxQ3zIYOIy8B6fIF9h4GMxJaAjwXg/vb4/qJZy0LMoMf+o22bRFeX1Gq0hzFOujdfV777EbxTYE+5vkxFCGsCWzNW1zxi/hWfmb2mdorWtJ9sm3tU8NnUSd6ccApuD58Kegz0h6H4KBnlFe/mHObVM4</vt:lpwstr>
  </property>
  <property fmtid="{D5CDD505-2E9C-101B-9397-08002B2CF9AE}" pid="50" name="x1ye=17">
    <vt:lpwstr>+1Z4STCei/pLsPlv+1DDB75OMXuXQY7jJEQWA6RW0e7BFiYsL8nS60VTllK/v7zm/9RUqrIZFUaggvRIR7l01jx+SOrnAtg+kitrmjig7R2A8jFYuFOHM3uHkpu6G/kjnC2xrSxtNTDeuPdhrnYea50KAB1AyfSlaRVOBC6HnaaFnwQD+sUsOjmY+Rvbal+r08p5xUtVKnsRzQuX8r0dXXAygVDDE3C0bncZ3q+PVs2FixQadQ4ji2P5Z9E1F6C</vt:lpwstr>
  </property>
  <property fmtid="{D5CDD505-2E9C-101B-9397-08002B2CF9AE}" pid="51" name="x1ye=18">
    <vt:lpwstr>8WwK5Rl3jq6tQEdPAFgLBS5M17DVEbH4QgmiRzHGa0kK6vesq09eE+WfDgisDgueCZLZHqfIomO3ji5ODO0lKXlr7QZOYG5Vo9KDb4jFi0GK7QwlaAqVm8Eqc3amjuhWxAmXs3lZxEHOwBYm6zZ6qgq+eCr/6sMnUsdjt1KLBDDJbvlZT7cD/MEz9vW6RJL9GHDwyqDa4BCXpu/Ly7o+sl+Z4+QlDZlAzwiFRQIgIOvck2nwpUqtKNt5u1/YVG5</vt:lpwstr>
  </property>
  <property fmtid="{D5CDD505-2E9C-101B-9397-08002B2CF9AE}" pid="52" name="x1ye=19">
    <vt:lpwstr>utQC/+Ts0ivoXiB+wIi8yQuOjgW046dSOw8Bbm8jzbTDd6XRdV2N9U2z3UNUbu0rDg+FK6W8SDBa//GbHOS83v1IoA2CQmntHzAc4XRQ7248NlF+0bjr+X2+Ug6KKU/kZThv9GLAs6w2KKp7MfX9WF0jYILksOzUR5LfVpeNtjZgThNfraGVnLqIsXFOwLACyJzgtuhQjnj4pQEozKHunEUUR2IIT9bTmKie/w+oD41MAC9xQoqEXYopfHS3/h9</vt:lpwstr>
  </property>
  <property fmtid="{D5CDD505-2E9C-101B-9397-08002B2CF9AE}" pid="53" name="x1ye=2">
    <vt:lpwstr>4k5mmF5LKn15RHiUxXnQfNIDD5NrgLJrjagoJo3BYvOTEUDpdEGCL1aTYriKZ4qL/dBQlXLGYEi7g/2pqCrM99tevuijw2IVF+qPuT4wSbnN4Nflpa+fIFfHdO6NCE18kL2lhO/uYWREnhLgFE8Om+P1q5yp5i9CEWd4lftkK6KycZTWJorofpymrgw1OJAlAyWeM0ygjvZEM77rKPjrj6GB0P4jhlrzeXfL/o1Ac225yATv5ivUsLN9GuczWSt</vt:lpwstr>
  </property>
  <property fmtid="{D5CDD505-2E9C-101B-9397-08002B2CF9AE}" pid="54" name="x1ye=20">
    <vt:lpwstr>7gkCNWHY8O4CofMUB5UtYIsdDfrT+3FgoDhASdm9wiCkSRqyu2S+SeNw16m+pYZ9KssEXfKCcQ71Kv/SGzvINj8+p6xpcux3Z1c625Sqx2CJbgJcIAheFOv2l/LSVpT8UlFkOb0mvxftQcOiMdABax8QX9AoiVlvyRpfUPE3tNufzaqGm/LOa8EJADIAG7ylYepOreDXhxnGOqPCeLuospR4bF2WUd/pC4YClhV1JVYSsthheIu08aa9rh44P9p</vt:lpwstr>
  </property>
  <property fmtid="{D5CDD505-2E9C-101B-9397-08002B2CF9AE}" pid="55" name="x1ye=21">
    <vt:lpwstr>EKb9dWvqs7/kgq3D0I6xLzTMhRTmZ6TO6P6+4QfVWBY06/HWji94iYHABfAgg5zwjlGRL9u132M4u2EF5oes2PQwCktpn/6Fzf+EOR//Tc62NVoAUjGSZJFy1hHe/6mYos4uIViprOlT0MXbZXxjsp98OUb/RLK+8kTaRTfBldtcoFwcUEXBkWabb2cKD5FZeVB63ww35nnPH+zlKaye/ppXpZinOKgaPK8ha8oFA9DYl5APDNW7GTnw/A/Ca1W</vt:lpwstr>
  </property>
  <property fmtid="{D5CDD505-2E9C-101B-9397-08002B2CF9AE}" pid="56" name="x1ye=22">
    <vt:lpwstr>4r5DvjmXeCNmIyTI57NqW4DVlvwK38Wd0N6rTlw40EGjhw/JUOGSe+PnOFmCjpzzJfgZKA3JlyWsxQ/kTrSYjKarSgySCkbWGS6uoWBiz+3jYJ4RoTfL6YYGXxR3rDuHQ9rW9NX+xBVbVxbdcagcePv0lqWBYHSJzUndeg7QWvaFtkSgCwyOgNuEKDAOnmzXjP8KcHprZcDRZU6WQ51F7aUq0nNuK921JGqHQRj/xYzH0mpzMg6Yul6Aei+tzjH</vt:lpwstr>
  </property>
  <property fmtid="{D5CDD505-2E9C-101B-9397-08002B2CF9AE}" pid="57" name="x1ye=23">
    <vt:lpwstr>YbWtTN4dWNShn7aloYAQ5YweHXPLAZLDKY4Wcr9V+Inb0KACJpWz23Toj87DFvEFJHu9Rl6JKLf0r6/4XcAotns2ucmZ6E7Knb8OhItihtrWuDDODoUa5FbvI3eylwsNssWtvPpkzwV+S/0bXCmC7eSs92GgHj0uTRQQD3Rj3KUtisWeurlRPMnG5D9aUJI7nB6CI9zzSt/sglW5gpSsiHQCBw5FqOGG3jc6247Aw2cwXQTN345wBJP2LZVh3pk</vt:lpwstr>
  </property>
  <property fmtid="{D5CDD505-2E9C-101B-9397-08002B2CF9AE}" pid="58" name="x1ye=24">
    <vt:lpwstr>wbBeuQh8yuOYq+J+OuaJJDEuH0PYTLXfImnNpOJRcX/1w1xavQZgcK3pTnz9n5hNmLB0cehUaqKzQwGF3zNQRncOTcO4JAgjMaslnJeUz21fSEAsQyTk7ddXo6Bw2o8xndPPcGrt+uABWe0SXmWH2VImTAHfgUflSr+/2ESEp7Q2mmDh+KcXGhmy8QP6PemmErMBOlC8v+OkQvDGI94cAUFpbr4CINJO8TE751T0AeWbjWCdfmtNvTsidBCYNUU</vt:lpwstr>
  </property>
  <property fmtid="{D5CDD505-2E9C-101B-9397-08002B2CF9AE}" pid="59" name="x1ye=25">
    <vt:lpwstr>mYdUB86Gt8lVqF++FIa5oFPHqQJd7p+vP9ue23hNTosd58cGlQtkrGqsd+yhoS3XgS8RYZfgQw08OHp5kAGxMhll4plzD6MrsTyyNAAY1BObLeRfQNjz43O6eQs1rlFCIEJxn7kadnr+cHWrd7n865bYO9SKiATBG/j7YhomynHXWtegE1QaBpzSPfFE/CNO6frxWOHQbEDcGh/u4QjxZUHr7rZIHSzCoIwV+rtaPnGJhTn/+nj2vfBlUaI/GAj</vt:lpwstr>
  </property>
  <property fmtid="{D5CDD505-2E9C-101B-9397-08002B2CF9AE}" pid="60" name="x1ye=26">
    <vt:lpwstr>2vU2IAuTNsqyfaPceDyLIs5+aGSJ9s3uP4RCAoagS8+X0QOIn8T4YfQsk3v3r41VSpD5/D1h77SHzRZjK7z6AIpHPugOlMP1qhbPBNTJk5NVZf93BcXtsgWq9dKPogc3+CmFYKHBC7OZQ1TNMnyZMYxUEqZwpXGRrHPbgJPjohzGWDUiM/etfqlQ3YRekOG/sRppUlZICOVb+joVLCFyUxM6VpFo0XsEa3bZ1/GS86ei3jcWZHtTLR3bJ0V2XXX</vt:lpwstr>
  </property>
  <property fmtid="{D5CDD505-2E9C-101B-9397-08002B2CF9AE}" pid="61" name="x1ye=27">
    <vt:lpwstr>MRdyPcQzcNwcDO/nbIBWaYilbYBJkF5AS97HCQZ9kgcF4gAFN18C0eQvLcIiLl56UMgIQ8OHV7+FPoXIEdJiFOCW0tlZBykEdtLX4DvzxTW8PMM45CU43fgtiMBKTSxwuB3kNr7Mxh1xP4e61J8zWMkFwEntAZqLR+EYzizWtsPdlaucdC/p+97w0n2tq80V2SrhQBlfHUHWo1IWrWOXfwo+nZ4XSJBmMufOzJ6/fRQuQy/nb3ao7f+ot4fRgC3</vt:lpwstr>
  </property>
  <property fmtid="{D5CDD505-2E9C-101B-9397-08002B2CF9AE}" pid="62" name="x1ye=28">
    <vt:lpwstr>PjfRCoqq8ol3pxAsJnhuRmFPTdEnVEnejFA8inICcs37IiRrTdBkwownno70FQeJRRRIWJltH85ngEQRCg40zV6+oyHu9yNzT7P5/GFCpYdG7KPvwFJ1pMfQ1WKZIHXUG2MuEc9kO1LbhKDAjymSgNo2qNW7yEyrkAua7ahHsfWM+NPqdME9MCmNqvitZWZCjWdP3BhipgX9CCnmDpiuXQcVPBp0CzYbnRXaOoByvJejdk4XnqNb2XKdale+Gyv</vt:lpwstr>
  </property>
  <property fmtid="{D5CDD505-2E9C-101B-9397-08002B2CF9AE}" pid="63" name="x1ye=29">
    <vt:lpwstr>aWpwuyJQHIOZ9Hc9sXIT58q9UZn6gvc+ynoCXXY9+DlsyUdOt32hBYaQdoyz//L48mt67oBQGObBB1FSHkRuaMG1OiARjlg3MOTqb5w02/Lr5VhJREzLek5jVAjavg0bAGRFuhfglYvIj0xgdylA8zuM36FG/LOi6ZQTbDRekQ1gturu6u8zgGN3xWqjqJmNKPgLfvoZ/ozQ52eX+uKpxVEcHAod/mwbDUwVUsYHvPWNrSNpGBA38YkT7uenUma</vt:lpwstr>
  </property>
  <property fmtid="{D5CDD505-2E9C-101B-9397-08002B2CF9AE}" pid="64" name="x1ye=3">
    <vt:lpwstr>ezCeYPo6bPM+Hwu9xmYvZiiRvxDGzXhXfBYIQlu9nRbLeVH4LcRawuey1cX3IBE0DbIXkf+HR5iMLH0I4t2Beq5QXuQlg3kFl7BdnqWUDxCGkIR2O8zcKhdCWmElNmCo+CJ/7WmcBrHtoO8FV6taw3wzicILvw8o0E5Gk4hmOcjmDW22ahz0zzdfqGv13uoubr3j1RoocoFOnmPKthWZ4kDhep/V8lLURS4d2TmejdZpO7zOeP69icOt/lIvyO7</vt:lpwstr>
  </property>
  <property fmtid="{D5CDD505-2E9C-101B-9397-08002B2CF9AE}" pid="65" name="x1ye=30">
    <vt:lpwstr>ZqOnwFaNEy02WOffXSKDZNDWbq89aee0rBR0LiZTDirJJnejwJ5CI0L2i4UR4sHq+7HQX0237qlkwitetOPFVDIsDz3wGU09C40OClXwWf0kwcbkuWko9L109QMwh6NXlfwITZSekQt3X6YkghyUWSfoxkdQTLp7YlxX8+HLZlBQPvDagQFDvI+75Ksg9ixdrJnWIPIhLjtpjbbdoFGwZizaQZXJqYWkXNT4nCrqKcx7KWqih1Aix8Kof1hcpYI</vt:lpwstr>
  </property>
  <property fmtid="{D5CDD505-2E9C-101B-9397-08002B2CF9AE}" pid="66" name="x1ye=31">
    <vt:lpwstr>AqtIdpIf58zANIw9YNitasXMRA9bT6mH9QYFCZr3bnlIeO7F8z4ROKxo2bdqUE3RIN8AreHRxIno+v6lUxNYO3AHHBG/12Aq3nJdZjmnrZDAP5uFn3ut/A2d+TWy4mJMVbXDfhhirNX91ODryJhWUejuW8pkGrdpljHFuy2cKlZcBkYGivBiVqBL0w0n8kNT8LHJZDJpRfONTcsXIb+MnXay575dlCZTM8GEoyanXWOuHX3g1lCggmVoIK27saZ</vt:lpwstr>
  </property>
  <property fmtid="{D5CDD505-2E9C-101B-9397-08002B2CF9AE}" pid="67" name="x1ye=32">
    <vt:lpwstr>uv31Yi+0GADJ5Kd1eBKOYIB3xy2mpoEYcSRIzg5pcNpK8q2Ef0w1pBzAuveT7bi14N1MPJLyepCzw+fD+SlUtISlJM8/LnHgXxe4WhYAJf10TGpBb8AffXurVvTtf6ZcOI6uf00ynlV9TDmXRuoMRQ8vEG50N5MvsyT9d4b8EwR2niZ/W4Fn4AhV14353y+qCMBDvfBY01npgBywQdF5njU0exM0BdIXtTWPzPgTpCwRXrJtk8vjnVguV+9uV9H</vt:lpwstr>
  </property>
  <property fmtid="{D5CDD505-2E9C-101B-9397-08002B2CF9AE}" pid="68" name="x1ye=33">
    <vt:lpwstr>GoBkQOSk/owX6cdh7mqXApuLpPPXYymMhz7mjHy0ihikztMh5Sy2MAx3SpCLZ0dwIqQ/4FWMW3Pihjvwz9sH+UAcFreYmJ/vbgy84+66lfVtwiPzrUzWal0P7sEPspLRh9g7rXfhChWHJApvjSmEvoLtI6lfEKOrLqabaJ/TnKqw3AhUrLPXD+rbel8OF5CIbuKGD32X+v2rg3QIggfuuYa5p091QryF5BUZ9VPB8z2gLaewwfEgXHhKcC8Ui4H</vt:lpwstr>
  </property>
  <property fmtid="{D5CDD505-2E9C-101B-9397-08002B2CF9AE}" pid="69" name="x1ye=34">
    <vt:lpwstr>X1wrs66jfWr9RtfhGTdumXHI1naloupVTF5O3zoPaheesT0KfkA6nyVz7MGpHeqYwP4XBjFbtA9ZCxZU/uENmirkLBpENEdE0MvAgCSETl2nIWEWF8lBgXuC4aI8bVVO9ZCyR0XN7WJOTnufhnypjUg5VIqCK4w9fCitG1S6fmHUe/DX7bP4EcDv/yd6JQceyjCcPK6KKa50//rQL0PFLvNJblJsqGwDbOkWPrIkEfkNf8ddu9/3S2/agy+Mme1</vt:lpwstr>
  </property>
  <property fmtid="{D5CDD505-2E9C-101B-9397-08002B2CF9AE}" pid="70" name="x1ye=35">
    <vt:lpwstr>Ybl+OT8bAeRkVd+PjBaDfSTmuUCVIa/P141fGlqxu/PSjSfcHJbsQm572K0LuzPeZQLkyhQVD1lW7R1sslzASsQhsdZYAQJ4XoucnL+MoUuPp9VWhhB4Z6enU305tMQmQU3y9kq+0LR/mt1cKE1Okkmj2SQd2tu7otPi91QHJGIGHNuF4fHjFmqhR03dxZa+wjWJ/HLALUXWYmbmIvmCRqN0/5KiHncdmK9m6Js3G5+2m2MnJoMAC9kYFR7QTTO</vt:lpwstr>
  </property>
  <property fmtid="{D5CDD505-2E9C-101B-9397-08002B2CF9AE}" pid="71" name="x1ye=36">
    <vt:lpwstr>eUaaepdthB1Pc+XorM2UDoZzXUU7BNlo577MFoCCHajcmqMV+eO3uDNfq1+3kIKzGb0hoB3WmIstts9CqmhZvs33ZOQllu6Gq56GpsVE8+Z3nh2igBxMD1OrPSi2HttdbMKYp/OC2bsQGk9zCq9Vlc1tydtBIdoHstak8AIIAatLo+Re9rhWWrvtOwvDFYxNL8qgBei7H9qPZIYGxgL8Kt6nrkF7hIXKf7JZ3Hi1/bwTHdvsNW3kdxq2ZzLLufe</vt:lpwstr>
  </property>
  <property fmtid="{D5CDD505-2E9C-101B-9397-08002B2CF9AE}" pid="72" name="x1ye=37">
    <vt:lpwstr>LJ/doQrchQnJIHM3Z8M7GFXSsmybjaUT29dSmj8DK0vei3IDqf7erTGhkMDguSlGjlApo2YYDSsgN5kOU2XjVpw+n9sbjLoQyyosGY7b+I16sc9VwvjEtgqkBEn7fR6Q7n9GFRGGslI6tY6K/QQeMOiVxnsYWUwtstWOyQojZsfuyj4kgpJdpaz25K+qtRxRmKV6gmvIV4OyiaYeBe/+Z4FJPaxu18bXnZIM+jptnQB/MWk5vajg+Xx/Imu13U1</vt:lpwstr>
  </property>
  <property fmtid="{D5CDD505-2E9C-101B-9397-08002B2CF9AE}" pid="73" name="x1ye=38">
    <vt:lpwstr>pbbYl9oIkakM+l0ubvtmOlMk9QpSRBLK4bqKCAymO9wpTdykNePlDunN1B7q14C4X2YXXy7P+tQbblK+D3ApYD40O4fB6Gr090c/uz6zvV+xG/4NPY6VgzjagkrExI982wD5k2PXMg8wDyO3ferAwcdqf5SAlrpCOnQkWew9SZsYcz6F7CZd1Y38FbZLNN2ct4fSjuNSaL2CZMJoNHxL29auaXET3Ijhh4qv381yKMZaZdxzUMQV+2/nkZR+ELl</vt:lpwstr>
  </property>
  <property fmtid="{D5CDD505-2E9C-101B-9397-08002B2CF9AE}" pid="74" name="x1ye=39">
    <vt:lpwstr>pHuIwUhRVWARpTGtm030QXhCHcbT18+FYAQTlfb16fk+bQbsaKT7LW1ca+6LE1SHH23CGnrV3EAp6U89YqVuw2NzwMmay1ekz09S/rldhbe1eK27eDN5K/l+2udquugcBPFyR5QdVJGdDKDYD21kU8QCUpOqn5+SAH78HnQovJHisLvvREf6wmfCIDGuO/Nub+ofCsvjaDlqFuw58mun5Xvpj9XPV4wwF3uKQ2uFbHaK9qg2JNR8gdatZ7wtK7K</vt:lpwstr>
  </property>
  <property fmtid="{D5CDD505-2E9C-101B-9397-08002B2CF9AE}" pid="75" name="x1ye=4">
    <vt:lpwstr>1L98Zqryh3f9aLCPt/IuCqWvVCLzjoPrx2GBfFGYDNA76BrRc9MG5ph/yGG/hZQYraikVJZDCk6GvT09hbnzUZLjlyMkWrIWokuDZ0nQQFCmsgAEMEPR09BxSziYFIhNYHMPqEjPwYhclX6NMKcj82EqaOwmKgmV/HVTpmy0pbvsC6NksyniCoibImlF/DAEUr2VLZNv0ERGncbyRgqZ5uctAjSKIIIr8i94Bb6ydofKutA6nFv6XGc1cubvgTs</vt:lpwstr>
  </property>
  <property fmtid="{D5CDD505-2E9C-101B-9397-08002B2CF9AE}" pid="76" name="x1ye=40">
    <vt:lpwstr>70JJ0sPXt0bAcGeYpnpZ99LHvldDxCwplUZW3+Iu1Tq9jabHLKzzUfJIw2ac3+kK3LsbmghX6A85IypH0ravIeHKL+PoAYYqzbtYMv95QwRd3hLAv2PqgF4p6r5gIsYjpZlyMAPfPgZntuYD2753ezRb/4/96gh2I+1VvyYejKKxOi/T3tA4qJT2K7ccut8I4IOWJXCfyublmBTtGbLa8djoASI5LpJtpsPcUMDcqlfPN7UhZgCn4mfq6ParALw</vt:lpwstr>
  </property>
  <property fmtid="{D5CDD505-2E9C-101B-9397-08002B2CF9AE}" pid="77" name="x1ye=41">
    <vt:lpwstr>7Vyf4Re9crsftTOLAOZegjUibDqbkJC7d5hv1CBhOeSkXwzT1+QZbRO+NBLl7tWaJipfiQ8sASXxxUD04vA9CaMiRe1xQoxBRbYjawXrA1QxbJrRVUOGYuCqUY1N3YGBTj79oDf8yeze9eeqaI/g5LLircchPmDpvpR8UmsldSS+jh6OcyXt8+WQiDTAjeXl3XLmchi0Kd7GSx7/13n1KXUdDHgX3faRJBkMSN+Z7sVz0HRwQhAtHAToPzVtShP</vt:lpwstr>
  </property>
  <property fmtid="{D5CDD505-2E9C-101B-9397-08002B2CF9AE}" pid="78" name="x1ye=42">
    <vt:lpwstr>vEa79DZLHm6Px0DGimqsS/uRO9aHie5BU1LqcpqrYbe7xCoorkbABemwhdbsZqAUpYU04i4/dr76fltsNKYzlssxQA5K63YtYdakWlothXbS0otC2LiHB11EMsCHa6JPsvp2USWkfI41NkKzl0sJUTdx++pFKYfldI2O4W0OpfVd+RKZPzXRhsoMyT/oq3eQFZSe5fkkvFOZxOT1SJjgamiKtehlZ8JKdboE5xgt+wzvx+XmhJNlxC9GjucadYE</vt:lpwstr>
  </property>
  <property fmtid="{D5CDD505-2E9C-101B-9397-08002B2CF9AE}" pid="79" name="x1ye=43">
    <vt:lpwstr>NCTotZ8Z2slKLRvQMu6hiusVuYLHi+Ms67VXtoB6UrzZcWpDqtRfEJfSnPntXX2SZcCCWYEZqIm6OAIsAg3MXb+A3x9CvJpP/uxOpU3YDZjt1CWGypLkoRczOE/KPYxbWiK5KAidq0Gxy3EhfgnSfAl92TKwwKW+iok980jOO0I2OV5P2lQ+0cWDBO6X+rBfGKVU+xQzFcGYut0xYaE1/pxI9OHdpbkKlBJlXMKGiR8IYJPeTDxrWBGhRuJ2u3J</vt:lpwstr>
  </property>
  <property fmtid="{D5CDD505-2E9C-101B-9397-08002B2CF9AE}" pid="80" name="x1ye=44">
    <vt:lpwstr>m1TNnp94k2qAJkQYoBmD/+60XtZoxNmfQqstzKtPKxal10+FHJeFiJJUtOPbS9XPdrh9Yn8wMeNmMJLT59HTw3Aub+tpx6j0mKPOZbiGQ+/rh8Q/Wlipwtan7hGf9LV6NrDwjv/TGP4XCkT17QTwLp4bReYzpk8zTDKzyq1VedQCfbnUa2U+pEvO6slP6Q8WYD/tsZ2+vYQcn0JYFBXXE24mx+zTGrHkPATr3Vei8Rt5CgQiENcbmncLC8tIfTh</vt:lpwstr>
  </property>
  <property fmtid="{D5CDD505-2E9C-101B-9397-08002B2CF9AE}" pid="81" name="x1ye=45">
    <vt:lpwstr>4AmKKosx/VUwv/oeQn3su6NGevj1KkInooIqeXDHPZq6LL9sQ/tqIa0t4jli52MWQ/jUUVXUdgprOd4xM9V5e3Js2noHpqpbbzxhgjMmc7GdHbZCaLMpZLMVEu4+Go3WAP1AqOc5aHcjO6ZPMPVZH434sklXWF07KtZHCLW68PP34gfSkElGIskm1YmHwbA6o8FkG5+UhKyc/MOOEcNWzcxzRBQyAsBW/BzNvQhXvaGRsTpuf6f9ufPFQp2duOp</vt:lpwstr>
  </property>
  <property fmtid="{D5CDD505-2E9C-101B-9397-08002B2CF9AE}" pid="82" name="x1ye=46">
    <vt:lpwstr>n47g16j3NmSdCCxif4zvuc6uDDVz8a4+tX7KYEL56cczi48pkd48J2ubGWS69t+ZtOApCHCNrtAtcYFh8KIeMX/i2421MIvxyNYUwCn7kfgd16vR+NgL0nWU6tihiprS/Pa1DBLmOSwDcOlohxsaBY+NnYqTjMI+hqXD31zDL45fPcBtYZQ6oLsiIr/05DUPVH+hagepTsOgbIo24/Ru4CVisyRGsTm32qAtBtYx6sY1HagwFPV6+LJb7zRIKtn</vt:lpwstr>
  </property>
  <property fmtid="{D5CDD505-2E9C-101B-9397-08002B2CF9AE}" pid="83" name="x1ye=47">
    <vt:lpwstr>e10iE4epXUKMjJ7fenmn/I/2NR8xBEIMnI7lVjK3+w6f/Y+jqBpyytoOTUq4Md6bQbY4mx9aC0wpTevEYNpDbq8f06DQ5B1TgUoa0ZBG0bAS8h3YZMV679OxDPjoQAx3kMNPc3dOOdaVtHKmTjobFEz3vQ5NuZ3TGKMkT9tNGOqzcsSN6jLCak1p+CrM7pDVo1ZxolJJVcuwq9s7CPlHoHvwf/kA7dIokO21XfGdlu+qVJCs6ivv7x5EO4inGxU</vt:lpwstr>
  </property>
  <property fmtid="{D5CDD505-2E9C-101B-9397-08002B2CF9AE}" pid="84" name="x1ye=48">
    <vt:lpwstr>idDnen8LcBDScPkBnfDHHWNES2Tx/SB0GhikIDNu/bqoVrRp4udfET3Ooh+AYrqeeBWfcfYXAIqvym8a8iEH92df1hFxj12ynzogxBqgKmtBVawHE8PBsce7Ws4Pb+eZbZaNgWqhgzswHWI0f73ybM+q0OSbmRRZNC2/7C5GLVlNzHVzL61XBArshQWac3LFBAKLsPUrAGOMP1HqNZi4b+cdrFopAJ57Mxu23jTHpcHWHSMka3q0xl/h1XJC1+2</vt:lpwstr>
  </property>
  <property fmtid="{D5CDD505-2E9C-101B-9397-08002B2CF9AE}" pid="85" name="x1ye=49">
    <vt:lpwstr>llD90fe2vExrPr7F6bXA+GObEWqpOsMBS0cbMxnf5khjL0HMOj5q90iEXia1KXzUR2Bwc6Q1iOKnRi6vCmBCJfUG0BZue0IpPFsqPSkjKK30NaML6jq9zEuO7/WtJ9DC577kaDF+D89rEepD6WUm4xOB8baPQITJ1nOMVoNXLi4LDWKMU28RfbIZZ5l56ApwOV1HwGP3IRyWgfjMdfDf4gVhokibNYpa4/tAc/XyA9huiCRSozbc+6/l6GgKEUs</vt:lpwstr>
  </property>
  <property fmtid="{D5CDD505-2E9C-101B-9397-08002B2CF9AE}" pid="86" name="x1ye=5">
    <vt:lpwstr>kM7a4Upj+sjeUqtiZKOhq8z/+J9UXG4scuIh+/sErAgq6PaK60Bnr+EK6IoU0EPlJW1UcfvPJwbOXROnY70maznr7rfW8M4DhG2GgdRXfX0dDeMC7PG394gMYff6jbiG3fX9apZnHVjku7PbGwpoLVlWz0BRQPNnOZl/W+dV0nWlo/KODNzMi3xCQD8E08dQxoWawnVFYspp9uqSMKlfSRfo+Xartlwo1bJkPK19tWZJ+pKNrquBUkVkh2jeK4N</vt:lpwstr>
  </property>
  <property fmtid="{D5CDD505-2E9C-101B-9397-08002B2CF9AE}" pid="87" name="x1ye=50">
    <vt:lpwstr>EyL7Kfr1L0Nky3XkJD3a+Wrs6em67zhh5PPxp/esiWN54k+R22/hJG2izkOVQCE60ZiV+r2kvppmBu6W9UgwCTQpxUIJz1KVZBc+BD/DCTyUU1PmQph1CFY1NtfwwfBjY2JhNc+F6kV4QORyfLSyYaUPwB3QcksqA19M8tiHig69+vBsc5/PtM6+Ey22c8pftKzeMLamoE60xQCr/+VRkrz8xtf03TMYSIDhzoewfhz1Pql6CpQdwX8qjxBt1ou</vt:lpwstr>
  </property>
  <property fmtid="{D5CDD505-2E9C-101B-9397-08002B2CF9AE}" pid="88" name="x1ye=51">
    <vt:lpwstr>c7JYKujo1ZyTEfC7SN8nziSB86YItpqv9GSLqoY3JepYFsdhklA6vXR53h4xYIpq1hbV3F6w70nZXwP2cg2q/1n2/X6esT46PVRUE44rAk82BR7lnCEmAO5Pbstl1AkqksXGU72yPVUZbH+oRZhAp+6UluHgJAqpFWVXiK1YIXTU8wOOITDApUju8Ld/OTLM7cnyrJGUFJoUDayiSwuewOZzAoRTn+UR/AGiKewMMi4dyqsIimNeGGIgIGG50Qv</vt:lpwstr>
  </property>
  <property fmtid="{D5CDD505-2E9C-101B-9397-08002B2CF9AE}" pid="89" name="x1ye=52">
    <vt:lpwstr>mVet6JZSxvRMQ7G9Y7+KPhNdexIijrv+OeoBzDXHfnZIaVYkDppG+mig13SXFzza/WWWTbXRrVEcBeHuaOc4ah5/x1r2yea0HIFggh+ke3DgDWvtQ4skv4wMCugThXJiujSsxWqEBHo/36Kb22UO96Pb9yNyBJ2jaXQN5ZL86aWdPBjpYO7219x7AFlHmGOTd9I8XFyM/HmuTekYD/MCTgEpkfjEaFyVHgEEbdXAlPD2SBSfrYAiXqU/xBwL3j1</vt:lpwstr>
  </property>
  <property fmtid="{D5CDD505-2E9C-101B-9397-08002B2CF9AE}" pid="90" name="x1ye=53">
    <vt:lpwstr>J9L43r/VaGV8lpZJqzg57C889jp5XN1YCXeDeVJ8ahwNPEiZ3nPUU1U9sJDLFc/ww1qA80890TFYkgmovyEam5ecjPiazZjskbO0SzH22OZqSc8HkBbXagdzWtyOBkQjRW+SMX7R4f75X7fOGPxPEYugBKmkNs/Zeo/ith0a7eqHJ14VDswyvGZbYog8wSleGXkBwRtdiQgY7NGxhLEb9KDiVxsX2FfffLC62GV4vqhVpiej3EBv+3yFdJP5zs8</vt:lpwstr>
  </property>
  <property fmtid="{D5CDD505-2E9C-101B-9397-08002B2CF9AE}" pid="91" name="x1ye=54">
    <vt:lpwstr>cPzn322HYLsm7w/7095lvMRKlmptqEIEX5eEmxvBVlESR8yap61YHeHI+A2bmscZFgIiKZ7tp9wAyh6EbI+wpUcBni2oz7MOQjTtpooENVgXh/cilTCg02YyuzXiIAXsjpwP3gHANGFLgK0PJ4j5Ml3c3klOQZhvPIcD/jDFUgcwMEsv1d6rNwj6WpJt0wRiwAnAcsD2p6AQq9ErfjcnVbnwt7Y8dt8Fc1kMRLyIeLfCflVjAjkUmSDQ1vF5Zbj</vt:lpwstr>
  </property>
  <property fmtid="{D5CDD505-2E9C-101B-9397-08002B2CF9AE}" pid="92" name="x1ye=55">
    <vt:lpwstr>ALnguhS3k6TYuXbjpUZnr7rpyXQlETNpXSLpidmk956EtlaY183sLnlJsCB9VOOYRPhoOG3Q57gnkrpaBHIIZqfbpwyO8Kc+g2m3C/nyUsGZd+i14FAiHCZNeY4vmfeL2pKjLHO7ZUfJ56e5p/27TJ8YCss8XnHsN+8v8JMCukqnd0+MSi8f7U7GzaEf33Qjt1KaI71+AId3nZviH/m37kuQLBEbkQmLRh9a3gBRagnOAOwbxC17I6PSgsFsU6i</vt:lpwstr>
  </property>
  <property fmtid="{D5CDD505-2E9C-101B-9397-08002B2CF9AE}" pid="93" name="x1ye=56">
    <vt:lpwstr>U4742fUSNf5O5XnopBSHU3hc6iEXsiSTWUrFNiAnLVENnoxS6zf9/sB9U5Gbu5hBEewCi/KwLqT8qfyA6dj/vzqJjurl8WnNREIgOi7Kz+srNxB82q8NMV5nY+RqUZ6COOZtMdmAXx9KBC2h7iTm5zok/OH8vWRY67iUakKPPu2V9ledxbNos2gg28dqlVCi9pUJZzQAcylqZjdMNck/bjF3WabtGbMzp02BSvD5IHrqGERYgmthQd8wAcVW5E3</vt:lpwstr>
  </property>
  <property fmtid="{D5CDD505-2E9C-101B-9397-08002B2CF9AE}" pid="94" name="x1ye=57">
    <vt:lpwstr>QxWe2WLFxdm8Jla5gwQjWQbNjmSDZJvGAbox3GK8o1BUS10lRMX4R0FBWCFxg5XNGTeNcURIGn5inJEmBOJjX29zCab9QkTQyJyLGK6ATh2CqI9WLxxUxqRDTHpancxR61xkqkFP3P3bZmwZuoA7pzDH0NxSZgl8Hf8+2gh7aA9F6/R2g1c0El8Eho3+WUoeT7iHhQaytJOT7QrZ9YiGfG1jBSmo7Efht+M9wfkVw3hPg7py1N1OB2j27yJ0yd1</vt:lpwstr>
  </property>
  <property fmtid="{D5CDD505-2E9C-101B-9397-08002B2CF9AE}" pid="95" name="x1ye=58">
    <vt:lpwstr>a8fMFfmHnndEIsZTgHSbVnE03vINh1SkXMEiTUg55iEvW/Fc4o2YiQn889uD3Zv4cULlTebuM8dBqklsPE5pwnK4zckHIyRkHx+1aKZATyh9Q/jB33dkWa0UfpWa86vz14OeQlh5IDp1qtRreV7d3HbBg2OJZyMGaUzHvAxidiANbT/3AgCyBIlfuE/vVn+8N2d5EUFE6y2fb2UVgj4CS+hfOROOrXwunsYwVzKsJWcQ9gRTORYuLkDOUy4jsD+</vt:lpwstr>
  </property>
  <property fmtid="{D5CDD505-2E9C-101B-9397-08002B2CF9AE}" pid="96" name="x1ye=59">
    <vt:lpwstr>OHXnGtqTZpxa/LJCn4wAcqWYr8KHnCstOy8TUEF1JqV9JVkuRsD4tPGJBZz9GL382TyyCc6zk3gE0SxWdvTzfiA+tVTZjnSkUNlZSOkdrLbJNa9BfuEY4pyhC6C7mng1l7hVTlb+yRuyjWmGX3iUybaDdFicCerOfG75KnxUzMUAqtfDTlwQvnU1+2U1Pzo8ch8+rTeK+wDce/uG4gVXM8POPA24hu0zL/HWhlN9Hb3nuEf4pRiTo7zCh+ip/z+</vt:lpwstr>
  </property>
  <property fmtid="{D5CDD505-2E9C-101B-9397-08002B2CF9AE}" pid="97" name="x1ye=6">
    <vt:lpwstr>wmzjA+MzZDLWEDfu1XM12w1tdPdjnBPew8U2BBlKO7B7jB7Q6uAlEZgmDwxuzqIiS4YSjswY0iUj6fWhjbhyklZGkmwot5+U1ws4curHAmC5KRUk1N3ailUFKSN/J/GE1O0EnlSJ3dSZWyNvjzbbBj26kFIoHKrosslW/jZsiNB9BquivF0qB8+/2PsX/2cVTS6LY12+Gs5g1uX+wDJt2+POsao8UFTQM9SvNWjiXK+IFB0h3ihmRERqDpNYNK7</vt:lpwstr>
  </property>
  <property fmtid="{D5CDD505-2E9C-101B-9397-08002B2CF9AE}" pid="98" name="x1ye=60">
    <vt:lpwstr>8C9mK6PJfPyjvqz7RnYkEjRWTPv6y8MDgMra1AbmzJ6ufAAb4KSB6OFC3Oy+Nvmqdh8P1GexMcIX7Pkb4J6KmWczWvK4hQp1am2osZfxZOxjYSfmSmbyRVYhkpFxTrQgIhITRVfl/vwq3c3HblKVSmdGDN55rgg/uHm/Rc8nIe5vO7KIH82Qb6QjBZLT2dkW6eKriseraiBSpMm8uBAbqPgAztXXqoIcAC57jgksQdleeMwme2FU9nAzds0FjjL</vt:lpwstr>
  </property>
  <property fmtid="{D5CDD505-2E9C-101B-9397-08002B2CF9AE}" pid="99" name="x1ye=61">
    <vt:lpwstr>WiqBZPzo4KCV6SA+0yPyxflHDZ1VpRiXvVpMRO2ircJYNs5QXUBLsXFXXV8CSsD1WrxLmgIOpHzjXluM5Fyxq7yB1xNbuF4sG2bKbHTIgMH+LlKcRCEwOgDJmXJdEJPQMC/rFV6erLXBhiE5ewH7dowShn8+2QPPIfpPvVtNr0cBLNG7Vwx9saMbKt+lzGGuaQHBHqhM9HUpFwjII+Dd6V4UryxRApDtMsy/vWvz1lNcHU+4wc/8AiMhQxPIZMo</vt:lpwstr>
  </property>
  <property fmtid="{D5CDD505-2E9C-101B-9397-08002B2CF9AE}" pid="100" name="x1ye=62">
    <vt:lpwstr>R3N46BX3/tKEPFhIrmsdPYV+PNyz2iIdTOesMlUkrtvQIeLNxzcfvVbvzIIqKWrsFTHdiMs4CH3jnVB5Lno/EXE27VmEQ7Wp8UtpIEZZQELGKwlj6wyvb2Vcb8xw1sth/mhWFwOs+gt75N+dDDBXATkQCcgcrH6dQFcDTE/sMdbY+fo4xfGIX+oJQHDVl8YTJY+7dYj767WOSaRIMINOOz1ITayKS+F6Dw4eh59QwoBhtyeU4MnRGCCF5ZyWgF2</vt:lpwstr>
  </property>
  <property fmtid="{D5CDD505-2E9C-101B-9397-08002B2CF9AE}" pid="101" name="x1ye=63">
    <vt:lpwstr>O4XyryMl/GFZGkXrGi5Tax3rbUhMq3L8J0KJakknvs5YUXdEy9ldIDj4Y+WBa/jQQRFhAasXYPdzrSVob96EYcP/O0RWkj2xPqQG1jrak7/NG9KvnxV+szmjXuZeTUDKTTGn2x6gjodn+ykCONx8hZdL2XEuYLrTe9TyCZ3ookKzPmXNwmJIMSbLKfk4JE1FemKQS7MpWnKF7q414k0DD+bf5Dpx/m0qbVuBNei1yelCU9ykqP/vP37gY5IIXA2</vt:lpwstr>
  </property>
  <property fmtid="{D5CDD505-2E9C-101B-9397-08002B2CF9AE}" pid="102" name="x1ye=64">
    <vt:lpwstr>mBqHM07vSHQGyFvBDt3wx/SIbv08uIjE+Yc8XRlLYp+V6frA39D5gcsG/Kqtq6LTvblfsCKPLSfIUHwNuKDbBr3s7lelQpke5Pi4rieQH9KQ1wqy+6HldKb3IDuVEsuRtPBguXmDnK46xlbzf2Q7XC6ZfOKusGySgpfNzhgAU3DhpKqIX7+zU901rLlbokknLSNdvIJ+qGPT9erojw/73f/FrntmbwzhxErAaDBEWr4YeL8NYCCiJO2gMT+Qdqr</vt:lpwstr>
  </property>
  <property fmtid="{D5CDD505-2E9C-101B-9397-08002B2CF9AE}" pid="103" name="x1ye=65">
    <vt:lpwstr>sfRGKP8yF6QnL7PqqXZxlPiBJ2xzakgTqp8vQFEh2mV0fyKWkjv+vV6A4Pwx7zZZ2MyNddYFhotx6n6ar+XGr3zNY8SP/UHo4PkwylK+DBXpBAnMbh5NXR6ITu5j2o0wskgVKoBtWl8/L25YM/LIywRUVlm4Z7KEjDwtRD3mzBB4GOBLNUsPInkAAMOWIPdXfL8mzVWA5+1WxcqSAExC4JWSXhOl4yRFm/Q1QsmXCL9YXU1tFeTADQczZt66u+K</vt:lpwstr>
  </property>
  <property fmtid="{D5CDD505-2E9C-101B-9397-08002B2CF9AE}" pid="104" name="x1ye=66">
    <vt:lpwstr>ZlhIipMJIrxKI1GDiykR8DKiVvamWhkDFAz0vP4WLtgfKiqihZIvvNReCk6C9z6JxyPQrkv9fs3/CLkhcXfCVSrEIfZyhYqPrdyLFQ6qSQwQDouZTsfOLw8fQPvVYRMwxJRKMks97+NtQ5AO0lhGSyHoMJp5Ur+7SZXqtpjcqp5WhtlywADiR8HHw0+6oZRzkqvJ0H3YA5q7o5C67T3H5hxqQ5bXwchvvj6CyWHIUCKPpBLHACS9zd2eFOcPv6S</vt:lpwstr>
  </property>
  <property fmtid="{D5CDD505-2E9C-101B-9397-08002B2CF9AE}" pid="105" name="x1ye=67">
    <vt:lpwstr>c+id10kPLn3nCryYMBSr5FjT/ScyLR3l9H8aNNAx7LIcnUixSm1MtQG5eRM9gW25Su7WCS3ebhgFFoOOe5IH9lJTjLEnLX1m85FjqaYMxtsU2Adupau4UqOMGgHgf7UOmar6V44P9VpmXL4+WZTJtSPPB/hgBPSYW2cV6W6R/6GJlAjWoxy4MYiMWKbexrh1hd5ix8ifSj9pVbVrjSziaB7/mgc+3kUVm065BE9gjzOiKbRnmJmGI7miCmpWACn</vt:lpwstr>
  </property>
  <property fmtid="{D5CDD505-2E9C-101B-9397-08002B2CF9AE}" pid="106" name="x1ye=68">
    <vt:lpwstr>PTvU7iI4x/lsVQ+mc6rC7QDYDGSPCOWfaAstnUcL0hvJWKV/LQbUaCrSt7jwFvzACCqPGHkLDLZ/OSDpdc/MjMmIa5I+wl3VnvqbHWCJ+n0iFMvhbDY2HPiLa91TxW87XKamESM7vIlz5Q6PqRpbR8P3KD9DAkSBdFdx3vZwcCkCJPu2esI3f8VdmzVdUY9xeD32z9FBuqh/4DfiYtlgufXDYLO8KUzxqKaREBpKpnHpuHGHndIPQ6gDNVg8FjF</vt:lpwstr>
  </property>
  <property fmtid="{D5CDD505-2E9C-101B-9397-08002B2CF9AE}" pid="107" name="x1ye=69">
    <vt:lpwstr>UYhH1bSt6XbqWfe7EV7lQhiWEAYqN8SsOA0TFjNvojiftT6cq4s9S0l6tTMZM2B28qzTd4+UQ3EtfFxeRXELt6PZEJe16Htc1/Iow+0B2zGLF8NwyegMqzoEZ+m1cPZrYIvpcXFOXiYD4KrOuQJsgZbsqIu1u48eytlH3iiBfOoIBN2AXP/vX87TP2O73KWA9qJQB/VtEyIptU+az83v+koSlKr0Gk2kgx+0Y9sKjDq+ed0CWo66iTx3dYwaBIk</vt:lpwstr>
  </property>
  <property fmtid="{D5CDD505-2E9C-101B-9397-08002B2CF9AE}" pid="108" name="x1ye=7">
    <vt:lpwstr>ounOFo2tX00oSZCGwjEm4LfQqpXSx5BXoauhwak9hsMzVNPebUGScezXxIGwp/iRDgXs0UsQ81GuCZ/EaZq/ZyaAk4tnqhfOw4WWx8n7GafQeRPArn3z5MvNaV88fKmCPXgIp+gleOz6/1XSfbz4WaRIPNWotyTWNSAzujczb/AVGIRSbV8zl7zRDstHdVygdiTPrB8MiJ7HQyqQGaPmNagncbDxqLfvUpVmZSjYYrck6zRuiAbLLjicpUDUgXy</vt:lpwstr>
  </property>
  <property fmtid="{D5CDD505-2E9C-101B-9397-08002B2CF9AE}" pid="109" name="x1ye=70">
    <vt:lpwstr>J5ssl1NK1Co4DipPibIaLJ8fY8JZPOdtvwlM11OQtBnTMwLgmkolkvWf1ap5Lv/P4j1OSeoEghYc9YH9VhoCLsBzsbql4RKV2ulMUzP40GTH4ujPB4QkMgY//C0A3HKLqKHmP+lhQz0m91RgpFt3yr48cSADeyrwQ4+UO1YAJGfDKX+gbHBj4ni1I/YFd/VX6pwRlZMR9XdDmTiupCFwuvO/cGYLC0tlrNarJhHo/4rFDKdxhmfqrZXCUPGUBkh</vt:lpwstr>
  </property>
  <property fmtid="{D5CDD505-2E9C-101B-9397-08002B2CF9AE}" pid="110" name="x1ye=71">
    <vt:lpwstr>WIBPe34fTSHYzdLnt6OHc4CUI54YnPG7dIZ05S0z30rWkvKgxxZGKkbjGUF25F6sGg94x6DEGxNbGDcQdQa6QUn/a0Ns10w3Qy61Mvl2cQ60sZMgTnkZFqewCfSjhAX8zI+A3L2oYzO2BqwviLJeoSAujKxw2/ZNiWt2EzBfBSGOJn2vSO/jlsYQL7tvSJ+7wHtLDdzC4aW+8CliRtcU9DLwYx/ujK34tWUgYVBmWp5OVZynIzfhFZA7LQwcTVn</vt:lpwstr>
  </property>
  <property fmtid="{D5CDD505-2E9C-101B-9397-08002B2CF9AE}" pid="111" name="x1ye=72">
    <vt:lpwstr>Av45hJZecix/fvFTMos5cDswGtbvE+DkUOiuGWppKbpSq4I5wY+Eyq5h41fhG9AV6gQuF3+50wdIlMArtOgcnmWLqayD9WFc79ZUt0s0EpMTKGT8hKQeUCROAPziP9xguL1dUXt7+nVXpJuuFIzdX69eHfcX1nOHtz8l4EBGsH8pkapZArN1YYd1Qj5CkdgZMAI3mZ2Dqld1SR3RWl+yY61Gocd44BpH8fdTnC5PMYh/l95SKyafY1dHIKCEiZZ</vt:lpwstr>
  </property>
  <property fmtid="{D5CDD505-2E9C-101B-9397-08002B2CF9AE}" pid="112" name="x1ye=73">
    <vt:lpwstr>QsYyzKx2M9NLzKPjBz1IKzsUDFOz1XWD4bVLKRLyNnyLiSdKEoudRl2cWUAyDSrghQG7IJUG10AO4LiEeT+7P0VjYLVLyj16zUL/e7MEmRV++DoVml9Yu7YxwQgkpbgGiqrc6okAoVoLFX4KkHUB5BprhGsxPQtGAljgwaWi/eKOSpcBVWE8x08+G53gkiKPEOaYuwNITT1mJpJq2ji/aZ/wKGE0vUQXd36dX3HEViMXSgx2oIOWLOVUpXRnnWu</vt:lpwstr>
  </property>
  <property fmtid="{D5CDD505-2E9C-101B-9397-08002B2CF9AE}" pid="113" name="x1ye=74">
    <vt:lpwstr>RpodZPZ6THXiYJx1MJ8iMgpBWzs+ywVIZNCVVsmInFRzH04EyjUAhQ9/3WT/0uVrSadFuGkktp+zumg/guIXX4Mxl/ytDCbWpLgXY6hg+RV8N0xUeR1YXKf2tPPH976M0Frbdf/sGW6zsuP4JCW94k2bwoOtQVxfb5rrLz9rHQvifqxi8+6vsGArYxmDLYBIJLQHf63RM8GNskxB5G+q4MvqxNSyQdQacY4SZcVqQ0LVhY+v4wn3egcda8zJ9dz</vt:lpwstr>
  </property>
  <property fmtid="{D5CDD505-2E9C-101B-9397-08002B2CF9AE}" pid="114" name="x1ye=75">
    <vt:lpwstr>mlsaVLqxzbMkCykX+Bi7m8PDk6m9rJjXpzrvmZesXfsl1OT8vrc6j00o/xL319QE+jAXDMXc8W5UVZwaqafjCFGbXz6b1trqIpgg20CJRL2+ZjAyv5sHNulibv83DebbHa7gIqXf+uTP2p6W5RWiS71iR/JorUKLps63HsHxUSIEn+lg81PwttfWm4QSoAuICzNGCpz7tyFtd7MjhlhC3kklr7yAqjkfZS8JKXKD3HKCj1ODFD84nQwarmKKKqa</vt:lpwstr>
  </property>
  <property fmtid="{D5CDD505-2E9C-101B-9397-08002B2CF9AE}" pid="115" name="x1ye=76">
    <vt:lpwstr>AOa+k6wk8wPQjAu7lGmE+a2sPN/X4d4wwQoCDH2Ej7jGcR8Jr2Eqvyzurs3xmObJj6+2An7KaFx0BfITNmnuMJyte5GkJer34k6FuyBZTEylxnsJsEU35tmsNJJTvPfMAHfAaxEnp6tP4uMRMSbqQOOViYOKyn+82DidccGvU+YnOjg0BRLeYl1tfyPSpd+Dun+2PMLxvgfY2yex98Kygpa+Zrk7AUmik07T3PoTXzhOHN5yYzY/DQda4LQ+aSt</vt:lpwstr>
  </property>
  <property fmtid="{D5CDD505-2E9C-101B-9397-08002B2CF9AE}" pid="116" name="x1ye=77">
    <vt:lpwstr>22MW/mWr86C+wlzo4PZm6X/g8S6tGPxAf4nkLvSCnCPSpUrbx8xMpf8ECzjkwmjCWAMt9oXIeovK3Ca4gQmcwv8wcnZOYzTp1nky0MwXSMWxL+zUXe7uJSGVTyt2kYNaXocrtJ3zW9wj2W/TVEXslYqk5VSLMWwANbOEQbCEpMmW+fycfoVjOi4vbLLYBvys0aCDIwBHGaiNvw+RqNsxn6c5HohqQjFK6eOuxOYDKOahAJd1zKxMpL8F50aHPxn</vt:lpwstr>
  </property>
  <property fmtid="{D5CDD505-2E9C-101B-9397-08002B2CF9AE}" pid="117" name="x1ye=78">
    <vt:lpwstr>vVMjGX/YJgEW0V4Q2ZiGPzXRHR2KOuHTAsn0Rzgzb0PRtetIFMg0HWN2OEWVJ5HUhu8VNeQ+b5VlLT1IhZg3HR547vAjx7abesBDmMv7taJAs1GcDg19J58p+mJH35QjhTNbWvhOWqfmYbMaUpaU6XXDRFMAsEl+lOGn1qsfHU3vAWU/hPJ4EWQx20erDuWUfU7hcUlO4/DPqcqu59FMoIyoCfuh+GBl9MkKqhcEqyLquPnTP7vGQMi8cG+5KaB</vt:lpwstr>
  </property>
  <property fmtid="{D5CDD505-2E9C-101B-9397-08002B2CF9AE}" pid="118" name="x1ye=79">
    <vt:lpwstr>5FiJr3I6zTeZ99HnptyW1JwwuZYJiSbvzOUGjPQYcomUfSKTnh9MbbIbrb8ufatL20BWtjWpv2ccfLDP6HoReEJbU6/Xb7jJ7YDhfdH8ccxciWEAstPUemAZu+FWB1699W5JrDK76OoCR2+j5RnFa8irU9Ck/cJzy4KVeC1bZ0/2aPRJnXylEqnetIO/e6S4aMvh0kviSumoEraRfiQwSGxha8E5ukm6UXhjrbn3/y4SbaxBeG90ms/swnNd9Kz</vt:lpwstr>
  </property>
  <property fmtid="{D5CDD505-2E9C-101B-9397-08002B2CF9AE}" pid="119" name="x1ye=8">
    <vt:lpwstr>nF+46uw00b3a8yu5V0asMOG52LgD+xPU7x/79LkuSURFP2MGqL4ElEhkDggubkX0od83Km1fK54mJyB/rSIkQcwO+SxKw9lUXXaAu4iQOLa74wbkwnhOVjx7oMrpu6rWwIjbQkygSZnjHoz23MmuMTJtySgWXoueL3PK+fSGXBmMrfPMSkHs1WmowFdN7gCwCkW8NtowhZcfrPWXpbqhi5SurMRSQptMBXF5AtxB2G20E24OBDmmxGdlCE9CteD</vt:lpwstr>
  </property>
  <property fmtid="{D5CDD505-2E9C-101B-9397-08002B2CF9AE}" pid="120" name="x1ye=80">
    <vt:lpwstr>xNUINqmqCaOojTt0dN1AQaR7TNla3obmLJeyNu7kj6GJKL4XByQQGN34uwNWiPiaBUDpI1mE/dLUenwUSxKnQM60eQAM0WuTRTEHS4gGYv/SC03zaq5P2G2E4WXYhGy3RU+6+H3vD/tNPstzXCA75nHqmteCJDHzxcCkud519rzNCT7r4q2h7v6ikuMpyvZ/i6pExJXhXPTp2l7hvND60a8hK45LJ+Vee+kOqKi352azDgxl4/CExoWLikd95dE</vt:lpwstr>
  </property>
  <property fmtid="{D5CDD505-2E9C-101B-9397-08002B2CF9AE}" pid="121" name="x1ye=81">
    <vt:lpwstr>vGDelA+dTwproNFiXRxzyCAC8EKEJfr8wJ8ZCI170uBXnYqf+YntdwN6LADUvfPYgLmJhSLiZRo5u/sG7q6cgR6hnit4yILEZ0uFhqCsLhTu/X0PQhIu7PwhLh9ImN0wRRl8gqbL654AXbjmsW0oq1Xw7YVpC9GC+dkNM16+CrGqH6U/QvRCLtjYJG/ZGEDLabX6Lclh/UWHLHDwnU/5lnrHGKTSW+Xxai2v4iFpjBQ8y1FMpVURZJMtwnUQJb3</vt:lpwstr>
  </property>
  <property fmtid="{D5CDD505-2E9C-101B-9397-08002B2CF9AE}" pid="122" name="x1ye=82">
    <vt:lpwstr>BPE3dfP6ENNQTqlZwa7LJy0/b1Nd+jlEF7PK7awl0ga42ad1sPBq7mkzuDQBifvdnWZqdA2se7sq1JxDzb2JD5OZcKApGY7fMrpqhzjr5Vz/BqaAjQD5xcQ2lniTgo0N98wl+fzL1SVqf4EL6i/GE3avbYpTO/VX1+C+2q8QCbv+AHmJGmHgWhrKT4Yiub3T0RODWCkBrQPOwuJ3FrFrImesfg+1iTjRKQOjOgBadEEGTmAALgE5nIFJ3NGx+jI</vt:lpwstr>
  </property>
  <property fmtid="{D5CDD505-2E9C-101B-9397-08002B2CF9AE}" pid="123" name="x1ye=83">
    <vt:lpwstr>oihdaAA7sAyZULem5EUZKxRh5upXg8MCxdS9hJxVLomoUgy1fkl1bw2R8Szp7w5cJAE96o0i11ZGMZwaet6tL7sWwFye169f3y5Br4Klm0/D1rs6Wq6vjLtIsNCIkCPWdiAvAgCZQ2t/Vd9NYth2s+EZ6vkZ4FeddSKFQ0bw/YgqWdpyDEMHdZmDddQFQIyWMAZLXTeuPz55o4jzcbXHsxb/lG6X8/wdnJ+odSq8DAispXSR2/6Ydl0QGlgGAM+</vt:lpwstr>
  </property>
  <property fmtid="{D5CDD505-2E9C-101B-9397-08002B2CF9AE}" pid="124" name="x1ye=84">
    <vt:lpwstr>OT7pkwldJewZdRL6/n2G7Q38gi0Q9Qz/OKE03FyU5zFa1A9mjlU8f9BjykkiOJavgiJF605BxcbXTjltxXqema73jLf+kMr7CzaWWuNemAoyqlt7HaPU1/xaiax+Tm8RAL4rsmI0v0g3RtqeTJ8L0eGW1FGmLQWKDBsDjMz9DOUqxKVjNbIKWgtfv2oT9JkFOH+KvC8lBze537MPl0HTUP/IEmbGiXAe18e+028e1pV69y/fFG8MXlTDychJO5N</vt:lpwstr>
  </property>
  <property fmtid="{D5CDD505-2E9C-101B-9397-08002B2CF9AE}" pid="125" name="x1ye=85">
    <vt:lpwstr>Y3jzSFTFXTUJJowxIad0lOpxBbjLfWkKHKp+Y6tYPTvemTmzN2V5H9uNqbPMU3qWOLvjWPOzGke5/DUXJFV/0ku5YovaVjWDyiewNflPzZWnuw2BQscCfOcIZsGKIod+Pj9YJyK/Tt0u0QwjT77oSKP5dhRSmQ4DZ2/b5UZCwVSoQc45VFl8Z3HYyqk8Q3uVzcXdahPOU9azjqDT3TTHSjKAS3EIlHLp4FbjHBCWof1iIpAdgRHhtd83Udb2PG+</vt:lpwstr>
  </property>
  <property fmtid="{D5CDD505-2E9C-101B-9397-08002B2CF9AE}" pid="126" name="x1ye=86">
    <vt:lpwstr>Deqy0iwMm5OJAbEqoqRcgNexq8tjJfzXeFGEb84Eaz/euHfb3Gdkarqqx+/ab+JpMnO78LyUEARPHub6sE1hl42GzMJeX6OutZSSS6SFobZPnQe5ZXzYGPPQ+ExMUrCBHaqgjxtHFkM3dP9WrpF3usjS4o3mJWAhS4fbg6c2I0/ywqXs86V7XHlSpBUcmAwjacBLG/CXKakoyEAif7ti8NxT4Lz/p2WywROectOSfV1RUUmEwKP8dv2wGQhJ7ID</vt:lpwstr>
  </property>
  <property fmtid="{D5CDD505-2E9C-101B-9397-08002B2CF9AE}" pid="127" name="x1ye=87">
    <vt:lpwstr>IY+hMS1nYI5J6esu0/C5sqTm6ZCikJY92eL9Jg7FCg1zhvrjK4CfkjuS+RsyJ7QUmJLCYATnQAR+H7sgtU07PMimrh0YweWFKPTmcDVPOqEX1pCfN53bfyFCOYFim/xg3bcG098c85G6nDIsNZGH2mba0T2ZBu72vgeA4jJVB0dyMAzCQAxLWn+kYPPaKEfJ94ZA3AXa6X6uJOiEpNpfq24YZ7ddIIrJ7a9h38/kaLNHOX8Ei8nt5vq+v7JtJ7P</vt:lpwstr>
  </property>
  <property fmtid="{D5CDD505-2E9C-101B-9397-08002B2CF9AE}" pid="128" name="x1ye=88">
    <vt:lpwstr>J0M41LL/8jgr/NzRUiOITilGTlprKymsPvmfm1vheWd79R4S5fL5ww1J19cgJzVSenhP9mOwmwlDFkPxivEGfM/aXuqEr83BlZn2w8vgzWcAcWoJrxkED4tXkJ/PgSpob9YKx+/Xj9lygDkJVAC1iX/i9CPhjBoO+m1EDzuuHJqf7pcM1Z2Zh/QuL5cFYFvMCRuJbY7GNqNyGd6doiYhgsr9PU1S8eW3WRaHmxQj21R6EwcsKPEgv8jmrW2g0yn</vt:lpwstr>
  </property>
  <property fmtid="{D5CDD505-2E9C-101B-9397-08002B2CF9AE}" pid="129" name="x1ye=89">
    <vt:lpwstr>LxNhO/VGop7mrjdlpbaqtdFv2Ju6wVwi7pmeOyyATnq60ULK2upfqCXgLC8qOdn4PVDEtZK9HPI8GtZbBObUI40D4Gw82FMS/tWJuT9E0LfzuVFsVWhBwflV4phKDn4ui5nPgGDxPAaWPwZDWoXNzOJtqE6vZjpyNX4ea6aSfhH5yIBCrCY3sbAuDFEGtcsTSr55UJkYdxKawFlMiCUoFPdA1Zp71V0SW1PzzyZIWDfOP5CsEAn8dCXyt3Jr1rC</vt:lpwstr>
  </property>
  <property fmtid="{D5CDD505-2E9C-101B-9397-08002B2CF9AE}" pid="130" name="x1ye=9">
    <vt:lpwstr>ylv/qlHFmNazDKVXPjXADp4OSgKJzrJEbv3YIw/r+QiyVtEr7C5foE7s5qM02oJfCvjsnIznM04hps9l80jkr3FhrlVxQ7KfwB8EhvGBg9nbYI8RWCmWXLyiVDx9AnyK8KFz7puS8w35Vz+hgaIkP1XDOZKxWLXQiDLPmtzV9N0jI8gu/rtQ6i2OHhubc01oe6JFYo81yRPUhNNAPHy9UKU4Kt9t4iePLelxpkSHehZlP+ekhQE3aoJ7YDqYDPB</vt:lpwstr>
  </property>
  <property fmtid="{D5CDD505-2E9C-101B-9397-08002B2CF9AE}" pid="131" name="x1ye=90">
    <vt:lpwstr>kLVmh1CYLvWpngbtC47KkJV11Knnmfdkz6d5lSF/y8jDgE7ZyBXepuERSWyGlRa47uKa7M6ZnadTPCeR8hHB0bDGuNK/pTI8KlZDo6Ha9xZc8wbfrrsNaeod/eUKMIWC6XjuUvZ6qADkyIn/4/PskuOiSrxDh3x+jz8XS6MKldwe52fu6jIGjjiJOVTvN55hQZOfK4xF/EM+SH6e/5CKABhimcPPAwTkPkJTw81EcSWfN9Qn/D7FL7ePzwlerIJ</vt:lpwstr>
  </property>
  <property fmtid="{D5CDD505-2E9C-101B-9397-08002B2CF9AE}" pid="132" name="x1ye=91">
    <vt:lpwstr>e+wb4q6c/t5P7z1QQxzHaOHRckWlh9uifOOkM7vSCYShwSWLcci+8UU/P7plul1cBbdRiFtjNRVJZWD0rsSXO5XVdndGarc9qLVzq8HXC+1DW3i9uGUt/YXpQZsxh/xx0NqIjufFvstzqN268y/gnTP2BA7Ymnr1e9i+HbJ3vdsgo2Dd5OJGDglA0dqpWksxbpRV+ybfcidc9rpaLonujR9pVsrFaWjLNUcsZ91AvBO2VqV+nL3ugu8cJxfMtrE</vt:lpwstr>
  </property>
  <property fmtid="{D5CDD505-2E9C-101B-9397-08002B2CF9AE}" pid="133" name="x1ye=92">
    <vt:lpwstr>+wouDs4RDUas+ExJl9hwOUWPE/5JsBDGnwH+wqTr14yiNbYZAIigWADyGbLPFp9tDXTRjwpcI/W1/E0QrPF0dOJSvuJzh2cURKPsH6vLanVALuDqcpWAGcWkET+wxy9jSIP/xhHj8GoXDryI3cnHMLgLkYS4Yqqi6imubiv6ZoZPFHqXT78HZlBLL41Srre9o7DzeTxxmTPeWKVu1W8NGUsC6kZannMfqA6Aoz5aDoOpiIqS4XkcKywgSPvICi3</vt:lpwstr>
  </property>
  <property fmtid="{D5CDD505-2E9C-101B-9397-08002B2CF9AE}" pid="134" name="x1ye=93">
    <vt:lpwstr>+cAfSsTFA6Wm8bEROktWG+wk7d/4m96pml2KnayjyION7h03jIHt1b3N+jDkZdvwti+ZPqn5ePAKQf6fw67ViiBCSUPwKD8nOwKU0d8Df3BJqbPfoMhToTL+4SxMyKvZ/0zi4klzVZmE+tLW9MFvXJ1JA/b4eMPAoLBFmOPXZ7WTfT2hsYQoKvi6efpTRfU8Gxagb63KYGis2uYC4kXywMZZ5e/GW55qJy/GvV4sRJ4z4+qwpZgyYBeIBMd08jJ</vt:lpwstr>
  </property>
  <property fmtid="{D5CDD505-2E9C-101B-9397-08002B2CF9AE}" pid="135" name="x1ye=94">
    <vt:lpwstr>SHtEEHAFI0+RsnI//OxJi9YdJrwlMibflQWBuG9PleFBtc+M60ZKv3csVNVWdZ2wTvHzNpPPoo0BhHnHT+fciyE8Wk+fUAI/M+6301gEs/h8WC/kx8v99kNfMEGKm7/ZjF0W7T9VBAceaDr/VM8YX1QvLtk8IwgPfp3/Qrax6bW0QIXdj32OpeVrx+ovEFnqVRzqjr7wBptY8a8obfHBvJA2yhNGX/yjVKbd4uW1iufBU5vW4D1oS6yUQ0Xx/3Q</vt:lpwstr>
  </property>
  <property fmtid="{D5CDD505-2E9C-101B-9397-08002B2CF9AE}" pid="136" name="x1ye=95">
    <vt:lpwstr>i55RERwYsWv3KsvS0gelYhd7X1HKKXpkHS6qQ9+xWRwCXGjOTzA3qZPnUY0J/2ByG2rML3BaMMLzu6DOaoeXL/crgIgUKyD1Q7uYpG+fzXStTUq6D4OonBR699zH+uSLoM3NPUqOrCv8pVbZJ/rkRg+Gx436VAAL9DTX1+wkg+BGXf0+GE5vPXt+JUOugWAb7YnVPW+tpbH3Lx4530swbMxq/PvKnCql/WqYgVGK5PiEd5E6ZguHg7J8FaJWdSA</vt:lpwstr>
  </property>
  <property fmtid="{D5CDD505-2E9C-101B-9397-08002B2CF9AE}" pid="137" name="x1ye=96">
    <vt:lpwstr>g5+slbPyQQrDUIdRGTHLgmr+FCZfYzLVlMCO4rz1pTe5P74UrWTt4QNAwiNTasaNy9VlFV7O2ngr4pQdcjCHZkz4jL36Q5nylhX7hzzA0u0Cw+ObIx92BBnVcQh7FOWZqzCqJcqXFgUHfqHQZCMTrfyw8y+zpy/ed21bstljbpBQMpb3fjC/Yj4Zv2YGrSe5UbuUURisc83fU+0itZ8k+ceEfCilwYkwb7gQ1Et2x2QSL6g7e62IJ+w9pXHeWxe</vt:lpwstr>
  </property>
  <property fmtid="{D5CDD505-2E9C-101B-9397-08002B2CF9AE}" pid="138" name="x1ye=97">
    <vt:lpwstr>54W7CUGHNrVKqfgsQjMiUHTwxq9GKnqJk5OFoosu0nuM0SZIE3DNNw6VeByJNNKrH2x7PqmNselZIasEFghyAQNGXnoBJtun1E9gfMLU+9+hpTdQAEKasvwms67Xiv8D3co/FURQJEudoHeIytja8jv0VoINC588cJ7I9I+1LcZRSP4mV3jj/ApBO6GzmG5AnurJRQMjgzuGnjDA2cLLmjX/Z1nLAc57WD4XHlaj1RZ2WNVut780YRFeagCNQdA</vt:lpwstr>
  </property>
  <property fmtid="{D5CDD505-2E9C-101B-9397-08002B2CF9AE}" pid="139" name="x1ye=98">
    <vt:lpwstr>Y+xBSMP7cnqwI1jb1/tK+Jncs8Dv7cZIin8sc0iPb6+DJ6c90vIxjXf1g3lkzyh9lHUCaIPj0epC3PGGPUI5VJdg78gAG1Lp7ZmDuBZhPtShVNp93f342Q0hd3uTB5OLXpG7GNl/CF6eRlpsJWVmKKqCFgHC/0p4E1pBIpx/nIrN4NU/i3KT5u1CGEgu7O0dQcTo0clijXy/gF/gUGf6AMEZotFF6Pw9TpT74zgCrLRQ7pqLJgT9UL6Hv5JpFZb</vt:lpwstr>
  </property>
  <property fmtid="{D5CDD505-2E9C-101B-9397-08002B2CF9AE}" pid="140" name="x1ye=99">
    <vt:lpwstr>mlhuE4szV6v7doEZLT3pOfr7Z5HCcaUAWGDxHe5Vv5zp3P/gbhksIf5mVUCdkYiF/aC83AOp/WOETpeurVfa1jbjSRqSTh3htjf0Wmtoc5VINdzTQg+rTnV+iR0MD6EsRaoGJ/SOSSlEtq7lnBXHuwjXYZzjNsWmJX90AVtuHngzl+N5MLlI6dnAZ0dw6imwNy1dNLnypoxo0UpQqfDroB5Ok6xHDRyH+wG3mz9uBt8Fjc52adPJ6J9tQSqg8Bg</vt:lpwstr>
  </property>
</Properties>
</file>